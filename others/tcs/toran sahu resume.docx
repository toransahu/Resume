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C0DDD9" w14:textId="719490DE" w:rsidR="002F4CFF" w:rsidRPr="00E52F8C" w:rsidRDefault="008D4901" w:rsidP="00722FA4">
      <w:pPr>
        <w:spacing w:before="52" w:line="360" w:lineRule="exact"/>
        <w:ind w:firstLine="100"/>
        <w:rPr>
          <w:rFonts w:eastAsia="DejaVu Sans"/>
          <w:sz w:val="32"/>
          <w:szCs w:val="32"/>
        </w:rPr>
      </w:pPr>
      <w:bookmarkStart w:id="0" w:name="_GoBack"/>
      <w:bookmarkEnd w:id="0"/>
      <w:r>
        <w:pict w14:anchorId="61C52711">
          <v:group id="_x0000_s1119" style="position:absolute;left:0;text-align:left;margin-left:35.75pt;margin-top:19.9pt;width:145.15pt;height:17.85pt;z-index:-251664384;mso-position-horizontal-relative:page" coordorigin="715,-318" coordsize="3413,357">
            <v:shape id="_x0000_s1127" style="position:absolute;left:720;top:-279;width:1020;height:279" coordorigin="720,-279" coordsize="1020,279" path="m720,-279r1020,l1740,,720,r,-279xe" fillcolor="#d9d9d9" stroked="f">
              <v:path arrowok="t"/>
            </v:shape>
            <v:shape id="_x0000_s1126" style="position:absolute;left:1778;top:-279;width:0;height:279" coordorigin="1778,-279" coordsize="0,279" path="m1778,r,-279e" filled="f" strokecolor="#d9d9d9" strokeweight="3.9pt">
              <v:path arrowok="t"/>
            </v:shape>
            <v:shape id="_x0000_s1125" style="position:absolute;left:1816;top:-279;width:1069;height:279" coordorigin="1816,-279" coordsize="1069,279" path="m1816,-279r1069,l2885,,1816,r,-279xe" fillcolor="#d9d9d9" stroked="f">
              <v:path arrowok="t"/>
            </v:shape>
            <v:shape id="_x0000_s1124" style="position:absolute;left:2923;top:-279;width:0;height:279" coordorigin="2923,-279" coordsize="0,279" path="m2923,r,-279e" filled="f" strokecolor="#d9d9d9" strokeweight="3.9pt">
              <v:path arrowok="t"/>
            </v:shape>
            <v:shape id="_x0000_s1123" style="position:absolute;left:2961;top:-279;width:241;height:279" coordorigin="2961,-279" coordsize="241,279" path="m2961,-279r241,l3202,,2961,r,-279xe" fillcolor="#d9d9d9" stroked="f">
              <v:path arrowok="t"/>
            </v:shape>
            <v:shape id="_x0000_s1122" style="position:absolute;left:3240;top:-279;width:0;height:279" coordorigin="3240,-279" coordsize="0,279" path="m3240,r,-279e" filled="f" strokecolor="#d9d9d9" strokeweight="3.9pt">
              <v:path arrowok="t"/>
            </v:shape>
            <v:shape id="_x0000_s1121" style="position:absolute;left:3278;top:-279;width:847;height:279" coordorigin="3278,-279" coordsize="847,279" path="m3278,-279r847,l4125,,3278,r,-279xe" fillcolor="#d9d9d9" stroked="f">
              <v:path arrowok="t"/>
            </v:shape>
            <v:shape id="_x0000_s1120" style="position:absolute;left:720;top:-34;width:3403;height:0" coordorigin="720,-34" coordsize="3403,0" path="m720,-34r3403,e" filled="f" strokecolor="#000007" strokeweight=".48pt">
              <v:path arrowok="t"/>
            </v:shape>
            <w10:wrap anchorx="page"/>
          </v:group>
        </w:pict>
      </w:r>
      <w:r w:rsidR="005C2D05" w:rsidRPr="00E52F8C">
        <w:rPr>
          <w:rFonts w:eastAsia="DejaVu Sans"/>
          <w:b/>
          <w:color w:val="000007"/>
          <w:spacing w:val="-47"/>
          <w:position w:val="-1"/>
          <w:sz w:val="32"/>
          <w:szCs w:val="32"/>
        </w:rPr>
        <w:t>T</w:t>
      </w:r>
      <w:r w:rsidR="005C2D05" w:rsidRPr="00E52F8C">
        <w:rPr>
          <w:rFonts w:eastAsia="DejaVu Sans"/>
          <w:b/>
          <w:color w:val="000007"/>
          <w:position w:val="-1"/>
          <w:sz w:val="32"/>
          <w:szCs w:val="32"/>
        </w:rPr>
        <w:t>or</w:t>
      </w:r>
      <w:r w:rsidR="005C2D05" w:rsidRPr="00E52F8C">
        <w:rPr>
          <w:rFonts w:eastAsia="DejaVu Sans"/>
          <w:b/>
          <w:color w:val="000007"/>
          <w:spacing w:val="-1"/>
          <w:position w:val="-1"/>
          <w:sz w:val="32"/>
          <w:szCs w:val="32"/>
        </w:rPr>
        <w:t>a</w:t>
      </w:r>
      <w:r w:rsidR="005C2D05" w:rsidRPr="00E52F8C">
        <w:rPr>
          <w:rFonts w:eastAsia="DejaVu Sans"/>
          <w:b/>
          <w:color w:val="000007"/>
          <w:position w:val="-1"/>
          <w:sz w:val="32"/>
          <w:szCs w:val="32"/>
        </w:rPr>
        <w:t xml:space="preserve">n </w:t>
      </w:r>
      <w:r w:rsidR="005C2D05" w:rsidRPr="00E52F8C">
        <w:rPr>
          <w:rFonts w:eastAsia="DejaVu Sans"/>
          <w:b/>
          <w:color w:val="000007"/>
          <w:spacing w:val="-1"/>
          <w:position w:val="-1"/>
          <w:sz w:val="32"/>
          <w:szCs w:val="32"/>
        </w:rPr>
        <w:t>S</w:t>
      </w:r>
      <w:r w:rsidR="005C2D05" w:rsidRPr="00E52F8C">
        <w:rPr>
          <w:rFonts w:eastAsia="DejaVu Sans"/>
          <w:b/>
          <w:color w:val="000007"/>
          <w:spacing w:val="-6"/>
          <w:position w:val="-1"/>
          <w:sz w:val="32"/>
          <w:szCs w:val="32"/>
        </w:rPr>
        <w:t>a</w:t>
      </w:r>
      <w:r w:rsidR="005C2D05" w:rsidRPr="00E52F8C">
        <w:rPr>
          <w:rFonts w:eastAsia="DejaVu Sans"/>
          <w:b/>
          <w:color w:val="000007"/>
          <w:spacing w:val="1"/>
          <w:position w:val="-1"/>
          <w:sz w:val="32"/>
          <w:szCs w:val="32"/>
        </w:rPr>
        <w:t>h</w:t>
      </w:r>
      <w:r w:rsidR="005C2D05" w:rsidRPr="00E52F8C">
        <w:rPr>
          <w:rFonts w:eastAsia="DejaVu Sans"/>
          <w:b/>
          <w:color w:val="000007"/>
          <w:position w:val="-1"/>
          <w:sz w:val="32"/>
          <w:szCs w:val="32"/>
        </w:rPr>
        <w:t>u</w:t>
      </w:r>
    </w:p>
    <w:p w14:paraId="4A0BCDF6" w14:textId="3882D5F6" w:rsidR="002F4CFF" w:rsidRPr="00E52F8C" w:rsidRDefault="004B3D9E">
      <w:pPr>
        <w:spacing w:before="28"/>
        <w:ind w:left="100"/>
        <w:rPr>
          <w:rFonts w:eastAsia="DejaVu Sans"/>
          <w:b/>
          <w:bCs/>
          <w:color w:val="000007"/>
          <w:sz w:val="24"/>
          <w:szCs w:val="24"/>
        </w:rPr>
      </w:pP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 xml:space="preserve">Senior </w:t>
      </w:r>
      <w:r w:rsidR="005C2D05"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S</w:t>
      </w:r>
      <w:r w:rsidR="005C2D05"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y</w:t>
      </w:r>
      <w:r w:rsidR="005C2D05"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s</w:t>
      </w:r>
      <w:r w:rsidR="005C2D05"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t</w:t>
      </w:r>
      <w:r w:rsidR="005C2D05"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em</w:t>
      </w:r>
      <w:r w:rsidR="005C2D05"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 xml:space="preserve">s </w:t>
      </w:r>
      <w:r w:rsidR="005C2D05"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E</w:t>
      </w:r>
      <w:r w:rsidR="005C2D05"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="005C2D05"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g</w:t>
      </w:r>
      <w:r w:rsidR="005C2D05" w:rsidRPr="00E52F8C">
        <w:rPr>
          <w:rFonts w:eastAsia="DejaVu Sans"/>
          <w:b/>
          <w:bCs/>
          <w:color w:val="000007"/>
          <w:spacing w:val="-4"/>
          <w:sz w:val="24"/>
          <w:szCs w:val="24"/>
          <w:highlight w:val="lightGray"/>
        </w:rPr>
        <w:t>i</w:t>
      </w:r>
      <w:r w:rsidR="005C2D05"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="005C2D05"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ee</w:t>
      </w:r>
      <w:r w:rsidR="005C2D05"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r</w:t>
      </w:r>
      <w:r w:rsidR="005C2D05" w:rsidRPr="00E52F8C">
        <w:rPr>
          <w:rFonts w:eastAsia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="005C2D05"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at Infosys</w:t>
      </w:r>
    </w:p>
    <w:p w14:paraId="6C8E708B" w14:textId="66F76369" w:rsidR="00370747" w:rsidRPr="00E52F8C" w:rsidRDefault="00263CEC" w:rsidP="00263CEC">
      <w:pPr>
        <w:spacing w:before="28"/>
        <w:ind w:left="100"/>
        <w:rPr>
          <w:rFonts w:eastAsia="DejaVu Sans"/>
          <w:b/>
          <w:bCs/>
        </w:rPr>
      </w:pPr>
      <w:r w:rsidRPr="00E52F8C">
        <w:rPr>
          <w:rFonts w:eastAsia="DejaVu Sans"/>
          <w:b/>
          <w:bCs/>
          <w:color w:val="000007"/>
        </w:rPr>
        <w:t>B. Tech (CSE)</w:t>
      </w:r>
      <w:r w:rsidR="00903EDE">
        <w:rPr>
          <w:rFonts w:eastAsia="DejaVu Sans"/>
          <w:b/>
          <w:bCs/>
          <w:color w:val="000007"/>
        </w:rPr>
        <w:t>,</w:t>
      </w:r>
      <w:r w:rsidRPr="00E52F8C">
        <w:rPr>
          <w:rFonts w:eastAsia="DejaVu Sans"/>
          <w:b/>
          <w:bCs/>
        </w:rPr>
        <w:t xml:space="preserve"> </w:t>
      </w:r>
      <w:r w:rsidR="00903EDE">
        <w:rPr>
          <w:rFonts w:eastAsia="DejaVu Sans"/>
          <w:b/>
          <w:bCs/>
          <w:color w:val="000007"/>
        </w:rPr>
        <w:t>NIT</w:t>
      </w:r>
      <w:r w:rsidR="00370747" w:rsidRPr="00E52F8C">
        <w:rPr>
          <w:rFonts w:eastAsia="DejaVu Sans"/>
          <w:b/>
          <w:bCs/>
          <w:color w:val="000007"/>
        </w:rPr>
        <w:t xml:space="preserve"> Raipur </w:t>
      </w:r>
    </w:p>
    <w:p w14:paraId="41E92112" w14:textId="77777777" w:rsidR="002F4CFF" w:rsidRPr="00E52F8C" w:rsidRDefault="005C2D05">
      <w:pPr>
        <w:spacing w:line="240" w:lineRule="exact"/>
        <w:ind w:left="100"/>
        <w:rPr>
          <w:rFonts w:eastAsia="DejaVu Sans"/>
          <w:sz w:val="21"/>
          <w:szCs w:val="21"/>
        </w:rPr>
      </w:pPr>
      <w:proofErr w:type="gramStart"/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pacing w:val="-4"/>
          <w:sz w:val="21"/>
          <w:szCs w:val="21"/>
        </w:rPr>
        <w:t>o</w:t>
      </w:r>
      <w:r w:rsidRPr="00E52F8C">
        <w:rPr>
          <w:rFonts w:eastAsia="DejaVu Sans"/>
          <w:color w:val="000007"/>
          <w:sz w:val="21"/>
          <w:szCs w:val="21"/>
        </w:rPr>
        <w:t>ra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proofErr w:type="gramEnd"/>
      <w:hyperlink r:id="rId8">
        <w:r w:rsidRPr="00E52F8C">
          <w:rPr>
            <w:rFonts w:eastAsia="DejaVu Sans"/>
            <w:color w:val="000007"/>
            <w:sz w:val="21"/>
            <w:szCs w:val="21"/>
          </w:rPr>
          <w:t>.</w:t>
        </w:r>
        <w:r w:rsidRPr="00E52F8C">
          <w:rPr>
            <w:rFonts w:eastAsia="DejaVu Sans"/>
            <w:color w:val="000007"/>
            <w:spacing w:val="1"/>
            <w:sz w:val="21"/>
            <w:szCs w:val="21"/>
          </w:rPr>
          <w:t>s</w:t>
        </w:r>
        <w:r w:rsidRPr="00E52F8C">
          <w:rPr>
            <w:rFonts w:eastAsia="DejaVu Sans"/>
            <w:color w:val="000007"/>
            <w:spacing w:val="-4"/>
            <w:sz w:val="21"/>
            <w:szCs w:val="21"/>
          </w:rPr>
          <w:t>a</w:t>
        </w:r>
        <w:r w:rsidRPr="00E52F8C">
          <w:rPr>
            <w:rFonts w:eastAsia="DejaVu Sans"/>
            <w:color w:val="000007"/>
            <w:spacing w:val="1"/>
            <w:sz w:val="21"/>
            <w:szCs w:val="21"/>
          </w:rPr>
          <w:t>hu</w:t>
        </w:r>
        <w:r w:rsidRPr="00E52F8C">
          <w:rPr>
            <w:rFonts w:eastAsia="DejaVu Sans"/>
            <w:color w:val="000007"/>
            <w:sz w:val="21"/>
            <w:szCs w:val="21"/>
          </w:rPr>
          <w:t>@y</w:t>
        </w:r>
        <w:r w:rsidRPr="00E52F8C">
          <w:rPr>
            <w:rFonts w:eastAsia="DejaVu Sans"/>
            <w:color w:val="000007"/>
            <w:spacing w:val="-4"/>
            <w:sz w:val="21"/>
            <w:szCs w:val="21"/>
          </w:rPr>
          <w:t>a</w:t>
        </w:r>
        <w:r w:rsidRPr="00E52F8C">
          <w:rPr>
            <w:rFonts w:eastAsia="DejaVu Sans"/>
            <w:color w:val="000007"/>
            <w:spacing w:val="1"/>
            <w:sz w:val="21"/>
            <w:szCs w:val="21"/>
          </w:rPr>
          <w:t>ho</w:t>
        </w:r>
        <w:r w:rsidRPr="00E52F8C">
          <w:rPr>
            <w:rFonts w:eastAsia="DejaVu Sans"/>
            <w:color w:val="000007"/>
            <w:spacing w:val="-4"/>
            <w:sz w:val="21"/>
            <w:szCs w:val="21"/>
          </w:rPr>
          <w:t>o</w:t>
        </w:r>
        <w:r w:rsidRPr="00E52F8C">
          <w:rPr>
            <w:rFonts w:eastAsia="DejaVu Sans"/>
            <w:color w:val="000007"/>
            <w:sz w:val="21"/>
            <w:szCs w:val="21"/>
          </w:rPr>
          <w:t>.</w:t>
        </w:r>
        <w:r w:rsidRPr="00E52F8C">
          <w:rPr>
            <w:rFonts w:eastAsia="DejaVu Sans"/>
            <w:color w:val="000007"/>
            <w:spacing w:val="-1"/>
            <w:sz w:val="21"/>
            <w:szCs w:val="21"/>
          </w:rPr>
          <w:t>c</w:t>
        </w:r>
        <w:r w:rsidRPr="00E52F8C">
          <w:rPr>
            <w:rFonts w:eastAsia="DejaVu Sans"/>
            <w:color w:val="000007"/>
            <w:spacing w:val="1"/>
            <w:sz w:val="21"/>
            <w:szCs w:val="21"/>
          </w:rPr>
          <w:t>o</w:t>
        </w:r>
        <w:r w:rsidRPr="00E52F8C">
          <w:rPr>
            <w:rFonts w:eastAsia="DejaVu Sans"/>
            <w:color w:val="000007"/>
            <w:spacing w:val="-4"/>
            <w:sz w:val="21"/>
            <w:szCs w:val="21"/>
          </w:rPr>
          <w:t>m</w:t>
        </w:r>
      </w:hyperlink>
      <w:r w:rsidRPr="00E52F8C">
        <w:rPr>
          <w:rFonts w:eastAsia="DejaVu Sans"/>
          <w:color w:val="000007"/>
          <w:sz w:val="21"/>
          <w:szCs w:val="21"/>
        </w:rPr>
        <w:t>,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hyperlink r:id="rId9">
        <w:r w:rsidRPr="00E52F8C">
          <w:rPr>
            <w:rFonts w:eastAsia="DejaVu Sans"/>
            <w:color w:val="000007"/>
            <w:spacing w:val="-1"/>
            <w:sz w:val="21"/>
            <w:szCs w:val="21"/>
          </w:rPr>
          <w:t>t</w:t>
        </w:r>
        <w:r w:rsidRPr="00E52F8C">
          <w:rPr>
            <w:rFonts w:eastAsia="DejaVu Sans"/>
            <w:color w:val="000007"/>
            <w:spacing w:val="-4"/>
            <w:sz w:val="21"/>
            <w:szCs w:val="21"/>
          </w:rPr>
          <w:t>o</w:t>
        </w:r>
        <w:r w:rsidRPr="00E52F8C">
          <w:rPr>
            <w:rFonts w:eastAsia="DejaVu Sans"/>
            <w:color w:val="000007"/>
            <w:sz w:val="21"/>
            <w:szCs w:val="21"/>
          </w:rPr>
          <w:t>ra</w:t>
        </w:r>
        <w:r w:rsidRPr="00E52F8C">
          <w:rPr>
            <w:rFonts w:eastAsia="DejaVu Sans"/>
            <w:color w:val="000007"/>
            <w:spacing w:val="1"/>
            <w:sz w:val="21"/>
            <w:szCs w:val="21"/>
          </w:rPr>
          <w:t>ns</w:t>
        </w:r>
        <w:r w:rsidRPr="00E52F8C">
          <w:rPr>
            <w:rFonts w:eastAsia="DejaVu Sans"/>
            <w:color w:val="000007"/>
            <w:sz w:val="21"/>
            <w:szCs w:val="21"/>
          </w:rPr>
          <w:t>a</w:t>
        </w:r>
        <w:r w:rsidRPr="00E52F8C">
          <w:rPr>
            <w:rFonts w:eastAsia="DejaVu Sans"/>
            <w:color w:val="000007"/>
            <w:spacing w:val="-4"/>
            <w:sz w:val="21"/>
            <w:szCs w:val="21"/>
          </w:rPr>
          <w:t>h</w:t>
        </w:r>
        <w:r w:rsidRPr="00E52F8C">
          <w:rPr>
            <w:rFonts w:eastAsia="DejaVu Sans"/>
            <w:color w:val="000007"/>
            <w:spacing w:val="1"/>
            <w:sz w:val="21"/>
            <w:szCs w:val="21"/>
          </w:rPr>
          <w:t>ooo</w:t>
        </w:r>
        <w:r w:rsidRPr="00E52F8C">
          <w:rPr>
            <w:rFonts w:eastAsia="DejaVu Sans"/>
            <w:color w:val="000007"/>
            <w:spacing w:val="-4"/>
            <w:sz w:val="21"/>
            <w:szCs w:val="21"/>
          </w:rPr>
          <w:t>o</w:t>
        </w:r>
        <w:r w:rsidRPr="00E52F8C">
          <w:rPr>
            <w:rFonts w:eastAsia="DejaVu Sans"/>
            <w:color w:val="000007"/>
            <w:spacing w:val="1"/>
            <w:sz w:val="21"/>
            <w:szCs w:val="21"/>
          </w:rPr>
          <w:t>o</w:t>
        </w:r>
        <w:r w:rsidRPr="00E52F8C">
          <w:rPr>
            <w:rFonts w:eastAsia="DejaVu Sans"/>
            <w:color w:val="000007"/>
            <w:sz w:val="21"/>
            <w:szCs w:val="21"/>
          </w:rPr>
          <w:t>@</w:t>
        </w:r>
        <w:r w:rsidRPr="00E52F8C">
          <w:rPr>
            <w:rFonts w:eastAsia="DejaVu Sans"/>
            <w:color w:val="000007"/>
            <w:spacing w:val="1"/>
            <w:sz w:val="21"/>
            <w:szCs w:val="21"/>
          </w:rPr>
          <w:t>g</w:t>
        </w:r>
        <w:r w:rsidRPr="00E52F8C">
          <w:rPr>
            <w:rFonts w:eastAsia="DejaVu Sans"/>
            <w:color w:val="000007"/>
            <w:spacing w:val="-4"/>
            <w:sz w:val="21"/>
            <w:szCs w:val="21"/>
          </w:rPr>
          <w:t>m</w:t>
        </w:r>
        <w:r w:rsidRPr="00E52F8C">
          <w:rPr>
            <w:rFonts w:eastAsia="DejaVu Sans"/>
            <w:color w:val="000007"/>
            <w:sz w:val="21"/>
            <w:szCs w:val="21"/>
          </w:rPr>
          <w:t>a</w:t>
        </w:r>
        <w:r w:rsidRPr="00E52F8C">
          <w:rPr>
            <w:rFonts w:eastAsia="DejaVu Sans"/>
            <w:color w:val="000007"/>
            <w:spacing w:val="-1"/>
            <w:sz w:val="21"/>
            <w:szCs w:val="21"/>
          </w:rPr>
          <w:t>il</w:t>
        </w:r>
        <w:r w:rsidRPr="00E52F8C">
          <w:rPr>
            <w:rFonts w:eastAsia="DejaVu Sans"/>
            <w:color w:val="000007"/>
            <w:sz w:val="21"/>
            <w:szCs w:val="21"/>
          </w:rPr>
          <w:t>.</w:t>
        </w:r>
        <w:r w:rsidRPr="00E52F8C">
          <w:rPr>
            <w:rFonts w:eastAsia="DejaVu Sans"/>
            <w:color w:val="000007"/>
            <w:spacing w:val="-1"/>
            <w:sz w:val="21"/>
            <w:szCs w:val="21"/>
          </w:rPr>
          <w:t>c</w:t>
        </w:r>
        <w:r w:rsidRPr="00E52F8C">
          <w:rPr>
            <w:rFonts w:eastAsia="DejaVu Sans"/>
            <w:color w:val="000007"/>
            <w:spacing w:val="1"/>
            <w:sz w:val="21"/>
            <w:szCs w:val="21"/>
          </w:rPr>
          <w:t>o</w:t>
        </w:r>
        <w:r w:rsidRPr="00E52F8C">
          <w:rPr>
            <w:rFonts w:eastAsia="DejaVu Sans"/>
            <w:color w:val="000007"/>
            <w:sz w:val="21"/>
            <w:szCs w:val="21"/>
          </w:rPr>
          <w:t>m</w:t>
        </w:r>
      </w:hyperlink>
    </w:p>
    <w:p w14:paraId="060FE796" w14:textId="77777777" w:rsidR="00736C34" w:rsidRPr="00E52F8C" w:rsidRDefault="005C2D05" w:rsidP="00736C34">
      <w:pPr>
        <w:ind w:left="100"/>
        <w:rPr>
          <w:rFonts w:eastAsia="DejaVu Sans"/>
          <w:color w:val="000007"/>
          <w:sz w:val="21"/>
          <w:szCs w:val="21"/>
        </w:rPr>
      </w:pPr>
      <w:r w:rsidRPr="00E52F8C">
        <w:rPr>
          <w:rFonts w:eastAsia="DejaVu Sans"/>
          <w:color w:val="000007"/>
          <w:spacing w:val="-4"/>
          <w:sz w:val="21"/>
          <w:szCs w:val="21"/>
        </w:rPr>
        <w:t>+</w:t>
      </w:r>
      <w:r w:rsidRPr="00E52F8C">
        <w:rPr>
          <w:rFonts w:eastAsia="DejaVu Sans"/>
          <w:color w:val="000007"/>
          <w:sz w:val="21"/>
          <w:szCs w:val="21"/>
        </w:rPr>
        <w:t>91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8</w:t>
      </w:r>
      <w:r w:rsidRPr="00E52F8C">
        <w:rPr>
          <w:rFonts w:eastAsia="DejaVu Sans"/>
          <w:color w:val="000007"/>
          <w:sz w:val="21"/>
          <w:szCs w:val="21"/>
        </w:rPr>
        <w:t>60243</w:t>
      </w:r>
      <w:r w:rsidRPr="00E52F8C">
        <w:rPr>
          <w:rFonts w:eastAsia="DejaVu Sans"/>
          <w:color w:val="000007"/>
          <w:spacing w:val="-5"/>
          <w:sz w:val="21"/>
          <w:szCs w:val="21"/>
        </w:rPr>
        <w:t>1</w:t>
      </w:r>
      <w:r w:rsidRPr="00E52F8C">
        <w:rPr>
          <w:rFonts w:eastAsia="DejaVu Sans"/>
          <w:color w:val="000007"/>
          <w:sz w:val="21"/>
          <w:szCs w:val="21"/>
        </w:rPr>
        <w:t>733</w:t>
      </w:r>
    </w:p>
    <w:p w14:paraId="3B7DF993" w14:textId="7D8B58B7" w:rsidR="002A5A85" w:rsidRPr="00733A20" w:rsidRDefault="00736C34" w:rsidP="00733A20">
      <w:pPr>
        <w:ind w:left="100"/>
        <w:jc w:val="both"/>
        <w:rPr>
          <w:rFonts w:eastAsia="DejaVu Sans"/>
          <w:b/>
          <w:color w:val="000007"/>
          <w:sz w:val="21"/>
          <w:szCs w:val="21"/>
        </w:rPr>
      </w:pPr>
      <w:r w:rsidRPr="00E52F8C">
        <w:rPr>
          <w:rFonts w:eastAsia="DejaVu Sans"/>
          <w:b/>
          <w:color w:val="000007"/>
          <w:sz w:val="21"/>
          <w:szCs w:val="21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ADC4BAD" w14:textId="77777777" w:rsidR="002F4CFF" w:rsidRPr="00E52F8C" w:rsidRDefault="005C2D05" w:rsidP="002A5A85">
      <w:pPr>
        <w:ind w:left="100"/>
        <w:rPr>
          <w:rFonts w:eastAsia="DejaVu Sans"/>
          <w:sz w:val="27"/>
          <w:szCs w:val="27"/>
        </w:rPr>
      </w:pPr>
      <w:r w:rsidRPr="00E52F8C">
        <w:rPr>
          <w:rFonts w:eastAsia="DejaVu Sans"/>
          <w:b/>
          <w:color w:val="000007"/>
          <w:spacing w:val="1"/>
          <w:w w:val="102"/>
          <w:position w:val="-1"/>
          <w:sz w:val="27"/>
          <w:szCs w:val="27"/>
        </w:rPr>
        <w:t>S</w:t>
      </w:r>
      <w:r w:rsidRPr="00E52F8C">
        <w:rPr>
          <w:rFonts w:eastAsia="DejaVu Sans"/>
          <w:b/>
          <w:color w:val="000007"/>
          <w:spacing w:val="-1"/>
          <w:w w:val="102"/>
          <w:position w:val="-1"/>
          <w:sz w:val="27"/>
          <w:szCs w:val="27"/>
        </w:rPr>
        <w:t>u</w:t>
      </w:r>
      <w:r w:rsidRPr="00E52F8C">
        <w:rPr>
          <w:rFonts w:eastAsia="DejaVu Sans"/>
          <w:b/>
          <w:color w:val="000007"/>
          <w:spacing w:val="3"/>
          <w:w w:val="102"/>
          <w:position w:val="-1"/>
          <w:sz w:val="27"/>
          <w:szCs w:val="27"/>
        </w:rPr>
        <w:t>mm</w:t>
      </w:r>
      <w:r w:rsidRPr="00E52F8C">
        <w:rPr>
          <w:rFonts w:eastAsia="DejaVu Sans"/>
          <w:b/>
          <w:color w:val="000007"/>
          <w:w w:val="102"/>
          <w:position w:val="-1"/>
          <w:sz w:val="27"/>
          <w:szCs w:val="27"/>
        </w:rPr>
        <w:t>a</w:t>
      </w:r>
      <w:r w:rsidRPr="00E52F8C">
        <w:rPr>
          <w:rFonts w:eastAsia="DejaVu Sans"/>
          <w:b/>
          <w:color w:val="000007"/>
          <w:spacing w:val="2"/>
          <w:w w:val="102"/>
          <w:position w:val="-1"/>
          <w:sz w:val="27"/>
          <w:szCs w:val="27"/>
        </w:rPr>
        <w:t>r</w:t>
      </w:r>
      <w:r w:rsidRPr="00E52F8C">
        <w:rPr>
          <w:rFonts w:eastAsia="DejaVu Sans"/>
          <w:b/>
          <w:color w:val="000007"/>
          <w:w w:val="102"/>
          <w:position w:val="-1"/>
          <w:sz w:val="27"/>
          <w:szCs w:val="27"/>
        </w:rPr>
        <w:t>y</w:t>
      </w:r>
    </w:p>
    <w:p w14:paraId="20500C6F" w14:textId="0A3CE54C" w:rsidR="002F4CFF" w:rsidRPr="00E52F8C" w:rsidRDefault="002F4CFF">
      <w:pPr>
        <w:spacing w:before="1" w:line="220" w:lineRule="exact"/>
        <w:rPr>
          <w:sz w:val="22"/>
          <w:szCs w:val="22"/>
        </w:rPr>
      </w:pPr>
    </w:p>
    <w:p w14:paraId="39F9B70C" w14:textId="5BDC2DDD" w:rsidR="002F4CFF" w:rsidRPr="00E52F8C" w:rsidRDefault="0098272C">
      <w:pPr>
        <w:spacing w:before="32" w:line="240" w:lineRule="exact"/>
        <w:ind w:left="100"/>
        <w:rPr>
          <w:rFonts w:eastAsia="DejaVu Sans"/>
          <w:b/>
          <w:bCs/>
          <w:sz w:val="22"/>
          <w:szCs w:val="22"/>
        </w:rPr>
      </w:pPr>
      <w:r w:rsidRPr="00E52F8C">
        <w:rPr>
          <w:rFonts w:eastAsia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2</w:t>
      </w:r>
      <w:r w:rsidR="005C2D05" w:rsidRPr="00E52F8C">
        <w:rPr>
          <w:rFonts w:eastAsia="DejaVu Sans"/>
          <w:b/>
          <w:bCs/>
          <w:color w:val="000007"/>
          <w:spacing w:val="1"/>
          <w:position w:val="-1"/>
          <w:sz w:val="22"/>
          <w:szCs w:val="22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1"/>
          <w:position w:val="-1"/>
          <w:sz w:val="22"/>
          <w:szCs w:val="22"/>
          <w:highlight w:val="lightGray"/>
        </w:rPr>
        <w:t>Years</w:t>
      </w:r>
      <w:r w:rsidR="005C2D05" w:rsidRPr="00E52F8C">
        <w:rPr>
          <w:rFonts w:eastAsia="DejaVu Sans"/>
          <w:b/>
          <w:bCs/>
          <w:color w:val="000007"/>
          <w:spacing w:val="3"/>
          <w:position w:val="-1"/>
          <w:sz w:val="22"/>
          <w:szCs w:val="22"/>
          <w:highlight w:val="lightGray"/>
        </w:rPr>
        <w:t xml:space="preserve"> </w:t>
      </w:r>
      <w:r w:rsidR="005C2D05" w:rsidRPr="00E52F8C">
        <w:rPr>
          <w:rFonts w:eastAsia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o</w:t>
      </w:r>
      <w:r w:rsidR="005C2D05" w:rsidRPr="00E52F8C">
        <w:rPr>
          <w:rFonts w:eastAsia="DejaVu Sans"/>
          <w:b/>
          <w:bCs/>
          <w:color w:val="000007"/>
          <w:position w:val="-1"/>
          <w:sz w:val="22"/>
          <w:szCs w:val="22"/>
          <w:highlight w:val="lightGray"/>
        </w:rPr>
        <w:t>f</w:t>
      </w:r>
      <w:r w:rsidR="005C2D05" w:rsidRPr="00E52F8C">
        <w:rPr>
          <w:rFonts w:eastAsia="DejaVu Sans"/>
          <w:b/>
          <w:bCs/>
          <w:color w:val="000007"/>
          <w:spacing w:val="1"/>
          <w:position w:val="-1"/>
          <w:sz w:val="22"/>
          <w:szCs w:val="22"/>
          <w:highlight w:val="lightGray"/>
        </w:rPr>
        <w:t xml:space="preserve"> </w:t>
      </w:r>
      <w:r w:rsidR="005C2D05" w:rsidRPr="00E52F8C">
        <w:rPr>
          <w:rFonts w:eastAsia="DejaVu Sans"/>
          <w:b/>
          <w:bCs/>
          <w:color w:val="000007"/>
          <w:spacing w:val="-5"/>
          <w:position w:val="-1"/>
          <w:sz w:val="22"/>
          <w:szCs w:val="22"/>
          <w:highlight w:val="lightGray"/>
        </w:rPr>
        <w:t>t</w:t>
      </w:r>
      <w:r w:rsidR="005C2D05" w:rsidRPr="00E52F8C">
        <w:rPr>
          <w:rFonts w:eastAsia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o</w:t>
      </w:r>
      <w:r w:rsidR="005C2D05" w:rsidRPr="00E52F8C">
        <w:rPr>
          <w:rFonts w:eastAsia="DejaVu Sans"/>
          <w:b/>
          <w:bCs/>
          <w:color w:val="000007"/>
          <w:position w:val="-1"/>
          <w:sz w:val="22"/>
          <w:szCs w:val="22"/>
          <w:highlight w:val="lightGray"/>
        </w:rPr>
        <w:t>t</w:t>
      </w:r>
      <w:r w:rsidR="005C2D05" w:rsidRPr="00E52F8C">
        <w:rPr>
          <w:rFonts w:eastAsia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a</w:t>
      </w:r>
      <w:r w:rsidR="005C2D05" w:rsidRPr="00E52F8C">
        <w:rPr>
          <w:rFonts w:eastAsia="DejaVu Sans"/>
          <w:b/>
          <w:bCs/>
          <w:color w:val="000007"/>
          <w:position w:val="-1"/>
          <w:sz w:val="22"/>
          <w:szCs w:val="22"/>
          <w:highlight w:val="lightGray"/>
        </w:rPr>
        <w:t>l</w:t>
      </w:r>
      <w:r w:rsidR="005C2D05" w:rsidRPr="00E52F8C">
        <w:rPr>
          <w:rFonts w:eastAsia="DejaVu Sans"/>
          <w:b/>
          <w:bCs/>
          <w:color w:val="000007"/>
          <w:spacing w:val="3"/>
          <w:position w:val="-1"/>
          <w:sz w:val="22"/>
          <w:szCs w:val="22"/>
          <w:highlight w:val="lightGray"/>
        </w:rPr>
        <w:t xml:space="preserve"> </w:t>
      </w:r>
      <w:r w:rsidR="005C2D05" w:rsidRPr="00E52F8C">
        <w:rPr>
          <w:rFonts w:eastAsia="DejaVu Sans"/>
          <w:b/>
          <w:bCs/>
          <w:color w:val="000007"/>
          <w:spacing w:val="-3"/>
          <w:position w:val="-1"/>
          <w:sz w:val="22"/>
          <w:szCs w:val="22"/>
          <w:highlight w:val="lightGray"/>
        </w:rPr>
        <w:t>w</w:t>
      </w:r>
      <w:r w:rsidR="005C2D05" w:rsidRPr="00E52F8C">
        <w:rPr>
          <w:rFonts w:eastAsia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o</w:t>
      </w:r>
      <w:r w:rsidR="005C2D05" w:rsidRPr="00E52F8C">
        <w:rPr>
          <w:rFonts w:eastAsia="DejaVu Sans"/>
          <w:b/>
          <w:bCs/>
          <w:color w:val="000007"/>
          <w:position w:val="-1"/>
          <w:sz w:val="22"/>
          <w:szCs w:val="22"/>
          <w:highlight w:val="lightGray"/>
        </w:rPr>
        <w:t>rk</w:t>
      </w:r>
      <w:r w:rsidR="005C2D05" w:rsidRPr="00E52F8C">
        <w:rPr>
          <w:rFonts w:eastAsia="DejaVu Sans"/>
          <w:b/>
          <w:bCs/>
          <w:color w:val="000007"/>
          <w:spacing w:val="4"/>
          <w:position w:val="-1"/>
          <w:sz w:val="22"/>
          <w:szCs w:val="22"/>
          <w:highlight w:val="lightGray"/>
        </w:rPr>
        <w:t xml:space="preserve"> </w:t>
      </w:r>
      <w:r w:rsidR="005C2D05" w:rsidRPr="00E52F8C">
        <w:rPr>
          <w:rFonts w:eastAsia="DejaVu Sans"/>
          <w:b/>
          <w:bCs/>
          <w:color w:val="000007"/>
          <w:spacing w:val="-6"/>
          <w:position w:val="-1"/>
          <w:sz w:val="22"/>
          <w:szCs w:val="22"/>
          <w:highlight w:val="lightGray"/>
        </w:rPr>
        <w:t>e</w:t>
      </w:r>
      <w:r w:rsidR="005C2D05" w:rsidRPr="00E52F8C">
        <w:rPr>
          <w:rFonts w:eastAsia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xp</w:t>
      </w:r>
      <w:r w:rsidR="005C2D05" w:rsidRPr="00E52F8C">
        <w:rPr>
          <w:rFonts w:eastAsia="DejaVu Sans"/>
          <w:b/>
          <w:bCs/>
          <w:color w:val="000007"/>
          <w:spacing w:val="-2"/>
          <w:position w:val="-1"/>
          <w:sz w:val="22"/>
          <w:szCs w:val="22"/>
          <w:highlight w:val="lightGray"/>
        </w:rPr>
        <w:t>e</w:t>
      </w:r>
      <w:r w:rsidR="005C2D05" w:rsidRPr="00E52F8C">
        <w:rPr>
          <w:rFonts w:eastAsia="DejaVu Sans"/>
          <w:b/>
          <w:bCs/>
          <w:color w:val="000007"/>
          <w:position w:val="-1"/>
          <w:sz w:val="22"/>
          <w:szCs w:val="22"/>
          <w:highlight w:val="lightGray"/>
        </w:rPr>
        <w:t>r</w:t>
      </w:r>
      <w:r w:rsidR="005C2D05" w:rsidRPr="00E52F8C">
        <w:rPr>
          <w:rFonts w:eastAsia="DejaVu Sans"/>
          <w:b/>
          <w:bCs/>
          <w:color w:val="000007"/>
          <w:spacing w:val="-4"/>
          <w:position w:val="-1"/>
          <w:sz w:val="22"/>
          <w:szCs w:val="22"/>
          <w:highlight w:val="lightGray"/>
        </w:rPr>
        <w:t>i</w:t>
      </w:r>
      <w:r w:rsidR="005C2D05" w:rsidRPr="00E52F8C">
        <w:rPr>
          <w:rFonts w:eastAsia="DejaVu Sans"/>
          <w:b/>
          <w:bCs/>
          <w:color w:val="000007"/>
          <w:spacing w:val="3"/>
          <w:position w:val="-1"/>
          <w:sz w:val="22"/>
          <w:szCs w:val="22"/>
          <w:highlight w:val="lightGray"/>
        </w:rPr>
        <w:t>e</w:t>
      </w:r>
      <w:r w:rsidR="005C2D05" w:rsidRPr="00E52F8C">
        <w:rPr>
          <w:rFonts w:eastAsia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nc</w:t>
      </w:r>
      <w:r w:rsidR="005C2D05" w:rsidRPr="00E52F8C">
        <w:rPr>
          <w:rFonts w:eastAsia="DejaVu Sans"/>
          <w:b/>
          <w:bCs/>
          <w:color w:val="000007"/>
          <w:position w:val="-1"/>
          <w:sz w:val="22"/>
          <w:szCs w:val="22"/>
          <w:highlight w:val="lightGray"/>
        </w:rPr>
        <w:t>e</w:t>
      </w:r>
      <w:r w:rsidR="005C2D05" w:rsidRPr="00E52F8C">
        <w:rPr>
          <w:rFonts w:eastAsia="DejaVu Sans"/>
          <w:b/>
          <w:bCs/>
          <w:color w:val="000007"/>
          <w:spacing w:val="1"/>
          <w:position w:val="-1"/>
          <w:sz w:val="22"/>
          <w:szCs w:val="22"/>
          <w:highlight w:val="lightGray"/>
        </w:rPr>
        <w:t xml:space="preserve"> </w:t>
      </w:r>
      <w:r w:rsidR="005C2D05" w:rsidRPr="00E52F8C">
        <w:rPr>
          <w:rFonts w:eastAsia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a</w:t>
      </w:r>
      <w:r w:rsidR="005C2D05" w:rsidRPr="00E52F8C">
        <w:rPr>
          <w:rFonts w:eastAsia="DejaVu Sans"/>
          <w:b/>
          <w:bCs/>
          <w:color w:val="000007"/>
          <w:position w:val="-1"/>
          <w:sz w:val="22"/>
          <w:szCs w:val="22"/>
          <w:highlight w:val="lightGray"/>
        </w:rPr>
        <w:t>t</w:t>
      </w:r>
      <w:r w:rsidR="005C2D05" w:rsidRPr="00E52F8C">
        <w:rPr>
          <w:rFonts w:eastAsia="DejaVu Sans"/>
          <w:b/>
          <w:bCs/>
          <w:color w:val="000007"/>
          <w:spacing w:val="2"/>
          <w:position w:val="-1"/>
          <w:sz w:val="22"/>
          <w:szCs w:val="22"/>
          <w:highlight w:val="lightGray"/>
        </w:rPr>
        <w:t xml:space="preserve"> </w:t>
      </w:r>
      <w:r w:rsidR="005C2D05" w:rsidRPr="00E52F8C">
        <w:rPr>
          <w:rFonts w:eastAsia="DejaVu Sans"/>
          <w:b/>
          <w:bCs/>
          <w:color w:val="000007"/>
          <w:spacing w:val="-3"/>
          <w:position w:val="-1"/>
          <w:sz w:val="22"/>
          <w:szCs w:val="22"/>
          <w:highlight w:val="lightGray"/>
        </w:rPr>
        <w:t>I</w:t>
      </w:r>
      <w:r w:rsidR="005C2D05" w:rsidRPr="00E52F8C">
        <w:rPr>
          <w:rFonts w:eastAsia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nfo</w:t>
      </w:r>
      <w:r w:rsidR="005C2D05" w:rsidRPr="00E52F8C">
        <w:rPr>
          <w:rFonts w:eastAsia="DejaVu Sans"/>
          <w:b/>
          <w:bCs/>
          <w:color w:val="000007"/>
          <w:position w:val="-1"/>
          <w:sz w:val="22"/>
          <w:szCs w:val="22"/>
          <w:highlight w:val="lightGray"/>
        </w:rPr>
        <w:t>s</w:t>
      </w:r>
      <w:r w:rsidR="005C2D05" w:rsidRPr="00E52F8C">
        <w:rPr>
          <w:rFonts w:eastAsia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y</w:t>
      </w:r>
      <w:r w:rsidR="005C2D05" w:rsidRPr="00E52F8C">
        <w:rPr>
          <w:rFonts w:eastAsia="DejaVu Sans"/>
          <w:b/>
          <w:bCs/>
          <w:color w:val="000007"/>
          <w:position w:val="-1"/>
          <w:sz w:val="22"/>
          <w:szCs w:val="22"/>
          <w:highlight w:val="lightGray"/>
        </w:rPr>
        <w:t>s</w:t>
      </w:r>
      <w:r w:rsidR="005C2D05" w:rsidRPr="00E52F8C">
        <w:rPr>
          <w:rFonts w:eastAsia="DejaVu Sans"/>
          <w:b/>
          <w:bCs/>
          <w:color w:val="000007"/>
          <w:spacing w:val="3"/>
          <w:position w:val="-1"/>
          <w:sz w:val="22"/>
          <w:szCs w:val="22"/>
          <w:highlight w:val="lightGray"/>
        </w:rPr>
        <w:t xml:space="preserve"> </w:t>
      </w:r>
      <w:r w:rsidR="005C2D05" w:rsidRPr="00E52F8C">
        <w:rPr>
          <w:rFonts w:eastAsia="DejaVu Sans"/>
          <w:b/>
          <w:bCs/>
          <w:color w:val="000007"/>
          <w:spacing w:val="-3"/>
          <w:position w:val="-1"/>
          <w:sz w:val="22"/>
          <w:szCs w:val="22"/>
          <w:highlight w:val="lightGray"/>
        </w:rPr>
        <w:t>L</w:t>
      </w:r>
      <w:r w:rsidR="005C2D05" w:rsidRPr="00E52F8C">
        <w:rPr>
          <w:rFonts w:eastAsia="DejaVu Sans"/>
          <w:b/>
          <w:bCs/>
          <w:color w:val="000007"/>
          <w:position w:val="-1"/>
          <w:sz w:val="22"/>
          <w:szCs w:val="22"/>
          <w:highlight w:val="lightGray"/>
        </w:rPr>
        <w:t>t</w:t>
      </w:r>
      <w:r w:rsidR="005C2D05" w:rsidRPr="00E52F8C">
        <w:rPr>
          <w:rFonts w:eastAsia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d</w:t>
      </w:r>
      <w:r w:rsidR="005C2D05" w:rsidRPr="00E52F8C">
        <w:rPr>
          <w:rFonts w:eastAsia="DejaVu Sans"/>
          <w:b/>
          <w:bCs/>
          <w:color w:val="000007"/>
          <w:position w:val="-1"/>
          <w:sz w:val="22"/>
          <w:szCs w:val="22"/>
          <w:highlight w:val="lightGray"/>
        </w:rPr>
        <w:t>.</w:t>
      </w:r>
    </w:p>
    <w:p w14:paraId="3BF00E18" w14:textId="77777777" w:rsidR="002F4CFF" w:rsidRPr="00E52F8C" w:rsidRDefault="002F4CFF">
      <w:pPr>
        <w:spacing w:before="17" w:line="200" w:lineRule="exact"/>
      </w:pPr>
    </w:p>
    <w:p w14:paraId="0359742E" w14:textId="0E57010F" w:rsidR="002F4CFF" w:rsidRPr="00E52F8C" w:rsidRDefault="005C2D05">
      <w:pPr>
        <w:spacing w:before="33"/>
        <w:ind w:left="100" w:right="77"/>
        <w:jc w:val="both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000007"/>
          <w:spacing w:val="-3"/>
          <w:sz w:val="21"/>
          <w:szCs w:val="21"/>
        </w:rPr>
        <w:t>C</w:t>
      </w:r>
      <w:r w:rsidRPr="00E52F8C">
        <w:rPr>
          <w:rFonts w:eastAsia="DejaVu Sans"/>
          <w:color w:val="000007"/>
          <w:spacing w:val="1"/>
          <w:sz w:val="21"/>
          <w:szCs w:val="21"/>
        </w:rPr>
        <w:t>u</w:t>
      </w:r>
      <w:r w:rsidRPr="00E52F8C">
        <w:rPr>
          <w:rFonts w:eastAsia="DejaVu Sans"/>
          <w:color w:val="000007"/>
          <w:spacing w:val="-5"/>
          <w:sz w:val="21"/>
          <w:szCs w:val="21"/>
        </w:rPr>
        <w:t>rr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pacing w:val="-1"/>
          <w:sz w:val="21"/>
          <w:szCs w:val="21"/>
        </w:rPr>
        <w:t>tl</w:t>
      </w:r>
      <w:r w:rsidRPr="00E52F8C">
        <w:rPr>
          <w:rFonts w:eastAsia="DejaVu Sans"/>
          <w:color w:val="000007"/>
          <w:sz w:val="21"/>
          <w:szCs w:val="21"/>
        </w:rPr>
        <w:t>y</w:t>
      </w:r>
      <w:r w:rsidRPr="00E52F8C">
        <w:rPr>
          <w:rFonts w:eastAsia="DejaVu Sans"/>
          <w:color w:val="000007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w</w:t>
      </w:r>
      <w:r w:rsidRPr="00E52F8C">
        <w:rPr>
          <w:rFonts w:eastAsia="DejaVu Sans"/>
          <w:color w:val="000007"/>
          <w:spacing w:val="1"/>
          <w:sz w:val="21"/>
          <w:szCs w:val="21"/>
        </w:rPr>
        <w:t>o</w:t>
      </w:r>
      <w:r w:rsidRPr="00E52F8C">
        <w:rPr>
          <w:rFonts w:eastAsia="DejaVu Sans"/>
          <w:color w:val="000007"/>
          <w:sz w:val="21"/>
          <w:szCs w:val="21"/>
        </w:rPr>
        <w:t>r</w:t>
      </w:r>
      <w:r w:rsidRPr="00E52F8C">
        <w:rPr>
          <w:rFonts w:eastAsia="DejaVu Sans"/>
          <w:color w:val="000007"/>
          <w:spacing w:val="-2"/>
          <w:sz w:val="21"/>
          <w:szCs w:val="21"/>
        </w:rPr>
        <w:t>k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g</w:t>
      </w:r>
      <w:r w:rsidRPr="00E52F8C">
        <w:rPr>
          <w:rFonts w:eastAsia="DejaVu Sans"/>
          <w:color w:val="000007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z w:val="21"/>
          <w:szCs w:val="21"/>
        </w:rPr>
        <w:t>s</w:t>
      </w:r>
      <w:r w:rsidRPr="00E52F8C">
        <w:rPr>
          <w:rFonts w:eastAsia="DejaVu Sans"/>
          <w:color w:val="000007"/>
          <w:spacing w:val="10"/>
          <w:sz w:val="21"/>
          <w:szCs w:val="21"/>
        </w:rPr>
        <w:t xml:space="preserve"> </w:t>
      </w:r>
      <w:r w:rsidR="004B3D9E" w:rsidRPr="00E52F8C">
        <w:rPr>
          <w:rFonts w:eastAsia="DejaVu Sans"/>
          <w:color w:val="000007"/>
          <w:spacing w:val="10"/>
          <w:sz w:val="21"/>
          <w:szCs w:val="21"/>
        </w:rPr>
        <w:t xml:space="preserve">Senior </w:t>
      </w:r>
      <w:r w:rsidRPr="00E52F8C">
        <w:rPr>
          <w:rFonts w:eastAsia="DejaVu Sans"/>
          <w:color w:val="000007"/>
          <w:spacing w:val="-4"/>
          <w:sz w:val="21"/>
          <w:szCs w:val="21"/>
        </w:rPr>
        <w:t>S</w:t>
      </w:r>
      <w:r w:rsidRPr="00E52F8C">
        <w:rPr>
          <w:rFonts w:eastAsia="DejaVu Sans"/>
          <w:color w:val="000007"/>
          <w:sz w:val="21"/>
          <w:szCs w:val="21"/>
        </w:rPr>
        <w:t>y</w:t>
      </w:r>
      <w:r w:rsidRPr="00E52F8C">
        <w:rPr>
          <w:rFonts w:eastAsia="DejaVu Sans"/>
          <w:color w:val="000007"/>
          <w:spacing w:val="1"/>
          <w:sz w:val="21"/>
          <w:szCs w:val="21"/>
        </w:rPr>
        <w:t>s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4"/>
          <w:sz w:val="21"/>
          <w:szCs w:val="21"/>
        </w:rPr>
        <w:t>m</w:t>
      </w:r>
      <w:r w:rsidRPr="00E52F8C">
        <w:rPr>
          <w:rFonts w:eastAsia="DejaVu Sans"/>
          <w:color w:val="000007"/>
          <w:sz w:val="21"/>
          <w:szCs w:val="21"/>
        </w:rPr>
        <w:t>s</w:t>
      </w:r>
      <w:r w:rsidRPr="00E52F8C">
        <w:rPr>
          <w:rFonts w:eastAsia="DejaVu Sans"/>
          <w:color w:val="000007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E</w:t>
      </w:r>
      <w:r w:rsidRPr="00E52F8C">
        <w:rPr>
          <w:rFonts w:eastAsia="DejaVu Sans"/>
          <w:color w:val="000007"/>
          <w:spacing w:val="1"/>
          <w:sz w:val="21"/>
          <w:szCs w:val="21"/>
        </w:rPr>
        <w:t>ng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pacing w:val="-5"/>
          <w:sz w:val="21"/>
          <w:szCs w:val="21"/>
        </w:rPr>
        <w:t>e</w:t>
      </w:r>
      <w:r w:rsidRPr="00E52F8C">
        <w:rPr>
          <w:rFonts w:eastAsia="DejaVu Sans"/>
          <w:color w:val="000007"/>
          <w:sz w:val="21"/>
          <w:szCs w:val="21"/>
        </w:rPr>
        <w:t>er</w:t>
      </w:r>
      <w:r w:rsidRPr="00E52F8C">
        <w:rPr>
          <w:rFonts w:eastAsia="DejaVu Sans"/>
          <w:color w:val="000007"/>
          <w:spacing w:val="9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z w:val="21"/>
          <w:szCs w:val="21"/>
        </w:rPr>
        <w:t>t</w:t>
      </w:r>
      <w:r w:rsidRPr="00E52F8C">
        <w:rPr>
          <w:rFonts w:eastAsia="DejaVu Sans"/>
          <w:color w:val="000007"/>
          <w:spacing w:val="3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pacing w:val="3"/>
          <w:sz w:val="21"/>
          <w:szCs w:val="21"/>
        </w:rPr>
        <w:t>f</w:t>
      </w:r>
      <w:r w:rsidRPr="00E52F8C">
        <w:rPr>
          <w:rFonts w:eastAsia="DejaVu Sans"/>
          <w:color w:val="000007"/>
          <w:spacing w:val="-4"/>
          <w:sz w:val="21"/>
          <w:szCs w:val="21"/>
        </w:rPr>
        <w:t>o</w:t>
      </w:r>
      <w:r w:rsidRPr="00E52F8C">
        <w:rPr>
          <w:rFonts w:eastAsia="DejaVu Sans"/>
          <w:color w:val="000007"/>
          <w:spacing w:val="1"/>
          <w:sz w:val="21"/>
          <w:szCs w:val="21"/>
        </w:rPr>
        <w:t>s</w:t>
      </w:r>
      <w:r w:rsidRPr="00E52F8C">
        <w:rPr>
          <w:rFonts w:eastAsia="DejaVu Sans"/>
          <w:color w:val="000007"/>
          <w:sz w:val="21"/>
          <w:szCs w:val="21"/>
        </w:rPr>
        <w:t>ys</w:t>
      </w:r>
      <w:r w:rsidRPr="00E52F8C">
        <w:rPr>
          <w:rFonts w:eastAsia="DejaVu Sans"/>
          <w:color w:val="000007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2"/>
          <w:sz w:val="21"/>
          <w:szCs w:val="21"/>
        </w:rPr>
        <w:t>L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d</w:t>
      </w:r>
      <w:r w:rsidRPr="00E52F8C">
        <w:rPr>
          <w:rFonts w:eastAsia="DejaVu Sans"/>
          <w:color w:val="000007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2"/>
          <w:sz w:val="21"/>
          <w:szCs w:val="21"/>
        </w:rPr>
        <w:t>f</w:t>
      </w:r>
      <w:r w:rsidRPr="00E52F8C">
        <w:rPr>
          <w:rFonts w:eastAsia="DejaVu Sans"/>
          <w:color w:val="000007"/>
          <w:spacing w:val="1"/>
          <w:sz w:val="21"/>
          <w:szCs w:val="21"/>
        </w:rPr>
        <w:t>o</w:t>
      </w:r>
      <w:r w:rsidRPr="00E52F8C">
        <w:rPr>
          <w:rFonts w:eastAsia="DejaVu Sans"/>
          <w:color w:val="000007"/>
          <w:sz w:val="21"/>
          <w:szCs w:val="21"/>
        </w:rPr>
        <w:t>r</w:t>
      </w:r>
      <w:r w:rsidRPr="00E52F8C">
        <w:rPr>
          <w:rFonts w:eastAsia="DejaVu Sans"/>
          <w:color w:val="000007"/>
          <w:spacing w:val="4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I</w:t>
      </w:r>
      <w:r w:rsidRPr="00E52F8C">
        <w:rPr>
          <w:rFonts w:eastAsia="DejaVu Sans"/>
          <w:color w:val="000007"/>
          <w:sz w:val="21"/>
          <w:szCs w:val="21"/>
        </w:rPr>
        <w:t>T</w:t>
      </w:r>
      <w:r w:rsidRPr="00E52F8C">
        <w:rPr>
          <w:rFonts w:eastAsia="DejaVu Sans"/>
          <w:color w:val="000007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p</w:t>
      </w:r>
      <w:r w:rsidRPr="00E52F8C">
        <w:rPr>
          <w:rFonts w:eastAsia="DejaVu Sans"/>
          <w:color w:val="000007"/>
          <w:spacing w:val="-5"/>
          <w:sz w:val="21"/>
          <w:szCs w:val="21"/>
        </w:rPr>
        <w:t>r</w:t>
      </w:r>
      <w:r w:rsidRPr="00E52F8C">
        <w:rPr>
          <w:rFonts w:eastAsia="DejaVu Sans"/>
          <w:color w:val="000007"/>
          <w:spacing w:val="1"/>
          <w:sz w:val="21"/>
          <w:szCs w:val="21"/>
        </w:rPr>
        <w:t>o</w:t>
      </w:r>
      <w:r w:rsidRPr="00E52F8C">
        <w:rPr>
          <w:rFonts w:eastAsia="DejaVu Sans"/>
          <w:color w:val="000007"/>
          <w:spacing w:val="-1"/>
          <w:sz w:val="21"/>
          <w:szCs w:val="21"/>
        </w:rPr>
        <w:t>j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1"/>
          <w:sz w:val="21"/>
          <w:szCs w:val="21"/>
        </w:rPr>
        <w:t>ct</w:t>
      </w:r>
      <w:r w:rsidRPr="00E52F8C">
        <w:rPr>
          <w:rFonts w:eastAsia="DejaVu Sans"/>
          <w:color w:val="000007"/>
          <w:sz w:val="21"/>
          <w:szCs w:val="21"/>
        </w:rPr>
        <w:t>s</w:t>
      </w:r>
      <w:r w:rsidRPr="00E52F8C">
        <w:rPr>
          <w:rFonts w:eastAsia="DejaVu Sans"/>
          <w:color w:val="000007"/>
          <w:spacing w:val="10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z w:val="21"/>
          <w:szCs w:val="21"/>
        </w:rPr>
        <w:t xml:space="preserve">n </w:t>
      </w:r>
      <w:r w:rsidRPr="00E52F8C">
        <w:rPr>
          <w:rFonts w:eastAsia="DejaVu Sans"/>
          <w:color w:val="000007"/>
          <w:spacing w:val="-2"/>
          <w:sz w:val="21"/>
          <w:szCs w:val="21"/>
        </w:rPr>
        <w:t>PL</w:t>
      </w:r>
      <w:r w:rsidRPr="00E52F8C">
        <w:rPr>
          <w:rFonts w:eastAsia="DejaVu Sans"/>
          <w:color w:val="000007"/>
          <w:sz w:val="21"/>
          <w:szCs w:val="21"/>
        </w:rPr>
        <w:t>M</w:t>
      </w:r>
      <w:r w:rsidRPr="00E52F8C">
        <w:rPr>
          <w:rFonts w:eastAsia="DejaVu Sans"/>
          <w:color w:val="000007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d</w:t>
      </w:r>
      <w:r w:rsidRPr="00E52F8C">
        <w:rPr>
          <w:rFonts w:eastAsia="DejaVu Sans"/>
          <w:color w:val="000007"/>
          <w:spacing w:val="1"/>
          <w:sz w:val="21"/>
          <w:szCs w:val="21"/>
        </w:rPr>
        <w:t>om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pacing w:val="4"/>
          <w:sz w:val="21"/>
          <w:szCs w:val="21"/>
        </w:rPr>
        <w:t>i</w:t>
      </w:r>
      <w:r w:rsidRPr="00E52F8C">
        <w:rPr>
          <w:rFonts w:eastAsia="DejaVu Sans"/>
          <w:color w:val="000007"/>
          <w:spacing w:val="-4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.</w:t>
      </w:r>
      <w:r w:rsidRPr="00E52F8C">
        <w:rPr>
          <w:rFonts w:eastAsia="DejaVu Sans"/>
          <w:color w:val="000007"/>
          <w:spacing w:val="10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2"/>
          <w:sz w:val="21"/>
          <w:szCs w:val="21"/>
        </w:rPr>
        <w:t>R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1"/>
          <w:sz w:val="21"/>
          <w:szCs w:val="21"/>
        </w:rPr>
        <w:t>s</w:t>
      </w:r>
      <w:r w:rsidRPr="00E52F8C">
        <w:rPr>
          <w:rFonts w:eastAsia="DejaVu Sans"/>
          <w:color w:val="000007"/>
          <w:spacing w:val="-4"/>
          <w:sz w:val="21"/>
          <w:szCs w:val="21"/>
        </w:rPr>
        <w:t>p</w:t>
      </w:r>
      <w:r w:rsidRPr="00E52F8C">
        <w:rPr>
          <w:rFonts w:eastAsia="DejaVu Sans"/>
          <w:color w:val="000007"/>
          <w:spacing w:val="1"/>
          <w:sz w:val="21"/>
          <w:szCs w:val="21"/>
        </w:rPr>
        <w:t>ons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b</w:t>
      </w:r>
      <w:r w:rsidRPr="00E52F8C">
        <w:rPr>
          <w:rFonts w:eastAsia="DejaVu Sans"/>
          <w:color w:val="000007"/>
          <w:spacing w:val="-1"/>
          <w:sz w:val="21"/>
          <w:szCs w:val="21"/>
        </w:rPr>
        <w:t>l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4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2"/>
          <w:sz w:val="21"/>
          <w:szCs w:val="21"/>
        </w:rPr>
        <w:t>f</w:t>
      </w:r>
      <w:r w:rsidRPr="00E52F8C">
        <w:rPr>
          <w:rFonts w:eastAsia="DejaVu Sans"/>
          <w:color w:val="000007"/>
          <w:spacing w:val="1"/>
          <w:sz w:val="21"/>
          <w:szCs w:val="21"/>
        </w:rPr>
        <w:t>o</w:t>
      </w:r>
      <w:r w:rsidRPr="00E52F8C">
        <w:rPr>
          <w:rFonts w:eastAsia="DejaVu Sans"/>
          <w:color w:val="000007"/>
          <w:sz w:val="21"/>
          <w:szCs w:val="21"/>
        </w:rPr>
        <w:t xml:space="preserve">r </w:t>
      </w:r>
      <w:r w:rsidRPr="00E52F8C">
        <w:rPr>
          <w:rFonts w:eastAsia="DejaVu Sans"/>
          <w:color w:val="000007"/>
          <w:spacing w:val="-4"/>
          <w:sz w:val="21"/>
          <w:szCs w:val="21"/>
        </w:rPr>
        <w:t>u</w:t>
      </w:r>
      <w:r w:rsidRPr="00E52F8C">
        <w:rPr>
          <w:rFonts w:eastAsia="DejaVu Sans"/>
          <w:color w:val="000007"/>
          <w:spacing w:val="1"/>
          <w:sz w:val="21"/>
          <w:szCs w:val="21"/>
        </w:rPr>
        <w:t>nd</w:t>
      </w:r>
      <w:r w:rsidRPr="00E52F8C">
        <w:rPr>
          <w:rFonts w:eastAsia="DejaVu Sans"/>
          <w:color w:val="000007"/>
          <w:sz w:val="21"/>
          <w:szCs w:val="21"/>
        </w:rPr>
        <w:t>er</w:t>
      </w:r>
      <w:r w:rsidRPr="00E52F8C">
        <w:rPr>
          <w:rFonts w:eastAsia="DejaVu Sans"/>
          <w:color w:val="000007"/>
          <w:spacing w:val="-4"/>
          <w:sz w:val="21"/>
          <w:szCs w:val="21"/>
        </w:rPr>
        <w:t>s</w:t>
      </w:r>
      <w:r w:rsidRPr="00E52F8C">
        <w:rPr>
          <w:rFonts w:eastAsia="DejaVu Sans"/>
          <w:color w:val="000007"/>
          <w:spacing w:val="4"/>
          <w:sz w:val="21"/>
          <w:szCs w:val="21"/>
        </w:rPr>
        <w:t>t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pacing w:val="1"/>
          <w:sz w:val="21"/>
          <w:szCs w:val="21"/>
        </w:rPr>
        <w:t>nd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g</w:t>
      </w:r>
      <w:r w:rsidRPr="00E52F8C">
        <w:rPr>
          <w:rFonts w:eastAsia="DejaVu Sans"/>
          <w:color w:val="000007"/>
          <w:spacing w:val="-8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pacing w:val="-4"/>
          <w:sz w:val="21"/>
          <w:szCs w:val="21"/>
        </w:rPr>
        <w:t>h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9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b</w:t>
      </w:r>
      <w:r w:rsidRPr="00E52F8C">
        <w:rPr>
          <w:rFonts w:eastAsia="DejaVu Sans"/>
          <w:color w:val="000007"/>
          <w:spacing w:val="1"/>
          <w:sz w:val="21"/>
          <w:szCs w:val="21"/>
        </w:rPr>
        <w:t>us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4"/>
          <w:sz w:val="21"/>
          <w:szCs w:val="21"/>
        </w:rPr>
        <w:t>s</w:t>
      </w:r>
      <w:r w:rsidRPr="00E52F8C">
        <w:rPr>
          <w:rFonts w:eastAsia="DejaVu Sans"/>
          <w:color w:val="000007"/>
          <w:sz w:val="21"/>
          <w:szCs w:val="21"/>
        </w:rPr>
        <w:t>s</w:t>
      </w:r>
      <w:r w:rsidRPr="00E52F8C">
        <w:rPr>
          <w:rFonts w:eastAsia="DejaVu Sans"/>
          <w:color w:val="000007"/>
          <w:spacing w:val="-3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re</w:t>
      </w:r>
      <w:r w:rsidRPr="00E52F8C">
        <w:rPr>
          <w:rFonts w:eastAsia="DejaVu Sans"/>
          <w:color w:val="000007"/>
          <w:spacing w:val="1"/>
          <w:sz w:val="21"/>
          <w:szCs w:val="21"/>
        </w:rPr>
        <w:t>qu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-5"/>
          <w:sz w:val="21"/>
          <w:szCs w:val="21"/>
        </w:rPr>
        <w:t>r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4"/>
          <w:sz w:val="21"/>
          <w:szCs w:val="21"/>
        </w:rPr>
        <w:t>m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,</w:t>
      </w:r>
      <w:r w:rsidRPr="00E52F8C">
        <w:rPr>
          <w:rFonts w:eastAsia="DejaVu Sans"/>
          <w:color w:val="000007"/>
          <w:spacing w:val="-4"/>
          <w:sz w:val="21"/>
          <w:szCs w:val="21"/>
        </w:rPr>
        <w:t xml:space="preserve"> d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1"/>
          <w:sz w:val="21"/>
          <w:szCs w:val="21"/>
        </w:rPr>
        <w:t>s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g</w:t>
      </w:r>
      <w:r w:rsidRPr="00E52F8C">
        <w:rPr>
          <w:rFonts w:eastAsia="DejaVu Sans"/>
          <w:color w:val="000007"/>
          <w:spacing w:val="-4"/>
          <w:sz w:val="21"/>
          <w:szCs w:val="21"/>
        </w:rPr>
        <w:t>n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ng</w:t>
      </w:r>
      <w:r w:rsidRPr="00E52F8C">
        <w:rPr>
          <w:rFonts w:eastAsia="DejaVu Sans"/>
          <w:color w:val="000007"/>
          <w:sz w:val="21"/>
          <w:szCs w:val="21"/>
        </w:rPr>
        <w:t>,</w:t>
      </w:r>
      <w:r w:rsidRPr="00E52F8C">
        <w:rPr>
          <w:rFonts w:eastAsia="DejaVu Sans"/>
          <w:color w:val="000007"/>
          <w:spacing w:val="-9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-4"/>
          <w:sz w:val="21"/>
          <w:szCs w:val="21"/>
        </w:rPr>
        <w:t>m</w:t>
      </w:r>
      <w:r w:rsidRPr="00E52F8C">
        <w:rPr>
          <w:rFonts w:eastAsia="DejaVu Sans"/>
          <w:color w:val="000007"/>
          <w:spacing w:val="1"/>
          <w:sz w:val="21"/>
          <w:szCs w:val="21"/>
        </w:rPr>
        <w:t>p</w:t>
      </w:r>
      <w:r w:rsidRPr="00E52F8C">
        <w:rPr>
          <w:rFonts w:eastAsia="DejaVu Sans"/>
          <w:color w:val="000007"/>
          <w:spacing w:val="-1"/>
          <w:sz w:val="21"/>
          <w:szCs w:val="21"/>
        </w:rPr>
        <w:t>l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1"/>
          <w:sz w:val="21"/>
          <w:szCs w:val="21"/>
        </w:rPr>
        <w:t>m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4"/>
          <w:sz w:val="21"/>
          <w:szCs w:val="21"/>
        </w:rPr>
        <w:t>n</w:t>
      </w:r>
      <w:r w:rsidRPr="00E52F8C">
        <w:rPr>
          <w:rFonts w:eastAsia="DejaVu Sans"/>
          <w:color w:val="000007"/>
          <w:spacing w:val="4"/>
          <w:sz w:val="21"/>
          <w:szCs w:val="21"/>
        </w:rPr>
        <w:t>t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-4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g</w:t>
      </w:r>
      <w:r w:rsidRPr="00E52F8C">
        <w:rPr>
          <w:rFonts w:eastAsia="DejaVu Sans"/>
          <w:color w:val="000007"/>
          <w:spacing w:val="-3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z w:val="21"/>
          <w:szCs w:val="21"/>
        </w:rPr>
        <w:t>&amp;</w:t>
      </w:r>
      <w:r w:rsidRPr="00E52F8C">
        <w:rPr>
          <w:rFonts w:eastAsia="DejaVu Sans"/>
          <w:color w:val="000007"/>
          <w:spacing w:val="-10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d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1"/>
          <w:sz w:val="21"/>
          <w:szCs w:val="21"/>
        </w:rPr>
        <w:t>li</w:t>
      </w:r>
      <w:r w:rsidRPr="00E52F8C">
        <w:rPr>
          <w:rFonts w:eastAsia="DejaVu Sans"/>
          <w:color w:val="000007"/>
          <w:sz w:val="21"/>
          <w:szCs w:val="21"/>
        </w:rPr>
        <w:t>ver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g</w:t>
      </w:r>
      <w:r w:rsidRPr="00E52F8C">
        <w:rPr>
          <w:rFonts w:eastAsia="DejaVu Sans"/>
          <w:color w:val="000007"/>
          <w:spacing w:val="-8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pacing w:val="-4"/>
          <w:sz w:val="21"/>
          <w:szCs w:val="21"/>
        </w:rPr>
        <w:t>h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4"/>
          <w:sz w:val="21"/>
          <w:szCs w:val="21"/>
        </w:rPr>
        <w:t xml:space="preserve"> s</w:t>
      </w:r>
      <w:r w:rsidRPr="00E52F8C">
        <w:rPr>
          <w:rFonts w:eastAsia="DejaVu Sans"/>
          <w:color w:val="000007"/>
          <w:spacing w:val="1"/>
          <w:sz w:val="21"/>
          <w:szCs w:val="21"/>
        </w:rPr>
        <w:t>o</w:t>
      </w:r>
      <w:r w:rsidRPr="00E52F8C">
        <w:rPr>
          <w:rFonts w:eastAsia="DejaVu Sans"/>
          <w:color w:val="000007"/>
          <w:spacing w:val="-1"/>
          <w:sz w:val="21"/>
          <w:szCs w:val="21"/>
        </w:rPr>
        <w:t>l</w:t>
      </w:r>
      <w:r w:rsidRPr="00E52F8C">
        <w:rPr>
          <w:rFonts w:eastAsia="DejaVu Sans"/>
          <w:color w:val="000007"/>
          <w:spacing w:val="1"/>
          <w:sz w:val="21"/>
          <w:szCs w:val="21"/>
        </w:rPr>
        <w:t>u</w:t>
      </w:r>
      <w:r w:rsidRPr="00E52F8C">
        <w:rPr>
          <w:rFonts w:eastAsia="DejaVu Sans"/>
          <w:color w:val="000007"/>
          <w:spacing w:val="-1"/>
          <w:sz w:val="21"/>
          <w:szCs w:val="21"/>
        </w:rPr>
        <w:t>ti</w:t>
      </w:r>
      <w:r w:rsidRPr="00E52F8C">
        <w:rPr>
          <w:rFonts w:eastAsia="DejaVu Sans"/>
          <w:color w:val="000007"/>
          <w:spacing w:val="1"/>
          <w:sz w:val="21"/>
          <w:szCs w:val="21"/>
        </w:rPr>
        <w:t>o</w:t>
      </w:r>
      <w:r w:rsidRPr="00E52F8C">
        <w:rPr>
          <w:rFonts w:eastAsia="DejaVu Sans"/>
          <w:color w:val="000007"/>
          <w:sz w:val="21"/>
          <w:szCs w:val="21"/>
        </w:rPr>
        <w:t>n</w:t>
      </w:r>
      <w:r w:rsidRPr="00E52F8C">
        <w:rPr>
          <w:rFonts w:eastAsia="DejaVu Sans"/>
          <w:color w:val="000007"/>
          <w:spacing w:val="-8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z w:val="21"/>
          <w:szCs w:val="21"/>
        </w:rPr>
        <w:t>s</w:t>
      </w:r>
      <w:r w:rsidRPr="00E52F8C">
        <w:rPr>
          <w:rFonts w:eastAsia="DejaVu Sans"/>
          <w:color w:val="000007"/>
          <w:spacing w:val="-8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b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 xml:space="preserve">g 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pacing w:val="-4"/>
          <w:sz w:val="21"/>
          <w:szCs w:val="21"/>
        </w:rPr>
        <w:t>h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2"/>
          <w:sz w:val="21"/>
          <w:szCs w:val="21"/>
        </w:rPr>
        <w:t>f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z w:val="21"/>
          <w:szCs w:val="21"/>
        </w:rPr>
        <w:t>r</w:t>
      </w:r>
      <w:r w:rsidRPr="00E52F8C">
        <w:rPr>
          <w:rFonts w:eastAsia="DejaVu Sans"/>
          <w:color w:val="000007"/>
          <w:spacing w:val="-4"/>
          <w:sz w:val="21"/>
          <w:szCs w:val="21"/>
        </w:rPr>
        <w:t>s</w:t>
      </w:r>
      <w:r w:rsidRPr="00E52F8C">
        <w:rPr>
          <w:rFonts w:eastAsia="DejaVu Sans"/>
          <w:color w:val="000007"/>
          <w:sz w:val="21"/>
          <w:szCs w:val="21"/>
        </w:rPr>
        <w:t>t</w:t>
      </w:r>
      <w:r w:rsidRPr="00E52F8C">
        <w:rPr>
          <w:rFonts w:eastAsia="DejaVu Sans"/>
          <w:color w:val="000007"/>
          <w:spacing w:val="4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p</w:t>
      </w:r>
      <w:r w:rsidRPr="00E52F8C">
        <w:rPr>
          <w:rFonts w:eastAsia="DejaVu Sans"/>
          <w:color w:val="000007"/>
          <w:spacing w:val="1"/>
          <w:sz w:val="21"/>
          <w:szCs w:val="21"/>
        </w:rPr>
        <w:t>o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 xml:space="preserve">t </w:t>
      </w:r>
      <w:r w:rsidRPr="00E52F8C">
        <w:rPr>
          <w:rFonts w:eastAsia="DejaVu Sans"/>
          <w:color w:val="000007"/>
          <w:spacing w:val="-4"/>
          <w:sz w:val="21"/>
          <w:szCs w:val="21"/>
        </w:rPr>
        <w:t>o</w:t>
      </w:r>
      <w:r w:rsidRPr="00E52F8C">
        <w:rPr>
          <w:rFonts w:eastAsia="DejaVu Sans"/>
          <w:color w:val="000007"/>
          <w:sz w:val="21"/>
          <w:szCs w:val="21"/>
        </w:rPr>
        <w:t>f</w:t>
      </w:r>
      <w:r w:rsidRPr="00E52F8C">
        <w:rPr>
          <w:rFonts w:eastAsia="DejaVu Sans"/>
          <w:color w:val="000007"/>
          <w:spacing w:val="3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"/>
          <w:sz w:val="21"/>
          <w:szCs w:val="21"/>
        </w:rPr>
        <w:t>c</w:t>
      </w:r>
      <w:r w:rsidRPr="00E52F8C">
        <w:rPr>
          <w:rFonts w:eastAsia="DejaVu Sans"/>
          <w:color w:val="000007"/>
          <w:spacing w:val="-4"/>
          <w:sz w:val="21"/>
          <w:szCs w:val="21"/>
        </w:rPr>
        <w:t>o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a</w:t>
      </w:r>
      <w:r w:rsidRPr="00E52F8C">
        <w:rPr>
          <w:rFonts w:eastAsia="DejaVu Sans"/>
          <w:color w:val="000007"/>
          <w:spacing w:val="-1"/>
          <w:sz w:val="21"/>
          <w:szCs w:val="21"/>
        </w:rPr>
        <w:t>c</w:t>
      </w:r>
      <w:r w:rsidRPr="00E52F8C">
        <w:rPr>
          <w:rFonts w:eastAsia="DejaVu Sans"/>
          <w:color w:val="000007"/>
          <w:sz w:val="21"/>
          <w:szCs w:val="21"/>
        </w:rPr>
        <w:t>t</w:t>
      </w:r>
      <w:r w:rsidRPr="00E52F8C">
        <w:rPr>
          <w:rFonts w:eastAsia="DejaVu Sans"/>
          <w:color w:val="000007"/>
          <w:spacing w:val="4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2"/>
          <w:sz w:val="21"/>
          <w:szCs w:val="21"/>
        </w:rPr>
        <w:t>f</w:t>
      </w:r>
      <w:r w:rsidRPr="00E52F8C">
        <w:rPr>
          <w:rFonts w:eastAsia="DejaVu Sans"/>
          <w:color w:val="000007"/>
          <w:spacing w:val="1"/>
          <w:sz w:val="21"/>
          <w:szCs w:val="21"/>
        </w:rPr>
        <w:t>o</w:t>
      </w:r>
      <w:r w:rsidRPr="00E52F8C">
        <w:rPr>
          <w:rFonts w:eastAsia="DejaVu Sans"/>
          <w:color w:val="000007"/>
          <w:sz w:val="21"/>
          <w:szCs w:val="21"/>
        </w:rPr>
        <w:t xml:space="preserve">r 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pacing w:val="-4"/>
          <w:sz w:val="21"/>
          <w:szCs w:val="21"/>
        </w:rPr>
        <w:t>h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"/>
          <w:sz w:val="21"/>
          <w:szCs w:val="21"/>
        </w:rPr>
        <w:t>cli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4"/>
          <w:sz w:val="21"/>
          <w:szCs w:val="21"/>
        </w:rPr>
        <w:t>n</w:t>
      </w:r>
      <w:r w:rsidRPr="00E52F8C">
        <w:rPr>
          <w:rFonts w:eastAsia="DejaVu Sans"/>
          <w:color w:val="000007"/>
          <w:spacing w:val="4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.</w:t>
      </w:r>
    </w:p>
    <w:p w14:paraId="19CACACD" w14:textId="77777777" w:rsidR="002F4CFF" w:rsidRPr="00E52F8C" w:rsidRDefault="002F4CFF">
      <w:pPr>
        <w:spacing w:before="5" w:line="240" w:lineRule="exact"/>
        <w:rPr>
          <w:sz w:val="24"/>
          <w:szCs w:val="24"/>
        </w:rPr>
      </w:pPr>
    </w:p>
    <w:p w14:paraId="13D2D5E5" w14:textId="726CA219" w:rsidR="002F4CFF" w:rsidRPr="00E52F8C" w:rsidRDefault="005C2D05">
      <w:pPr>
        <w:ind w:left="100" w:right="679"/>
        <w:jc w:val="both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000007"/>
          <w:spacing w:val="-5"/>
          <w:sz w:val="21"/>
          <w:szCs w:val="21"/>
        </w:rPr>
        <w:t>H</w:t>
      </w:r>
      <w:r w:rsidRPr="00E52F8C">
        <w:rPr>
          <w:rFonts w:eastAsia="DejaVu Sans"/>
          <w:color w:val="000007"/>
          <w:sz w:val="21"/>
          <w:szCs w:val="21"/>
        </w:rPr>
        <w:t xml:space="preserve">ave </w:t>
      </w:r>
      <w:r w:rsidRPr="00E52F8C">
        <w:rPr>
          <w:rFonts w:eastAsia="DejaVu Sans"/>
          <w:color w:val="000007"/>
          <w:spacing w:val="-5"/>
          <w:sz w:val="21"/>
          <w:szCs w:val="21"/>
        </w:rPr>
        <w:t>e</w:t>
      </w:r>
      <w:r w:rsidRPr="00E52F8C">
        <w:rPr>
          <w:rFonts w:eastAsia="DejaVu Sans"/>
          <w:color w:val="000007"/>
          <w:sz w:val="21"/>
          <w:szCs w:val="21"/>
        </w:rPr>
        <w:t>x</w:t>
      </w:r>
      <w:r w:rsidRPr="00E52F8C">
        <w:rPr>
          <w:rFonts w:eastAsia="DejaVu Sans"/>
          <w:color w:val="000007"/>
          <w:spacing w:val="-4"/>
          <w:sz w:val="21"/>
          <w:szCs w:val="21"/>
        </w:rPr>
        <w:t>p</w:t>
      </w:r>
      <w:r w:rsidRPr="00E52F8C">
        <w:rPr>
          <w:rFonts w:eastAsia="DejaVu Sans"/>
          <w:color w:val="000007"/>
          <w:sz w:val="21"/>
          <w:szCs w:val="21"/>
        </w:rPr>
        <w:t>er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pacing w:val="-1"/>
          <w:sz w:val="21"/>
          <w:szCs w:val="21"/>
        </w:rPr>
        <w:t>c</w:t>
      </w:r>
      <w:r w:rsidRPr="00E52F8C">
        <w:rPr>
          <w:rFonts w:eastAsia="DejaVu Sans"/>
          <w:color w:val="000007"/>
          <w:sz w:val="21"/>
          <w:szCs w:val="21"/>
        </w:rPr>
        <w:t>ed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m</w:t>
      </w:r>
      <w:r w:rsidRPr="00E52F8C">
        <w:rPr>
          <w:rFonts w:eastAsia="DejaVu Sans"/>
          <w:color w:val="000007"/>
          <w:sz w:val="21"/>
          <w:szCs w:val="21"/>
        </w:rPr>
        <w:t>a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y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1"/>
          <w:sz w:val="21"/>
          <w:szCs w:val="21"/>
        </w:rPr>
        <w:t>c</w:t>
      </w:r>
      <w:r w:rsidRPr="00E52F8C">
        <w:rPr>
          <w:rFonts w:eastAsia="DejaVu Sans"/>
          <w:color w:val="000007"/>
          <w:spacing w:val="-4"/>
          <w:sz w:val="21"/>
          <w:szCs w:val="21"/>
        </w:rPr>
        <w:t>h</w:t>
      </w:r>
      <w:r w:rsidRPr="00E52F8C">
        <w:rPr>
          <w:rFonts w:eastAsia="DejaVu Sans"/>
          <w:color w:val="000007"/>
          <w:spacing w:val="1"/>
          <w:sz w:val="21"/>
          <w:szCs w:val="21"/>
        </w:rPr>
        <w:t>no</w:t>
      </w:r>
      <w:r w:rsidRPr="00E52F8C">
        <w:rPr>
          <w:rFonts w:eastAsia="DejaVu Sans"/>
          <w:color w:val="000007"/>
          <w:spacing w:val="-1"/>
          <w:sz w:val="21"/>
          <w:szCs w:val="21"/>
        </w:rPr>
        <w:t>l</w:t>
      </w:r>
      <w:r w:rsidRPr="00E52F8C">
        <w:rPr>
          <w:rFonts w:eastAsia="DejaVu Sans"/>
          <w:color w:val="000007"/>
          <w:spacing w:val="1"/>
          <w:sz w:val="21"/>
          <w:szCs w:val="21"/>
        </w:rPr>
        <w:t>og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z w:val="21"/>
          <w:szCs w:val="21"/>
        </w:rPr>
        <w:t>es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d</w:t>
      </w:r>
      <w:r w:rsidRPr="00E52F8C">
        <w:rPr>
          <w:rFonts w:eastAsia="DejaVu Sans"/>
          <w:color w:val="000007"/>
          <w:spacing w:val="1"/>
          <w:sz w:val="21"/>
          <w:szCs w:val="21"/>
        </w:rPr>
        <w:t>u</w:t>
      </w:r>
      <w:r w:rsidRPr="00E52F8C">
        <w:rPr>
          <w:rFonts w:eastAsia="DejaVu Sans"/>
          <w:color w:val="000007"/>
          <w:sz w:val="21"/>
          <w:szCs w:val="21"/>
        </w:rPr>
        <w:t>r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g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"/>
          <w:sz w:val="21"/>
          <w:szCs w:val="21"/>
        </w:rPr>
        <w:t>c</w:t>
      </w:r>
      <w:r w:rsidRPr="00E52F8C">
        <w:rPr>
          <w:rFonts w:eastAsia="DejaVu Sans"/>
          <w:color w:val="000007"/>
          <w:spacing w:val="-4"/>
          <w:sz w:val="21"/>
          <w:szCs w:val="21"/>
        </w:rPr>
        <w:t>o</w:t>
      </w:r>
      <w:r w:rsidRPr="00E52F8C">
        <w:rPr>
          <w:rFonts w:eastAsia="DejaVu Sans"/>
          <w:color w:val="000007"/>
          <w:sz w:val="21"/>
          <w:szCs w:val="21"/>
        </w:rPr>
        <w:t>r</w:t>
      </w:r>
      <w:r w:rsidRPr="00E52F8C">
        <w:rPr>
          <w:rFonts w:eastAsia="DejaVu Sans"/>
          <w:color w:val="000007"/>
          <w:spacing w:val="1"/>
          <w:sz w:val="21"/>
          <w:szCs w:val="21"/>
        </w:rPr>
        <w:t>po</w:t>
      </w:r>
      <w:r w:rsidRPr="00E52F8C">
        <w:rPr>
          <w:rFonts w:eastAsia="DejaVu Sans"/>
          <w:color w:val="000007"/>
          <w:sz w:val="21"/>
          <w:szCs w:val="21"/>
        </w:rPr>
        <w:t>ra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 xml:space="preserve">e </w:t>
      </w:r>
      <w:r w:rsidRPr="00E52F8C">
        <w:rPr>
          <w:rFonts w:eastAsia="DejaVu Sans"/>
          <w:color w:val="000007"/>
          <w:spacing w:val="-4"/>
          <w:sz w:val="21"/>
          <w:szCs w:val="21"/>
        </w:rPr>
        <w:t>p</w:t>
      </w:r>
      <w:r w:rsidRPr="00E52F8C">
        <w:rPr>
          <w:rFonts w:eastAsia="DejaVu Sans"/>
          <w:color w:val="000007"/>
          <w:spacing w:val="-5"/>
          <w:sz w:val="21"/>
          <w:szCs w:val="21"/>
        </w:rPr>
        <w:t>r</w:t>
      </w:r>
      <w:r w:rsidRPr="00E52F8C">
        <w:rPr>
          <w:rFonts w:eastAsia="DejaVu Sans"/>
          <w:color w:val="000007"/>
          <w:spacing w:val="1"/>
          <w:sz w:val="21"/>
          <w:szCs w:val="21"/>
        </w:rPr>
        <w:t>o</w:t>
      </w:r>
      <w:r w:rsidRPr="00E52F8C">
        <w:rPr>
          <w:rFonts w:eastAsia="DejaVu Sans"/>
          <w:color w:val="000007"/>
          <w:spacing w:val="-1"/>
          <w:sz w:val="21"/>
          <w:szCs w:val="21"/>
        </w:rPr>
        <w:t>j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1"/>
          <w:sz w:val="21"/>
          <w:szCs w:val="21"/>
        </w:rPr>
        <w:t>ct</w:t>
      </w:r>
      <w:r w:rsidRPr="00E52F8C">
        <w:rPr>
          <w:rFonts w:eastAsia="DejaVu Sans"/>
          <w:color w:val="000007"/>
          <w:sz w:val="21"/>
          <w:szCs w:val="21"/>
        </w:rPr>
        <w:t>s</w:t>
      </w:r>
      <w:r w:rsidRPr="00E52F8C">
        <w:rPr>
          <w:rFonts w:eastAsia="DejaVu Sans"/>
          <w:color w:val="000007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z w:val="21"/>
          <w:szCs w:val="21"/>
        </w:rPr>
        <w:t>-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3"/>
          <w:sz w:val="21"/>
          <w:szCs w:val="21"/>
        </w:rPr>
        <w:t>O</w:t>
      </w:r>
      <w:r w:rsidRPr="00E52F8C">
        <w:rPr>
          <w:rFonts w:eastAsia="DejaVu Sans"/>
          <w:color w:val="000007"/>
          <w:sz w:val="21"/>
          <w:szCs w:val="21"/>
        </w:rPr>
        <w:t>r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pacing w:val="-1"/>
          <w:sz w:val="21"/>
          <w:szCs w:val="21"/>
        </w:rPr>
        <w:t>c</w:t>
      </w:r>
      <w:r w:rsidRPr="00E52F8C">
        <w:rPr>
          <w:rFonts w:eastAsia="DejaVu Sans"/>
          <w:color w:val="000007"/>
          <w:spacing w:val="4"/>
          <w:sz w:val="21"/>
          <w:szCs w:val="21"/>
        </w:rPr>
        <w:t>l</w:t>
      </w:r>
      <w:r w:rsidRPr="00E52F8C">
        <w:rPr>
          <w:rFonts w:eastAsia="DejaVu Sans"/>
          <w:color w:val="000007"/>
          <w:sz w:val="21"/>
          <w:szCs w:val="21"/>
        </w:rPr>
        <w:t xml:space="preserve">e </w:t>
      </w:r>
      <w:r w:rsidRPr="00E52F8C">
        <w:rPr>
          <w:rFonts w:eastAsia="DejaVu Sans"/>
          <w:color w:val="000007"/>
          <w:spacing w:val="-4"/>
          <w:sz w:val="21"/>
          <w:szCs w:val="21"/>
        </w:rPr>
        <w:t>d</w:t>
      </w:r>
      <w:r w:rsidRPr="00E52F8C">
        <w:rPr>
          <w:rFonts w:eastAsia="DejaVu Sans"/>
          <w:color w:val="000007"/>
          <w:sz w:val="21"/>
          <w:szCs w:val="21"/>
        </w:rPr>
        <w:t>a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a</w:t>
      </w:r>
      <w:r w:rsidRPr="00E52F8C">
        <w:rPr>
          <w:rFonts w:eastAsia="DejaVu Sans"/>
          <w:color w:val="000007"/>
          <w:spacing w:val="1"/>
          <w:sz w:val="21"/>
          <w:szCs w:val="21"/>
        </w:rPr>
        <w:t>b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pacing w:val="1"/>
          <w:sz w:val="21"/>
          <w:szCs w:val="21"/>
        </w:rPr>
        <w:t>s</w:t>
      </w:r>
      <w:r w:rsidRPr="00E52F8C">
        <w:rPr>
          <w:rFonts w:eastAsia="DejaVu Sans"/>
          <w:color w:val="000007"/>
          <w:sz w:val="21"/>
          <w:szCs w:val="21"/>
        </w:rPr>
        <w:t>e,</w:t>
      </w:r>
      <w:r w:rsidRPr="00E52F8C">
        <w:rPr>
          <w:rFonts w:eastAsia="DejaVu Sans"/>
          <w:color w:val="000007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2"/>
          <w:sz w:val="21"/>
          <w:szCs w:val="21"/>
        </w:rPr>
        <w:t>PL</w:t>
      </w:r>
      <w:r w:rsidRPr="00E52F8C">
        <w:rPr>
          <w:rFonts w:eastAsia="DejaVu Sans"/>
          <w:color w:val="000007"/>
          <w:spacing w:val="1"/>
          <w:sz w:val="21"/>
          <w:szCs w:val="21"/>
        </w:rPr>
        <w:t>/</w:t>
      </w:r>
      <w:r w:rsidRPr="00E52F8C">
        <w:rPr>
          <w:rFonts w:eastAsia="DejaVu Sans"/>
          <w:color w:val="000007"/>
          <w:spacing w:val="-4"/>
          <w:sz w:val="21"/>
          <w:szCs w:val="21"/>
        </w:rPr>
        <w:t>S</w:t>
      </w:r>
      <w:r w:rsidRPr="00E52F8C">
        <w:rPr>
          <w:rFonts w:eastAsia="DejaVu Sans"/>
          <w:color w:val="000007"/>
          <w:spacing w:val="2"/>
          <w:sz w:val="21"/>
          <w:szCs w:val="21"/>
        </w:rPr>
        <w:t>Q</w:t>
      </w:r>
      <w:r w:rsidRPr="00E52F8C">
        <w:rPr>
          <w:rFonts w:eastAsia="DejaVu Sans"/>
          <w:color w:val="000007"/>
          <w:spacing w:val="-2"/>
          <w:sz w:val="21"/>
          <w:szCs w:val="21"/>
        </w:rPr>
        <w:t>L</w:t>
      </w:r>
      <w:r w:rsidRPr="00E52F8C">
        <w:rPr>
          <w:rFonts w:eastAsia="DejaVu Sans"/>
          <w:color w:val="000007"/>
          <w:sz w:val="21"/>
          <w:szCs w:val="21"/>
        </w:rPr>
        <w:t>,</w:t>
      </w:r>
      <w:r w:rsidR="00AB18B0"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="00046D03" w:rsidRPr="00E52F8C">
        <w:rPr>
          <w:sz w:val="21"/>
          <w:szCs w:val="21"/>
          <w:shd w:val="clear" w:color="auto" w:fill="FAFAFA"/>
        </w:rPr>
        <w:t xml:space="preserve">Java, </w:t>
      </w:r>
      <w:r w:rsidR="003643CE" w:rsidRPr="00E52F8C">
        <w:rPr>
          <w:sz w:val="21"/>
          <w:szCs w:val="21"/>
          <w:shd w:val="clear" w:color="auto" w:fill="FAFAFA"/>
        </w:rPr>
        <w:t xml:space="preserve">.Net, C#, Python, </w:t>
      </w:r>
      <w:r w:rsidR="00046D03" w:rsidRPr="00E52F8C">
        <w:rPr>
          <w:sz w:val="21"/>
          <w:szCs w:val="21"/>
          <w:shd w:val="clear" w:color="auto" w:fill="FAFAFA"/>
        </w:rPr>
        <w:t>Siemens</w:t>
      </w:r>
      <w:r w:rsidR="00F43284">
        <w:rPr>
          <w:sz w:val="21"/>
          <w:szCs w:val="21"/>
          <w:shd w:val="clear" w:color="auto" w:fill="FAFAFA"/>
        </w:rPr>
        <w:t xml:space="preserve"> SIMATIC IT</w:t>
      </w:r>
      <w:r w:rsidR="0095044A">
        <w:rPr>
          <w:sz w:val="21"/>
          <w:szCs w:val="21"/>
          <w:shd w:val="clear" w:color="auto" w:fill="FAFAFA"/>
        </w:rPr>
        <w:t xml:space="preserve"> Interspec</w:t>
      </w:r>
      <w:r w:rsidR="00736C34" w:rsidRPr="00E52F8C">
        <w:rPr>
          <w:sz w:val="21"/>
          <w:szCs w:val="21"/>
          <w:shd w:val="clear" w:color="auto" w:fill="FAFAFA"/>
        </w:rPr>
        <w:t>, Oracle Agile PLM,</w:t>
      </w:r>
      <w:r w:rsidR="005C1C8D" w:rsidRPr="00E52F8C">
        <w:rPr>
          <w:sz w:val="21"/>
          <w:szCs w:val="21"/>
          <w:shd w:val="clear" w:color="auto" w:fill="FAFAFA"/>
        </w:rPr>
        <w:t xml:space="preserve"> </w:t>
      </w:r>
      <w:r w:rsidR="00E63E6D" w:rsidRPr="00E52F8C">
        <w:rPr>
          <w:sz w:val="21"/>
          <w:szCs w:val="21"/>
          <w:shd w:val="clear" w:color="auto" w:fill="FAFAFA"/>
        </w:rPr>
        <w:t>and Selerant’s</w:t>
      </w:r>
      <w:r w:rsidR="005C1C8D" w:rsidRPr="00E52F8C">
        <w:rPr>
          <w:sz w:val="21"/>
          <w:szCs w:val="21"/>
          <w:shd w:val="clear" w:color="auto" w:fill="FAFAFA"/>
        </w:rPr>
        <w:t xml:space="preserve"> DevEX PLM.</w:t>
      </w:r>
    </w:p>
    <w:p w14:paraId="1A64673E" w14:textId="77777777" w:rsidR="002F4CFF" w:rsidRPr="00E52F8C" w:rsidRDefault="002F4CFF">
      <w:pPr>
        <w:spacing w:before="5" w:line="240" w:lineRule="exact"/>
        <w:rPr>
          <w:sz w:val="24"/>
          <w:szCs w:val="24"/>
        </w:rPr>
      </w:pPr>
    </w:p>
    <w:p w14:paraId="18D98014" w14:textId="77777777" w:rsidR="002F4CFF" w:rsidRPr="00E52F8C" w:rsidRDefault="005C2D05">
      <w:pPr>
        <w:ind w:left="100" w:right="88"/>
        <w:jc w:val="both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000007"/>
          <w:spacing w:val="-5"/>
          <w:sz w:val="21"/>
          <w:szCs w:val="21"/>
        </w:rPr>
        <w:t>G</w:t>
      </w:r>
      <w:r w:rsidRPr="00E52F8C">
        <w:rPr>
          <w:rFonts w:eastAsia="DejaVu Sans"/>
          <w:color w:val="000007"/>
          <w:spacing w:val="1"/>
          <w:sz w:val="21"/>
          <w:szCs w:val="21"/>
        </w:rPr>
        <w:t>oo</w:t>
      </w:r>
      <w:r w:rsidRPr="00E52F8C">
        <w:rPr>
          <w:rFonts w:eastAsia="DejaVu Sans"/>
          <w:color w:val="000007"/>
          <w:sz w:val="21"/>
          <w:szCs w:val="21"/>
        </w:rPr>
        <w:t>d</w:t>
      </w:r>
      <w:r w:rsidRPr="00E52F8C">
        <w:rPr>
          <w:rFonts w:eastAsia="DejaVu Sans"/>
          <w:color w:val="000007"/>
          <w:spacing w:val="3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u</w:t>
      </w:r>
      <w:r w:rsidRPr="00E52F8C">
        <w:rPr>
          <w:rFonts w:eastAsia="DejaVu Sans"/>
          <w:color w:val="000007"/>
          <w:spacing w:val="1"/>
          <w:sz w:val="21"/>
          <w:szCs w:val="21"/>
        </w:rPr>
        <w:t>nd</w:t>
      </w:r>
      <w:r w:rsidRPr="00E52F8C">
        <w:rPr>
          <w:rFonts w:eastAsia="DejaVu Sans"/>
          <w:color w:val="000007"/>
          <w:spacing w:val="-5"/>
          <w:sz w:val="21"/>
          <w:szCs w:val="21"/>
        </w:rPr>
        <w:t>e</w:t>
      </w:r>
      <w:r w:rsidRPr="00E52F8C">
        <w:rPr>
          <w:rFonts w:eastAsia="DejaVu Sans"/>
          <w:color w:val="000007"/>
          <w:sz w:val="21"/>
          <w:szCs w:val="21"/>
        </w:rPr>
        <w:t>r</w:t>
      </w:r>
      <w:r w:rsidRPr="00E52F8C">
        <w:rPr>
          <w:rFonts w:eastAsia="DejaVu Sans"/>
          <w:color w:val="000007"/>
          <w:spacing w:val="1"/>
          <w:sz w:val="21"/>
          <w:szCs w:val="21"/>
        </w:rPr>
        <w:t>s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a</w:t>
      </w:r>
      <w:r w:rsidRPr="00E52F8C">
        <w:rPr>
          <w:rFonts w:eastAsia="DejaVu Sans"/>
          <w:color w:val="000007"/>
          <w:spacing w:val="1"/>
          <w:sz w:val="21"/>
          <w:szCs w:val="21"/>
        </w:rPr>
        <w:t>nd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g</w:t>
      </w:r>
      <w:r w:rsidRPr="00E52F8C">
        <w:rPr>
          <w:rFonts w:eastAsia="DejaVu Sans"/>
          <w:color w:val="000007"/>
          <w:spacing w:val="3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o</w:t>
      </w:r>
      <w:r w:rsidRPr="00E52F8C">
        <w:rPr>
          <w:rFonts w:eastAsia="DejaVu Sans"/>
          <w:color w:val="000007"/>
          <w:sz w:val="21"/>
          <w:szCs w:val="21"/>
        </w:rPr>
        <w:t xml:space="preserve">f </w:t>
      </w:r>
      <w:r w:rsidRPr="00E52F8C">
        <w:rPr>
          <w:rFonts w:eastAsia="DejaVu Sans"/>
          <w:color w:val="000007"/>
          <w:spacing w:val="-4"/>
          <w:sz w:val="21"/>
          <w:szCs w:val="21"/>
        </w:rPr>
        <w:t>d</w:t>
      </w:r>
      <w:r w:rsidRPr="00E52F8C">
        <w:rPr>
          <w:rFonts w:eastAsia="DejaVu Sans"/>
          <w:color w:val="000007"/>
          <w:sz w:val="21"/>
          <w:szCs w:val="21"/>
        </w:rPr>
        <w:t>a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a</w:t>
      </w:r>
      <w:r w:rsidRPr="00E52F8C">
        <w:rPr>
          <w:rFonts w:eastAsia="DejaVu Sans"/>
          <w:color w:val="000007"/>
          <w:spacing w:val="8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s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r</w:t>
      </w:r>
      <w:r w:rsidRPr="00E52F8C">
        <w:rPr>
          <w:rFonts w:eastAsia="DejaVu Sans"/>
          <w:color w:val="000007"/>
          <w:spacing w:val="1"/>
          <w:sz w:val="21"/>
          <w:szCs w:val="21"/>
        </w:rPr>
        <w:t>u</w:t>
      </w:r>
      <w:r w:rsidRPr="00E52F8C">
        <w:rPr>
          <w:rFonts w:eastAsia="DejaVu Sans"/>
          <w:color w:val="000007"/>
          <w:spacing w:val="-1"/>
          <w:sz w:val="21"/>
          <w:szCs w:val="21"/>
        </w:rPr>
        <w:t>ct</w:t>
      </w:r>
      <w:r w:rsidRPr="00E52F8C">
        <w:rPr>
          <w:rFonts w:eastAsia="DejaVu Sans"/>
          <w:color w:val="000007"/>
          <w:spacing w:val="1"/>
          <w:sz w:val="21"/>
          <w:szCs w:val="21"/>
        </w:rPr>
        <w:t>u</w:t>
      </w:r>
      <w:r w:rsidRPr="00E52F8C">
        <w:rPr>
          <w:rFonts w:eastAsia="DejaVu Sans"/>
          <w:color w:val="000007"/>
          <w:spacing w:val="-5"/>
          <w:sz w:val="21"/>
          <w:szCs w:val="21"/>
        </w:rPr>
        <w:t>r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1"/>
          <w:sz w:val="21"/>
          <w:szCs w:val="21"/>
        </w:rPr>
        <w:t>s</w:t>
      </w:r>
      <w:r w:rsidRPr="00E52F8C">
        <w:rPr>
          <w:rFonts w:eastAsia="DejaVu Sans"/>
          <w:color w:val="000007"/>
          <w:sz w:val="21"/>
          <w:szCs w:val="21"/>
        </w:rPr>
        <w:t>,</w:t>
      </w:r>
      <w:r w:rsidRPr="00E52F8C">
        <w:rPr>
          <w:rFonts w:eastAsia="DejaVu Sans"/>
          <w:color w:val="000007"/>
          <w:spacing w:val="3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d</w:t>
      </w:r>
      <w:r w:rsidRPr="00E52F8C">
        <w:rPr>
          <w:rFonts w:eastAsia="DejaVu Sans"/>
          <w:color w:val="000007"/>
          <w:sz w:val="21"/>
          <w:szCs w:val="21"/>
        </w:rPr>
        <w:t>a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a</w:t>
      </w:r>
      <w:r w:rsidRPr="00E52F8C">
        <w:rPr>
          <w:rFonts w:eastAsia="DejaVu Sans"/>
          <w:color w:val="000007"/>
          <w:spacing w:val="1"/>
          <w:sz w:val="21"/>
          <w:szCs w:val="21"/>
        </w:rPr>
        <w:t>b</w:t>
      </w:r>
      <w:r w:rsidRPr="00E52F8C">
        <w:rPr>
          <w:rFonts w:eastAsia="DejaVu Sans"/>
          <w:color w:val="000007"/>
          <w:sz w:val="21"/>
          <w:szCs w:val="21"/>
        </w:rPr>
        <w:t>a</w:t>
      </w:r>
      <w:r w:rsidRPr="00E52F8C">
        <w:rPr>
          <w:rFonts w:eastAsia="DejaVu Sans"/>
          <w:color w:val="000007"/>
          <w:spacing w:val="-4"/>
          <w:sz w:val="21"/>
          <w:szCs w:val="21"/>
        </w:rPr>
        <w:t>s</w:t>
      </w:r>
      <w:r w:rsidRPr="00E52F8C">
        <w:rPr>
          <w:rFonts w:eastAsia="DejaVu Sans"/>
          <w:color w:val="000007"/>
          <w:sz w:val="21"/>
          <w:szCs w:val="21"/>
        </w:rPr>
        <w:t>e,</w:t>
      </w:r>
      <w:r w:rsidRPr="00E52F8C">
        <w:rPr>
          <w:rFonts w:eastAsia="DejaVu Sans"/>
          <w:color w:val="000007"/>
          <w:spacing w:val="3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pacing w:val="-1"/>
          <w:sz w:val="21"/>
          <w:szCs w:val="21"/>
        </w:rPr>
        <w:t>l</w:t>
      </w:r>
      <w:r w:rsidRPr="00E52F8C">
        <w:rPr>
          <w:rFonts w:eastAsia="DejaVu Sans"/>
          <w:color w:val="000007"/>
          <w:spacing w:val="1"/>
          <w:sz w:val="21"/>
          <w:szCs w:val="21"/>
        </w:rPr>
        <w:t>go</w:t>
      </w:r>
      <w:r w:rsidRPr="00E52F8C">
        <w:rPr>
          <w:rFonts w:eastAsia="DejaVu Sans"/>
          <w:color w:val="000007"/>
          <w:sz w:val="21"/>
          <w:szCs w:val="21"/>
        </w:rPr>
        <w:t>r</w:t>
      </w:r>
      <w:r w:rsidRPr="00E52F8C">
        <w:rPr>
          <w:rFonts w:eastAsia="DejaVu Sans"/>
          <w:color w:val="000007"/>
          <w:spacing w:val="-1"/>
          <w:sz w:val="21"/>
          <w:szCs w:val="21"/>
        </w:rPr>
        <w:t>it</w:t>
      </w:r>
      <w:r w:rsidRPr="00E52F8C">
        <w:rPr>
          <w:rFonts w:eastAsia="DejaVu Sans"/>
          <w:color w:val="000007"/>
          <w:spacing w:val="1"/>
          <w:sz w:val="21"/>
          <w:szCs w:val="21"/>
        </w:rPr>
        <w:t>hm</w:t>
      </w:r>
      <w:r w:rsidRPr="00E52F8C">
        <w:rPr>
          <w:rFonts w:eastAsia="DejaVu Sans"/>
          <w:color w:val="000007"/>
          <w:spacing w:val="-4"/>
          <w:sz w:val="21"/>
          <w:szCs w:val="21"/>
        </w:rPr>
        <w:t>s</w:t>
      </w:r>
      <w:r w:rsidRPr="00E52F8C">
        <w:rPr>
          <w:rFonts w:eastAsia="DejaVu Sans"/>
          <w:color w:val="000007"/>
          <w:sz w:val="21"/>
          <w:szCs w:val="21"/>
        </w:rPr>
        <w:t>,</w:t>
      </w:r>
      <w:r w:rsidRPr="00E52F8C">
        <w:rPr>
          <w:rFonts w:eastAsia="DejaVu Sans"/>
          <w:color w:val="000007"/>
          <w:spacing w:val="7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d</w:t>
      </w:r>
      <w:r w:rsidRPr="00E52F8C">
        <w:rPr>
          <w:rFonts w:eastAsia="DejaVu Sans"/>
          <w:color w:val="000007"/>
          <w:spacing w:val="3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b</w:t>
      </w:r>
      <w:r w:rsidRPr="00E52F8C">
        <w:rPr>
          <w:rFonts w:eastAsia="DejaVu Sans"/>
          <w:color w:val="000007"/>
          <w:spacing w:val="1"/>
          <w:sz w:val="21"/>
          <w:szCs w:val="21"/>
        </w:rPr>
        <w:t>us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4"/>
          <w:sz w:val="21"/>
          <w:szCs w:val="21"/>
        </w:rPr>
        <w:t>s</w:t>
      </w:r>
      <w:r w:rsidRPr="00E52F8C">
        <w:rPr>
          <w:rFonts w:eastAsia="DejaVu Sans"/>
          <w:color w:val="000007"/>
          <w:sz w:val="21"/>
          <w:szCs w:val="21"/>
        </w:rPr>
        <w:t>s</w:t>
      </w:r>
      <w:r w:rsidRPr="00E52F8C">
        <w:rPr>
          <w:rFonts w:eastAsia="DejaVu Sans"/>
          <w:color w:val="000007"/>
          <w:spacing w:val="8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un</w:t>
      </w:r>
      <w:r w:rsidRPr="00E52F8C">
        <w:rPr>
          <w:rFonts w:eastAsia="DejaVu Sans"/>
          <w:color w:val="000007"/>
          <w:spacing w:val="1"/>
          <w:sz w:val="21"/>
          <w:szCs w:val="21"/>
        </w:rPr>
        <w:t>d</w:t>
      </w:r>
      <w:r w:rsidRPr="00E52F8C">
        <w:rPr>
          <w:rFonts w:eastAsia="DejaVu Sans"/>
          <w:color w:val="000007"/>
          <w:sz w:val="21"/>
          <w:szCs w:val="21"/>
        </w:rPr>
        <w:t>er</w:t>
      </w:r>
      <w:r w:rsidRPr="00E52F8C">
        <w:rPr>
          <w:rFonts w:eastAsia="DejaVu Sans"/>
          <w:color w:val="000007"/>
          <w:spacing w:val="1"/>
          <w:sz w:val="21"/>
          <w:szCs w:val="21"/>
        </w:rPr>
        <w:t>s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a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pacing w:val="-4"/>
          <w:sz w:val="21"/>
          <w:szCs w:val="21"/>
        </w:rPr>
        <w:t>d</w:t>
      </w:r>
      <w:r w:rsidRPr="00E52F8C">
        <w:rPr>
          <w:rFonts w:eastAsia="DejaVu Sans"/>
          <w:color w:val="000007"/>
          <w:spacing w:val="4"/>
          <w:sz w:val="21"/>
          <w:szCs w:val="21"/>
        </w:rPr>
        <w:t>i</w:t>
      </w:r>
      <w:r w:rsidRPr="00E52F8C">
        <w:rPr>
          <w:rFonts w:eastAsia="DejaVu Sans"/>
          <w:color w:val="000007"/>
          <w:spacing w:val="-4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g</w:t>
      </w:r>
      <w:r w:rsidRPr="00E52F8C">
        <w:rPr>
          <w:rFonts w:eastAsia="DejaVu Sans"/>
          <w:color w:val="000007"/>
          <w:spacing w:val="3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"/>
          <w:sz w:val="21"/>
          <w:szCs w:val="21"/>
        </w:rPr>
        <w:t>c</w:t>
      </w:r>
      <w:r w:rsidRPr="00E52F8C">
        <w:rPr>
          <w:rFonts w:eastAsia="DejaVu Sans"/>
          <w:color w:val="000007"/>
          <w:spacing w:val="-4"/>
          <w:sz w:val="21"/>
          <w:szCs w:val="21"/>
        </w:rPr>
        <w:t>o</w:t>
      </w:r>
      <w:r w:rsidRPr="00E52F8C">
        <w:rPr>
          <w:rFonts w:eastAsia="DejaVu Sans"/>
          <w:color w:val="000007"/>
          <w:spacing w:val="1"/>
          <w:sz w:val="21"/>
          <w:szCs w:val="21"/>
        </w:rPr>
        <w:t>up</w:t>
      </w:r>
      <w:r w:rsidRPr="00E52F8C">
        <w:rPr>
          <w:rFonts w:eastAsia="DejaVu Sans"/>
          <w:color w:val="000007"/>
          <w:spacing w:val="-1"/>
          <w:sz w:val="21"/>
          <w:szCs w:val="21"/>
        </w:rPr>
        <w:t>l</w:t>
      </w:r>
      <w:r w:rsidRPr="00E52F8C">
        <w:rPr>
          <w:rFonts w:eastAsia="DejaVu Sans"/>
          <w:color w:val="000007"/>
          <w:sz w:val="21"/>
          <w:szCs w:val="21"/>
        </w:rPr>
        <w:t xml:space="preserve">ed </w:t>
      </w:r>
      <w:r w:rsidRPr="00E52F8C">
        <w:rPr>
          <w:rFonts w:eastAsia="DejaVu Sans"/>
          <w:color w:val="000007"/>
          <w:spacing w:val="-4"/>
          <w:sz w:val="21"/>
          <w:szCs w:val="21"/>
        </w:rPr>
        <w:t>w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4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h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s</w:t>
      </w:r>
      <w:r w:rsidRPr="00E52F8C">
        <w:rPr>
          <w:rFonts w:eastAsia="DejaVu Sans"/>
          <w:color w:val="000007"/>
          <w:spacing w:val="1"/>
          <w:sz w:val="21"/>
          <w:szCs w:val="21"/>
        </w:rPr>
        <w:t>h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z w:val="21"/>
          <w:szCs w:val="21"/>
        </w:rPr>
        <w:t>rp</w:t>
      </w:r>
      <w:r w:rsidRPr="00E52F8C">
        <w:rPr>
          <w:rFonts w:eastAsia="DejaVu Sans"/>
          <w:color w:val="000007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pacing w:val="4"/>
          <w:sz w:val="21"/>
          <w:szCs w:val="21"/>
        </w:rPr>
        <w:t>l</w:t>
      </w:r>
      <w:r w:rsidRPr="00E52F8C">
        <w:rPr>
          <w:rFonts w:eastAsia="DejaVu Sans"/>
          <w:color w:val="000007"/>
          <w:spacing w:val="-5"/>
          <w:sz w:val="21"/>
          <w:szCs w:val="21"/>
        </w:rPr>
        <w:t>y</w:t>
      </w:r>
      <w:r w:rsidRPr="00E52F8C">
        <w:rPr>
          <w:rFonts w:eastAsia="DejaVu Sans"/>
          <w:color w:val="000007"/>
          <w:spacing w:val="4"/>
          <w:sz w:val="21"/>
          <w:szCs w:val="21"/>
        </w:rPr>
        <w:t>t</w:t>
      </w:r>
      <w:r w:rsidRPr="00E52F8C">
        <w:rPr>
          <w:rFonts w:eastAsia="DejaVu Sans"/>
          <w:color w:val="000007"/>
          <w:spacing w:val="-1"/>
          <w:sz w:val="21"/>
          <w:szCs w:val="21"/>
        </w:rPr>
        <w:t>ic</w:t>
      </w:r>
      <w:r w:rsidRPr="00E52F8C">
        <w:rPr>
          <w:rFonts w:eastAsia="DejaVu Sans"/>
          <w:color w:val="000007"/>
          <w:sz w:val="21"/>
          <w:szCs w:val="21"/>
        </w:rPr>
        <w:t xml:space="preserve">al 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d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p</w:t>
      </w:r>
      <w:r w:rsidRPr="00E52F8C">
        <w:rPr>
          <w:rFonts w:eastAsia="DejaVu Sans"/>
          <w:color w:val="000007"/>
          <w:spacing w:val="-5"/>
          <w:sz w:val="21"/>
          <w:szCs w:val="21"/>
        </w:rPr>
        <w:t>r</w:t>
      </w:r>
      <w:r w:rsidRPr="00E52F8C">
        <w:rPr>
          <w:rFonts w:eastAsia="DejaVu Sans"/>
          <w:color w:val="000007"/>
          <w:spacing w:val="1"/>
          <w:sz w:val="21"/>
          <w:szCs w:val="21"/>
        </w:rPr>
        <w:t>ob</w:t>
      </w:r>
      <w:r w:rsidRPr="00E52F8C">
        <w:rPr>
          <w:rFonts w:eastAsia="DejaVu Sans"/>
          <w:color w:val="000007"/>
          <w:spacing w:val="-1"/>
          <w:sz w:val="21"/>
          <w:szCs w:val="21"/>
        </w:rPr>
        <w:t>l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1"/>
          <w:sz w:val="21"/>
          <w:szCs w:val="21"/>
        </w:rPr>
        <w:t>m</w:t>
      </w:r>
      <w:r w:rsidRPr="00E52F8C">
        <w:rPr>
          <w:rFonts w:eastAsia="DejaVu Sans"/>
          <w:color w:val="000007"/>
          <w:spacing w:val="-4"/>
          <w:sz w:val="21"/>
          <w:szCs w:val="21"/>
        </w:rPr>
        <w:t>-</w:t>
      </w:r>
      <w:r w:rsidRPr="00E52F8C">
        <w:rPr>
          <w:rFonts w:eastAsia="DejaVu Sans"/>
          <w:color w:val="000007"/>
          <w:spacing w:val="1"/>
          <w:sz w:val="21"/>
          <w:szCs w:val="21"/>
        </w:rPr>
        <w:t>so</w:t>
      </w:r>
      <w:r w:rsidRPr="00E52F8C">
        <w:rPr>
          <w:rFonts w:eastAsia="DejaVu Sans"/>
          <w:color w:val="000007"/>
          <w:spacing w:val="-1"/>
          <w:sz w:val="21"/>
          <w:szCs w:val="21"/>
        </w:rPr>
        <w:t>l</w:t>
      </w:r>
      <w:r w:rsidRPr="00E52F8C">
        <w:rPr>
          <w:rFonts w:eastAsia="DejaVu Sans"/>
          <w:color w:val="000007"/>
          <w:sz w:val="21"/>
          <w:szCs w:val="21"/>
        </w:rPr>
        <w:t>v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g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s</w:t>
      </w:r>
      <w:r w:rsidRPr="00E52F8C">
        <w:rPr>
          <w:rFonts w:eastAsia="DejaVu Sans"/>
          <w:color w:val="000007"/>
          <w:spacing w:val="3"/>
          <w:sz w:val="21"/>
          <w:szCs w:val="21"/>
        </w:rPr>
        <w:t>k</w:t>
      </w:r>
      <w:r w:rsidRPr="00E52F8C">
        <w:rPr>
          <w:rFonts w:eastAsia="DejaVu Sans"/>
          <w:color w:val="000007"/>
          <w:spacing w:val="-1"/>
          <w:sz w:val="21"/>
          <w:szCs w:val="21"/>
        </w:rPr>
        <w:t>ill</w:t>
      </w:r>
      <w:r w:rsidRPr="00E52F8C">
        <w:rPr>
          <w:rFonts w:eastAsia="DejaVu Sans"/>
          <w:color w:val="000007"/>
          <w:sz w:val="21"/>
          <w:szCs w:val="21"/>
        </w:rPr>
        <w:t>.</w:t>
      </w:r>
    </w:p>
    <w:p w14:paraId="6B134ED6" w14:textId="77777777" w:rsidR="002F4CFF" w:rsidRPr="00E52F8C" w:rsidRDefault="002F4CFF">
      <w:pPr>
        <w:spacing w:line="240" w:lineRule="exact"/>
        <w:rPr>
          <w:sz w:val="24"/>
          <w:szCs w:val="24"/>
        </w:rPr>
      </w:pPr>
    </w:p>
    <w:p w14:paraId="60968C9A" w14:textId="2FB0B370" w:rsidR="00736C34" w:rsidRPr="00E52F8C" w:rsidRDefault="005C2D05" w:rsidP="00736C34">
      <w:pPr>
        <w:ind w:left="100" w:right="83"/>
        <w:jc w:val="both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000007"/>
          <w:spacing w:val="-7"/>
          <w:sz w:val="21"/>
          <w:szCs w:val="21"/>
        </w:rPr>
        <w:t>L</w:t>
      </w:r>
      <w:r w:rsidRPr="00E52F8C">
        <w:rPr>
          <w:rFonts w:eastAsia="DejaVu Sans"/>
          <w:color w:val="000007"/>
          <w:spacing w:val="1"/>
          <w:sz w:val="21"/>
          <w:szCs w:val="21"/>
        </w:rPr>
        <w:t>oo</w:t>
      </w:r>
      <w:r w:rsidRPr="00E52F8C">
        <w:rPr>
          <w:rFonts w:eastAsia="DejaVu Sans"/>
          <w:color w:val="000007"/>
          <w:spacing w:val="-2"/>
          <w:sz w:val="21"/>
          <w:szCs w:val="21"/>
        </w:rPr>
        <w:t>k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g</w:t>
      </w:r>
      <w:r w:rsidRPr="00E52F8C">
        <w:rPr>
          <w:rFonts w:eastAsia="DejaVu Sans"/>
          <w:color w:val="000007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2"/>
          <w:sz w:val="21"/>
          <w:szCs w:val="21"/>
        </w:rPr>
        <w:t>f</w:t>
      </w:r>
      <w:r w:rsidRPr="00E52F8C">
        <w:rPr>
          <w:rFonts w:eastAsia="DejaVu Sans"/>
          <w:color w:val="000007"/>
          <w:spacing w:val="1"/>
          <w:sz w:val="21"/>
          <w:szCs w:val="21"/>
        </w:rPr>
        <w:t>o</w:t>
      </w:r>
      <w:r w:rsidRPr="00E52F8C">
        <w:rPr>
          <w:rFonts w:eastAsia="DejaVu Sans"/>
          <w:color w:val="000007"/>
          <w:sz w:val="21"/>
          <w:szCs w:val="21"/>
        </w:rPr>
        <w:t>r a</w:t>
      </w:r>
      <w:r w:rsidRPr="00E52F8C">
        <w:rPr>
          <w:rFonts w:eastAsia="DejaVu Sans"/>
          <w:color w:val="000007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"/>
          <w:sz w:val="21"/>
          <w:szCs w:val="21"/>
        </w:rPr>
        <w:t>c</w:t>
      </w:r>
      <w:r w:rsidRPr="00E52F8C">
        <w:rPr>
          <w:rFonts w:eastAsia="DejaVu Sans"/>
          <w:color w:val="000007"/>
          <w:spacing w:val="-4"/>
          <w:sz w:val="21"/>
          <w:szCs w:val="21"/>
        </w:rPr>
        <w:t>h</w:t>
      </w:r>
      <w:r w:rsidRPr="00E52F8C">
        <w:rPr>
          <w:rFonts w:eastAsia="DejaVu Sans"/>
          <w:color w:val="000007"/>
          <w:sz w:val="21"/>
          <w:szCs w:val="21"/>
        </w:rPr>
        <w:t>a</w:t>
      </w:r>
      <w:r w:rsidRPr="00E52F8C">
        <w:rPr>
          <w:rFonts w:eastAsia="DejaVu Sans"/>
          <w:color w:val="000007"/>
          <w:spacing w:val="-1"/>
          <w:sz w:val="21"/>
          <w:szCs w:val="21"/>
        </w:rPr>
        <w:t>ll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1"/>
          <w:sz w:val="21"/>
          <w:szCs w:val="21"/>
        </w:rPr>
        <w:t>ng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-4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 xml:space="preserve">g </w:t>
      </w:r>
      <w:r w:rsidRPr="00E52F8C">
        <w:rPr>
          <w:rFonts w:eastAsia="DejaVu Sans"/>
          <w:color w:val="000007"/>
          <w:spacing w:val="-4"/>
          <w:sz w:val="21"/>
          <w:szCs w:val="21"/>
        </w:rPr>
        <w:t>w</w:t>
      </w:r>
      <w:r w:rsidRPr="00E52F8C">
        <w:rPr>
          <w:rFonts w:eastAsia="DejaVu Sans"/>
          <w:color w:val="000007"/>
          <w:spacing w:val="1"/>
          <w:sz w:val="21"/>
          <w:szCs w:val="21"/>
        </w:rPr>
        <w:t>o</w:t>
      </w:r>
      <w:r w:rsidRPr="00E52F8C">
        <w:rPr>
          <w:rFonts w:eastAsia="DejaVu Sans"/>
          <w:color w:val="000007"/>
          <w:sz w:val="21"/>
          <w:szCs w:val="21"/>
        </w:rPr>
        <w:t>rk</w:t>
      </w:r>
      <w:r w:rsidRPr="00E52F8C">
        <w:rPr>
          <w:rFonts w:eastAsia="DejaVu Sans"/>
          <w:color w:val="000007"/>
          <w:spacing w:val="3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z w:val="21"/>
          <w:szCs w:val="21"/>
        </w:rPr>
        <w:t>s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w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1"/>
          <w:sz w:val="21"/>
          <w:szCs w:val="21"/>
        </w:rPr>
        <w:t>l</w:t>
      </w:r>
      <w:r w:rsidRPr="00E52F8C">
        <w:rPr>
          <w:rFonts w:eastAsia="DejaVu Sans"/>
          <w:color w:val="000007"/>
          <w:sz w:val="21"/>
          <w:szCs w:val="21"/>
        </w:rPr>
        <w:t>l</w:t>
      </w:r>
      <w:r w:rsidRPr="00E52F8C">
        <w:rPr>
          <w:rFonts w:eastAsia="DejaVu Sans"/>
          <w:color w:val="000007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z w:val="21"/>
          <w:szCs w:val="21"/>
        </w:rPr>
        <w:t>s</w:t>
      </w:r>
      <w:r w:rsidRPr="00E52F8C">
        <w:rPr>
          <w:rFonts w:eastAsia="DejaVu Sans"/>
          <w:color w:val="000007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2"/>
          <w:sz w:val="21"/>
          <w:szCs w:val="21"/>
        </w:rPr>
        <w:t>f</w:t>
      </w:r>
      <w:r w:rsidRPr="00E52F8C">
        <w:rPr>
          <w:rFonts w:eastAsia="DejaVu Sans"/>
          <w:color w:val="000007"/>
          <w:spacing w:val="-4"/>
          <w:sz w:val="21"/>
          <w:szCs w:val="21"/>
        </w:rPr>
        <w:t>u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.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6"/>
          <w:sz w:val="21"/>
          <w:szCs w:val="21"/>
        </w:rPr>
        <w:t>W</w:t>
      </w:r>
      <w:r w:rsidRPr="00E52F8C">
        <w:rPr>
          <w:rFonts w:eastAsia="DejaVu Sans"/>
          <w:color w:val="000007"/>
          <w:sz w:val="21"/>
          <w:szCs w:val="21"/>
        </w:rPr>
        <w:t>a</w:t>
      </w:r>
      <w:r w:rsidRPr="00E52F8C">
        <w:rPr>
          <w:rFonts w:eastAsia="DejaVu Sans"/>
          <w:color w:val="000007"/>
          <w:spacing w:val="-4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t</w:t>
      </w:r>
      <w:r w:rsidRPr="00E52F8C">
        <w:rPr>
          <w:rFonts w:eastAsia="DejaVu Sans"/>
          <w:color w:val="000007"/>
          <w:spacing w:val="4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o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b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pacing w:val="-5"/>
          <w:sz w:val="21"/>
          <w:szCs w:val="21"/>
        </w:rPr>
        <w:t>r</w:t>
      </w:r>
      <w:r w:rsidRPr="00E52F8C">
        <w:rPr>
          <w:rFonts w:eastAsia="DejaVu Sans"/>
          <w:color w:val="000007"/>
          <w:spacing w:val="1"/>
          <w:sz w:val="21"/>
          <w:szCs w:val="21"/>
        </w:rPr>
        <w:t>ou</w:t>
      </w:r>
      <w:r w:rsidRPr="00E52F8C">
        <w:rPr>
          <w:rFonts w:eastAsia="DejaVu Sans"/>
          <w:color w:val="000007"/>
          <w:spacing w:val="-4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d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p</w:t>
      </w:r>
      <w:r w:rsidRPr="00E52F8C">
        <w:rPr>
          <w:rFonts w:eastAsia="DejaVu Sans"/>
          <w:color w:val="000007"/>
          <w:spacing w:val="-5"/>
          <w:sz w:val="21"/>
          <w:szCs w:val="21"/>
        </w:rPr>
        <w:t>r</w:t>
      </w:r>
      <w:r w:rsidRPr="00E52F8C">
        <w:rPr>
          <w:rFonts w:eastAsia="DejaVu Sans"/>
          <w:color w:val="000007"/>
          <w:spacing w:val="1"/>
          <w:sz w:val="21"/>
          <w:szCs w:val="21"/>
        </w:rPr>
        <w:t>o</w:t>
      </w:r>
      <w:r w:rsidRPr="00E52F8C">
        <w:rPr>
          <w:rFonts w:eastAsia="DejaVu Sans"/>
          <w:color w:val="000007"/>
          <w:spacing w:val="-2"/>
          <w:sz w:val="21"/>
          <w:szCs w:val="21"/>
        </w:rPr>
        <w:t>f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1"/>
          <w:sz w:val="21"/>
          <w:szCs w:val="21"/>
        </w:rPr>
        <w:t>ss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on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pacing w:val="4"/>
          <w:sz w:val="21"/>
          <w:szCs w:val="21"/>
        </w:rPr>
        <w:t>l</w:t>
      </w:r>
      <w:r w:rsidRPr="00E52F8C">
        <w:rPr>
          <w:rFonts w:eastAsia="DejaVu Sans"/>
          <w:color w:val="000007"/>
          <w:sz w:val="21"/>
          <w:szCs w:val="21"/>
        </w:rPr>
        <w:t>s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o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"/>
          <w:sz w:val="21"/>
          <w:szCs w:val="21"/>
        </w:rPr>
        <w:t>l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z w:val="21"/>
          <w:szCs w:val="21"/>
        </w:rPr>
        <w:t>rn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z w:val="21"/>
          <w:szCs w:val="21"/>
        </w:rPr>
        <w:t>s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m</w:t>
      </w:r>
      <w:r w:rsidRPr="00E52F8C">
        <w:rPr>
          <w:rFonts w:eastAsia="DejaVu Sans"/>
          <w:color w:val="000007"/>
          <w:spacing w:val="1"/>
          <w:sz w:val="21"/>
          <w:szCs w:val="21"/>
        </w:rPr>
        <w:t>u</w:t>
      </w:r>
      <w:r w:rsidRPr="00E52F8C">
        <w:rPr>
          <w:rFonts w:eastAsia="DejaVu Sans"/>
          <w:color w:val="000007"/>
          <w:spacing w:val="-1"/>
          <w:sz w:val="21"/>
          <w:szCs w:val="21"/>
        </w:rPr>
        <w:t>c</w:t>
      </w:r>
      <w:r w:rsidRPr="00E52F8C">
        <w:rPr>
          <w:rFonts w:eastAsia="DejaVu Sans"/>
          <w:color w:val="000007"/>
          <w:sz w:val="21"/>
          <w:szCs w:val="21"/>
        </w:rPr>
        <w:t>h</w:t>
      </w:r>
      <w:r w:rsidRPr="00E52F8C">
        <w:rPr>
          <w:rFonts w:eastAsia="DejaVu Sans"/>
          <w:color w:val="000007"/>
          <w:spacing w:val="2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z w:val="21"/>
          <w:szCs w:val="21"/>
        </w:rPr>
        <w:t>s</w:t>
      </w:r>
      <w:r w:rsidRPr="00E52F8C">
        <w:rPr>
          <w:rFonts w:eastAsia="DejaVu Sans"/>
          <w:color w:val="000007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p</w:t>
      </w:r>
      <w:r w:rsidRPr="00E52F8C">
        <w:rPr>
          <w:rFonts w:eastAsia="DejaVu Sans"/>
          <w:color w:val="000007"/>
          <w:spacing w:val="1"/>
          <w:sz w:val="21"/>
          <w:szCs w:val="21"/>
        </w:rPr>
        <w:t>oss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b</w:t>
      </w:r>
      <w:r w:rsidRPr="00E52F8C">
        <w:rPr>
          <w:rFonts w:eastAsia="DejaVu Sans"/>
          <w:color w:val="000007"/>
          <w:spacing w:val="-1"/>
          <w:sz w:val="21"/>
          <w:szCs w:val="21"/>
        </w:rPr>
        <w:t>l</w:t>
      </w:r>
      <w:r w:rsidRPr="00E52F8C">
        <w:rPr>
          <w:rFonts w:eastAsia="DejaVu Sans"/>
          <w:color w:val="000007"/>
          <w:sz w:val="21"/>
          <w:szCs w:val="21"/>
        </w:rPr>
        <w:t>e.</w:t>
      </w:r>
    </w:p>
    <w:p w14:paraId="7C980537" w14:textId="5296C834" w:rsidR="002F4CFF" w:rsidRPr="00733A20" w:rsidRDefault="00736C34" w:rsidP="00733A20">
      <w:pPr>
        <w:ind w:left="100" w:right="83"/>
        <w:jc w:val="both"/>
        <w:rPr>
          <w:rFonts w:eastAsia="DejaVu Sans"/>
          <w:b/>
          <w:sz w:val="21"/>
          <w:szCs w:val="21"/>
        </w:rPr>
      </w:pPr>
      <w:r w:rsidRPr="00E52F8C">
        <w:rPr>
          <w:rFonts w:eastAsia="DejaVu Sans"/>
          <w:b/>
          <w:color w:val="000007"/>
          <w:sz w:val="21"/>
          <w:szCs w:val="21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F0D1314" w14:textId="14516F0B" w:rsidR="002F4CFF" w:rsidRPr="00E52F8C" w:rsidRDefault="00B51B35" w:rsidP="00B51B35">
      <w:pPr>
        <w:spacing w:line="300" w:lineRule="exact"/>
        <w:ind w:left="100" w:right="8879"/>
        <w:rPr>
          <w:rFonts w:eastAsia="DejaVu Sans"/>
          <w:sz w:val="27"/>
          <w:szCs w:val="27"/>
        </w:rPr>
      </w:pPr>
      <w:r>
        <w:rPr>
          <w:rFonts w:eastAsia="DejaVu Sans"/>
          <w:b/>
          <w:color w:val="000007"/>
          <w:spacing w:val="-3"/>
          <w:w w:val="102"/>
          <w:position w:val="-1"/>
          <w:sz w:val="27"/>
          <w:szCs w:val="27"/>
        </w:rPr>
        <w:t>Experience</w:t>
      </w:r>
    </w:p>
    <w:p w14:paraId="1F5B87FC" w14:textId="77777777" w:rsidR="004B3D9E" w:rsidRPr="00E52F8C" w:rsidRDefault="004B3D9E">
      <w:pPr>
        <w:spacing w:before="5" w:line="220" w:lineRule="exact"/>
        <w:rPr>
          <w:sz w:val="22"/>
          <w:szCs w:val="22"/>
        </w:rPr>
      </w:pPr>
    </w:p>
    <w:p w14:paraId="157C85C6" w14:textId="4ACFC01E" w:rsidR="004B3D9E" w:rsidRPr="00E52F8C" w:rsidRDefault="004B3D9E" w:rsidP="004B3D9E">
      <w:pPr>
        <w:spacing w:before="28"/>
        <w:ind w:left="100"/>
        <w:rPr>
          <w:rFonts w:eastAsia="DejaVu Sans"/>
          <w:b/>
          <w:bCs/>
          <w:sz w:val="24"/>
          <w:szCs w:val="24"/>
        </w:rPr>
      </w:pP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Senior S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y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s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t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em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 xml:space="preserve">s 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E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g</w:t>
      </w:r>
      <w:r w:rsidRPr="00E52F8C">
        <w:rPr>
          <w:rFonts w:eastAsia="DejaVu Sans"/>
          <w:b/>
          <w:bCs/>
          <w:color w:val="000007"/>
          <w:spacing w:val="-4"/>
          <w:sz w:val="24"/>
          <w:szCs w:val="24"/>
          <w:highlight w:val="lightGray"/>
        </w:rPr>
        <w:t>i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ee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r</w:t>
      </w:r>
      <w:r w:rsidRPr="00E52F8C">
        <w:rPr>
          <w:rFonts w:eastAsia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t</w:t>
      </w:r>
      <w:r w:rsidRPr="00E52F8C">
        <w:rPr>
          <w:rFonts w:eastAsia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I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f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o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s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y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s</w:t>
      </w:r>
    </w:p>
    <w:p w14:paraId="6524AB62" w14:textId="4DCC228E" w:rsidR="004B3D9E" w:rsidRPr="00E52F8C" w:rsidRDefault="004B3D9E" w:rsidP="004B3D9E">
      <w:pPr>
        <w:spacing w:line="240" w:lineRule="exact"/>
        <w:ind w:left="100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000007"/>
          <w:spacing w:val="-4"/>
          <w:sz w:val="21"/>
          <w:szCs w:val="21"/>
        </w:rPr>
        <w:t>July</w:t>
      </w:r>
      <w:r w:rsidRPr="00E52F8C">
        <w:rPr>
          <w:rFonts w:eastAsia="DejaVu Sans"/>
          <w:color w:val="000007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2</w:t>
      </w:r>
      <w:r w:rsidRPr="00E52F8C">
        <w:rPr>
          <w:rFonts w:eastAsia="DejaVu Sans"/>
          <w:color w:val="000007"/>
          <w:sz w:val="21"/>
          <w:szCs w:val="21"/>
        </w:rPr>
        <w:t xml:space="preserve">017 </w:t>
      </w:r>
      <w:r w:rsidRPr="00E52F8C">
        <w:rPr>
          <w:rFonts w:eastAsia="DejaVu Sans"/>
          <w:color w:val="000007"/>
          <w:spacing w:val="12"/>
          <w:sz w:val="21"/>
          <w:szCs w:val="21"/>
        </w:rPr>
        <w:t xml:space="preserve">to </w:t>
      </w:r>
      <w:r w:rsidRPr="00E52F8C">
        <w:rPr>
          <w:rFonts w:eastAsia="DejaVu Sans"/>
          <w:color w:val="000007"/>
          <w:spacing w:val="-7"/>
          <w:sz w:val="21"/>
          <w:szCs w:val="21"/>
        </w:rPr>
        <w:t>P</w:t>
      </w:r>
      <w:r w:rsidRPr="00E52F8C">
        <w:rPr>
          <w:rFonts w:eastAsia="DejaVu Sans"/>
          <w:color w:val="000007"/>
          <w:spacing w:val="-5"/>
          <w:sz w:val="21"/>
          <w:szCs w:val="21"/>
        </w:rPr>
        <w:t>r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1"/>
          <w:sz w:val="21"/>
          <w:szCs w:val="21"/>
        </w:rPr>
        <w:t>s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4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t</w:t>
      </w:r>
      <w:r w:rsidRPr="00E52F8C">
        <w:rPr>
          <w:rFonts w:eastAsia="DejaVu Sans"/>
          <w:color w:val="000007"/>
          <w:spacing w:val="4"/>
          <w:sz w:val="21"/>
          <w:szCs w:val="21"/>
        </w:rPr>
        <w:t xml:space="preserve"> </w:t>
      </w:r>
    </w:p>
    <w:p w14:paraId="63A1C918" w14:textId="661B394D" w:rsidR="002F4CFF" w:rsidRPr="00E52F8C" w:rsidRDefault="008D4901">
      <w:pPr>
        <w:spacing w:before="5" w:line="220" w:lineRule="exact"/>
        <w:rPr>
          <w:sz w:val="22"/>
          <w:szCs w:val="22"/>
        </w:rPr>
      </w:pPr>
      <w:r>
        <w:pict w14:anchorId="268AB3A8">
          <v:group id="_x0000_s1091" style="position:absolute;margin-left:35.75pt;margin-top:10.5pt;width:142.15pt;height:17.85pt;z-index:-251662336;mso-position-horizontal-relative:page" coordorigin="715,-319" coordsize="3413,357">
            <v:shape id="_x0000_s1099" style="position:absolute;left:720;top:-280;width:1020;height:279" coordorigin="720,-280" coordsize="1020,279" path="m720,-280r1020,l1740,-1,720,-1r,-279xe" fillcolor="#d9d9d9" stroked="f">
              <v:path arrowok="t"/>
            </v:shape>
            <v:shape id="_x0000_s1098" style="position:absolute;left:1778;top:-280;width:0;height:279" coordorigin="1778,-280" coordsize="0,279" path="m1778,-1r,-279e" filled="f" strokecolor="#d9d9d9" strokeweight="3.9pt">
              <v:path arrowok="t"/>
            </v:shape>
            <v:shape id="_x0000_s1097" style="position:absolute;left:1816;top:-280;width:1069;height:279" coordorigin="1816,-280" coordsize="1069,279" path="m1816,-280r1069,l2885,-1r-1069,l1816,-280xe" fillcolor="#d9d9d9" stroked="f">
              <v:path arrowok="t"/>
            </v:shape>
            <v:shape id="_x0000_s1096" style="position:absolute;left:2923;top:-280;width:0;height:279" coordorigin="2923,-280" coordsize="0,279" path="m2923,-1r,-279e" filled="f" strokecolor="#d9d9d9" strokeweight="3.9pt">
              <v:path arrowok="t"/>
            </v:shape>
            <v:shape id="_x0000_s1095" style="position:absolute;left:2961;top:-280;width:241;height:279" coordorigin="2961,-280" coordsize="241,279" path="m2961,-280r241,l3202,-1r-241,l2961,-280xe" fillcolor="#d9d9d9" stroked="f">
              <v:path arrowok="t"/>
            </v:shape>
            <v:shape id="_x0000_s1094" style="position:absolute;left:3240;top:-280;width:0;height:279" coordorigin="3240,-280" coordsize="0,279" path="m3240,-1r,-279e" filled="f" strokecolor="#d9d9d9" strokeweight="3.9pt">
              <v:path arrowok="t"/>
            </v:shape>
            <v:shape id="_x0000_s1093" style="position:absolute;left:3278;top:-280;width:847;height:279" coordorigin="3278,-280" coordsize="847,279" path="m3278,-280r847,l4125,-1r-847,l3278,-280xe" fillcolor="#d9d9d9" stroked="f">
              <v:path arrowok="t"/>
            </v:shape>
            <v:shape id="_x0000_s1092" style="position:absolute;left:720;top:-34;width:3403;height:0" coordorigin="720,-34" coordsize="3403,0" path="m720,-34r3403,e" filled="f" strokecolor="#000007" strokeweight=".48pt">
              <v:path arrowok="t"/>
            </v:shape>
            <w10:wrap anchorx="page"/>
          </v:group>
        </w:pict>
      </w:r>
    </w:p>
    <w:p w14:paraId="50AC8E09" w14:textId="77777777" w:rsidR="002F4CFF" w:rsidRPr="00E52F8C" w:rsidRDefault="005C2D05">
      <w:pPr>
        <w:spacing w:before="28"/>
        <w:ind w:left="100"/>
        <w:rPr>
          <w:rFonts w:eastAsia="DejaVu Sans"/>
          <w:b/>
          <w:bCs/>
          <w:sz w:val="24"/>
          <w:szCs w:val="24"/>
        </w:rPr>
      </w:pP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S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y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s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t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em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 xml:space="preserve">s 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E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g</w:t>
      </w:r>
      <w:r w:rsidRPr="00E52F8C">
        <w:rPr>
          <w:rFonts w:eastAsia="DejaVu Sans"/>
          <w:b/>
          <w:bCs/>
          <w:color w:val="000007"/>
          <w:spacing w:val="-4"/>
          <w:sz w:val="24"/>
          <w:szCs w:val="24"/>
          <w:highlight w:val="lightGray"/>
        </w:rPr>
        <w:t>i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ee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r</w:t>
      </w:r>
      <w:r w:rsidRPr="00E52F8C">
        <w:rPr>
          <w:rFonts w:eastAsia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t</w:t>
      </w:r>
      <w:r w:rsidRPr="00E52F8C">
        <w:rPr>
          <w:rFonts w:eastAsia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I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f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o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s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y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s</w:t>
      </w:r>
    </w:p>
    <w:p w14:paraId="32E1F861" w14:textId="77777777" w:rsidR="00F475BF" w:rsidRDefault="002A5A85" w:rsidP="00F475BF">
      <w:pPr>
        <w:spacing w:line="240" w:lineRule="exact"/>
        <w:ind w:left="100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000007"/>
          <w:spacing w:val="-4"/>
          <w:sz w:val="21"/>
          <w:szCs w:val="21"/>
        </w:rPr>
        <w:t>June</w:t>
      </w:r>
      <w:r w:rsidR="005C2D05" w:rsidRPr="00E52F8C">
        <w:rPr>
          <w:rFonts w:eastAsia="DejaVu Sans"/>
          <w:color w:val="000007"/>
          <w:sz w:val="21"/>
          <w:szCs w:val="21"/>
        </w:rPr>
        <w:t xml:space="preserve"> </w:t>
      </w:r>
      <w:r w:rsidR="005C2D05" w:rsidRPr="00E52F8C">
        <w:rPr>
          <w:rFonts w:eastAsia="DejaVu Sans"/>
          <w:color w:val="000007"/>
          <w:spacing w:val="-5"/>
          <w:sz w:val="21"/>
          <w:szCs w:val="21"/>
        </w:rPr>
        <w:t>2</w:t>
      </w:r>
      <w:r w:rsidR="00071954" w:rsidRPr="00E52F8C">
        <w:rPr>
          <w:rFonts w:eastAsia="DejaVu Sans"/>
          <w:color w:val="000007"/>
          <w:sz w:val="21"/>
          <w:szCs w:val="21"/>
        </w:rPr>
        <w:t xml:space="preserve">015 </w:t>
      </w:r>
      <w:r w:rsidR="00071954" w:rsidRPr="00E52F8C">
        <w:rPr>
          <w:rFonts w:eastAsia="DejaVu Sans"/>
          <w:color w:val="000007"/>
          <w:spacing w:val="12"/>
          <w:sz w:val="21"/>
          <w:szCs w:val="21"/>
        </w:rPr>
        <w:t xml:space="preserve">to </w:t>
      </w:r>
      <w:r w:rsidR="004B3D9E" w:rsidRPr="00E52F8C">
        <w:rPr>
          <w:rFonts w:eastAsia="DejaVu Sans"/>
          <w:color w:val="000007"/>
          <w:spacing w:val="-7"/>
          <w:sz w:val="21"/>
          <w:szCs w:val="21"/>
        </w:rPr>
        <w:t>June 2017</w:t>
      </w:r>
    </w:p>
    <w:p w14:paraId="70B84CEE" w14:textId="22027024" w:rsidR="00736C34" w:rsidRPr="00F475BF" w:rsidRDefault="00736C34" w:rsidP="00F475BF">
      <w:pPr>
        <w:spacing w:line="240" w:lineRule="exact"/>
        <w:ind w:left="100"/>
        <w:rPr>
          <w:rFonts w:eastAsia="DejaVu Sans"/>
          <w:sz w:val="21"/>
          <w:szCs w:val="21"/>
        </w:rPr>
      </w:pPr>
      <w:r w:rsidRPr="00E52F8C">
        <w:rPr>
          <w:rFonts w:eastAsia="DejaVu Sans"/>
          <w:b/>
          <w:color w:val="000007"/>
          <w:sz w:val="21"/>
          <w:szCs w:val="21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C7A99DA" w14:textId="77777777" w:rsidR="002F4CFF" w:rsidRDefault="005C2D05">
      <w:pPr>
        <w:spacing w:line="300" w:lineRule="exact"/>
        <w:ind w:left="100"/>
        <w:rPr>
          <w:rFonts w:eastAsia="DejaVu Sans"/>
          <w:b/>
          <w:color w:val="000007"/>
          <w:position w:val="-1"/>
          <w:sz w:val="28"/>
          <w:szCs w:val="28"/>
        </w:rPr>
      </w:pPr>
      <w:r w:rsidRPr="00E52F8C">
        <w:rPr>
          <w:rFonts w:eastAsia="DejaVu Sans"/>
          <w:b/>
          <w:color w:val="000007"/>
          <w:spacing w:val="-2"/>
          <w:position w:val="-1"/>
          <w:sz w:val="28"/>
          <w:szCs w:val="28"/>
        </w:rPr>
        <w:t>P</w:t>
      </w:r>
      <w:r w:rsidRPr="00E52F8C">
        <w:rPr>
          <w:rFonts w:eastAsia="DejaVu Sans"/>
          <w:b/>
          <w:color w:val="000007"/>
          <w:spacing w:val="2"/>
          <w:position w:val="-1"/>
          <w:sz w:val="28"/>
          <w:szCs w:val="28"/>
        </w:rPr>
        <w:t>r</w:t>
      </w:r>
      <w:r w:rsidRPr="00E52F8C">
        <w:rPr>
          <w:rFonts w:eastAsia="DejaVu Sans"/>
          <w:b/>
          <w:color w:val="000007"/>
          <w:spacing w:val="1"/>
          <w:position w:val="-1"/>
          <w:sz w:val="28"/>
          <w:szCs w:val="28"/>
        </w:rPr>
        <w:t>oj</w:t>
      </w:r>
      <w:r w:rsidRPr="00E52F8C">
        <w:rPr>
          <w:rFonts w:eastAsia="DejaVu Sans"/>
          <w:b/>
          <w:color w:val="000007"/>
          <w:spacing w:val="4"/>
          <w:position w:val="-1"/>
          <w:sz w:val="28"/>
          <w:szCs w:val="28"/>
        </w:rPr>
        <w:t>e</w:t>
      </w:r>
      <w:r w:rsidRPr="00E52F8C">
        <w:rPr>
          <w:rFonts w:eastAsia="DejaVu Sans"/>
          <w:b/>
          <w:color w:val="000007"/>
          <w:spacing w:val="-1"/>
          <w:position w:val="-1"/>
          <w:sz w:val="28"/>
          <w:szCs w:val="28"/>
        </w:rPr>
        <w:t>c</w:t>
      </w:r>
      <w:r w:rsidRPr="00E52F8C">
        <w:rPr>
          <w:rFonts w:eastAsia="DejaVu Sans"/>
          <w:b/>
          <w:color w:val="000007"/>
          <w:spacing w:val="2"/>
          <w:position w:val="-1"/>
          <w:sz w:val="28"/>
          <w:szCs w:val="28"/>
        </w:rPr>
        <w:t>t</w:t>
      </w:r>
      <w:r w:rsidRPr="00E52F8C">
        <w:rPr>
          <w:rFonts w:eastAsia="DejaVu Sans"/>
          <w:b/>
          <w:color w:val="000007"/>
          <w:position w:val="-1"/>
          <w:sz w:val="28"/>
          <w:szCs w:val="28"/>
        </w:rPr>
        <w:t>s</w:t>
      </w:r>
    </w:p>
    <w:p w14:paraId="131DAC06" w14:textId="77777777" w:rsidR="00B51B35" w:rsidRDefault="00B51B35">
      <w:pPr>
        <w:spacing w:line="300" w:lineRule="exact"/>
        <w:ind w:left="100"/>
        <w:rPr>
          <w:rFonts w:eastAsia="DejaVu Sans"/>
          <w:b/>
          <w:color w:val="000007"/>
          <w:position w:val="-1"/>
          <w:sz w:val="28"/>
          <w:szCs w:val="28"/>
        </w:rPr>
      </w:pPr>
    </w:p>
    <w:p w14:paraId="51DC7786" w14:textId="2458F292" w:rsidR="0095044A" w:rsidRPr="0095044A" w:rsidRDefault="0095044A" w:rsidP="0095044A">
      <w:pPr>
        <w:spacing w:before="28"/>
        <w:ind w:firstLine="100"/>
        <w:rPr>
          <w:rFonts w:eastAsia="DejaVu Sans"/>
          <w:b/>
          <w:bCs/>
          <w:sz w:val="24"/>
          <w:szCs w:val="24"/>
        </w:rPr>
      </w:pPr>
      <w:r w:rsidRPr="00E52F8C">
        <w:rPr>
          <w:rFonts w:eastAsia="DejaVu Sans"/>
          <w:b/>
          <w:bCs/>
          <w:sz w:val="24"/>
          <w:szCs w:val="24"/>
          <w:highlight w:val="lightGray"/>
        </w:rPr>
        <w:t xml:space="preserve">ProConf </w:t>
      </w:r>
      <w:r w:rsidR="007A67DD">
        <w:rPr>
          <w:rFonts w:eastAsia="DejaVu Sans"/>
          <w:b/>
          <w:bCs/>
          <w:sz w:val="24"/>
          <w:szCs w:val="24"/>
          <w:highlight w:val="lightGray"/>
        </w:rPr>
        <w:t>–</w:t>
      </w:r>
      <w:r w:rsidRPr="00E52F8C">
        <w:rPr>
          <w:rFonts w:eastAsia="DejaVu Sans"/>
          <w:b/>
          <w:bCs/>
          <w:sz w:val="24"/>
          <w:szCs w:val="24"/>
          <w:highlight w:val="lightGray"/>
        </w:rPr>
        <w:t xml:space="preserve"> </w:t>
      </w:r>
      <w:r w:rsidR="007A67DD">
        <w:rPr>
          <w:rFonts w:eastAsia="DejaVu Sans"/>
          <w:b/>
          <w:bCs/>
          <w:sz w:val="24"/>
          <w:szCs w:val="24"/>
          <w:highlight w:val="lightGray"/>
        </w:rPr>
        <w:t xml:space="preserve">Interspec </w:t>
      </w:r>
      <w:r w:rsidRPr="00E52F8C">
        <w:rPr>
          <w:rFonts w:eastAsia="DejaVu Sans"/>
          <w:b/>
          <w:bCs/>
          <w:sz w:val="24"/>
          <w:szCs w:val="24"/>
          <w:highlight w:val="lightGray"/>
        </w:rPr>
        <w:t>Data Migration– Mondelez International</w:t>
      </w: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1617"/>
        <w:gridCol w:w="9033"/>
      </w:tblGrid>
      <w:tr w:rsidR="00B51B35" w14:paraId="0D5E0FE6" w14:textId="77777777" w:rsidTr="0095044A">
        <w:tc>
          <w:tcPr>
            <w:tcW w:w="1617" w:type="dxa"/>
            <w:vAlign w:val="center"/>
          </w:tcPr>
          <w:p w14:paraId="0C107B3B" w14:textId="731F1188" w:rsidR="00B51B35" w:rsidRPr="00B51B35" w:rsidRDefault="00B51B35" w:rsidP="0095044A">
            <w:pPr>
              <w:spacing w:line="300" w:lineRule="exact"/>
              <w:jc w:val="right"/>
              <w:rPr>
                <w:rFonts w:eastAsia="DejaVu Sans"/>
                <w:b/>
                <w:sz w:val="21"/>
                <w:szCs w:val="21"/>
              </w:rPr>
            </w:pPr>
            <w:r w:rsidRPr="00B51B35">
              <w:rPr>
                <w:rFonts w:eastAsia="DejaVu Sans"/>
                <w:b/>
                <w:sz w:val="21"/>
                <w:szCs w:val="21"/>
              </w:rPr>
              <w:t>Project</w:t>
            </w:r>
          </w:p>
        </w:tc>
        <w:tc>
          <w:tcPr>
            <w:tcW w:w="9033" w:type="dxa"/>
            <w:vAlign w:val="center"/>
          </w:tcPr>
          <w:p w14:paraId="6F543ABB" w14:textId="46B1FE70" w:rsidR="00B51B35" w:rsidRPr="00B51B35" w:rsidRDefault="00B51B35" w:rsidP="0095044A">
            <w:pPr>
              <w:spacing w:line="300" w:lineRule="exact"/>
              <w:rPr>
                <w:rFonts w:eastAsia="DejaVu Sans"/>
                <w:sz w:val="21"/>
                <w:szCs w:val="21"/>
              </w:rPr>
            </w:pPr>
            <w:r w:rsidRPr="0095044A">
              <w:rPr>
                <w:rFonts w:eastAsia="DejaVu Sans"/>
                <w:sz w:val="21"/>
                <w:szCs w:val="21"/>
              </w:rPr>
              <w:t>Interspec Data Migration (ProConf )</w:t>
            </w:r>
          </w:p>
        </w:tc>
      </w:tr>
      <w:tr w:rsidR="00B51B35" w14:paraId="2833FFDF" w14:textId="77777777" w:rsidTr="0095044A">
        <w:tc>
          <w:tcPr>
            <w:tcW w:w="1617" w:type="dxa"/>
            <w:vAlign w:val="center"/>
          </w:tcPr>
          <w:p w14:paraId="6C9496AF" w14:textId="7D421DF7" w:rsidR="00B51B35" w:rsidRPr="00B51B35" w:rsidRDefault="00B51B35" w:rsidP="0095044A">
            <w:pPr>
              <w:spacing w:line="300" w:lineRule="exact"/>
              <w:jc w:val="right"/>
              <w:rPr>
                <w:rFonts w:eastAsia="DejaVu Sans"/>
                <w:b/>
                <w:sz w:val="21"/>
                <w:szCs w:val="21"/>
              </w:rPr>
            </w:pPr>
            <w:r w:rsidRPr="00B51B35">
              <w:rPr>
                <w:rFonts w:eastAsia="DejaVu Sans"/>
                <w:b/>
                <w:sz w:val="21"/>
                <w:szCs w:val="21"/>
              </w:rPr>
              <w:t>Customer</w:t>
            </w:r>
          </w:p>
        </w:tc>
        <w:tc>
          <w:tcPr>
            <w:tcW w:w="9033" w:type="dxa"/>
            <w:vAlign w:val="center"/>
          </w:tcPr>
          <w:p w14:paraId="1B65B741" w14:textId="357ADAE4" w:rsidR="00B51B35" w:rsidRPr="00B51B35" w:rsidRDefault="00B51B35" w:rsidP="0095044A">
            <w:pPr>
              <w:spacing w:line="300" w:lineRule="exact"/>
              <w:rPr>
                <w:rFonts w:eastAsia="DejaVu Sans"/>
                <w:sz w:val="21"/>
                <w:szCs w:val="21"/>
              </w:rPr>
            </w:pPr>
            <w:r>
              <w:rPr>
                <w:rFonts w:eastAsia="DejaVu Sans"/>
                <w:sz w:val="21"/>
                <w:szCs w:val="21"/>
              </w:rPr>
              <w:t>Mondelez International</w:t>
            </w:r>
          </w:p>
        </w:tc>
      </w:tr>
      <w:tr w:rsidR="00B51B35" w14:paraId="414A85A8" w14:textId="77777777" w:rsidTr="0095044A">
        <w:tc>
          <w:tcPr>
            <w:tcW w:w="1617" w:type="dxa"/>
            <w:vAlign w:val="center"/>
          </w:tcPr>
          <w:p w14:paraId="6DEBDDE2" w14:textId="6C8499BF" w:rsidR="00B51B35" w:rsidRPr="00B51B35" w:rsidRDefault="00B51B35" w:rsidP="0095044A">
            <w:pPr>
              <w:spacing w:line="300" w:lineRule="exact"/>
              <w:jc w:val="right"/>
              <w:rPr>
                <w:rFonts w:eastAsia="DejaVu Sans"/>
                <w:b/>
                <w:sz w:val="21"/>
                <w:szCs w:val="21"/>
              </w:rPr>
            </w:pPr>
            <w:r w:rsidRPr="00B51B35">
              <w:rPr>
                <w:rFonts w:eastAsia="DejaVu Sans"/>
                <w:b/>
                <w:sz w:val="21"/>
                <w:szCs w:val="21"/>
              </w:rPr>
              <w:t>Period</w:t>
            </w:r>
          </w:p>
        </w:tc>
        <w:tc>
          <w:tcPr>
            <w:tcW w:w="9033" w:type="dxa"/>
            <w:vAlign w:val="center"/>
          </w:tcPr>
          <w:p w14:paraId="0CAC1912" w14:textId="034158C2" w:rsidR="00B51B35" w:rsidRPr="00B51B35" w:rsidRDefault="00B51B35" w:rsidP="0095044A">
            <w:pPr>
              <w:spacing w:line="220" w:lineRule="exact"/>
              <w:rPr>
                <w:rFonts w:eastAsia="DejaVu Sans"/>
                <w:sz w:val="21"/>
                <w:szCs w:val="21"/>
              </w:rPr>
            </w:pPr>
            <w:r w:rsidRPr="0095044A">
              <w:rPr>
                <w:rFonts w:eastAsia="DejaVu Sans"/>
                <w:sz w:val="21"/>
                <w:szCs w:val="21"/>
              </w:rPr>
              <w:t>October 2016 to Present</w:t>
            </w:r>
          </w:p>
        </w:tc>
      </w:tr>
      <w:tr w:rsidR="00B51B35" w14:paraId="355D3F79" w14:textId="77777777" w:rsidTr="0095044A">
        <w:tc>
          <w:tcPr>
            <w:tcW w:w="1617" w:type="dxa"/>
            <w:vAlign w:val="center"/>
          </w:tcPr>
          <w:p w14:paraId="62F647C2" w14:textId="360B1F76" w:rsidR="00B51B35" w:rsidRPr="00B51B35" w:rsidRDefault="00B51B35" w:rsidP="0095044A">
            <w:pPr>
              <w:spacing w:line="300" w:lineRule="exact"/>
              <w:jc w:val="right"/>
              <w:rPr>
                <w:rFonts w:eastAsia="DejaVu Sans"/>
                <w:b/>
                <w:sz w:val="21"/>
                <w:szCs w:val="21"/>
              </w:rPr>
            </w:pPr>
            <w:r w:rsidRPr="00B51B35">
              <w:rPr>
                <w:rFonts w:eastAsia="DejaVu Sans"/>
                <w:b/>
                <w:sz w:val="21"/>
                <w:szCs w:val="21"/>
              </w:rPr>
              <w:t>Role</w:t>
            </w:r>
          </w:p>
        </w:tc>
        <w:tc>
          <w:tcPr>
            <w:tcW w:w="9033" w:type="dxa"/>
            <w:vAlign w:val="center"/>
          </w:tcPr>
          <w:p w14:paraId="1D2BD37E" w14:textId="2F2CFBE7" w:rsidR="00B51B35" w:rsidRPr="00B51B35" w:rsidRDefault="0095044A" w:rsidP="0095044A">
            <w:pPr>
              <w:spacing w:line="300" w:lineRule="exact"/>
              <w:rPr>
                <w:rFonts w:eastAsia="DejaVu Sans"/>
                <w:sz w:val="21"/>
                <w:szCs w:val="21"/>
              </w:rPr>
            </w:pPr>
            <w:r>
              <w:rPr>
                <w:rFonts w:eastAsia="DejaVu Sans"/>
                <w:sz w:val="21"/>
                <w:szCs w:val="21"/>
              </w:rPr>
              <w:t>Subject Matter Expert</w:t>
            </w:r>
          </w:p>
        </w:tc>
      </w:tr>
      <w:tr w:rsidR="00B51B35" w14:paraId="6EA2E191" w14:textId="77777777" w:rsidTr="0095044A">
        <w:tc>
          <w:tcPr>
            <w:tcW w:w="1617" w:type="dxa"/>
            <w:vAlign w:val="center"/>
          </w:tcPr>
          <w:p w14:paraId="5558CF5C" w14:textId="63C2BB12" w:rsidR="00B51B35" w:rsidRPr="00B51B35" w:rsidRDefault="00B51B35" w:rsidP="0095044A">
            <w:pPr>
              <w:spacing w:line="300" w:lineRule="exact"/>
              <w:jc w:val="right"/>
              <w:rPr>
                <w:rFonts w:eastAsia="DejaVu Sans"/>
                <w:b/>
                <w:sz w:val="21"/>
                <w:szCs w:val="21"/>
              </w:rPr>
            </w:pPr>
            <w:r w:rsidRPr="00B51B35">
              <w:rPr>
                <w:rFonts w:eastAsia="DejaVu Sans"/>
                <w:b/>
                <w:sz w:val="21"/>
                <w:szCs w:val="21"/>
              </w:rPr>
              <w:t>Description</w:t>
            </w:r>
          </w:p>
        </w:tc>
        <w:tc>
          <w:tcPr>
            <w:tcW w:w="9033" w:type="dxa"/>
            <w:vAlign w:val="center"/>
          </w:tcPr>
          <w:p w14:paraId="4B17E46C" w14:textId="49844EFA" w:rsidR="00B51B35" w:rsidRPr="00B51B35" w:rsidRDefault="0095044A" w:rsidP="0095044A">
            <w:pPr>
              <w:rPr>
                <w:rFonts w:eastAsia="DejaVu Sans"/>
                <w:sz w:val="21"/>
                <w:szCs w:val="21"/>
              </w:rPr>
            </w:pPr>
            <w:r w:rsidRPr="0095044A">
              <w:rPr>
                <w:rFonts w:eastAsia="DejaVu Sans"/>
                <w:sz w:val="21"/>
                <w:szCs w:val="21"/>
              </w:rPr>
              <w:t>ProConf project is about migration of some plants related data from its database to Selerant.</w:t>
            </w:r>
            <w:r>
              <w:rPr>
                <w:rFonts w:eastAsia="DejaVu Sans"/>
                <w:sz w:val="21"/>
                <w:szCs w:val="21"/>
              </w:rPr>
              <w:t xml:space="preserve"> </w:t>
            </w:r>
            <w:r w:rsidRPr="0095044A">
              <w:rPr>
                <w:rFonts w:eastAsia="DejaVu Sans"/>
                <w:sz w:val="21"/>
                <w:szCs w:val="21"/>
              </w:rPr>
              <w:t>The whole project includes 4 major parts: Extraction, Transformation, and Migration followed by Retirement.</w:t>
            </w:r>
          </w:p>
        </w:tc>
      </w:tr>
      <w:tr w:rsidR="00B51B35" w14:paraId="1CA3F0F5" w14:textId="77777777" w:rsidTr="0095044A">
        <w:tc>
          <w:tcPr>
            <w:tcW w:w="1617" w:type="dxa"/>
            <w:vAlign w:val="center"/>
          </w:tcPr>
          <w:p w14:paraId="79B46BD0" w14:textId="3CB7B4B1" w:rsidR="00B51B35" w:rsidRPr="00B51B35" w:rsidRDefault="00B51B35" w:rsidP="0095044A">
            <w:pPr>
              <w:spacing w:line="300" w:lineRule="exact"/>
              <w:jc w:val="right"/>
              <w:rPr>
                <w:rFonts w:eastAsia="DejaVu Sans"/>
                <w:b/>
                <w:sz w:val="21"/>
                <w:szCs w:val="21"/>
              </w:rPr>
            </w:pPr>
            <w:r w:rsidRPr="00B51B35">
              <w:rPr>
                <w:rFonts w:eastAsia="DejaVu Sans"/>
                <w:b/>
                <w:sz w:val="21"/>
                <w:szCs w:val="21"/>
              </w:rPr>
              <w:t>Responsibilities</w:t>
            </w:r>
          </w:p>
        </w:tc>
        <w:tc>
          <w:tcPr>
            <w:tcW w:w="9033" w:type="dxa"/>
            <w:vAlign w:val="center"/>
          </w:tcPr>
          <w:p w14:paraId="1998F962" w14:textId="2AE0533C" w:rsidR="00B51B35" w:rsidRPr="00B51B35" w:rsidRDefault="0095044A" w:rsidP="0095044A">
            <w:pPr>
              <w:spacing w:line="300" w:lineRule="exact"/>
              <w:rPr>
                <w:rFonts w:eastAsia="DejaVu Sans"/>
                <w:sz w:val="21"/>
                <w:szCs w:val="21"/>
              </w:rPr>
            </w:pPr>
            <w:r w:rsidRPr="0095044A">
              <w:rPr>
                <w:rFonts w:eastAsia="DejaVu Sans"/>
                <w:sz w:val="21"/>
                <w:szCs w:val="21"/>
              </w:rPr>
              <w:t>Managed the project single handedly</w:t>
            </w:r>
          </w:p>
        </w:tc>
      </w:tr>
      <w:tr w:rsidR="00B51B35" w14:paraId="35A4174F" w14:textId="77777777" w:rsidTr="0095044A">
        <w:tc>
          <w:tcPr>
            <w:tcW w:w="1617" w:type="dxa"/>
            <w:vAlign w:val="center"/>
          </w:tcPr>
          <w:p w14:paraId="585F9E00" w14:textId="7BF7AC8C" w:rsidR="00B51B35" w:rsidRPr="00B51B35" w:rsidRDefault="00B51B35" w:rsidP="0095044A">
            <w:pPr>
              <w:spacing w:line="300" w:lineRule="exact"/>
              <w:jc w:val="right"/>
              <w:rPr>
                <w:rFonts w:eastAsia="DejaVu Sans"/>
                <w:b/>
                <w:sz w:val="21"/>
                <w:szCs w:val="21"/>
              </w:rPr>
            </w:pPr>
            <w:r w:rsidRPr="00B51B35">
              <w:rPr>
                <w:rFonts w:eastAsia="DejaVu Sans"/>
                <w:b/>
                <w:sz w:val="21"/>
                <w:szCs w:val="21"/>
              </w:rPr>
              <w:t>Skills acquired</w:t>
            </w:r>
          </w:p>
        </w:tc>
        <w:tc>
          <w:tcPr>
            <w:tcW w:w="9033" w:type="dxa"/>
            <w:vAlign w:val="center"/>
          </w:tcPr>
          <w:p w14:paraId="673D4C46" w14:textId="3EA8F247" w:rsidR="00B51B35" w:rsidRPr="0095044A" w:rsidRDefault="0095044A" w:rsidP="0095044A">
            <w:pPr>
              <w:spacing w:line="240" w:lineRule="exact"/>
              <w:rPr>
                <w:rFonts w:eastAsia="DejaVu Sans"/>
                <w:sz w:val="21"/>
                <w:szCs w:val="21"/>
              </w:rPr>
            </w:pPr>
            <w:r w:rsidRPr="0095044A">
              <w:rPr>
                <w:rFonts w:eastAsia="DejaVu Sans"/>
                <w:sz w:val="21"/>
                <w:szCs w:val="21"/>
              </w:rPr>
              <w:t>PL/SQL, Java and C#.</w:t>
            </w:r>
          </w:p>
        </w:tc>
      </w:tr>
    </w:tbl>
    <w:p w14:paraId="7E289972" w14:textId="77777777" w:rsidR="004B3D9E" w:rsidRPr="00E52F8C" w:rsidRDefault="004B3D9E" w:rsidP="00AF0CDD">
      <w:pPr>
        <w:spacing w:line="240" w:lineRule="exact"/>
        <w:ind w:left="100"/>
        <w:rPr>
          <w:rFonts w:eastAsia="DejaVu Sans"/>
          <w:sz w:val="22"/>
          <w:szCs w:val="22"/>
        </w:rPr>
      </w:pPr>
    </w:p>
    <w:p w14:paraId="5EF74F5A" w14:textId="539651C3" w:rsidR="002F4CFF" w:rsidRDefault="007A67DD" w:rsidP="00071954">
      <w:pPr>
        <w:spacing w:before="95"/>
        <w:ind w:firstLine="100"/>
        <w:rPr>
          <w:rFonts w:eastAsia="DejaVu Sans"/>
          <w:b/>
          <w:bCs/>
          <w:sz w:val="24"/>
          <w:szCs w:val="24"/>
        </w:rPr>
      </w:pPr>
      <w:r>
        <w:rPr>
          <w:rFonts w:eastAsia="DejaVu Sans"/>
          <w:b/>
          <w:bCs/>
          <w:sz w:val="24"/>
          <w:szCs w:val="24"/>
          <w:highlight w:val="lightGray"/>
        </w:rPr>
        <w:t>Interspec</w:t>
      </w:r>
      <w:r w:rsidR="00071954" w:rsidRPr="00E52F8C">
        <w:rPr>
          <w:rFonts w:eastAsia="DejaVu Sans"/>
          <w:b/>
          <w:bCs/>
          <w:sz w:val="24"/>
          <w:szCs w:val="24"/>
          <w:highlight w:val="lightGray"/>
        </w:rPr>
        <w:t xml:space="preserve"> Retirement – Kraft Foods</w:t>
      </w: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1617"/>
        <w:gridCol w:w="9033"/>
      </w:tblGrid>
      <w:tr w:rsidR="0095044A" w14:paraId="25FB609B" w14:textId="77777777" w:rsidTr="000755DC">
        <w:tc>
          <w:tcPr>
            <w:tcW w:w="1617" w:type="dxa"/>
            <w:vAlign w:val="center"/>
          </w:tcPr>
          <w:p w14:paraId="555D8A91" w14:textId="77777777" w:rsidR="0095044A" w:rsidRPr="00B51B35" w:rsidRDefault="0095044A" w:rsidP="000755DC">
            <w:pPr>
              <w:spacing w:line="300" w:lineRule="exact"/>
              <w:jc w:val="right"/>
              <w:rPr>
                <w:rFonts w:eastAsia="DejaVu Sans"/>
                <w:b/>
                <w:sz w:val="21"/>
                <w:szCs w:val="21"/>
              </w:rPr>
            </w:pPr>
            <w:r w:rsidRPr="00B51B35">
              <w:rPr>
                <w:rFonts w:eastAsia="DejaVu Sans"/>
                <w:b/>
                <w:sz w:val="21"/>
                <w:szCs w:val="21"/>
              </w:rPr>
              <w:t>Project</w:t>
            </w:r>
          </w:p>
        </w:tc>
        <w:tc>
          <w:tcPr>
            <w:tcW w:w="9033" w:type="dxa"/>
            <w:vAlign w:val="center"/>
          </w:tcPr>
          <w:p w14:paraId="0099C3DB" w14:textId="0B1E7BAB" w:rsidR="0095044A" w:rsidRPr="00B51B35" w:rsidRDefault="0095044A" w:rsidP="0095044A">
            <w:pPr>
              <w:spacing w:line="300" w:lineRule="exact"/>
              <w:rPr>
                <w:rFonts w:eastAsia="DejaVu Sans"/>
                <w:sz w:val="21"/>
                <w:szCs w:val="21"/>
              </w:rPr>
            </w:pPr>
            <w:r w:rsidRPr="0095044A">
              <w:rPr>
                <w:rFonts w:eastAsia="DejaVu Sans"/>
                <w:sz w:val="21"/>
                <w:szCs w:val="21"/>
              </w:rPr>
              <w:t xml:space="preserve">Interspec </w:t>
            </w:r>
            <w:r>
              <w:rPr>
                <w:rFonts w:eastAsia="DejaVu Sans"/>
                <w:sz w:val="21"/>
                <w:szCs w:val="21"/>
              </w:rPr>
              <w:t>Retirement</w:t>
            </w:r>
          </w:p>
        </w:tc>
      </w:tr>
      <w:tr w:rsidR="0095044A" w14:paraId="06506842" w14:textId="77777777" w:rsidTr="000755DC">
        <w:tc>
          <w:tcPr>
            <w:tcW w:w="1617" w:type="dxa"/>
            <w:vAlign w:val="center"/>
          </w:tcPr>
          <w:p w14:paraId="37B5EF0E" w14:textId="77777777" w:rsidR="0095044A" w:rsidRPr="00B51B35" w:rsidRDefault="0095044A" w:rsidP="000755DC">
            <w:pPr>
              <w:spacing w:line="300" w:lineRule="exact"/>
              <w:jc w:val="right"/>
              <w:rPr>
                <w:rFonts w:eastAsia="DejaVu Sans"/>
                <w:b/>
                <w:sz w:val="21"/>
                <w:szCs w:val="21"/>
              </w:rPr>
            </w:pPr>
            <w:r w:rsidRPr="00B51B35">
              <w:rPr>
                <w:rFonts w:eastAsia="DejaVu Sans"/>
                <w:b/>
                <w:sz w:val="21"/>
                <w:szCs w:val="21"/>
              </w:rPr>
              <w:t>Customer</w:t>
            </w:r>
          </w:p>
        </w:tc>
        <w:tc>
          <w:tcPr>
            <w:tcW w:w="9033" w:type="dxa"/>
            <w:vAlign w:val="center"/>
          </w:tcPr>
          <w:p w14:paraId="59A0BBC5" w14:textId="2BDCD9B3" w:rsidR="0095044A" w:rsidRPr="00B51B35" w:rsidRDefault="0095044A" w:rsidP="000755DC">
            <w:pPr>
              <w:spacing w:line="300" w:lineRule="exact"/>
              <w:rPr>
                <w:rFonts w:eastAsia="DejaVu Sans"/>
                <w:sz w:val="21"/>
                <w:szCs w:val="21"/>
              </w:rPr>
            </w:pPr>
            <w:r>
              <w:rPr>
                <w:rFonts w:eastAsia="DejaVu Sans"/>
                <w:sz w:val="21"/>
                <w:szCs w:val="21"/>
              </w:rPr>
              <w:t>Kraft Foods</w:t>
            </w:r>
          </w:p>
        </w:tc>
      </w:tr>
      <w:tr w:rsidR="0095044A" w14:paraId="24901996" w14:textId="77777777" w:rsidTr="000755DC">
        <w:tc>
          <w:tcPr>
            <w:tcW w:w="1617" w:type="dxa"/>
            <w:vAlign w:val="center"/>
          </w:tcPr>
          <w:p w14:paraId="55BC70D6" w14:textId="77777777" w:rsidR="0095044A" w:rsidRPr="00B51B35" w:rsidRDefault="0095044A" w:rsidP="000755DC">
            <w:pPr>
              <w:spacing w:line="300" w:lineRule="exact"/>
              <w:jc w:val="right"/>
              <w:rPr>
                <w:rFonts w:eastAsia="DejaVu Sans"/>
                <w:b/>
                <w:sz w:val="21"/>
                <w:szCs w:val="21"/>
              </w:rPr>
            </w:pPr>
            <w:r w:rsidRPr="00B51B35">
              <w:rPr>
                <w:rFonts w:eastAsia="DejaVu Sans"/>
                <w:b/>
                <w:sz w:val="21"/>
                <w:szCs w:val="21"/>
              </w:rPr>
              <w:t>Period</w:t>
            </w:r>
          </w:p>
        </w:tc>
        <w:tc>
          <w:tcPr>
            <w:tcW w:w="9033" w:type="dxa"/>
            <w:vAlign w:val="center"/>
          </w:tcPr>
          <w:p w14:paraId="394198CF" w14:textId="129B7DD3" w:rsidR="0095044A" w:rsidRPr="00B51B35" w:rsidRDefault="0095044A" w:rsidP="0095044A">
            <w:pPr>
              <w:spacing w:line="240" w:lineRule="exact"/>
              <w:rPr>
                <w:rFonts w:eastAsia="DejaVu Sans"/>
                <w:sz w:val="21"/>
                <w:szCs w:val="21"/>
              </w:rPr>
            </w:pPr>
            <w:r w:rsidRPr="00E52F8C">
              <w:rPr>
                <w:rFonts w:eastAsia="DejaVu Sans"/>
                <w:color w:val="000007"/>
                <w:spacing w:val="-4"/>
                <w:sz w:val="21"/>
                <w:szCs w:val="21"/>
              </w:rPr>
              <w:t>D</w:t>
            </w:r>
            <w:r w:rsidRPr="00E52F8C">
              <w:rPr>
                <w:rFonts w:eastAsia="DejaVu Sans"/>
                <w:color w:val="000007"/>
                <w:sz w:val="21"/>
                <w:szCs w:val="21"/>
              </w:rPr>
              <w:t>e</w:t>
            </w:r>
            <w:r w:rsidRPr="00E52F8C">
              <w:rPr>
                <w:rFonts w:eastAsia="DejaVu Sans"/>
                <w:color w:val="000007"/>
                <w:spacing w:val="-1"/>
                <w:sz w:val="21"/>
                <w:szCs w:val="21"/>
              </w:rPr>
              <w:t>c</w:t>
            </w:r>
            <w:r w:rsidRPr="00E52F8C">
              <w:rPr>
                <w:rFonts w:eastAsia="DejaVu Sans"/>
                <w:color w:val="000007"/>
                <w:sz w:val="21"/>
                <w:szCs w:val="21"/>
              </w:rPr>
              <w:t>e</w:t>
            </w:r>
            <w:r w:rsidRPr="00E52F8C">
              <w:rPr>
                <w:rFonts w:eastAsia="DejaVu Sans"/>
                <w:color w:val="000007"/>
                <w:spacing w:val="1"/>
                <w:sz w:val="21"/>
                <w:szCs w:val="21"/>
              </w:rPr>
              <w:t>m</w:t>
            </w:r>
            <w:r w:rsidRPr="00E52F8C">
              <w:rPr>
                <w:rFonts w:eastAsia="DejaVu Sans"/>
                <w:color w:val="000007"/>
                <w:spacing w:val="-4"/>
                <w:sz w:val="21"/>
                <w:szCs w:val="21"/>
              </w:rPr>
              <w:t>b</w:t>
            </w:r>
            <w:r w:rsidRPr="00E52F8C">
              <w:rPr>
                <w:rFonts w:eastAsia="DejaVu Sans"/>
                <w:color w:val="000007"/>
                <w:sz w:val="21"/>
                <w:szCs w:val="21"/>
              </w:rPr>
              <w:t>er</w:t>
            </w:r>
            <w:r w:rsidRPr="00E52F8C">
              <w:rPr>
                <w:rFonts w:eastAsia="DejaVu Sans"/>
                <w:color w:val="000007"/>
                <w:spacing w:val="5"/>
                <w:sz w:val="21"/>
                <w:szCs w:val="21"/>
              </w:rPr>
              <w:t xml:space="preserve"> </w:t>
            </w:r>
            <w:r w:rsidRPr="00E52F8C">
              <w:rPr>
                <w:rFonts w:eastAsia="DejaVu Sans"/>
                <w:color w:val="000007"/>
                <w:spacing w:val="-5"/>
                <w:sz w:val="21"/>
                <w:szCs w:val="21"/>
              </w:rPr>
              <w:t>2</w:t>
            </w:r>
            <w:r w:rsidRPr="00E52F8C">
              <w:rPr>
                <w:rFonts w:eastAsia="DejaVu Sans"/>
                <w:color w:val="000007"/>
                <w:sz w:val="21"/>
                <w:szCs w:val="21"/>
              </w:rPr>
              <w:t>015</w:t>
            </w:r>
            <w:r w:rsidRPr="00E52F8C">
              <w:rPr>
                <w:rFonts w:eastAsia="DejaVu Sans"/>
                <w:color w:val="000007"/>
                <w:spacing w:val="1"/>
                <w:sz w:val="21"/>
                <w:szCs w:val="21"/>
              </w:rPr>
              <w:t xml:space="preserve"> </w:t>
            </w:r>
            <w:r w:rsidRPr="00E52F8C">
              <w:rPr>
                <w:rFonts w:eastAsia="DejaVu Sans"/>
                <w:color w:val="000007"/>
                <w:spacing w:val="-1"/>
                <w:sz w:val="21"/>
                <w:szCs w:val="21"/>
              </w:rPr>
              <w:t>t</w:t>
            </w:r>
            <w:r w:rsidRPr="00E52F8C">
              <w:rPr>
                <w:rFonts w:eastAsia="DejaVu Sans"/>
                <w:color w:val="000007"/>
                <w:sz w:val="21"/>
                <w:szCs w:val="21"/>
              </w:rPr>
              <w:t>o</w:t>
            </w:r>
            <w:r w:rsidRPr="00E52F8C">
              <w:rPr>
                <w:rFonts w:eastAsia="DejaVu Sans"/>
                <w:color w:val="000007"/>
                <w:spacing w:val="1"/>
                <w:sz w:val="21"/>
                <w:szCs w:val="21"/>
              </w:rPr>
              <w:t xml:space="preserve"> </w:t>
            </w:r>
            <w:r w:rsidRPr="00E52F8C">
              <w:rPr>
                <w:rFonts w:eastAsia="DejaVu Sans"/>
                <w:color w:val="000007"/>
                <w:spacing w:val="-7"/>
                <w:sz w:val="21"/>
                <w:szCs w:val="21"/>
              </w:rPr>
              <w:t>September 2016</w:t>
            </w:r>
          </w:p>
        </w:tc>
      </w:tr>
      <w:tr w:rsidR="0095044A" w14:paraId="045E25B2" w14:textId="77777777" w:rsidTr="000755DC">
        <w:tc>
          <w:tcPr>
            <w:tcW w:w="1617" w:type="dxa"/>
            <w:vAlign w:val="center"/>
          </w:tcPr>
          <w:p w14:paraId="473267E8" w14:textId="77777777" w:rsidR="0095044A" w:rsidRPr="00B51B35" w:rsidRDefault="0095044A" w:rsidP="000755DC">
            <w:pPr>
              <w:spacing w:line="300" w:lineRule="exact"/>
              <w:jc w:val="right"/>
              <w:rPr>
                <w:rFonts w:eastAsia="DejaVu Sans"/>
                <w:b/>
                <w:sz w:val="21"/>
                <w:szCs w:val="21"/>
              </w:rPr>
            </w:pPr>
            <w:r w:rsidRPr="00B51B35">
              <w:rPr>
                <w:rFonts w:eastAsia="DejaVu Sans"/>
                <w:b/>
                <w:sz w:val="21"/>
                <w:szCs w:val="21"/>
              </w:rPr>
              <w:t>Role</w:t>
            </w:r>
          </w:p>
        </w:tc>
        <w:tc>
          <w:tcPr>
            <w:tcW w:w="9033" w:type="dxa"/>
            <w:vAlign w:val="center"/>
          </w:tcPr>
          <w:p w14:paraId="73C91601" w14:textId="3C576C17" w:rsidR="0095044A" w:rsidRPr="00B51B35" w:rsidRDefault="0095044A" w:rsidP="000755DC">
            <w:pPr>
              <w:spacing w:line="300" w:lineRule="exact"/>
              <w:rPr>
                <w:rFonts w:eastAsia="DejaVu Sans"/>
                <w:sz w:val="21"/>
                <w:szCs w:val="21"/>
              </w:rPr>
            </w:pPr>
            <w:r>
              <w:rPr>
                <w:rFonts w:eastAsia="DejaVu Sans"/>
                <w:sz w:val="21"/>
                <w:szCs w:val="21"/>
              </w:rPr>
              <w:t>PL/SQL, C# Developer</w:t>
            </w:r>
          </w:p>
        </w:tc>
      </w:tr>
      <w:tr w:rsidR="0095044A" w14:paraId="761DC141" w14:textId="77777777" w:rsidTr="000755DC">
        <w:tc>
          <w:tcPr>
            <w:tcW w:w="1617" w:type="dxa"/>
            <w:vAlign w:val="center"/>
          </w:tcPr>
          <w:p w14:paraId="2AD8BE8F" w14:textId="77777777" w:rsidR="0095044A" w:rsidRPr="00B51B35" w:rsidRDefault="0095044A" w:rsidP="000755DC">
            <w:pPr>
              <w:spacing w:line="300" w:lineRule="exact"/>
              <w:jc w:val="right"/>
              <w:rPr>
                <w:rFonts w:eastAsia="DejaVu Sans"/>
                <w:b/>
                <w:sz w:val="21"/>
                <w:szCs w:val="21"/>
              </w:rPr>
            </w:pPr>
            <w:r w:rsidRPr="00B51B35">
              <w:rPr>
                <w:rFonts w:eastAsia="DejaVu Sans"/>
                <w:b/>
                <w:sz w:val="21"/>
                <w:szCs w:val="21"/>
              </w:rPr>
              <w:t>Description</w:t>
            </w:r>
          </w:p>
        </w:tc>
        <w:tc>
          <w:tcPr>
            <w:tcW w:w="9033" w:type="dxa"/>
            <w:vAlign w:val="center"/>
          </w:tcPr>
          <w:p w14:paraId="581343D2" w14:textId="6B6B09F3" w:rsidR="0095044A" w:rsidRPr="00B51B35" w:rsidRDefault="0095044A" w:rsidP="0095044A">
            <w:pPr>
              <w:rPr>
                <w:rFonts w:eastAsia="DejaVu Sans"/>
                <w:sz w:val="21"/>
                <w:szCs w:val="21"/>
              </w:rPr>
            </w:pPr>
            <w:r w:rsidRPr="0095044A">
              <w:rPr>
                <w:rFonts w:eastAsia="DejaVu Sans"/>
                <w:sz w:val="21"/>
                <w:szCs w:val="21"/>
              </w:rPr>
              <w:t>Interspec retirement project was to migrate the whole data from Meridian’s database to Oracle Agile.</w:t>
            </w:r>
            <w:r>
              <w:rPr>
                <w:rFonts w:eastAsia="DejaVu Sans"/>
                <w:sz w:val="21"/>
                <w:szCs w:val="21"/>
              </w:rPr>
              <w:t xml:space="preserve"> </w:t>
            </w:r>
            <w:r w:rsidRPr="0095044A">
              <w:rPr>
                <w:rFonts w:eastAsia="DejaVu Sans"/>
                <w:sz w:val="21"/>
                <w:szCs w:val="21"/>
              </w:rPr>
              <w:t>The whole project includes 4 major parts: Extraction, Transformation, and Migration followed by Retirement.</w:t>
            </w:r>
          </w:p>
        </w:tc>
      </w:tr>
      <w:tr w:rsidR="0095044A" w14:paraId="6913329C" w14:textId="77777777" w:rsidTr="000755DC">
        <w:tc>
          <w:tcPr>
            <w:tcW w:w="1617" w:type="dxa"/>
            <w:vAlign w:val="center"/>
          </w:tcPr>
          <w:p w14:paraId="6E8BBF04" w14:textId="77777777" w:rsidR="0095044A" w:rsidRPr="00B51B35" w:rsidRDefault="0095044A" w:rsidP="000755DC">
            <w:pPr>
              <w:spacing w:line="300" w:lineRule="exact"/>
              <w:jc w:val="right"/>
              <w:rPr>
                <w:rFonts w:eastAsia="DejaVu Sans"/>
                <w:b/>
                <w:sz w:val="21"/>
                <w:szCs w:val="21"/>
              </w:rPr>
            </w:pPr>
            <w:r w:rsidRPr="00B51B35">
              <w:rPr>
                <w:rFonts w:eastAsia="DejaVu Sans"/>
                <w:b/>
                <w:sz w:val="21"/>
                <w:szCs w:val="21"/>
              </w:rPr>
              <w:t>Responsibilities</w:t>
            </w:r>
          </w:p>
        </w:tc>
        <w:tc>
          <w:tcPr>
            <w:tcW w:w="9033" w:type="dxa"/>
            <w:vAlign w:val="center"/>
          </w:tcPr>
          <w:p w14:paraId="022BE595" w14:textId="1F8424BF" w:rsidR="0095044A" w:rsidRPr="00B51B35" w:rsidRDefault="0095044A" w:rsidP="000755DC">
            <w:pPr>
              <w:spacing w:line="300" w:lineRule="exact"/>
              <w:rPr>
                <w:rFonts w:eastAsia="DejaVu Sans"/>
                <w:sz w:val="21"/>
                <w:szCs w:val="21"/>
              </w:rPr>
            </w:pPr>
            <w:r w:rsidRPr="00E52F8C">
              <w:rPr>
                <w:sz w:val="24"/>
                <w:szCs w:val="24"/>
              </w:rPr>
              <w:t>PL/SQL and console application programming</w:t>
            </w:r>
          </w:p>
        </w:tc>
      </w:tr>
      <w:tr w:rsidR="0095044A" w14:paraId="4F20D6B4" w14:textId="77777777" w:rsidTr="000755DC">
        <w:tc>
          <w:tcPr>
            <w:tcW w:w="1617" w:type="dxa"/>
            <w:vAlign w:val="center"/>
          </w:tcPr>
          <w:p w14:paraId="20896E55" w14:textId="77777777" w:rsidR="0095044A" w:rsidRPr="00B51B35" w:rsidRDefault="0095044A" w:rsidP="000755DC">
            <w:pPr>
              <w:spacing w:line="300" w:lineRule="exact"/>
              <w:jc w:val="right"/>
              <w:rPr>
                <w:rFonts w:eastAsia="DejaVu Sans"/>
                <w:b/>
                <w:sz w:val="21"/>
                <w:szCs w:val="21"/>
              </w:rPr>
            </w:pPr>
            <w:r w:rsidRPr="00B51B35">
              <w:rPr>
                <w:rFonts w:eastAsia="DejaVu Sans"/>
                <w:b/>
                <w:sz w:val="21"/>
                <w:szCs w:val="21"/>
              </w:rPr>
              <w:t>Skills acquired</w:t>
            </w:r>
          </w:p>
        </w:tc>
        <w:tc>
          <w:tcPr>
            <w:tcW w:w="9033" w:type="dxa"/>
            <w:vAlign w:val="center"/>
          </w:tcPr>
          <w:p w14:paraId="535A6D52" w14:textId="77777777" w:rsidR="0095044A" w:rsidRPr="0095044A" w:rsidRDefault="0095044A" w:rsidP="000755DC">
            <w:pPr>
              <w:spacing w:line="240" w:lineRule="exact"/>
              <w:rPr>
                <w:rFonts w:eastAsia="DejaVu Sans"/>
                <w:sz w:val="21"/>
                <w:szCs w:val="21"/>
              </w:rPr>
            </w:pPr>
            <w:r w:rsidRPr="0095044A">
              <w:rPr>
                <w:rFonts w:eastAsia="DejaVu Sans"/>
                <w:sz w:val="21"/>
                <w:szCs w:val="21"/>
              </w:rPr>
              <w:t>PL/SQL, Java and C#.</w:t>
            </w:r>
          </w:p>
        </w:tc>
      </w:tr>
    </w:tbl>
    <w:p w14:paraId="1D53FE5E" w14:textId="77777777" w:rsidR="002F4CFF" w:rsidRPr="00E52F8C" w:rsidRDefault="002F4CFF">
      <w:pPr>
        <w:spacing w:before="7" w:line="220" w:lineRule="exact"/>
        <w:rPr>
          <w:sz w:val="22"/>
          <w:szCs w:val="22"/>
        </w:rPr>
      </w:pPr>
    </w:p>
    <w:p w14:paraId="3A521758" w14:textId="77777777" w:rsidR="00071954" w:rsidRPr="00E52F8C" w:rsidRDefault="00071954" w:rsidP="00AF0CDD">
      <w:pPr>
        <w:spacing w:before="28"/>
        <w:ind w:left="100"/>
        <w:rPr>
          <w:rFonts w:eastAsia="DejaVu Sans"/>
          <w:b/>
          <w:bCs/>
          <w:sz w:val="24"/>
          <w:szCs w:val="24"/>
        </w:rPr>
      </w:pP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MS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E</w:t>
      </w:r>
      <w:r w:rsidRPr="00E52F8C">
        <w:rPr>
          <w:rFonts w:eastAsia="DejaVu Sans"/>
          <w:b/>
          <w:bCs/>
          <w:color w:val="000007"/>
          <w:spacing w:val="-7"/>
          <w:sz w:val="24"/>
          <w:szCs w:val="24"/>
          <w:highlight w:val="lightGray"/>
        </w:rPr>
        <w:t>x</w:t>
      </w:r>
      <w:r w:rsidRPr="00E52F8C">
        <w:rPr>
          <w:rFonts w:eastAsia="DejaVu Sans"/>
          <w:b/>
          <w:bCs/>
          <w:color w:val="000007"/>
          <w:spacing w:val="3"/>
          <w:sz w:val="24"/>
          <w:szCs w:val="24"/>
          <w:highlight w:val="lightGray"/>
        </w:rPr>
        <w:t>c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e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l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I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mpl</w:t>
      </w:r>
      <w:r w:rsidRPr="00E52F8C">
        <w:rPr>
          <w:rFonts w:eastAsia="DejaVu Sans"/>
          <w:b/>
          <w:bCs/>
          <w:color w:val="000007"/>
          <w:spacing w:val="-4"/>
          <w:sz w:val="24"/>
          <w:szCs w:val="24"/>
          <w:highlight w:val="lightGray"/>
        </w:rPr>
        <w:t>e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me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n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ta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t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i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o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n</w:t>
      </w:r>
      <w:r w:rsidRPr="00E52F8C">
        <w:rPr>
          <w:rFonts w:eastAsia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o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f</w:t>
      </w:r>
      <w:r w:rsidRPr="00E52F8C">
        <w:rPr>
          <w:rFonts w:eastAsia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-13"/>
          <w:sz w:val="24"/>
          <w:szCs w:val="24"/>
          <w:highlight w:val="lightGray"/>
        </w:rPr>
        <w:t>R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e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gr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e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ss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i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o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n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-4"/>
          <w:sz w:val="24"/>
          <w:szCs w:val="24"/>
          <w:highlight w:val="lightGray"/>
        </w:rPr>
        <w:t>C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l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u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s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t</w:t>
      </w:r>
      <w:r w:rsidRPr="00E52F8C">
        <w:rPr>
          <w:rFonts w:eastAsia="DejaVu Sans"/>
          <w:b/>
          <w:bCs/>
          <w:color w:val="000007"/>
          <w:spacing w:val="-4"/>
          <w:sz w:val="24"/>
          <w:szCs w:val="24"/>
          <w:highlight w:val="lightGray"/>
        </w:rPr>
        <w:t>e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r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i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g</w:t>
      </w:r>
    </w:p>
    <w:p w14:paraId="7A565179" w14:textId="77777777" w:rsidR="002F4CFF" w:rsidRPr="00E52F8C" w:rsidRDefault="005C2D05">
      <w:pPr>
        <w:spacing w:line="240" w:lineRule="exact"/>
        <w:ind w:left="100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000007"/>
          <w:spacing w:val="-4"/>
          <w:sz w:val="21"/>
          <w:szCs w:val="21"/>
        </w:rPr>
        <w:t>J</w:t>
      </w:r>
      <w:r w:rsidRPr="00E52F8C">
        <w:rPr>
          <w:rFonts w:eastAsia="DejaVu Sans"/>
          <w:color w:val="000007"/>
          <w:sz w:val="21"/>
          <w:szCs w:val="21"/>
        </w:rPr>
        <w:t>a</w:t>
      </w:r>
      <w:r w:rsidRPr="00E52F8C">
        <w:rPr>
          <w:rFonts w:eastAsia="DejaVu Sans"/>
          <w:color w:val="000007"/>
          <w:spacing w:val="1"/>
          <w:sz w:val="21"/>
          <w:szCs w:val="21"/>
        </w:rPr>
        <w:t>nu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z w:val="21"/>
          <w:szCs w:val="21"/>
        </w:rPr>
        <w:t>ry</w:t>
      </w:r>
      <w:r w:rsidRPr="00E52F8C">
        <w:rPr>
          <w:rFonts w:eastAsia="DejaVu Sans"/>
          <w:color w:val="000007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2</w:t>
      </w:r>
      <w:r w:rsidRPr="00E52F8C">
        <w:rPr>
          <w:rFonts w:eastAsia="DejaVu Sans"/>
          <w:color w:val="000007"/>
          <w:sz w:val="21"/>
          <w:szCs w:val="21"/>
        </w:rPr>
        <w:t>015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o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A</w:t>
      </w:r>
      <w:r w:rsidRPr="00E52F8C">
        <w:rPr>
          <w:rFonts w:eastAsia="DejaVu Sans"/>
          <w:color w:val="000007"/>
          <w:spacing w:val="1"/>
          <w:sz w:val="21"/>
          <w:szCs w:val="21"/>
        </w:rPr>
        <w:t>p</w:t>
      </w:r>
      <w:r w:rsidRPr="00E52F8C">
        <w:rPr>
          <w:rFonts w:eastAsia="DejaVu Sans"/>
          <w:color w:val="000007"/>
          <w:sz w:val="21"/>
          <w:szCs w:val="21"/>
        </w:rPr>
        <w:t>r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z w:val="21"/>
          <w:szCs w:val="21"/>
        </w:rPr>
        <w:t>l</w:t>
      </w:r>
      <w:r w:rsidRPr="00E52F8C">
        <w:rPr>
          <w:rFonts w:eastAsia="DejaVu Sans"/>
          <w:color w:val="000007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2</w:t>
      </w:r>
      <w:r w:rsidRPr="00E52F8C">
        <w:rPr>
          <w:rFonts w:eastAsia="DejaVu Sans"/>
          <w:color w:val="000007"/>
          <w:sz w:val="21"/>
          <w:szCs w:val="21"/>
        </w:rPr>
        <w:t>015</w:t>
      </w:r>
    </w:p>
    <w:p w14:paraId="5C808C3C" w14:textId="77777777" w:rsidR="002F4CFF" w:rsidRPr="00E52F8C" w:rsidRDefault="002F4CFF">
      <w:pPr>
        <w:spacing w:before="5" w:line="240" w:lineRule="exact"/>
        <w:rPr>
          <w:sz w:val="24"/>
          <w:szCs w:val="24"/>
        </w:rPr>
      </w:pPr>
    </w:p>
    <w:p w14:paraId="4A90CE9C" w14:textId="77777777" w:rsidR="002F4CFF" w:rsidRPr="00E52F8C" w:rsidRDefault="005C2D05">
      <w:pPr>
        <w:ind w:left="100" w:right="82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6A6A6A"/>
          <w:spacing w:val="-5"/>
          <w:sz w:val="21"/>
          <w:szCs w:val="21"/>
        </w:rPr>
        <w:t>A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2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5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pp</w:t>
      </w:r>
      <w:r w:rsidRPr="00E52F8C">
        <w:rPr>
          <w:rFonts w:eastAsia="DejaVu Sans"/>
          <w:color w:val="6A6A6A"/>
          <w:spacing w:val="-1"/>
          <w:sz w:val="21"/>
          <w:szCs w:val="21"/>
        </w:rPr>
        <w:t>lic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ti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1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S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pacing w:val="-2"/>
          <w:sz w:val="21"/>
          <w:szCs w:val="21"/>
        </w:rPr>
        <w:t>f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w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20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2"/>
          <w:sz w:val="21"/>
          <w:szCs w:val="21"/>
        </w:rPr>
        <w:t>f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r</w:t>
      </w:r>
      <w:r w:rsidRPr="00E52F8C">
        <w:rPr>
          <w:rFonts w:eastAsia="DejaVu Sans"/>
          <w:color w:val="6A6A6A"/>
          <w:spacing w:val="15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pacing w:val="4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r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b</w:t>
      </w:r>
      <w:r w:rsidRPr="00E52F8C">
        <w:rPr>
          <w:rFonts w:eastAsia="DejaVu Sans"/>
          <w:color w:val="6A6A6A"/>
          <w:spacing w:val="-4"/>
          <w:sz w:val="21"/>
          <w:szCs w:val="21"/>
        </w:rPr>
        <w:t>u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20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p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d</w:t>
      </w:r>
      <w:r w:rsidRPr="00E52F8C">
        <w:rPr>
          <w:rFonts w:eastAsia="DejaVu Sans"/>
          <w:color w:val="6A6A6A"/>
          <w:spacing w:val="-1"/>
          <w:sz w:val="21"/>
          <w:szCs w:val="21"/>
        </w:rPr>
        <w:t>ict</w:t>
      </w:r>
      <w:r w:rsidRPr="00E52F8C">
        <w:rPr>
          <w:rFonts w:eastAsia="DejaVu Sans"/>
          <w:color w:val="6A6A6A"/>
          <w:spacing w:val="4"/>
          <w:sz w:val="21"/>
          <w:szCs w:val="21"/>
        </w:rPr>
        <w:t>i</w:t>
      </w:r>
      <w:r w:rsidRPr="00E52F8C">
        <w:rPr>
          <w:rFonts w:eastAsia="DejaVu Sans"/>
          <w:color w:val="6A6A6A"/>
          <w:spacing w:val="-4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1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f</w:t>
      </w:r>
      <w:r w:rsidRPr="00E52F8C">
        <w:rPr>
          <w:rFonts w:eastAsia="DejaVu Sans"/>
          <w:color w:val="6A6A6A"/>
          <w:spacing w:val="22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pacing w:val="-4"/>
          <w:sz w:val="21"/>
          <w:szCs w:val="21"/>
        </w:rPr>
        <w:t>h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20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d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1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p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t</w:t>
      </w:r>
      <w:r w:rsidRPr="00E52F8C">
        <w:rPr>
          <w:rFonts w:eastAsia="DejaVu Sans"/>
          <w:color w:val="6A6A6A"/>
          <w:spacing w:val="19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1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E</w:t>
      </w:r>
      <w:r w:rsidRPr="00E52F8C">
        <w:rPr>
          <w:rFonts w:eastAsia="DejaVu Sans"/>
          <w:color w:val="6A6A6A"/>
          <w:spacing w:val="-5"/>
          <w:sz w:val="21"/>
          <w:szCs w:val="21"/>
        </w:rPr>
        <w:t>x</w:t>
      </w:r>
      <w:r w:rsidRPr="00E52F8C">
        <w:rPr>
          <w:rFonts w:eastAsia="DejaVu Sans"/>
          <w:color w:val="6A6A6A"/>
          <w:spacing w:val="-1"/>
          <w:sz w:val="21"/>
          <w:szCs w:val="21"/>
        </w:rPr>
        <w:t>c</w:t>
      </w:r>
      <w:r w:rsidRPr="00E52F8C">
        <w:rPr>
          <w:rFonts w:eastAsia="DejaVu Sans"/>
          <w:color w:val="6A6A6A"/>
          <w:sz w:val="21"/>
          <w:szCs w:val="21"/>
        </w:rPr>
        <w:t>el</w:t>
      </w:r>
      <w:r w:rsidRPr="00E52F8C">
        <w:rPr>
          <w:rFonts w:eastAsia="DejaVu Sans"/>
          <w:color w:val="6A6A6A"/>
          <w:spacing w:val="19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2"/>
          <w:sz w:val="21"/>
          <w:szCs w:val="21"/>
        </w:rPr>
        <w:t>f</w:t>
      </w:r>
      <w:r w:rsidRPr="00E52F8C">
        <w:rPr>
          <w:rFonts w:eastAsia="DejaVu Sans"/>
          <w:color w:val="6A6A6A"/>
          <w:spacing w:val="-1"/>
          <w:sz w:val="21"/>
          <w:szCs w:val="21"/>
        </w:rPr>
        <w:t>il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20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w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4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h</w:t>
      </w:r>
      <w:r w:rsidRPr="00E52F8C">
        <w:rPr>
          <w:rFonts w:eastAsia="DejaVu Sans"/>
          <w:color w:val="6A6A6A"/>
          <w:spacing w:val="1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m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m</w:t>
      </w:r>
      <w:r w:rsidRPr="00E52F8C">
        <w:rPr>
          <w:rFonts w:eastAsia="DejaVu Sans"/>
          <w:color w:val="6A6A6A"/>
          <w:sz w:val="21"/>
          <w:szCs w:val="21"/>
        </w:rPr>
        <w:t>al</w:t>
      </w:r>
      <w:r w:rsidRPr="00E52F8C">
        <w:rPr>
          <w:rFonts w:eastAsia="DejaVu Sans"/>
          <w:color w:val="6A6A6A"/>
          <w:spacing w:val="14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5"/>
          <w:sz w:val="21"/>
          <w:szCs w:val="21"/>
        </w:rPr>
        <w:t>e</w:t>
      </w:r>
      <w:r w:rsidRPr="00E52F8C">
        <w:rPr>
          <w:rFonts w:eastAsia="DejaVu Sans"/>
          <w:color w:val="6A6A6A"/>
          <w:sz w:val="21"/>
          <w:szCs w:val="21"/>
        </w:rPr>
        <w:t>r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pacing w:val="-4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 xml:space="preserve">r </w:t>
      </w:r>
      <w:r w:rsidRPr="00E52F8C">
        <w:rPr>
          <w:rFonts w:eastAsia="DejaVu Sans"/>
          <w:color w:val="6A6A6A"/>
          <w:spacing w:val="-5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pacing w:val="4"/>
          <w:sz w:val="21"/>
          <w:szCs w:val="21"/>
        </w:rPr>
        <w:t>i</w:t>
      </w:r>
      <w:r w:rsidRPr="00E52F8C">
        <w:rPr>
          <w:rFonts w:eastAsia="DejaVu Sans"/>
          <w:color w:val="6A6A6A"/>
          <w:spacing w:val="-4"/>
          <w:sz w:val="21"/>
          <w:szCs w:val="21"/>
        </w:rPr>
        <w:t>m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ti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2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u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g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5"/>
          <w:sz w:val="21"/>
          <w:szCs w:val="21"/>
        </w:rPr>
        <w:t>re</w:t>
      </w:r>
      <w:r w:rsidRPr="00E52F8C">
        <w:rPr>
          <w:rFonts w:eastAsia="DejaVu Sans"/>
          <w:color w:val="6A6A6A"/>
          <w:spacing w:val="1"/>
          <w:sz w:val="21"/>
          <w:szCs w:val="21"/>
        </w:rPr>
        <w:t>g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ss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2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cl</w:t>
      </w:r>
      <w:r w:rsidRPr="00E52F8C">
        <w:rPr>
          <w:rFonts w:eastAsia="DejaVu Sans"/>
          <w:color w:val="6A6A6A"/>
          <w:spacing w:val="-4"/>
          <w:sz w:val="21"/>
          <w:szCs w:val="21"/>
        </w:rPr>
        <w:t>u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er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ng</w:t>
      </w:r>
      <w:r w:rsidRPr="00E52F8C">
        <w:rPr>
          <w:rFonts w:eastAsia="DejaVu Sans"/>
          <w:color w:val="6A6A6A"/>
          <w:sz w:val="21"/>
          <w:szCs w:val="21"/>
        </w:rPr>
        <w:t>.</w:t>
      </w:r>
    </w:p>
    <w:p w14:paraId="7EB2D77D" w14:textId="257FE37F" w:rsidR="00AF0CDD" w:rsidRPr="00E52F8C" w:rsidRDefault="005C2D05" w:rsidP="004B3D9E">
      <w:pPr>
        <w:spacing w:line="240" w:lineRule="exact"/>
        <w:ind w:left="100"/>
        <w:rPr>
          <w:rFonts w:eastAsia="DejaVu Sans"/>
          <w:color w:val="000007"/>
          <w:position w:val="-1"/>
          <w:sz w:val="22"/>
          <w:szCs w:val="22"/>
        </w:rPr>
      </w:pPr>
      <w:r w:rsidRPr="00E52F8C">
        <w:rPr>
          <w:rFonts w:eastAsia="DejaVu Sans"/>
          <w:color w:val="000007"/>
          <w:spacing w:val="-39"/>
          <w:position w:val="-1"/>
          <w:sz w:val="22"/>
          <w:szCs w:val="22"/>
        </w:rPr>
        <w:t>T</w:t>
      </w:r>
      <w:r w:rsidRPr="00E52F8C">
        <w:rPr>
          <w:rFonts w:eastAsia="DejaVu Sans"/>
          <w:color w:val="000007"/>
          <w:spacing w:val="-2"/>
          <w:position w:val="-1"/>
          <w:sz w:val="22"/>
          <w:szCs w:val="22"/>
        </w:rPr>
        <w:t>e</w:t>
      </w:r>
      <w:r w:rsidRPr="00E52F8C">
        <w:rPr>
          <w:rFonts w:eastAsia="DejaVu Sans"/>
          <w:color w:val="000007"/>
          <w:spacing w:val="-1"/>
          <w:position w:val="-1"/>
          <w:sz w:val="22"/>
          <w:szCs w:val="22"/>
        </w:rPr>
        <w:t>chno</w:t>
      </w:r>
      <w:r w:rsidRPr="00E52F8C">
        <w:rPr>
          <w:rFonts w:eastAsia="DejaVu Sans"/>
          <w:color w:val="000007"/>
          <w:spacing w:val="1"/>
          <w:position w:val="-1"/>
          <w:sz w:val="22"/>
          <w:szCs w:val="22"/>
        </w:rPr>
        <w:t>l</w:t>
      </w:r>
      <w:r w:rsidRPr="00E52F8C">
        <w:rPr>
          <w:rFonts w:eastAsia="DejaVu Sans"/>
          <w:color w:val="000007"/>
          <w:spacing w:val="-1"/>
          <w:position w:val="-1"/>
          <w:sz w:val="22"/>
          <w:szCs w:val="22"/>
        </w:rPr>
        <w:t>og</w:t>
      </w:r>
      <w:r w:rsidRPr="00E52F8C">
        <w:rPr>
          <w:rFonts w:eastAsia="DejaVu Sans"/>
          <w:color w:val="000007"/>
          <w:spacing w:val="1"/>
          <w:position w:val="-1"/>
          <w:sz w:val="22"/>
          <w:szCs w:val="22"/>
        </w:rPr>
        <w:t>i</w:t>
      </w:r>
      <w:r w:rsidRPr="00E52F8C">
        <w:rPr>
          <w:rFonts w:eastAsia="DejaVu Sans"/>
          <w:color w:val="000007"/>
          <w:spacing w:val="-2"/>
          <w:position w:val="-1"/>
          <w:sz w:val="22"/>
          <w:szCs w:val="22"/>
        </w:rPr>
        <w:t>e</w:t>
      </w:r>
      <w:r w:rsidRPr="00E52F8C">
        <w:rPr>
          <w:rFonts w:eastAsia="DejaVu Sans"/>
          <w:color w:val="000007"/>
          <w:position w:val="-1"/>
          <w:sz w:val="22"/>
          <w:szCs w:val="22"/>
        </w:rPr>
        <w:t>s</w:t>
      </w:r>
      <w:r w:rsidRPr="00E52F8C">
        <w:rPr>
          <w:rFonts w:eastAsia="DejaVu Sans"/>
          <w:color w:val="000007"/>
          <w:spacing w:val="3"/>
          <w:position w:val="-1"/>
          <w:sz w:val="22"/>
          <w:szCs w:val="22"/>
        </w:rPr>
        <w:t xml:space="preserve"> </w:t>
      </w:r>
      <w:r w:rsidR="00071954" w:rsidRPr="00E52F8C">
        <w:rPr>
          <w:rFonts w:eastAsia="DejaVu Sans"/>
          <w:color w:val="000007"/>
          <w:spacing w:val="-3"/>
          <w:position w:val="-1"/>
          <w:sz w:val="22"/>
          <w:szCs w:val="22"/>
        </w:rPr>
        <w:t>U</w:t>
      </w:r>
      <w:r w:rsidR="00071954" w:rsidRPr="00E52F8C">
        <w:rPr>
          <w:rFonts w:eastAsia="DejaVu Sans"/>
          <w:color w:val="000007"/>
          <w:position w:val="-1"/>
          <w:sz w:val="22"/>
          <w:szCs w:val="22"/>
        </w:rPr>
        <w:t>s</w:t>
      </w:r>
      <w:r w:rsidR="00071954" w:rsidRPr="00E52F8C">
        <w:rPr>
          <w:rFonts w:eastAsia="DejaVu Sans"/>
          <w:color w:val="000007"/>
          <w:spacing w:val="-2"/>
          <w:position w:val="-1"/>
          <w:sz w:val="22"/>
          <w:szCs w:val="22"/>
        </w:rPr>
        <w:t>e</w:t>
      </w:r>
      <w:r w:rsidR="00071954" w:rsidRPr="00E52F8C">
        <w:rPr>
          <w:rFonts w:eastAsia="DejaVu Sans"/>
          <w:color w:val="000007"/>
          <w:position w:val="-1"/>
          <w:sz w:val="22"/>
          <w:szCs w:val="22"/>
        </w:rPr>
        <w:t>d</w:t>
      </w:r>
      <w:r w:rsidR="00071954" w:rsidRPr="00E52F8C">
        <w:rPr>
          <w:rFonts w:eastAsia="DejaVu Sans"/>
          <w:color w:val="000007"/>
          <w:spacing w:val="1"/>
          <w:position w:val="-1"/>
          <w:sz w:val="22"/>
          <w:szCs w:val="22"/>
        </w:rPr>
        <w:t>:</w:t>
      </w:r>
      <w:r w:rsidRPr="00E52F8C">
        <w:rPr>
          <w:rFonts w:eastAsia="DejaVu Sans"/>
          <w:color w:val="000007"/>
          <w:position w:val="-1"/>
          <w:sz w:val="22"/>
          <w:szCs w:val="22"/>
        </w:rPr>
        <w:t xml:space="preserve"> </w:t>
      </w:r>
      <w:r w:rsidRPr="00E52F8C">
        <w:rPr>
          <w:rFonts w:eastAsia="DejaVu Sans"/>
          <w:color w:val="000007"/>
          <w:spacing w:val="-3"/>
          <w:position w:val="-1"/>
          <w:sz w:val="22"/>
          <w:szCs w:val="22"/>
        </w:rPr>
        <w:t>J</w:t>
      </w:r>
      <w:r w:rsidRPr="00E52F8C">
        <w:rPr>
          <w:rFonts w:eastAsia="DejaVu Sans"/>
          <w:color w:val="000007"/>
          <w:spacing w:val="-1"/>
          <w:position w:val="-1"/>
          <w:sz w:val="22"/>
          <w:szCs w:val="22"/>
        </w:rPr>
        <w:t>ava2</w:t>
      </w:r>
      <w:r w:rsidRPr="00E52F8C">
        <w:rPr>
          <w:rFonts w:eastAsia="DejaVu Sans"/>
          <w:color w:val="000007"/>
          <w:position w:val="-1"/>
          <w:sz w:val="22"/>
          <w:szCs w:val="22"/>
        </w:rPr>
        <w:t>,</w:t>
      </w:r>
      <w:r w:rsidRPr="00E52F8C">
        <w:rPr>
          <w:rFonts w:eastAsia="DejaVu Sans"/>
          <w:color w:val="000007"/>
          <w:spacing w:val="4"/>
          <w:position w:val="-1"/>
          <w:sz w:val="22"/>
          <w:szCs w:val="22"/>
        </w:rPr>
        <w:t xml:space="preserve"> </w:t>
      </w:r>
      <w:r w:rsidRPr="00E52F8C">
        <w:rPr>
          <w:rFonts w:eastAsia="DejaVu Sans"/>
          <w:color w:val="000007"/>
          <w:spacing w:val="-3"/>
          <w:position w:val="-1"/>
          <w:sz w:val="22"/>
          <w:szCs w:val="22"/>
        </w:rPr>
        <w:t>M</w:t>
      </w:r>
      <w:r w:rsidRPr="00E52F8C">
        <w:rPr>
          <w:rFonts w:eastAsia="DejaVu Sans"/>
          <w:color w:val="000007"/>
          <w:spacing w:val="-1"/>
          <w:position w:val="-1"/>
          <w:sz w:val="22"/>
          <w:szCs w:val="22"/>
        </w:rPr>
        <w:t>ySQ</w:t>
      </w:r>
      <w:r w:rsidRPr="00E52F8C">
        <w:rPr>
          <w:rFonts w:eastAsia="DejaVu Sans"/>
          <w:color w:val="000007"/>
          <w:spacing w:val="2"/>
          <w:position w:val="-1"/>
          <w:sz w:val="22"/>
          <w:szCs w:val="22"/>
        </w:rPr>
        <w:t>L</w:t>
      </w:r>
      <w:r w:rsidRPr="00E52F8C">
        <w:rPr>
          <w:rFonts w:eastAsia="DejaVu Sans"/>
          <w:color w:val="000007"/>
          <w:position w:val="-1"/>
          <w:sz w:val="22"/>
          <w:szCs w:val="22"/>
        </w:rPr>
        <w:t>,</w:t>
      </w:r>
      <w:r w:rsidRPr="00E52F8C">
        <w:rPr>
          <w:rFonts w:eastAsia="DejaVu Sans"/>
          <w:color w:val="000007"/>
          <w:spacing w:val="4"/>
          <w:position w:val="-1"/>
          <w:sz w:val="22"/>
          <w:szCs w:val="22"/>
        </w:rPr>
        <w:t xml:space="preserve"> </w:t>
      </w:r>
      <w:r w:rsidRPr="00E52F8C">
        <w:rPr>
          <w:rFonts w:eastAsia="DejaVu Sans"/>
          <w:color w:val="000007"/>
          <w:spacing w:val="-2"/>
          <w:position w:val="-1"/>
          <w:sz w:val="22"/>
          <w:szCs w:val="22"/>
        </w:rPr>
        <w:t>W</w:t>
      </w:r>
      <w:r w:rsidRPr="00E52F8C">
        <w:rPr>
          <w:rFonts w:eastAsia="DejaVu Sans"/>
          <w:color w:val="000007"/>
          <w:position w:val="-1"/>
          <w:sz w:val="22"/>
          <w:szCs w:val="22"/>
        </w:rPr>
        <w:t>E</w:t>
      </w:r>
      <w:r w:rsidRPr="00E52F8C">
        <w:rPr>
          <w:rFonts w:eastAsia="DejaVu Sans"/>
          <w:color w:val="000007"/>
          <w:spacing w:val="-6"/>
          <w:position w:val="-1"/>
          <w:sz w:val="22"/>
          <w:szCs w:val="22"/>
        </w:rPr>
        <w:t>K</w:t>
      </w:r>
      <w:r w:rsidRPr="00E52F8C">
        <w:rPr>
          <w:rFonts w:eastAsia="DejaVu Sans"/>
          <w:color w:val="000007"/>
          <w:position w:val="-1"/>
          <w:sz w:val="22"/>
          <w:szCs w:val="22"/>
        </w:rPr>
        <w:t xml:space="preserve">A </w:t>
      </w:r>
      <w:r w:rsidRPr="00E52F8C">
        <w:rPr>
          <w:rFonts w:eastAsia="DejaVu Sans"/>
          <w:color w:val="000007"/>
          <w:spacing w:val="-2"/>
          <w:position w:val="-1"/>
          <w:sz w:val="22"/>
          <w:szCs w:val="22"/>
        </w:rPr>
        <w:t>A</w:t>
      </w:r>
      <w:r w:rsidRPr="00E52F8C">
        <w:rPr>
          <w:rFonts w:eastAsia="DejaVu Sans"/>
          <w:color w:val="000007"/>
          <w:spacing w:val="-4"/>
          <w:position w:val="-1"/>
          <w:sz w:val="22"/>
          <w:szCs w:val="22"/>
        </w:rPr>
        <w:t>P</w:t>
      </w:r>
      <w:r w:rsidRPr="00E52F8C">
        <w:rPr>
          <w:rFonts w:eastAsia="DejaVu Sans"/>
          <w:color w:val="000007"/>
          <w:spacing w:val="2"/>
          <w:position w:val="-1"/>
          <w:sz w:val="22"/>
          <w:szCs w:val="22"/>
        </w:rPr>
        <w:t>I</w:t>
      </w:r>
      <w:r w:rsidRPr="00E52F8C">
        <w:rPr>
          <w:rFonts w:eastAsia="DejaVu Sans"/>
          <w:color w:val="000007"/>
          <w:position w:val="-1"/>
          <w:sz w:val="22"/>
          <w:szCs w:val="22"/>
        </w:rPr>
        <w:t>,</w:t>
      </w:r>
      <w:r w:rsidRPr="00E52F8C">
        <w:rPr>
          <w:rFonts w:eastAsia="DejaVu Sans"/>
          <w:color w:val="000007"/>
          <w:spacing w:val="4"/>
          <w:position w:val="-1"/>
          <w:sz w:val="22"/>
          <w:szCs w:val="22"/>
        </w:rPr>
        <w:t xml:space="preserve"> </w:t>
      </w:r>
      <w:r w:rsidRPr="00E52F8C">
        <w:rPr>
          <w:rFonts w:eastAsia="DejaVu Sans"/>
          <w:color w:val="000007"/>
          <w:spacing w:val="-2"/>
          <w:position w:val="-1"/>
          <w:sz w:val="22"/>
          <w:szCs w:val="22"/>
        </w:rPr>
        <w:t>A</w:t>
      </w:r>
      <w:r w:rsidRPr="00E52F8C">
        <w:rPr>
          <w:rFonts w:eastAsia="DejaVu Sans"/>
          <w:color w:val="000007"/>
          <w:spacing w:val="-1"/>
          <w:position w:val="-1"/>
          <w:sz w:val="22"/>
          <w:szCs w:val="22"/>
        </w:rPr>
        <w:t>pach</w:t>
      </w:r>
      <w:r w:rsidRPr="00E52F8C">
        <w:rPr>
          <w:rFonts w:eastAsia="DejaVu Sans"/>
          <w:color w:val="000007"/>
          <w:position w:val="-1"/>
          <w:sz w:val="22"/>
          <w:szCs w:val="22"/>
        </w:rPr>
        <w:t>e</w:t>
      </w:r>
      <w:r w:rsidRPr="00E52F8C">
        <w:rPr>
          <w:rFonts w:eastAsia="DejaVu Sans"/>
          <w:color w:val="000007"/>
          <w:spacing w:val="1"/>
          <w:position w:val="-1"/>
          <w:sz w:val="22"/>
          <w:szCs w:val="22"/>
        </w:rPr>
        <w:t xml:space="preserve"> </w:t>
      </w:r>
      <w:r w:rsidRPr="00E52F8C">
        <w:rPr>
          <w:rFonts w:eastAsia="DejaVu Sans"/>
          <w:color w:val="000007"/>
          <w:spacing w:val="-4"/>
          <w:position w:val="-1"/>
          <w:sz w:val="22"/>
          <w:szCs w:val="22"/>
        </w:rPr>
        <w:t>P</w:t>
      </w:r>
      <w:r w:rsidRPr="00E52F8C">
        <w:rPr>
          <w:rFonts w:eastAsia="DejaVu Sans"/>
          <w:color w:val="000007"/>
          <w:spacing w:val="-1"/>
          <w:position w:val="-1"/>
          <w:sz w:val="22"/>
          <w:szCs w:val="22"/>
        </w:rPr>
        <w:t>O</w:t>
      </w:r>
      <w:r w:rsidRPr="00E52F8C">
        <w:rPr>
          <w:rFonts w:eastAsia="DejaVu Sans"/>
          <w:color w:val="000007"/>
          <w:position w:val="-1"/>
          <w:sz w:val="22"/>
          <w:szCs w:val="22"/>
        </w:rPr>
        <w:t>I</w:t>
      </w:r>
    </w:p>
    <w:p w14:paraId="2A112A5F" w14:textId="6F935A5F" w:rsidR="00736C34" w:rsidRPr="00E52F8C" w:rsidRDefault="00736C34" w:rsidP="004B3D9E">
      <w:pPr>
        <w:spacing w:line="240" w:lineRule="exact"/>
        <w:ind w:left="100"/>
        <w:rPr>
          <w:rFonts w:eastAsia="DejaVu Sans"/>
          <w:color w:val="000007"/>
          <w:position w:val="-1"/>
          <w:sz w:val="22"/>
          <w:szCs w:val="22"/>
        </w:rPr>
      </w:pPr>
      <w:r w:rsidRPr="00E52F8C">
        <w:rPr>
          <w:rFonts w:eastAsia="DejaVu Sans"/>
          <w:color w:val="000007"/>
          <w:position w:val="-1"/>
          <w:sz w:val="22"/>
          <w:szCs w:val="22"/>
        </w:rPr>
        <w:t>Algorithm Used: K-Means</w:t>
      </w:r>
    </w:p>
    <w:p w14:paraId="2E01DEC8" w14:textId="77777777" w:rsidR="002F4CFF" w:rsidRPr="00E52F8C" w:rsidRDefault="002F4CFF">
      <w:pPr>
        <w:spacing w:before="2" w:line="220" w:lineRule="exact"/>
        <w:rPr>
          <w:sz w:val="22"/>
          <w:szCs w:val="22"/>
        </w:rPr>
      </w:pPr>
    </w:p>
    <w:p w14:paraId="18CC689D" w14:textId="77777777" w:rsidR="002F4CFF" w:rsidRPr="00E52F8C" w:rsidRDefault="005C2D05">
      <w:pPr>
        <w:spacing w:before="28"/>
        <w:ind w:left="100"/>
        <w:rPr>
          <w:rFonts w:eastAsia="DejaVu Sans"/>
          <w:b/>
          <w:bCs/>
          <w:sz w:val="24"/>
          <w:szCs w:val="24"/>
        </w:rPr>
      </w:pPr>
      <w:r w:rsidRPr="00E52F8C">
        <w:rPr>
          <w:rFonts w:eastAsia="DejaVu Sans"/>
          <w:b/>
          <w:bCs/>
          <w:color w:val="000007"/>
          <w:spacing w:val="-2"/>
          <w:sz w:val="24"/>
          <w:szCs w:val="24"/>
          <w:highlight w:val="lightGray"/>
        </w:rPr>
        <w:t>D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t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-18"/>
          <w:sz w:val="24"/>
          <w:szCs w:val="24"/>
          <w:highlight w:val="lightGray"/>
        </w:rPr>
        <w:t>F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r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g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m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e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t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at</w:t>
      </w:r>
      <w:r w:rsidRPr="00E52F8C">
        <w:rPr>
          <w:rFonts w:eastAsia="DejaVu Sans"/>
          <w:b/>
          <w:bCs/>
          <w:color w:val="000007"/>
          <w:spacing w:val="-4"/>
          <w:sz w:val="24"/>
          <w:szCs w:val="24"/>
          <w:highlight w:val="lightGray"/>
        </w:rPr>
        <w:t>i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o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n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f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o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r</w:t>
      </w:r>
      <w:r w:rsidRPr="00E52F8C">
        <w:rPr>
          <w:rFonts w:eastAsia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g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i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v</w:t>
      </w:r>
      <w:r w:rsidRPr="00E52F8C">
        <w:rPr>
          <w:rFonts w:eastAsia="DejaVu Sans"/>
          <w:b/>
          <w:bCs/>
          <w:color w:val="000007"/>
          <w:spacing w:val="-4"/>
          <w:sz w:val="24"/>
          <w:szCs w:val="24"/>
          <w:highlight w:val="lightGray"/>
        </w:rPr>
        <w:t>e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n</w:t>
      </w:r>
      <w:r w:rsidRPr="00E52F8C">
        <w:rPr>
          <w:rFonts w:eastAsia="DejaVu Sans"/>
          <w:b/>
          <w:bCs/>
          <w:color w:val="000007"/>
          <w:spacing w:val="7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-4"/>
          <w:sz w:val="24"/>
          <w:szCs w:val="24"/>
          <w:highlight w:val="lightGray"/>
        </w:rPr>
        <w:t>C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l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u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s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t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e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r</w:t>
      </w:r>
      <w:r w:rsidRPr="00E52F8C">
        <w:rPr>
          <w:rFonts w:eastAsia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-4"/>
          <w:sz w:val="24"/>
          <w:szCs w:val="24"/>
          <w:highlight w:val="lightGray"/>
        </w:rPr>
        <w:t>C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e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t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e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r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s</w:t>
      </w:r>
    </w:p>
    <w:p w14:paraId="74D60D39" w14:textId="77777777" w:rsidR="002F4CFF" w:rsidRPr="00E52F8C" w:rsidRDefault="005C2D05">
      <w:pPr>
        <w:spacing w:line="240" w:lineRule="exact"/>
        <w:ind w:left="100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000007"/>
          <w:spacing w:val="-4"/>
          <w:sz w:val="21"/>
          <w:szCs w:val="21"/>
        </w:rPr>
        <w:t>J</w:t>
      </w:r>
      <w:r w:rsidRPr="00E52F8C">
        <w:rPr>
          <w:rFonts w:eastAsia="DejaVu Sans"/>
          <w:color w:val="000007"/>
          <w:spacing w:val="1"/>
          <w:sz w:val="21"/>
          <w:szCs w:val="21"/>
        </w:rPr>
        <w:t>u</w:t>
      </w:r>
      <w:r w:rsidRPr="00E52F8C">
        <w:rPr>
          <w:rFonts w:eastAsia="DejaVu Sans"/>
          <w:color w:val="000007"/>
          <w:spacing w:val="-1"/>
          <w:sz w:val="21"/>
          <w:szCs w:val="21"/>
        </w:rPr>
        <w:t>l</w:t>
      </w:r>
      <w:r w:rsidRPr="00E52F8C">
        <w:rPr>
          <w:rFonts w:eastAsia="DejaVu Sans"/>
          <w:color w:val="000007"/>
          <w:sz w:val="21"/>
          <w:szCs w:val="21"/>
        </w:rPr>
        <w:t>y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2</w:t>
      </w:r>
      <w:r w:rsidRPr="00E52F8C">
        <w:rPr>
          <w:rFonts w:eastAsia="DejaVu Sans"/>
          <w:color w:val="000007"/>
          <w:sz w:val="21"/>
          <w:szCs w:val="21"/>
        </w:rPr>
        <w:t>014</w:t>
      </w:r>
      <w:r w:rsidRPr="00E52F8C">
        <w:rPr>
          <w:rFonts w:eastAsia="DejaVu Sans"/>
          <w:color w:val="000007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o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D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1"/>
          <w:sz w:val="21"/>
          <w:szCs w:val="21"/>
        </w:rPr>
        <w:t>c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4"/>
          <w:sz w:val="21"/>
          <w:szCs w:val="21"/>
        </w:rPr>
        <w:t>m</w:t>
      </w:r>
      <w:r w:rsidRPr="00E52F8C">
        <w:rPr>
          <w:rFonts w:eastAsia="DejaVu Sans"/>
          <w:color w:val="000007"/>
          <w:spacing w:val="1"/>
          <w:sz w:val="21"/>
          <w:szCs w:val="21"/>
        </w:rPr>
        <w:t>b</w:t>
      </w:r>
      <w:r w:rsidRPr="00E52F8C">
        <w:rPr>
          <w:rFonts w:eastAsia="DejaVu Sans"/>
          <w:color w:val="000007"/>
          <w:sz w:val="21"/>
          <w:szCs w:val="21"/>
        </w:rPr>
        <w:t xml:space="preserve">er </w:t>
      </w:r>
      <w:r w:rsidRPr="00E52F8C">
        <w:rPr>
          <w:rFonts w:eastAsia="DejaVu Sans"/>
          <w:color w:val="000007"/>
          <w:spacing w:val="-5"/>
          <w:sz w:val="21"/>
          <w:szCs w:val="21"/>
        </w:rPr>
        <w:t>2</w:t>
      </w:r>
      <w:r w:rsidRPr="00E52F8C">
        <w:rPr>
          <w:rFonts w:eastAsia="DejaVu Sans"/>
          <w:color w:val="000007"/>
          <w:sz w:val="21"/>
          <w:szCs w:val="21"/>
        </w:rPr>
        <w:t>014</w:t>
      </w:r>
    </w:p>
    <w:p w14:paraId="52C63AC4" w14:textId="77777777" w:rsidR="002F4CFF" w:rsidRPr="00E52F8C" w:rsidRDefault="002F4CFF">
      <w:pPr>
        <w:spacing w:before="5" w:line="240" w:lineRule="exact"/>
        <w:rPr>
          <w:sz w:val="24"/>
          <w:szCs w:val="24"/>
        </w:rPr>
      </w:pPr>
    </w:p>
    <w:p w14:paraId="19C9632C" w14:textId="77777777" w:rsidR="002F4CFF" w:rsidRPr="00E52F8C" w:rsidRDefault="005C2D05">
      <w:pPr>
        <w:ind w:left="100" w:right="92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6A6A6A"/>
          <w:spacing w:val="-5"/>
          <w:sz w:val="21"/>
          <w:szCs w:val="21"/>
        </w:rPr>
        <w:t>A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5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pp</w:t>
      </w:r>
      <w:r w:rsidRPr="00E52F8C">
        <w:rPr>
          <w:rFonts w:eastAsia="DejaVu Sans"/>
          <w:color w:val="6A6A6A"/>
          <w:spacing w:val="-1"/>
          <w:sz w:val="21"/>
          <w:szCs w:val="21"/>
        </w:rPr>
        <w:t>lic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ti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-3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S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pacing w:val="-2"/>
          <w:sz w:val="21"/>
          <w:szCs w:val="21"/>
        </w:rPr>
        <w:t>f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w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z w:val="21"/>
          <w:szCs w:val="21"/>
        </w:rPr>
        <w:t xml:space="preserve">e </w:t>
      </w:r>
      <w:r w:rsidRPr="00E52F8C">
        <w:rPr>
          <w:rFonts w:eastAsia="DejaVu Sans"/>
          <w:color w:val="6A6A6A"/>
          <w:spacing w:val="-2"/>
          <w:sz w:val="21"/>
          <w:szCs w:val="21"/>
        </w:rPr>
        <w:t>f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 xml:space="preserve">r </w:t>
      </w:r>
      <w:r w:rsidRPr="00E52F8C">
        <w:rPr>
          <w:rFonts w:eastAsia="DejaVu Sans"/>
          <w:color w:val="6A6A6A"/>
          <w:spacing w:val="-2"/>
          <w:sz w:val="21"/>
          <w:szCs w:val="21"/>
        </w:rPr>
        <w:t>f</w:t>
      </w:r>
      <w:r w:rsidRPr="00E52F8C">
        <w:rPr>
          <w:rFonts w:eastAsia="DejaVu Sans"/>
          <w:color w:val="6A6A6A"/>
          <w:sz w:val="21"/>
          <w:szCs w:val="21"/>
        </w:rPr>
        <w:t>r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gm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-4"/>
          <w:sz w:val="21"/>
          <w:szCs w:val="21"/>
        </w:rPr>
        <w:t>n</w:t>
      </w:r>
      <w:r w:rsidRPr="00E52F8C">
        <w:rPr>
          <w:rFonts w:eastAsia="DejaVu Sans"/>
          <w:color w:val="6A6A6A"/>
          <w:spacing w:val="4"/>
          <w:sz w:val="21"/>
          <w:szCs w:val="21"/>
        </w:rPr>
        <w:t>t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4"/>
          <w:sz w:val="21"/>
          <w:szCs w:val="21"/>
        </w:rPr>
        <w:t>t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-4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2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f</w:t>
      </w:r>
      <w:r w:rsidRPr="00E52F8C">
        <w:rPr>
          <w:rFonts w:eastAsia="DejaVu Sans"/>
          <w:color w:val="6A6A6A"/>
          <w:spacing w:val="-2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pacing w:val="-4"/>
          <w:sz w:val="21"/>
          <w:szCs w:val="21"/>
        </w:rPr>
        <w:t>h</w:t>
      </w:r>
      <w:r w:rsidRPr="00E52F8C">
        <w:rPr>
          <w:rFonts w:eastAsia="DejaVu Sans"/>
          <w:color w:val="6A6A6A"/>
          <w:sz w:val="21"/>
          <w:szCs w:val="21"/>
        </w:rPr>
        <w:t xml:space="preserve">e </w:t>
      </w:r>
      <w:r w:rsidRPr="00E52F8C">
        <w:rPr>
          <w:rFonts w:eastAsia="DejaVu Sans"/>
          <w:color w:val="6A6A6A"/>
          <w:spacing w:val="-4"/>
          <w:sz w:val="21"/>
          <w:szCs w:val="21"/>
        </w:rPr>
        <w:t>d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p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 xml:space="preserve">t 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-3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E</w:t>
      </w:r>
      <w:r w:rsidRPr="00E52F8C">
        <w:rPr>
          <w:rFonts w:eastAsia="DejaVu Sans"/>
          <w:color w:val="6A6A6A"/>
          <w:spacing w:val="-5"/>
          <w:sz w:val="21"/>
          <w:szCs w:val="21"/>
        </w:rPr>
        <w:t>x</w:t>
      </w:r>
      <w:r w:rsidRPr="00E52F8C">
        <w:rPr>
          <w:rFonts w:eastAsia="DejaVu Sans"/>
          <w:color w:val="6A6A6A"/>
          <w:spacing w:val="-1"/>
          <w:sz w:val="21"/>
          <w:szCs w:val="21"/>
        </w:rPr>
        <w:t>c</w:t>
      </w:r>
      <w:r w:rsidRPr="00E52F8C">
        <w:rPr>
          <w:rFonts w:eastAsia="DejaVu Sans"/>
          <w:color w:val="6A6A6A"/>
          <w:sz w:val="21"/>
          <w:szCs w:val="21"/>
        </w:rPr>
        <w:t xml:space="preserve">el </w:t>
      </w:r>
      <w:r w:rsidRPr="00E52F8C">
        <w:rPr>
          <w:rFonts w:eastAsia="DejaVu Sans"/>
          <w:color w:val="6A6A6A"/>
          <w:spacing w:val="-2"/>
          <w:sz w:val="21"/>
          <w:szCs w:val="21"/>
        </w:rPr>
        <w:t>f</w:t>
      </w:r>
      <w:r w:rsidRPr="00E52F8C">
        <w:rPr>
          <w:rFonts w:eastAsia="DejaVu Sans"/>
          <w:color w:val="6A6A6A"/>
          <w:spacing w:val="-1"/>
          <w:sz w:val="21"/>
          <w:szCs w:val="21"/>
        </w:rPr>
        <w:t>il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-4"/>
          <w:sz w:val="21"/>
          <w:szCs w:val="21"/>
        </w:rPr>
        <w:t xml:space="preserve"> a</w:t>
      </w:r>
      <w:r w:rsidRPr="00E52F8C">
        <w:rPr>
          <w:rFonts w:eastAsia="DejaVu Sans"/>
          <w:color w:val="6A6A6A"/>
          <w:spacing w:val="-1"/>
          <w:sz w:val="21"/>
          <w:szCs w:val="21"/>
        </w:rPr>
        <w:t>cc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pacing w:val="1"/>
          <w:sz w:val="21"/>
          <w:szCs w:val="21"/>
        </w:rPr>
        <w:t>d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g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o</w:t>
      </w:r>
      <w:r w:rsidRPr="00E52F8C">
        <w:rPr>
          <w:rFonts w:eastAsia="DejaVu Sans"/>
          <w:color w:val="6A6A6A"/>
          <w:spacing w:val="-3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g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>ven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cl</w:t>
      </w:r>
      <w:r w:rsidRPr="00E52F8C">
        <w:rPr>
          <w:rFonts w:eastAsia="DejaVu Sans"/>
          <w:color w:val="6A6A6A"/>
          <w:spacing w:val="-4"/>
          <w:sz w:val="21"/>
          <w:szCs w:val="21"/>
        </w:rPr>
        <w:t>u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 xml:space="preserve">er </w:t>
      </w:r>
      <w:r w:rsidRPr="00E52F8C">
        <w:rPr>
          <w:rFonts w:eastAsia="DejaVu Sans"/>
          <w:color w:val="6A6A6A"/>
          <w:spacing w:val="-1"/>
          <w:sz w:val="21"/>
          <w:szCs w:val="21"/>
        </w:rPr>
        <w:t>c</w:t>
      </w:r>
      <w:r w:rsidRPr="00E52F8C">
        <w:rPr>
          <w:rFonts w:eastAsia="DejaVu Sans"/>
          <w:color w:val="6A6A6A"/>
          <w:spacing w:val="-5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er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z w:val="21"/>
          <w:szCs w:val="21"/>
        </w:rPr>
        <w:t>.</w:t>
      </w:r>
    </w:p>
    <w:p w14:paraId="1A0DC84F" w14:textId="60D6A4DF" w:rsidR="00AF0CDD" w:rsidRPr="00E52F8C" w:rsidRDefault="005C2D05" w:rsidP="004B3D9E">
      <w:pPr>
        <w:spacing w:line="220" w:lineRule="exact"/>
        <w:ind w:left="100"/>
        <w:rPr>
          <w:rFonts w:eastAsia="DejaVu Sans"/>
          <w:color w:val="000007"/>
          <w:sz w:val="21"/>
          <w:szCs w:val="21"/>
        </w:rPr>
      </w:pPr>
      <w:r w:rsidRPr="00E52F8C">
        <w:rPr>
          <w:rFonts w:eastAsia="DejaVu Sans"/>
          <w:color w:val="000007"/>
          <w:spacing w:val="-38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1"/>
          <w:sz w:val="21"/>
          <w:szCs w:val="21"/>
        </w:rPr>
        <w:t>c</w:t>
      </w:r>
      <w:r w:rsidRPr="00E52F8C">
        <w:rPr>
          <w:rFonts w:eastAsia="DejaVu Sans"/>
          <w:color w:val="000007"/>
          <w:spacing w:val="-4"/>
          <w:sz w:val="21"/>
          <w:szCs w:val="21"/>
        </w:rPr>
        <w:t>h</w:t>
      </w:r>
      <w:r w:rsidRPr="00E52F8C">
        <w:rPr>
          <w:rFonts w:eastAsia="DejaVu Sans"/>
          <w:color w:val="000007"/>
          <w:spacing w:val="1"/>
          <w:sz w:val="21"/>
          <w:szCs w:val="21"/>
        </w:rPr>
        <w:t>no</w:t>
      </w:r>
      <w:r w:rsidRPr="00E52F8C">
        <w:rPr>
          <w:rFonts w:eastAsia="DejaVu Sans"/>
          <w:color w:val="000007"/>
          <w:spacing w:val="-1"/>
          <w:sz w:val="21"/>
          <w:szCs w:val="21"/>
        </w:rPr>
        <w:t>l</w:t>
      </w:r>
      <w:r w:rsidRPr="00E52F8C">
        <w:rPr>
          <w:rFonts w:eastAsia="DejaVu Sans"/>
          <w:color w:val="000007"/>
          <w:spacing w:val="1"/>
          <w:sz w:val="21"/>
          <w:szCs w:val="21"/>
        </w:rPr>
        <w:t>og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z w:val="21"/>
          <w:szCs w:val="21"/>
        </w:rPr>
        <w:t>es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="00071954" w:rsidRPr="00E52F8C">
        <w:rPr>
          <w:rFonts w:eastAsia="DejaVu Sans"/>
          <w:color w:val="000007"/>
          <w:spacing w:val="-1"/>
          <w:sz w:val="21"/>
          <w:szCs w:val="21"/>
        </w:rPr>
        <w:t>U</w:t>
      </w:r>
      <w:r w:rsidR="00071954" w:rsidRPr="00E52F8C">
        <w:rPr>
          <w:rFonts w:eastAsia="DejaVu Sans"/>
          <w:color w:val="000007"/>
          <w:spacing w:val="-4"/>
          <w:sz w:val="21"/>
          <w:szCs w:val="21"/>
        </w:rPr>
        <w:t>s</w:t>
      </w:r>
      <w:r w:rsidR="00071954" w:rsidRPr="00E52F8C">
        <w:rPr>
          <w:rFonts w:eastAsia="DejaVu Sans"/>
          <w:color w:val="000007"/>
          <w:sz w:val="21"/>
          <w:szCs w:val="21"/>
        </w:rPr>
        <w:t>ed</w:t>
      </w:r>
      <w:r w:rsidR="00071954" w:rsidRPr="00E52F8C">
        <w:rPr>
          <w:rFonts w:eastAsia="DejaVu Sans"/>
          <w:color w:val="000007"/>
          <w:spacing w:val="1"/>
          <w:sz w:val="21"/>
          <w:szCs w:val="21"/>
        </w:rPr>
        <w:t>:</w:t>
      </w:r>
      <w:r w:rsidRPr="00E52F8C">
        <w:rPr>
          <w:rFonts w:eastAsia="DejaVu Sans"/>
          <w:color w:val="000007"/>
          <w:spacing w:val="2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J</w:t>
      </w:r>
      <w:r w:rsidRPr="00E52F8C">
        <w:rPr>
          <w:rFonts w:eastAsia="DejaVu Sans"/>
          <w:color w:val="000007"/>
          <w:sz w:val="21"/>
          <w:szCs w:val="21"/>
        </w:rPr>
        <w:t>ava2,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M</w:t>
      </w:r>
      <w:r w:rsidRPr="00E52F8C">
        <w:rPr>
          <w:rFonts w:eastAsia="DejaVu Sans"/>
          <w:color w:val="000007"/>
          <w:sz w:val="21"/>
          <w:szCs w:val="21"/>
        </w:rPr>
        <w:t>y</w:t>
      </w:r>
      <w:r w:rsidRPr="00E52F8C">
        <w:rPr>
          <w:rFonts w:eastAsia="DejaVu Sans"/>
          <w:color w:val="000007"/>
          <w:spacing w:val="1"/>
          <w:sz w:val="21"/>
          <w:szCs w:val="21"/>
        </w:rPr>
        <w:t>S</w:t>
      </w:r>
      <w:r w:rsidRPr="00E52F8C">
        <w:rPr>
          <w:rFonts w:eastAsia="DejaVu Sans"/>
          <w:color w:val="000007"/>
          <w:spacing w:val="-3"/>
          <w:sz w:val="21"/>
          <w:szCs w:val="21"/>
        </w:rPr>
        <w:t>Q</w:t>
      </w:r>
      <w:r w:rsidRPr="00E52F8C">
        <w:rPr>
          <w:rFonts w:eastAsia="DejaVu Sans"/>
          <w:color w:val="000007"/>
          <w:sz w:val="21"/>
          <w:szCs w:val="21"/>
        </w:rPr>
        <w:t>L</w:t>
      </w:r>
    </w:p>
    <w:p w14:paraId="1DCA2C1C" w14:textId="77777777" w:rsidR="002F4CFF" w:rsidRPr="00E52F8C" w:rsidRDefault="002F4CFF">
      <w:pPr>
        <w:spacing w:before="19" w:line="200" w:lineRule="exact"/>
      </w:pPr>
    </w:p>
    <w:p w14:paraId="700AE47E" w14:textId="77777777" w:rsidR="002F4CFF" w:rsidRPr="00E52F8C" w:rsidRDefault="005C2D05">
      <w:pPr>
        <w:spacing w:before="28"/>
        <w:ind w:left="100"/>
        <w:rPr>
          <w:rFonts w:eastAsia="DejaVu Sans"/>
          <w:b/>
          <w:bCs/>
          <w:sz w:val="24"/>
          <w:szCs w:val="24"/>
        </w:rPr>
      </w:pPr>
      <w:r w:rsidRPr="00E52F8C">
        <w:rPr>
          <w:rFonts w:eastAsia="DejaVu Sans"/>
          <w:b/>
          <w:bCs/>
          <w:color w:val="000007"/>
          <w:spacing w:val="-4"/>
          <w:sz w:val="24"/>
          <w:szCs w:val="24"/>
          <w:highlight w:val="lightGray"/>
        </w:rPr>
        <w:t>L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ib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r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r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y</w:t>
      </w:r>
      <w:r w:rsidRPr="00E52F8C">
        <w:rPr>
          <w:rFonts w:eastAsia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M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ge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m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e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t</w:t>
      </w:r>
      <w:r w:rsidRPr="00E52F8C">
        <w:rPr>
          <w:rFonts w:eastAsia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S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y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s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t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e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m</w:t>
      </w:r>
    </w:p>
    <w:p w14:paraId="6CECAA0F" w14:textId="77777777" w:rsidR="002F4CFF" w:rsidRPr="00E52F8C" w:rsidRDefault="005C2D05">
      <w:pPr>
        <w:spacing w:before="3"/>
        <w:ind w:left="100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000007"/>
          <w:spacing w:val="-4"/>
          <w:sz w:val="21"/>
          <w:szCs w:val="21"/>
        </w:rPr>
        <w:t>J</w:t>
      </w:r>
      <w:r w:rsidRPr="00E52F8C">
        <w:rPr>
          <w:rFonts w:eastAsia="DejaVu Sans"/>
          <w:color w:val="000007"/>
          <w:sz w:val="21"/>
          <w:szCs w:val="21"/>
        </w:rPr>
        <w:t>a</w:t>
      </w:r>
      <w:r w:rsidRPr="00E52F8C">
        <w:rPr>
          <w:rFonts w:eastAsia="DejaVu Sans"/>
          <w:color w:val="000007"/>
          <w:spacing w:val="1"/>
          <w:sz w:val="21"/>
          <w:szCs w:val="21"/>
        </w:rPr>
        <w:t>nu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z w:val="21"/>
          <w:szCs w:val="21"/>
        </w:rPr>
        <w:t>ry</w:t>
      </w:r>
      <w:r w:rsidRPr="00E52F8C">
        <w:rPr>
          <w:rFonts w:eastAsia="DejaVu Sans"/>
          <w:color w:val="000007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2</w:t>
      </w:r>
      <w:r w:rsidRPr="00E52F8C">
        <w:rPr>
          <w:rFonts w:eastAsia="DejaVu Sans"/>
          <w:color w:val="000007"/>
          <w:sz w:val="21"/>
          <w:szCs w:val="21"/>
        </w:rPr>
        <w:t>013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o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M</w:t>
      </w:r>
      <w:r w:rsidRPr="00E52F8C">
        <w:rPr>
          <w:rFonts w:eastAsia="DejaVu Sans"/>
          <w:color w:val="000007"/>
          <w:sz w:val="21"/>
          <w:szCs w:val="21"/>
        </w:rPr>
        <w:t>a</w:t>
      </w:r>
      <w:r w:rsidRPr="00E52F8C">
        <w:rPr>
          <w:rFonts w:eastAsia="DejaVu Sans"/>
          <w:color w:val="000007"/>
          <w:spacing w:val="-5"/>
          <w:sz w:val="21"/>
          <w:szCs w:val="21"/>
        </w:rPr>
        <w:t>r</w:t>
      </w:r>
      <w:r w:rsidRPr="00E52F8C">
        <w:rPr>
          <w:rFonts w:eastAsia="DejaVu Sans"/>
          <w:color w:val="000007"/>
          <w:spacing w:val="-1"/>
          <w:sz w:val="21"/>
          <w:szCs w:val="21"/>
        </w:rPr>
        <w:t>c</w:t>
      </w:r>
      <w:r w:rsidRPr="00E52F8C">
        <w:rPr>
          <w:rFonts w:eastAsia="DejaVu Sans"/>
          <w:color w:val="000007"/>
          <w:sz w:val="21"/>
          <w:szCs w:val="21"/>
        </w:rPr>
        <w:t>h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2</w:t>
      </w:r>
      <w:r w:rsidRPr="00E52F8C">
        <w:rPr>
          <w:rFonts w:eastAsia="DejaVu Sans"/>
          <w:color w:val="000007"/>
          <w:sz w:val="21"/>
          <w:szCs w:val="21"/>
        </w:rPr>
        <w:t>013</w:t>
      </w:r>
    </w:p>
    <w:p w14:paraId="4E44FE0E" w14:textId="77777777" w:rsidR="002F4CFF" w:rsidRPr="00E52F8C" w:rsidRDefault="002F4CFF">
      <w:pPr>
        <w:spacing w:before="5" w:line="240" w:lineRule="exact"/>
        <w:rPr>
          <w:sz w:val="24"/>
          <w:szCs w:val="24"/>
        </w:rPr>
      </w:pPr>
    </w:p>
    <w:p w14:paraId="47D33B9F" w14:textId="77777777" w:rsidR="002F4CFF" w:rsidRPr="00E52F8C" w:rsidRDefault="005C2D05">
      <w:pPr>
        <w:ind w:left="100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6A6A6A"/>
          <w:spacing w:val="-5"/>
          <w:sz w:val="21"/>
          <w:szCs w:val="21"/>
        </w:rPr>
        <w:t>A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5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pp</w:t>
      </w:r>
      <w:r w:rsidRPr="00E52F8C">
        <w:rPr>
          <w:rFonts w:eastAsia="DejaVu Sans"/>
          <w:color w:val="6A6A6A"/>
          <w:spacing w:val="-1"/>
          <w:sz w:val="21"/>
          <w:szCs w:val="21"/>
        </w:rPr>
        <w:t>lic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ti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S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pacing w:val="-7"/>
          <w:sz w:val="21"/>
          <w:szCs w:val="21"/>
        </w:rPr>
        <w:t>f</w:t>
      </w:r>
      <w:r w:rsidRPr="00E52F8C">
        <w:rPr>
          <w:rFonts w:eastAsia="DejaVu Sans"/>
          <w:color w:val="6A6A6A"/>
          <w:spacing w:val="4"/>
          <w:sz w:val="21"/>
          <w:szCs w:val="21"/>
        </w:rPr>
        <w:t>t</w:t>
      </w:r>
      <w:r w:rsidRPr="00E52F8C">
        <w:rPr>
          <w:rFonts w:eastAsia="DejaVu Sans"/>
          <w:color w:val="6A6A6A"/>
          <w:spacing w:val="-4"/>
          <w:sz w:val="21"/>
          <w:szCs w:val="21"/>
        </w:rPr>
        <w:t>w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m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4"/>
          <w:sz w:val="21"/>
          <w:szCs w:val="21"/>
        </w:rPr>
        <w:t>d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-3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J</w:t>
      </w:r>
      <w:r w:rsidRPr="00E52F8C">
        <w:rPr>
          <w:rFonts w:eastAsia="DejaVu Sans"/>
          <w:color w:val="6A6A6A"/>
          <w:sz w:val="21"/>
          <w:szCs w:val="21"/>
        </w:rPr>
        <w:t>ava2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o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m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g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pacing w:val="-4"/>
          <w:sz w:val="21"/>
          <w:szCs w:val="21"/>
        </w:rPr>
        <w:t>h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c</w:t>
      </w:r>
      <w:r w:rsidRPr="00E52F8C">
        <w:rPr>
          <w:rFonts w:eastAsia="DejaVu Sans"/>
          <w:color w:val="6A6A6A"/>
          <w:spacing w:val="-4"/>
          <w:sz w:val="21"/>
          <w:szCs w:val="21"/>
        </w:rPr>
        <w:t>o</w:t>
      </w:r>
      <w:r w:rsidRPr="00E52F8C">
        <w:rPr>
          <w:rFonts w:eastAsia="DejaVu Sans"/>
          <w:color w:val="6A6A6A"/>
          <w:spacing w:val="-1"/>
          <w:sz w:val="21"/>
          <w:szCs w:val="21"/>
        </w:rPr>
        <w:t>ll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g</w:t>
      </w:r>
      <w:r w:rsidRPr="00E52F8C">
        <w:rPr>
          <w:rFonts w:eastAsia="DejaVu Sans"/>
          <w:color w:val="6A6A6A"/>
          <w:sz w:val="21"/>
          <w:szCs w:val="21"/>
        </w:rPr>
        <w:t xml:space="preserve">e </w:t>
      </w:r>
      <w:r w:rsidRPr="00E52F8C">
        <w:rPr>
          <w:rFonts w:eastAsia="DejaVu Sans"/>
          <w:color w:val="6A6A6A"/>
          <w:spacing w:val="-1"/>
          <w:sz w:val="21"/>
          <w:szCs w:val="21"/>
        </w:rPr>
        <w:t>li</w:t>
      </w:r>
      <w:r w:rsidRPr="00E52F8C">
        <w:rPr>
          <w:rFonts w:eastAsia="DejaVu Sans"/>
          <w:color w:val="6A6A6A"/>
          <w:spacing w:val="1"/>
          <w:sz w:val="21"/>
          <w:szCs w:val="21"/>
        </w:rPr>
        <w:t>b</w:t>
      </w:r>
      <w:r w:rsidRPr="00E52F8C">
        <w:rPr>
          <w:rFonts w:eastAsia="DejaVu Sans"/>
          <w:color w:val="6A6A6A"/>
          <w:sz w:val="21"/>
          <w:szCs w:val="21"/>
        </w:rPr>
        <w:t>r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z w:val="21"/>
          <w:szCs w:val="21"/>
        </w:rPr>
        <w:t>ry</w:t>
      </w:r>
      <w:r w:rsidRPr="00E52F8C">
        <w:rPr>
          <w:rFonts w:eastAsia="DejaVu Sans"/>
          <w:color w:val="6A6A6A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s</w:t>
      </w:r>
      <w:r w:rsidRPr="00E52F8C">
        <w:rPr>
          <w:rFonts w:eastAsia="DejaVu Sans"/>
          <w:color w:val="6A6A6A"/>
          <w:sz w:val="21"/>
          <w:szCs w:val="21"/>
        </w:rPr>
        <w:t>y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m</w:t>
      </w:r>
      <w:r w:rsidRPr="00E52F8C">
        <w:rPr>
          <w:rFonts w:eastAsia="DejaVu Sans"/>
          <w:color w:val="6A6A6A"/>
          <w:sz w:val="21"/>
          <w:szCs w:val="21"/>
        </w:rPr>
        <w:t>.</w:t>
      </w:r>
    </w:p>
    <w:p w14:paraId="6F9B5886" w14:textId="77777777" w:rsidR="00736C34" w:rsidRPr="00E52F8C" w:rsidRDefault="005C2D05" w:rsidP="00736C34">
      <w:pPr>
        <w:ind w:left="100"/>
        <w:rPr>
          <w:rFonts w:eastAsia="DejaVu Sans"/>
          <w:sz w:val="22"/>
          <w:szCs w:val="22"/>
        </w:rPr>
      </w:pPr>
      <w:r w:rsidRPr="00E52F8C">
        <w:rPr>
          <w:rFonts w:eastAsia="DejaVu Sans"/>
          <w:color w:val="000007"/>
          <w:spacing w:val="-39"/>
          <w:sz w:val="22"/>
          <w:szCs w:val="22"/>
        </w:rPr>
        <w:t>T</w:t>
      </w:r>
      <w:r w:rsidRPr="00E52F8C">
        <w:rPr>
          <w:rFonts w:eastAsia="DejaVu Sans"/>
          <w:color w:val="000007"/>
          <w:spacing w:val="-2"/>
          <w:sz w:val="22"/>
          <w:szCs w:val="22"/>
        </w:rPr>
        <w:t>e</w:t>
      </w:r>
      <w:r w:rsidRPr="00E52F8C">
        <w:rPr>
          <w:rFonts w:eastAsia="DejaVu Sans"/>
          <w:color w:val="000007"/>
          <w:spacing w:val="-1"/>
          <w:sz w:val="22"/>
          <w:szCs w:val="22"/>
        </w:rPr>
        <w:t>chno</w:t>
      </w:r>
      <w:r w:rsidRPr="00E52F8C">
        <w:rPr>
          <w:rFonts w:eastAsia="DejaVu Sans"/>
          <w:color w:val="000007"/>
          <w:spacing w:val="1"/>
          <w:sz w:val="22"/>
          <w:szCs w:val="22"/>
        </w:rPr>
        <w:t>l</w:t>
      </w:r>
      <w:r w:rsidRPr="00E52F8C">
        <w:rPr>
          <w:rFonts w:eastAsia="DejaVu Sans"/>
          <w:color w:val="000007"/>
          <w:spacing w:val="-1"/>
          <w:sz w:val="22"/>
          <w:szCs w:val="22"/>
        </w:rPr>
        <w:t>og</w:t>
      </w:r>
      <w:r w:rsidRPr="00E52F8C">
        <w:rPr>
          <w:rFonts w:eastAsia="DejaVu Sans"/>
          <w:color w:val="000007"/>
          <w:spacing w:val="1"/>
          <w:sz w:val="22"/>
          <w:szCs w:val="22"/>
        </w:rPr>
        <w:t>i</w:t>
      </w:r>
      <w:r w:rsidRPr="00E52F8C">
        <w:rPr>
          <w:rFonts w:eastAsia="DejaVu Sans"/>
          <w:color w:val="000007"/>
          <w:spacing w:val="-2"/>
          <w:sz w:val="22"/>
          <w:szCs w:val="22"/>
        </w:rPr>
        <w:t>e</w:t>
      </w:r>
      <w:r w:rsidRPr="00E52F8C">
        <w:rPr>
          <w:rFonts w:eastAsia="DejaVu Sans"/>
          <w:color w:val="000007"/>
          <w:sz w:val="22"/>
          <w:szCs w:val="22"/>
        </w:rPr>
        <w:t>s</w:t>
      </w:r>
      <w:r w:rsidRPr="00E52F8C">
        <w:rPr>
          <w:rFonts w:eastAsia="DejaVu Sans"/>
          <w:color w:val="000007"/>
          <w:spacing w:val="3"/>
          <w:sz w:val="22"/>
          <w:szCs w:val="22"/>
        </w:rPr>
        <w:t xml:space="preserve"> </w:t>
      </w:r>
      <w:r w:rsidR="00071954" w:rsidRPr="00E52F8C">
        <w:rPr>
          <w:rFonts w:eastAsia="DejaVu Sans"/>
          <w:color w:val="000007"/>
          <w:spacing w:val="-3"/>
          <w:sz w:val="22"/>
          <w:szCs w:val="22"/>
        </w:rPr>
        <w:t>U</w:t>
      </w:r>
      <w:r w:rsidR="00071954" w:rsidRPr="00E52F8C">
        <w:rPr>
          <w:rFonts w:eastAsia="DejaVu Sans"/>
          <w:color w:val="000007"/>
          <w:sz w:val="22"/>
          <w:szCs w:val="22"/>
        </w:rPr>
        <w:t>s</w:t>
      </w:r>
      <w:r w:rsidR="00071954" w:rsidRPr="00E52F8C">
        <w:rPr>
          <w:rFonts w:eastAsia="DejaVu Sans"/>
          <w:color w:val="000007"/>
          <w:spacing w:val="-2"/>
          <w:sz w:val="22"/>
          <w:szCs w:val="22"/>
        </w:rPr>
        <w:t>e</w:t>
      </w:r>
      <w:r w:rsidR="00071954" w:rsidRPr="00E52F8C">
        <w:rPr>
          <w:rFonts w:eastAsia="DejaVu Sans"/>
          <w:color w:val="000007"/>
          <w:sz w:val="22"/>
          <w:szCs w:val="22"/>
        </w:rPr>
        <w:t>d</w:t>
      </w:r>
      <w:r w:rsidR="00071954" w:rsidRPr="00E52F8C">
        <w:rPr>
          <w:rFonts w:eastAsia="DejaVu Sans"/>
          <w:color w:val="000007"/>
          <w:spacing w:val="1"/>
          <w:sz w:val="22"/>
          <w:szCs w:val="22"/>
        </w:rPr>
        <w:t>:</w:t>
      </w:r>
      <w:r w:rsidRPr="00E52F8C">
        <w:rPr>
          <w:rFonts w:eastAsia="DejaVu Sans"/>
          <w:color w:val="000007"/>
          <w:sz w:val="22"/>
          <w:szCs w:val="22"/>
        </w:rPr>
        <w:t xml:space="preserve"> </w:t>
      </w:r>
      <w:r w:rsidRPr="00E52F8C">
        <w:rPr>
          <w:rFonts w:eastAsia="DejaVu Sans"/>
          <w:color w:val="000007"/>
          <w:spacing w:val="-3"/>
          <w:sz w:val="22"/>
          <w:szCs w:val="22"/>
        </w:rPr>
        <w:t>J</w:t>
      </w:r>
      <w:r w:rsidRPr="00E52F8C">
        <w:rPr>
          <w:rFonts w:eastAsia="DejaVu Sans"/>
          <w:color w:val="000007"/>
          <w:spacing w:val="-1"/>
          <w:sz w:val="22"/>
          <w:szCs w:val="22"/>
        </w:rPr>
        <w:t>ava2</w:t>
      </w:r>
      <w:r w:rsidRPr="00E52F8C">
        <w:rPr>
          <w:rFonts w:eastAsia="DejaVu Sans"/>
          <w:color w:val="000007"/>
          <w:sz w:val="22"/>
          <w:szCs w:val="22"/>
        </w:rPr>
        <w:t>,</w:t>
      </w:r>
      <w:r w:rsidRPr="00E52F8C">
        <w:rPr>
          <w:rFonts w:eastAsia="DejaVu Sans"/>
          <w:color w:val="000007"/>
          <w:spacing w:val="4"/>
          <w:sz w:val="22"/>
          <w:szCs w:val="22"/>
        </w:rPr>
        <w:t xml:space="preserve"> </w:t>
      </w:r>
      <w:r w:rsidRPr="00E52F8C">
        <w:rPr>
          <w:rFonts w:eastAsia="DejaVu Sans"/>
          <w:color w:val="000007"/>
          <w:spacing w:val="-3"/>
          <w:sz w:val="22"/>
          <w:szCs w:val="22"/>
        </w:rPr>
        <w:t>M</w:t>
      </w:r>
      <w:r w:rsidRPr="00E52F8C">
        <w:rPr>
          <w:rFonts w:eastAsia="DejaVu Sans"/>
          <w:color w:val="000007"/>
          <w:spacing w:val="-1"/>
          <w:sz w:val="22"/>
          <w:szCs w:val="22"/>
        </w:rPr>
        <w:t>ySQ</w:t>
      </w:r>
      <w:r w:rsidRPr="00E52F8C">
        <w:rPr>
          <w:rFonts w:eastAsia="DejaVu Sans"/>
          <w:color w:val="000007"/>
          <w:sz w:val="22"/>
          <w:szCs w:val="22"/>
        </w:rPr>
        <w:t>L</w:t>
      </w:r>
    </w:p>
    <w:p w14:paraId="0E6E00FF" w14:textId="680CB520" w:rsidR="00736C34" w:rsidRPr="00F475BF" w:rsidRDefault="00736C34" w:rsidP="00F475BF">
      <w:pPr>
        <w:ind w:left="100"/>
        <w:jc w:val="both"/>
        <w:rPr>
          <w:rFonts w:eastAsia="DejaVu Sans"/>
          <w:b/>
          <w:color w:val="000007"/>
          <w:sz w:val="21"/>
          <w:szCs w:val="21"/>
          <w:u w:val="single"/>
        </w:rPr>
      </w:pPr>
      <w:r w:rsidRPr="00E52F8C">
        <w:rPr>
          <w:rFonts w:eastAsia="DejaVu Sans"/>
          <w:b/>
          <w:color w:val="000007"/>
          <w:sz w:val="21"/>
          <w:szCs w:val="21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FD8C787" w14:textId="77777777" w:rsidR="002F4CFF" w:rsidRPr="00E52F8C" w:rsidRDefault="005C2D05">
      <w:pPr>
        <w:spacing w:line="300" w:lineRule="exact"/>
        <w:ind w:left="100"/>
        <w:rPr>
          <w:rFonts w:eastAsia="DejaVu Sans"/>
          <w:b/>
          <w:color w:val="000007"/>
          <w:w w:val="102"/>
          <w:position w:val="-1"/>
          <w:sz w:val="27"/>
          <w:szCs w:val="27"/>
        </w:rPr>
      </w:pPr>
      <w:r w:rsidRPr="00E52F8C">
        <w:rPr>
          <w:rFonts w:eastAsia="DejaVu Sans"/>
          <w:b/>
          <w:color w:val="000007"/>
          <w:spacing w:val="-2"/>
          <w:position w:val="-1"/>
          <w:sz w:val="27"/>
          <w:szCs w:val="27"/>
        </w:rPr>
        <w:t>H</w:t>
      </w:r>
      <w:r w:rsidRPr="00E52F8C">
        <w:rPr>
          <w:rFonts w:eastAsia="DejaVu Sans"/>
          <w:b/>
          <w:color w:val="000007"/>
          <w:spacing w:val="1"/>
          <w:position w:val="-1"/>
          <w:sz w:val="27"/>
          <w:szCs w:val="27"/>
        </w:rPr>
        <w:t>o</w:t>
      </w:r>
      <w:r w:rsidRPr="00E52F8C">
        <w:rPr>
          <w:rFonts w:eastAsia="DejaVu Sans"/>
          <w:b/>
          <w:color w:val="000007"/>
          <w:spacing w:val="4"/>
          <w:position w:val="-1"/>
          <w:sz w:val="27"/>
          <w:szCs w:val="27"/>
        </w:rPr>
        <w:t>n</w:t>
      </w:r>
      <w:r w:rsidRPr="00E52F8C">
        <w:rPr>
          <w:rFonts w:eastAsia="DejaVu Sans"/>
          <w:b/>
          <w:color w:val="000007"/>
          <w:spacing w:val="1"/>
          <w:position w:val="-1"/>
          <w:sz w:val="27"/>
          <w:szCs w:val="27"/>
        </w:rPr>
        <w:t>o</w:t>
      </w:r>
      <w:r w:rsidRPr="00E52F8C">
        <w:rPr>
          <w:rFonts w:eastAsia="DejaVu Sans"/>
          <w:b/>
          <w:color w:val="000007"/>
          <w:spacing w:val="2"/>
          <w:position w:val="-1"/>
          <w:sz w:val="27"/>
          <w:szCs w:val="27"/>
        </w:rPr>
        <w:t>r</w:t>
      </w:r>
      <w:r w:rsidRPr="00E52F8C">
        <w:rPr>
          <w:rFonts w:eastAsia="DejaVu Sans"/>
          <w:b/>
          <w:color w:val="000007"/>
          <w:position w:val="-1"/>
          <w:sz w:val="27"/>
          <w:szCs w:val="27"/>
        </w:rPr>
        <w:t>s</w:t>
      </w:r>
      <w:r w:rsidRPr="00E52F8C">
        <w:rPr>
          <w:rFonts w:eastAsia="DejaVu Sans"/>
          <w:b/>
          <w:color w:val="000007"/>
          <w:spacing w:val="27"/>
          <w:position w:val="-1"/>
          <w:sz w:val="27"/>
          <w:szCs w:val="27"/>
        </w:rPr>
        <w:t xml:space="preserve"> </w:t>
      </w:r>
      <w:r w:rsidRPr="00E52F8C">
        <w:rPr>
          <w:rFonts w:eastAsia="DejaVu Sans"/>
          <w:b/>
          <w:color w:val="000007"/>
          <w:position w:val="-1"/>
          <w:sz w:val="27"/>
          <w:szCs w:val="27"/>
        </w:rPr>
        <w:t>a</w:t>
      </w:r>
      <w:r w:rsidRPr="00E52F8C">
        <w:rPr>
          <w:rFonts w:eastAsia="DejaVu Sans"/>
          <w:b/>
          <w:color w:val="000007"/>
          <w:spacing w:val="-1"/>
          <w:position w:val="-1"/>
          <w:sz w:val="27"/>
          <w:szCs w:val="27"/>
        </w:rPr>
        <w:t>n</w:t>
      </w:r>
      <w:r w:rsidRPr="00E52F8C">
        <w:rPr>
          <w:rFonts w:eastAsia="DejaVu Sans"/>
          <w:b/>
          <w:color w:val="000007"/>
          <w:position w:val="-1"/>
          <w:sz w:val="27"/>
          <w:szCs w:val="27"/>
        </w:rPr>
        <w:t>d</w:t>
      </w:r>
      <w:r w:rsidRPr="00E52F8C">
        <w:rPr>
          <w:rFonts w:eastAsia="DejaVu Sans"/>
          <w:b/>
          <w:color w:val="000007"/>
          <w:spacing w:val="21"/>
          <w:position w:val="-1"/>
          <w:sz w:val="27"/>
          <w:szCs w:val="27"/>
        </w:rPr>
        <w:t xml:space="preserve"> </w:t>
      </w:r>
      <w:r w:rsidRPr="00E52F8C">
        <w:rPr>
          <w:rFonts w:eastAsia="DejaVu Sans"/>
          <w:b/>
          <w:color w:val="000007"/>
          <w:spacing w:val="1"/>
          <w:w w:val="102"/>
          <w:position w:val="-1"/>
          <w:sz w:val="27"/>
          <w:szCs w:val="27"/>
        </w:rPr>
        <w:t>A</w:t>
      </w:r>
      <w:r w:rsidRPr="00E52F8C">
        <w:rPr>
          <w:rFonts w:eastAsia="DejaVu Sans"/>
          <w:b/>
          <w:color w:val="000007"/>
          <w:spacing w:val="3"/>
          <w:w w:val="102"/>
          <w:position w:val="-1"/>
          <w:sz w:val="27"/>
          <w:szCs w:val="27"/>
        </w:rPr>
        <w:t>w</w:t>
      </w:r>
      <w:r w:rsidRPr="00E52F8C">
        <w:rPr>
          <w:rFonts w:eastAsia="DejaVu Sans"/>
          <w:b/>
          <w:color w:val="000007"/>
          <w:w w:val="102"/>
          <w:position w:val="-1"/>
          <w:sz w:val="27"/>
          <w:szCs w:val="27"/>
        </w:rPr>
        <w:t>a</w:t>
      </w:r>
      <w:r w:rsidRPr="00E52F8C">
        <w:rPr>
          <w:rFonts w:eastAsia="DejaVu Sans"/>
          <w:b/>
          <w:color w:val="000007"/>
          <w:spacing w:val="2"/>
          <w:w w:val="102"/>
          <w:position w:val="-1"/>
          <w:sz w:val="27"/>
          <w:szCs w:val="27"/>
        </w:rPr>
        <w:t>r</w:t>
      </w:r>
      <w:r w:rsidRPr="00E52F8C">
        <w:rPr>
          <w:rFonts w:eastAsia="DejaVu Sans"/>
          <w:b/>
          <w:color w:val="000007"/>
          <w:spacing w:val="-2"/>
          <w:w w:val="102"/>
          <w:position w:val="-1"/>
          <w:sz w:val="27"/>
          <w:szCs w:val="27"/>
        </w:rPr>
        <w:t>d</w:t>
      </w:r>
      <w:r w:rsidRPr="00E52F8C">
        <w:rPr>
          <w:rFonts w:eastAsia="DejaVu Sans"/>
          <w:b/>
          <w:color w:val="000007"/>
          <w:w w:val="102"/>
          <w:position w:val="-1"/>
          <w:sz w:val="27"/>
          <w:szCs w:val="27"/>
        </w:rPr>
        <w:t>s</w:t>
      </w:r>
    </w:p>
    <w:p w14:paraId="34E9E2C2" w14:textId="696C2FA8" w:rsidR="00AD64FD" w:rsidRPr="00E52F8C" w:rsidRDefault="00AD64FD">
      <w:pPr>
        <w:spacing w:line="300" w:lineRule="exact"/>
        <w:ind w:left="100"/>
        <w:rPr>
          <w:rFonts w:eastAsia="DejaVu Sans"/>
          <w:sz w:val="27"/>
          <w:szCs w:val="27"/>
        </w:rPr>
      </w:pPr>
    </w:p>
    <w:p w14:paraId="090BB543" w14:textId="77777777" w:rsidR="00AD64FD" w:rsidRPr="00E52F8C" w:rsidRDefault="00AD64FD" w:rsidP="00AD64FD">
      <w:pPr>
        <w:spacing w:before="28"/>
        <w:ind w:left="100"/>
        <w:rPr>
          <w:rFonts w:eastAsia="DejaVu Sans"/>
          <w:b/>
          <w:bCs/>
          <w:sz w:val="24"/>
          <w:szCs w:val="24"/>
        </w:rPr>
      </w:pP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I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s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t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-11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-4"/>
          <w:sz w:val="24"/>
          <w:szCs w:val="24"/>
          <w:highlight w:val="lightGray"/>
        </w:rPr>
        <w:t>w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-7"/>
          <w:sz w:val="24"/>
          <w:szCs w:val="24"/>
          <w:highlight w:val="lightGray"/>
        </w:rPr>
        <w:t>r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d</w:t>
      </w:r>
    </w:p>
    <w:p w14:paraId="213591C6" w14:textId="732D21BB" w:rsidR="00AD64FD" w:rsidRPr="00E52F8C" w:rsidRDefault="00AD64FD" w:rsidP="00AD64FD">
      <w:pPr>
        <w:spacing w:before="3"/>
        <w:ind w:left="100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000007"/>
          <w:spacing w:val="-4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pacing w:val="3"/>
          <w:sz w:val="21"/>
          <w:szCs w:val="21"/>
        </w:rPr>
        <w:t>f</w:t>
      </w:r>
      <w:r w:rsidRPr="00E52F8C">
        <w:rPr>
          <w:rFonts w:eastAsia="DejaVu Sans"/>
          <w:color w:val="000007"/>
          <w:spacing w:val="-4"/>
          <w:sz w:val="21"/>
          <w:szCs w:val="21"/>
        </w:rPr>
        <w:t>o</w:t>
      </w:r>
      <w:r w:rsidRPr="00E52F8C">
        <w:rPr>
          <w:rFonts w:eastAsia="DejaVu Sans"/>
          <w:color w:val="000007"/>
          <w:spacing w:val="1"/>
          <w:sz w:val="21"/>
          <w:szCs w:val="21"/>
        </w:rPr>
        <w:t>s</w:t>
      </w:r>
      <w:r w:rsidRPr="00E52F8C">
        <w:rPr>
          <w:rFonts w:eastAsia="DejaVu Sans"/>
          <w:color w:val="000007"/>
          <w:sz w:val="21"/>
          <w:szCs w:val="21"/>
        </w:rPr>
        <w:t>ys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2"/>
          <w:sz w:val="21"/>
          <w:szCs w:val="21"/>
        </w:rPr>
        <w:t>L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m</w:t>
      </w:r>
      <w:r w:rsidRPr="00E52F8C">
        <w:rPr>
          <w:rFonts w:eastAsia="DejaVu Sans"/>
          <w:color w:val="000007"/>
          <w:spacing w:val="-1"/>
          <w:sz w:val="21"/>
          <w:szCs w:val="21"/>
        </w:rPr>
        <w:t>it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1"/>
          <w:sz w:val="21"/>
          <w:szCs w:val="21"/>
        </w:rPr>
        <w:t>d</w:t>
      </w:r>
      <w:r w:rsidRPr="00E52F8C">
        <w:rPr>
          <w:rFonts w:eastAsia="DejaVu Sans"/>
          <w:color w:val="000007"/>
          <w:sz w:val="21"/>
          <w:szCs w:val="21"/>
        </w:rPr>
        <w:t>,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Mar</w:t>
      </w:r>
      <w:r w:rsidRPr="00E52F8C">
        <w:rPr>
          <w:rFonts w:eastAsia="DejaVu Sans"/>
          <w:color w:val="000007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2</w:t>
      </w:r>
      <w:r w:rsidRPr="00E52F8C">
        <w:rPr>
          <w:rFonts w:eastAsia="DejaVu Sans"/>
          <w:color w:val="000007"/>
          <w:sz w:val="21"/>
          <w:szCs w:val="21"/>
        </w:rPr>
        <w:t>017</w:t>
      </w:r>
    </w:p>
    <w:p w14:paraId="1F2628E1" w14:textId="77777777" w:rsidR="00AD64FD" w:rsidRPr="00E52F8C" w:rsidRDefault="00AD64FD" w:rsidP="00AD64FD">
      <w:pPr>
        <w:spacing w:before="5" w:line="240" w:lineRule="exact"/>
        <w:rPr>
          <w:sz w:val="24"/>
          <w:szCs w:val="24"/>
        </w:rPr>
      </w:pPr>
    </w:p>
    <w:p w14:paraId="15FB1250" w14:textId="35995F3C" w:rsidR="00AD64FD" w:rsidRPr="00E52F8C" w:rsidRDefault="00AD64FD" w:rsidP="00AD64FD">
      <w:pPr>
        <w:ind w:left="100" w:right="83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6A6A6A"/>
          <w:spacing w:val="-3"/>
          <w:sz w:val="21"/>
          <w:szCs w:val="21"/>
        </w:rPr>
        <w:t>C</w:t>
      </w:r>
      <w:r w:rsidRPr="00E52F8C">
        <w:rPr>
          <w:rFonts w:eastAsia="DejaVu Sans"/>
          <w:color w:val="6A6A6A"/>
          <w:sz w:val="21"/>
          <w:szCs w:val="21"/>
        </w:rPr>
        <w:t>er</w:t>
      </w:r>
      <w:r w:rsidRPr="00E52F8C">
        <w:rPr>
          <w:rFonts w:eastAsia="DejaVu Sans"/>
          <w:color w:val="6A6A6A"/>
          <w:spacing w:val="-1"/>
          <w:sz w:val="21"/>
          <w:szCs w:val="21"/>
        </w:rPr>
        <w:t>ti</w:t>
      </w:r>
      <w:r w:rsidRPr="00E52F8C">
        <w:rPr>
          <w:rFonts w:eastAsia="DejaVu Sans"/>
          <w:color w:val="6A6A6A"/>
          <w:spacing w:val="3"/>
          <w:sz w:val="21"/>
          <w:szCs w:val="21"/>
        </w:rPr>
        <w:t>f</w:t>
      </w:r>
      <w:r w:rsidRPr="00E52F8C">
        <w:rPr>
          <w:rFonts w:eastAsia="DejaVu Sans"/>
          <w:color w:val="6A6A6A"/>
          <w:spacing w:val="-1"/>
          <w:sz w:val="21"/>
          <w:szCs w:val="21"/>
        </w:rPr>
        <w:t>ic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ti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1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z w:val="21"/>
          <w:szCs w:val="21"/>
        </w:rPr>
        <w:t>wa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pacing w:val="1"/>
          <w:sz w:val="21"/>
          <w:szCs w:val="21"/>
        </w:rPr>
        <w:t>d</w:t>
      </w:r>
      <w:r w:rsidRPr="00E52F8C">
        <w:rPr>
          <w:rFonts w:eastAsia="DejaVu Sans"/>
          <w:color w:val="6A6A6A"/>
          <w:sz w:val="21"/>
          <w:szCs w:val="21"/>
        </w:rPr>
        <w:t>ed</w:t>
      </w:r>
      <w:r w:rsidRPr="00E52F8C">
        <w:rPr>
          <w:rFonts w:eastAsia="DejaVu Sans"/>
          <w:color w:val="6A6A6A"/>
          <w:spacing w:val="1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1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pp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-1"/>
          <w:sz w:val="21"/>
          <w:szCs w:val="21"/>
        </w:rPr>
        <w:t>ci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ti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1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f</w:t>
      </w:r>
      <w:r w:rsidRPr="00E52F8C">
        <w:rPr>
          <w:rFonts w:eastAsia="DejaVu Sans"/>
          <w:color w:val="6A6A6A"/>
          <w:spacing w:val="13"/>
          <w:sz w:val="21"/>
          <w:szCs w:val="21"/>
        </w:rPr>
        <w:t xml:space="preserve"> </w:t>
      </w:r>
      <w:r w:rsidR="00DF28C2" w:rsidRPr="00E52F8C">
        <w:rPr>
          <w:rFonts w:eastAsia="DejaVu Sans"/>
          <w:color w:val="6A6A6A"/>
          <w:spacing w:val="-4"/>
          <w:sz w:val="21"/>
          <w:szCs w:val="21"/>
        </w:rPr>
        <w:t xml:space="preserve">exceeding the </w:t>
      </w:r>
      <w:r w:rsidR="00964F9C" w:rsidRPr="00E52F8C">
        <w:rPr>
          <w:rFonts w:eastAsia="DejaVu Sans"/>
          <w:color w:val="6A6A6A"/>
          <w:spacing w:val="-4"/>
          <w:sz w:val="21"/>
          <w:szCs w:val="21"/>
        </w:rPr>
        <w:t>client’s</w:t>
      </w:r>
      <w:r w:rsidR="00DF28C2" w:rsidRPr="00E52F8C">
        <w:rPr>
          <w:rFonts w:eastAsia="DejaVu Sans"/>
          <w:color w:val="6A6A6A"/>
          <w:spacing w:val="-4"/>
          <w:sz w:val="21"/>
          <w:szCs w:val="21"/>
        </w:rPr>
        <w:t xml:space="preserve"> expectations for the works assigned</w:t>
      </w:r>
      <w:r w:rsidRPr="00E52F8C">
        <w:rPr>
          <w:rFonts w:eastAsia="DejaVu Sans"/>
          <w:color w:val="6A6A6A"/>
          <w:sz w:val="21"/>
          <w:szCs w:val="21"/>
        </w:rPr>
        <w:t>.</w:t>
      </w:r>
    </w:p>
    <w:p w14:paraId="7A6B6C77" w14:textId="168189B4" w:rsidR="002F4CFF" w:rsidRPr="00E52F8C" w:rsidRDefault="002F4CFF">
      <w:pPr>
        <w:spacing w:line="220" w:lineRule="exact"/>
        <w:rPr>
          <w:sz w:val="22"/>
          <w:szCs w:val="22"/>
        </w:rPr>
      </w:pPr>
    </w:p>
    <w:p w14:paraId="062D1D0D" w14:textId="77777777" w:rsidR="002F4CFF" w:rsidRPr="00E52F8C" w:rsidRDefault="005C2D05">
      <w:pPr>
        <w:spacing w:before="28"/>
        <w:ind w:left="100"/>
        <w:rPr>
          <w:rFonts w:eastAsia="DejaVu Sans"/>
          <w:b/>
          <w:bCs/>
          <w:sz w:val="24"/>
          <w:szCs w:val="24"/>
        </w:rPr>
      </w:pP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I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s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t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-11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-4"/>
          <w:sz w:val="24"/>
          <w:szCs w:val="24"/>
          <w:highlight w:val="lightGray"/>
        </w:rPr>
        <w:t>w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-7"/>
          <w:sz w:val="24"/>
          <w:szCs w:val="24"/>
          <w:highlight w:val="lightGray"/>
        </w:rPr>
        <w:t>r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d</w:t>
      </w:r>
    </w:p>
    <w:p w14:paraId="668F0CD1" w14:textId="26F8B101" w:rsidR="002F4CFF" w:rsidRDefault="005C2D05" w:rsidP="00733A20">
      <w:pPr>
        <w:spacing w:before="3"/>
        <w:ind w:left="100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000007"/>
          <w:spacing w:val="-4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pacing w:val="3"/>
          <w:sz w:val="21"/>
          <w:szCs w:val="21"/>
        </w:rPr>
        <w:t>f</w:t>
      </w:r>
      <w:r w:rsidRPr="00E52F8C">
        <w:rPr>
          <w:rFonts w:eastAsia="DejaVu Sans"/>
          <w:color w:val="000007"/>
          <w:spacing w:val="-4"/>
          <w:sz w:val="21"/>
          <w:szCs w:val="21"/>
        </w:rPr>
        <w:t>o</w:t>
      </w:r>
      <w:r w:rsidRPr="00E52F8C">
        <w:rPr>
          <w:rFonts w:eastAsia="DejaVu Sans"/>
          <w:color w:val="000007"/>
          <w:spacing w:val="1"/>
          <w:sz w:val="21"/>
          <w:szCs w:val="21"/>
        </w:rPr>
        <w:t>s</w:t>
      </w:r>
      <w:r w:rsidRPr="00E52F8C">
        <w:rPr>
          <w:rFonts w:eastAsia="DejaVu Sans"/>
          <w:color w:val="000007"/>
          <w:sz w:val="21"/>
          <w:szCs w:val="21"/>
        </w:rPr>
        <w:t>ys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2"/>
          <w:sz w:val="21"/>
          <w:szCs w:val="21"/>
        </w:rPr>
        <w:t>L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m</w:t>
      </w:r>
      <w:r w:rsidRPr="00E52F8C">
        <w:rPr>
          <w:rFonts w:eastAsia="DejaVu Sans"/>
          <w:color w:val="000007"/>
          <w:spacing w:val="-1"/>
          <w:sz w:val="21"/>
          <w:szCs w:val="21"/>
        </w:rPr>
        <w:t>it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1"/>
          <w:sz w:val="21"/>
          <w:szCs w:val="21"/>
        </w:rPr>
        <w:t>d</w:t>
      </w:r>
      <w:r w:rsidRPr="00E52F8C">
        <w:rPr>
          <w:rFonts w:eastAsia="DejaVu Sans"/>
          <w:color w:val="000007"/>
          <w:sz w:val="21"/>
          <w:szCs w:val="21"/>
        </w:rPr>
        <w:t>,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J</w:t>
      </w:r>
      <w:r w:rsidRPr="00E52F8C">
        <w:rPr>
          <w:rFonts w:eastAsia="DejaVu Sans"/>
          <w:color w:val="000007"/>
          <w:spacing w:val="1"/>
          <w:sz w:val="21"/>
          <w:szCs w:val="21"/>
        </w:rPr>
        <w:t>u</w:t>
      </w:r>
      <w:r w:rsidRPr="00E52F8C">
        <w:rPr>
          <w:rFonts w:eastAsia="DejaVu Sans"/>
          <w:color w:val="000007"/>
          <w:spacing w:val="-1"/>
          <w:sz w:val="21"/>
          <w:szCs w:val="21"/>
        </w:rPr>
        <w:t>l</w:t>
      </w:r>
      <w:r w:rsidRPr="00E52F8C">
        <w:rPr>
          <w:rFonts w:eastAsia="DejaVu Sans"/>
          <w:color w:val="000007"/>
          <w:sz w:val="21"/>
          <w:szCs w:val="21"/>
        </w:rPr>
        <w:t>y</w:t>
      </w:r>
      <w:r w:rsidRPr="00E52F8C">
        <w:rPr>
          <w:rFonts w:eastAsia="DejaVu Sans"/>
          <w:color w:val="000007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2</w:t>
      </w:r>
      <w:r w:rsidRPr="00E52F8C">
        <w:rPr>
          <w:rFonts w:eastAsia="DejaVu Sans"/>
          <w:color w:val="000007"/>
          <w:sz w:val="21"/>
          <w:szCs w:val="21"/>
        </w:rPr>
        <w:t>016</w:t>
      </w:r>
    </w:p>
    <w:p w14:paraId="2DAB3C45" w14:textId="77777777" w:rsidR="00733A20" w:rsidRPr="00733A20" w:rsidRDefault="00733A20" w:rsidP="00733A20">
      <w:pPr>
        <w:spacing w:before="3"/>
        <w:ind w:left="100"/>
        <w:rPr>
          <w:rFonts w:eastAsia="DejaVu Sans"/>
          <w:sz w:val="21"/>
          <w:szCs w:val="21"/>
        </w:rPr>
      </w:pPr>
    </w:p>
    <w:p w14:paraId="55BC2ADE" w14:textId="77777777" w:rsidR="00736C34" w:rsidRPr="00E52F8C" w:rsidRDefault="005C2D05">
      <w:pPr>
        <w:ind w:left="100" w:right="83"/>
        <w:rPr>
          <w:rFonts w:eastAsia="DejaVu Sans"/>
          <w:color w:val="6A6A6A"/>
          <w:sz w:val="21"/>
          <w:szCs w:val="21"/>
        </w:rPr>
      </w:pPr>
      <w:r w:rsidRPr="00E52F8C">
        <w:rPr>
          <w:rFonts w:eastAsia="DejaVu Sans"/>
          <w:color w:val="6A6A6A"/>
          <w:spacing w:val="-3"/>
          <w:sz w:val="21"/>
          <w:szCs w:val="21"/>
        </w:rPr>
        <w:t>C</w:t>
      </w:r>
      <w:r w:rsidRPr="00E52F8C">
        <w:rPr>
          <w:rFonts w:eastAsia="DejaVu Sans"/>
          <w:color w:val="6A6A6A"/>
          <w:sz w:val="21"/>
          <w:szCs w:val="21"/>
        </w:rPr>
        <w:t>er</w:t>
      </w:r>
      <w:r w:rsidRPr="00E52F8C">
        <w:rPr>
          <w:rFonts w:eastAsia="DejaVu Sans"/>
          <w:color w:val="6A6A6A"/>
          <w:spacing w:val="-1"/>
          <w:sz w:val="21"/>
          <w:szCs w:val="21"/>
        </w:rPr>
        <w:t>ti</w:t>
      </w:r>
      <w:r w:rsidRPr="00E52F8C">
        <w:rPr>
          <w:rFonts w:eastAsia="DejaVu Sans"/>
          <w:color w:val="6A6A6A"/>
          <w:spacing w:val="3"/>
          <w:sz w:val="21"/>
          <w:szCs w:val="21"/>
        </w:rPr>
        <w:t>f</w:t>
      </w:r>
      <w:r w:rsidRPr="00E52F8C">
        <w:rPr>
          <w:rFonts w:eastAsia="DejaVu Sans"/>
          <w:color w:val="6A6A6A"/>
          <w:spacing w:val="-1"/>
          <w:sz w:val="21"/>
          <w:szCs w:val="21"/>
        </w:rPr>
        <w:t>ic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ti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1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z w:val="21"/>
          <w:szCs w:val="21"/>
        </w:rPr>
        <w:t>wa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pacing w:val="1"/>
          <w:sz w:val="21"/>
          <w:szCs w:val="21"/>
        </w:rPr>
        <w:t>d</w:t>
      </w:r>
      <w:r w:rsidRPr="00E52F8C">
        <w:rPr>
          <w:rFonts w:eastAsia="DejaVu Sans"/>
          <w:color w:val="6A6A6A"/>
          <w:sz w:val="21"/>
          <w:szCs w:val="21"/>
        </w:rPr>
        <w:t>ed</w:t>
      </w:r>
      <w:r w:rsidRPr="00E52F8C">
        <w:rPr>
          <w:rFonts w:eastAsia="DejaVu Sans"/>
          <w:color w:val="6A6A6A"/>
          <w:spacing w:val="1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1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pp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-1"/>
          <w:sz w:val="21"/>
          <w:szCs w:val="21"/>
        </w:rPr>
        <w:t>ci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ti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1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f</w:t>
      </w:r>
      <w:r w:rsidRPr="00E52F8C">
        <w:rPr>
          <w:rFonts w:eastAsia="DejaVu Sans"/>
          <w:color w:val="6A6A6A"/>
          <w:spacing w:val="13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q</w:t>
      </w:r>
      <w:r w:rsidRPr="00E52F8C">
        <w:rPr>
          <w:rFonts w:eastAsia="DejaVu Sans"/>
          <w:color w:val="6A6A6A"/>
          <w:spacing w:val="1"/>
          <w:sz w:val="21"/>
          <w:szCs w:val="21"/>
        </w:rPr>
        <w:t>u</w:t>
      </w:r>
      <w:r w:rsidRPr="00E52F8C">
        <w:rPr>
          <w:rFonts w:eastAsia="DejaVu Sans"/>
          <w:color w:val="6A6A6A"/>
          <w:spacing w:val="-1"/>
          <w:sz w:val="21"/>
          <w:szCs w:val="21"/>
        </w:rPr>
        <w:t>ic</w:t>
      </w:r>
      <w:r w:rsidRPr="00E52F8C">
        <w:rPr>
          <w:rFonts w:eastAsia="DejaVu Sans"/>
          <w:color w:val="6A6A6A"/>
          <w:spacing w:val="3"/>
          <w:sz w:val="21"/>
          <w:szCs w:val="21"/>
        </w:rPr>
        <w:t>k</w:t>
      </w:r>
      <w:r w:rsidRPr="00E52F8C">
        <w:rPr>
          <w:rFonts w:eastAsia="DejaVu Sans"/>
          <w:color w:val="6A6A6A"/>
          <w:spacing w:val="-1"/>
          <w:sz w:val="21"/>
          <w:szCs w:val="21"/>
        </w:rPr>
        <w:t>l</w:t>
      </w:r>
      <w:r w:rsidRPr="00E52F8C">
        <w:rPr>
          <w:rFonts w:eastAsia="DejaVu Sans"/>
          <w:color w:val="6A6A6A"/>
          <w:sz w:val="21"/>
          <w:szCs w:val="21"/>
        </w:rPr>
        <w:t>y</w:t>
      </w:r>
      <w:r w:rsidRPr="00E52F8C">
        <w:rPr>
          <w:rFonts w:eastAsia="DejaVu Sans"/>
          <w:color w:val="6A6A6A"/>
          <w:spacing w:val="15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l</w:t>
      </w:r>
      <w:r w:rsidRPr="00E52F8C">
        <w:rPr>
          <w:rFonts w:eastAsia="DejaVu Sans"/>
          <w:color w:val="6A6A6A"/>
          <w:spacing w:val="-5"/>
          <w:sz w:val="21"/>
          <w:szCs w:val="21"/>
        </w:rPr>
        <w:t>e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g</w:t>
      </w:r>
      <w:r w:rsidRPr="00E52F8C">
        <w:rPr>
          <w:rFonts w:eastAsia="DejaVu Sans"/>
          <w:color w:val="6A6A6A"/>
          <w:spacing w:val="1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pacing w:val="-4"/>
          <w:sz w:val="21"/>
          <w:szCs w:val="21"/>
        </w:rPr>
        <w:t>T</w:t>
      </w:r>
      <w:r w:rsidRPr="00E52F8C">
        <w:rPr>
          <w:rFonts w:eastAsia="DejaVu Sans"/>
          <w:color w:val="6A6A6A"/>
          <w:spacing w:val="1"/>
          <w:sz w:val="21"/>
          <w:szCs w:val="21"/>
        </w:rPr>
        <w:t>E</w:t>
      </w:r>
      <w:r w:rsidRPr="00E52F8C">
        <w:rPr>
          <w:rFonts w:eastAsia="DejaVu Sans"/>
          <w:color w:val="6A6A6A"/>
          <w:spacing w:val="-2"/>
          <w:sz w:val="21"/>
          <w:szCs w:val="21"/>
        </w:rPr>
        <w:t>R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pacing w:val="2"/>
          <w:sz w:val="21"/>
          <w:szCs w:val="21"/>
        </w:rPr>
        <w:t>P</w:t>
      </w:r>
      <w:r w:rsidRPr="00E52F8C">
        <w:rPr>
          <w:rFonts w:eastAsia="DejaVu Sans"/>
          <w:color w:val="6A6A6A"/>
          <w:spacing w:val="-4"/>
          <w:sz w:val="21"/>
          <w:szCs w:val="21"/>
        </w:rPr>
        <w:t>E</w:t>
      </w:r>
      <w:r w:rsidRPr="00E52F8C">
        <w:rPr>
          <w:rFonts w:eastAsia="DejaVu Sans"/>
          <w:color w:val="6A6A6A"/>
          <w:sz w:val="21"/>
          <w:szCs w:val="21"/>
        </w:rPr>
        <w:t>C</w:t>
      </w:r>
      <w:r w:rsidRPr="00E52F8C">
        <w:rPr>
          <w:rFonts w:eastAsia="DejaVu Sans"/>
          <w:color w:val="6A6A6A"/>
          <w:spacing w:val="17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pacing w:val="-4"/>
          <w:sz w:val="21"/>
          <w:szCs w:val="21"/>
        </w:rPr>
        <w:t>o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pacing w:val="-1"/>
          <w:sz w:val="21"/>
          <w:szCs w:val="21"/>
        </w:rPr>
        <w:t>l</w:t>
      </w:r>
      <w:r w:rsidRPr="00E52F8C">
        <w:rPr>
          <w:rFonts w:eastAsia="DejaVu Sans"/>
          <w:color w:val="6A6A6A"/>
          <w:sz w:val="21"/>
          <w:szCs w:val="21"/>
        </w:rPr>
        <w:t>,</w:t>
      </w:r>
      <w:r w:rsidRPr="00E52F8C">
        <w:rPr>
          <w:rFonts w:eastAsia="DejaVu Sans"/>
          <w:color w:val="6A6A6A"/>
          <w:spacing w:val="15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h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-1"/>
          <w:sz w:val="21"/>
          <w:szCs w:val="21"/>
        </w:rPr>
        <w:t>l</w:t>
      </w:r>
      <w:r w:rsidRPr="00E52F8C">
        <w:rPr>
          <w:rFonts w:eastAsia="DejaVu Sans"/>
          <w:color w:val="6A6A6A"/>
          <w:spacing w:val="1"/>
          <w:sz w:val="21"/>
          <w:szCs w:val="21"/>
        </w:rPr>
        <w:t>p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g</w:t>
      </w:r>
      <w:r w:rsidRPr="00E52F8C">
        <w:rPr>
          <w:rFonts w:eastAsia="DejaVu Sans"/>
          <w:color w:val="6A6A6A"/>
          <w:spacing w:val="1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pacing w:val="-4"/>
          <w:sz w:val="21"/>
          <w:szCs w:val="21"/>
        </w:rPr>
        <w:t>h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5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z w:val="21"/>
          <w:szCs w:val="21"/>
        </w:rPr>
        <w:t>m</w:t>
      </w:r>
      <w:r w:rsidRPr="00E52F8C">
        <w:rPr>
          <w:rFonts w:eastAsia="DejaVu Sans"/>
          <w:color w:val="6A6A6A"/>
          <w:spacing w:val="1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o</w:t>
      </w:r>
      <w:r w:rsidRPr="00E52F8C">
        <w:rPr>
          <w:rFonts w:eastAsia="DejaVu Sans"/>
          <w:color w:val="6A6A6A"/>
          <w:spacing w:val="1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b</w:t>
      </w:r>
      <w:r w:rsidRPr="00E52F8C">
        <w:rPr>
          <w:rFonts w:eastAsia="DejaVu Sans"/>
          <w:color w:val="6A6A6A"/>
          <w:spacing w:val="1"/>
          <w:sz w:val="21"/>
          <w:szCs w:val="21"/>
        </w:rPr>
        <w:t>u</w:t>
      </w:r>
      <w:r w:rsidRPr="00E52F8C">
        <w:rPr>
          <w:rFonts w:eastAsia="DejaVu Sans"/>
          <w:color w:val="6A6A6A"/>
          <w:spacing w:val="-1"/>
          <w:sz w:val="21"/>
          <w:szCs w:val="21"/>
        </w:rPr>
        <w:t>il</w:t>
      </w:r>
      <w:r w:rsidRPr="00E52F8C">
        <w:rPr>
          <w:rFonts w:eastAsia="DejaVu Sans"/>
          <w:color w:val="6A6A6A"/>
          <w:sz w:val="21"/>
          <w:szCs w:val="21"/>
        </w:rPr>
        <w:t xml:space="preserve">d </w:t>
      </w:r>
      <w:r w:rsidRPr="00E52F8C">
        <w:rPr>
          <w:rFonts w:eastAsia="DejaVu Sans"/>
          <w:color w:val="6A6A6A"/>
          <w:spacing w:val="-4"/>
          <w:sz w:val="21"/>
          <w:szCs w:val="21"/>
        </w:rPr>
        <w:t>d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b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4"/>
          <w:sz w:val="21"/>
          <w:szCs w:val="21"/>
        </w:rPr>
        <w:t>s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q</w:t>
      </w:r>
      <w:r w:rsidRPr="00E52F8C">
        <w:rPr>
          <w:rFonts w:eastAsia="DejaVu Sans"/>
          <w:color w:val="6A6A6A"/>
          <w:spacing w:val="1"/>
          <w:sz w:val="21"/>
          <w:szCs w:val="21"/>
        </w:rPr>
        <w:t>u</w:t>
      </w:r>
      <w:r w:rsidRPr="00E52F8C">
        <w:rPr>
          <w:rFonts w:eastAsia="DejaVu Sans"/>
          <w:color w:val="6A6A6A"/>
          <w:sz w:val="21"/>
          <w:szCs w:val="21"/>
        </w:rPr>
        <w:t>er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>es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z w:val="21"/>
          <w:szCs w:val="21"/>
        </w:rPr>
        <w:t xml:space="preserve">&amp; </w:t>
      </w:r>
      <w:r w:rsidRPr="00E52F8C">
        <w:rPr>
          <w:rFonts w:eastAsia="DejaVu Sans"/>
          <w:color w:val="6A6A6A"/>
          <w:spacing w:val="-5"/>
          <w:sz w:val="21"/>
          <w:szCs w:val="21"/>
        </w:rPr>
        <w:t>ex</w:t>
      </w:r>
      <w:r w:rsidRPr="00E52F8C">
        <w:rPr>
          <w:rFonts w:eastAsia="DejaVu Sans"/>
          <w:color w:val="6A6A6A"/>
          <w:spacing w:val="4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r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c</w:t>
      </w:r>
      <w:r w:rsidRPr="00E52F8C">
        <w:rPr>
          <w:rFonts w:eastAsia="DejaVu Sans"/>
          <w:color w:val="6A6A6A"/>
          <w:spacing w:val="4"/>
          <w:sz w:val="21"/>
          <w:szCs w:val="21"/>
        </w:rPr>
        <w:t>t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-4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p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pacing w:val="-1"/>
          <w:sz w:val="21"/>
          <w:szCs w:val="21"/>
        </w:rPr>
        <w:t>c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-4"/>
          <w:sz w:val="21"/>
          <w:szCs w:val="21"/>
        </w:rPr>
        <w:t>s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z w:val="21"/>
          <w:szCs w:val="21"/>
        </w:rPr>
        <w:t>,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h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pacing w:val="1"/>
          <w:sz w:val="21"/>
          <w:szCs w:val="21"/>
        </w:rPr>
        <w:t>d-</w:t>
      </w:r>
      <w:r w:rsidRPr="00E52F8C">
        <w:rPr>
          <w:rFonts w:eastAsia="DejaVu Sans"/>
          <w:color w:val="6A6A6A"/>
          <w:sz w:val="21"/>
          <w:szCs w:val="21"/>
        </w:rPr>
        <w:t>w</w:t>
      </w:r>
      <w:r w:rsidRPr="00E52F8C">
        <w:rPr>
          <w:rFonts w:eastAsia="DejaVu Sans"/>
          <w:color w:val="6A6A6A"/>
          <w:spacing w:val="-4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r</w:t>
      </w:r>
      <w:r w:rsidRPr="00E52F8C">
        <w:rPr>
          <w:rFonts w:eastAsia="DejaVu Sans"/>
          <w:color w:val="6A6A6A"/>
          <w:spacing w:val="3"/>
          <w:sz w:val="21"/>
          <w:szCs w:val="21"/>
        </w:rPr>
        <w:t>k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pacing w:val="-4"/>
          <w:sz w:val="21"/>
          <w:szCs w:val="21"/>
        </w:rPr>
        <w:t>g</w:t>
      </w:r>
      <w:r w:rsidRPr="00E52F8C">
        <w:rPr>
          <w:rFonts w:eastAsia="DejaVu Sans"/>
          <w:color w:val="6A6A6A"/>
          <w:sz w:val="21"/>
          <w:szCs w:val="21"/>
        </w:rPr>
        <w:t>,</w:t>
      </w:r>
      <w:r w:rsidRPr="00E52F8C">
        <w:rPr>
          <w:rFonts w:eastAsia="DejaVu Sans"/>
          <w:color w:val="6A6A6A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d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d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d</w:t>
      </w:r>
      <w:r w:rsidRPr="00E52F8C">
        <w:rPr>
          <w:rFonts w:eastAsia="DejaVu Sans"/>
          <w:color w:val="6A6A6A"/>
          <w:spacing w:val="-1"/>
          <w:sz w:val="21"/>
          <w:szCs w:val="21"/>
        </w:rPr>
        <w:t>ic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ed</w:t>
      </w:r>
      <w:r w:rsidRPr="00E52F8C">
        <w:rPr>
          <w:rFonts w:eastAsia="DejaVu Sans"/>
          <w:color w:val="6A6A6A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pacing w:val="1"/>
          <w:sz w:val="21"/>
          <w:szCs w:val="21"/>
        </w:rPr>
        <w:t>u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z w:val="21"/>
          <w:szCs w:val="21"/>
        </w:rPr>
        <w:t>e.</w:t>
      </w:r>
    </w:p>
    <w:p w14:paraId="1980CE01" w14:textId="29330FFA" w:rsidR="002F4CFF" w:rsidRPr="00733A20" w:rsidRDefault="00736C34" w:rsidP="00733A20">
      <w:pPr>
        <w:ind w:left="100" w:right="83"/>
        <w:jc w:val="both"/>
        <w:rPr>
          <w:rFonts w:eastAsia="DejaVu Sans"/>
          <w:b/>
          <w:sz w:val="21"/>
          <w:szCs w:val="21"/>
        </w:rPr>
      </w:pPr>
      <w:r w:rsidRPr="00E52F8C">
        <w:rPr>
          <w:rFonts w:eastAsia="DejaVu Sans"/>
          <w:b/>
          <w:color w:val="000007"/>
          <w:sz w:val="21"/>
          <w:szCs w:val="21"/>
          <w:u w:val="single"/>
        </w:rPr>
        <w:t xml:space="preserve">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B2B0FE7" w14:textId="45FB38E3" w:rsidR="002F4CFF" w:rsidRDefault="005C2D05" w:rsidP="00733A20">
      <w:pPr>
        <w:ind w:left="100"/>
        <w:rPr>
          <w:rFonts w:eastAsia="DejaVu Sans"/>
          <w:b/>
          <w:color w:val="000007"/>
          <w:sz w:val="28"/>
          <w:szCs w:val="28"/>
        </w:rPr>
      </w:pPr>
      <w:r w:rsidRPr="00E52F8C">
        <w:rPr>
          <w:rFonts w:eastAsia="DejaVu Sans"/>
          <w:b/>
          <w:color w:val="000007"/>
          <w:spacing w:val="1"/>
          <w:sz w:val="28"/>
          <w:szCs w:val="28"/>
        </w:rPr>
        <w:t>S</w:t>
      </w:r>
      <w:r w:rsidRPr="00E52F8C">
        <w:rPr>
          <w:rFonts w:eastAsia="DejaVu Sans"/>
          <w:b/>
          <w:color w:val="000007"/>
          <w:spacing w:val="-2"/>
          <w:sz w:val="28"/>
          <w:szCs w:val="28"/>
        </w:rPr>
        <w:t>k</w:t>
      </w:r>
      <w:r w:rsidRPr="00E52F8C">
        <w:rPr>
          <w:rFonts w:eastAsia="DejaVu Sans"/>
          <w:b/>
          <w:color w:val="000007"/>
          <w:spacing w:val="1"/>
          <w:sz w:val="28"/>
          <w:szCs w:val="28"/>
        </w:rPr>
        <w:t>ill</w:t>
      </w:r>
      <w:r w:rsidRPr="00E52F8C">
        <w:rPr>
          <w:rFonts w:eastAsia="DejaVu Sans"/>
          <w:b/>
          <w:color w:val="000007"/>
          <w:sz w:val="28"/>
          <w:szCs w:val="28"/>
        </w:rPr>
        <w:t>s</w:t>
      </w:r>
      <w:r w:rsidRPr="00E52F8C">
        <w:rPr>
          <w:rFonts w:eastAsia="DejaVu Sans"/>
          <w:b/>
          <w:color w:val="000007"/>
          <w:spacing w:val="-2"/>
          <w:sz w:val="28"/>
          <w:szCs w:val="28"/>
        </w:rPr>
        <w:t xml:space="preserve"> </w:t>
      </w:r>
      <w:r w:rsidRPr="00E52F8C">
        <w:rPr>
          <w:rFonts w:eastAsia="DejaVu Sans"/>
          <w:b/>
          <w:color w:val="000007"/>
          <w:sz w:val="28"/>
          <w:szCs w:val="28"/>
        </w:rPr>
        <w:t>&amp;</w:t>
      </w:r>
      <w:r w:rsidRPr="00E52F8C">
        <w:rPr>
          <w:rFonts w:eastAsia="DejaVu Sans"/>
          <w:b/>
          <w:color w:val="000007"/>
          <w:spacing w:val="-2"/>
          <w:sz w:val="28"/>
          <w:szCs w:val="28"/>
        </w:rPr>
        <w:t xml:space="preserve"> </w:t>
      </w:r>
      <w:r w:rsidRPr="00E52F8C">
        <w:rPr>
          <w:rFonts w:eastAsia="DejaVu Sans"/>
          <w:b/>
          <w:color w:val="000007"/>
          <w:spacing w:val="-3"/>
          <w:sz w:val="28"/>
          <w:szCs w:val="28"/>
        </w:rPr>
        <w:t>E</w:t>
      </w:r>
      <w:r w:rsidRPr="00E52F8C">
        <w:rPr>
          <w:rFonts w:eastAsia="DejaVu Sans"/>
          <w:b/>
          <w:color w:val="000007"/>
          <w:spacing w:val="3"/>
          <w:sz w:val="28"/>
          <w:szCs w:val="28"/>
        </w:rPr>
        <w:t>xp</w:t>
      </w:r>
      <w:r w:rsidRPr="00E52F8C">
        <w:rPr>
          <w:rFonts w:eastAsia="DejaVu Sans"/>
          <w:b/>
          <w:color w:val="000007"/>
          <w:spacing w:val="-1"/>
          <w:sz w:val="28"/>
          <w:szCs w:val="28"/>
        </w:rPr>
        <w:t>e</w:t>
      </w:r>
      <w:r w:rsidRPr="00E52F8C">
        <w:rPr>
          <w:rFonts w:eastAsia="DejaVu Sans"/>
          <w:b/>
          <w:color w:val="000007"/>
          <w:spacing w:val="2"/>
          <w:sz w:val="28"/>
          <w:szCs w:val="28"/>
        </w:rPr>
        <w:t>rt</w:t>
      </w:r>
      <w:r w:rsidRPr="00E52F8C">
        <w:rPr>
          <w:rFonts w:eastAsia="DejaVu Sans"/>
          <w:b/>
          <w:color w:val="000007"/>
          <w:spacing w:val="1"/>
          <w:sz w:val="28"/>
          <w:szCs w:val="28"/>
        </w:rPr>
        <w:t>i</w:t>
      </w:r>
      <w:r w:rsidRPr="00E52F8C">
        <w:rPr>
          <w:rFonts w:eastAsia="DejaVu Sans"/>
          <w:b/>
          <w:color w:val="000007"/>
          <w:spacing w:val="3"/>
          <w:sz w:val="28"/>
          <w:szCs w:val="28"/>
        </w:rPr>
        <w:t>s</w:t>
      </w:r>
      <w:r w:rsidRPr="00E52F8C">
        <w:rPr>
          <w:rFonts w:eastAsia="DejaVu Sans"/>
          <w:b/>
          <w:color w:val="000007"/>
          <w:sz w:val="28"/>
          <w:szCs w:val="28"/>
        </w:rPr>
        <w:t>e</w:t>
      </w:r>
    </w:p>
    <w:p w14:paraId="78C75F23" w14:textId="77777777" w:rsidR="00584190" w:rsidRPr="00733A20" w:rsidRDefault="00584190" w:rsidP="00733A20">
      <w:pPr>
        <w:ind w:left="100"/>
        <w:rPr>
          <w:rFonts w:eastAsia="DejaVu Sans"/>
          <w:sz w:val="28"/>
          <w:szCs w:val="28"/>
        </w:rPr>
      </w:pPr>
    </w:p>
    <w:p w14:paraId="11E9A9CC" w14:textId="77777777" w:rsidR="00736C34" w:rsidRPr="00E52F8C" w:rsidRDefault="005C2D05" w:rsidP="00736C34">
      <w:pPr>
        <w:ind w:left="100"/>
        <w:rPr>
          <w:rFonts w:eastAsia="DejaVu Sans"/>
          <w:color w:val="000007"/>
          <w:sz w:val="21"/>
          <w:szCs w:val="21"/>
        </w:rPr>
      </w:pPr>
      <w:r w:rsidRPr="00E52F8C">
        <w:rPr>
          <w:rFonts w:eastAsia="DejaVu Sans"/>
          <w:color w:val="000007"/>
          <w:spacing w:val="-2"/>
          <w:sz w:val="21"/>
          <w:szCs w:val="21"/>
        </w:rPr>
        <w:t>P</w:t>
      </w:r>
      <w:r w:rsidRPr="00E52F8C">
        <w:rPr>
          <w:rFonts w:eastAsia="DejaVu Sans"/>
          <w:color w:val="000007"/>
          <w:sz w:val="21"/>
          <w:szCs w:val="21"/>
        </w:rPr>
        <w:t>y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pacing w:val="1"/>
          <w:sz w:val="21"/>
          <w:szCs w:val="21"/>
        </w:rPr>
        <w:t>h</w:t>
      </w:r>
      <w:r w:rsidRPr="00E52F8C">
        <w:rPr>
          <w:rFonts w:eastAsia="DejaVu Sans"/>
          <w:color w:val="000007"/>
          <w:spacing w:val="-4"/>
          <w:sz w:val="21"/>
          <w:szCs w:val="21"/>
        </w:rPr>
        <w:t>o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,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J</w:t>
      </w:r>
      <w:r w:rsidRPr="00E52F8C">
        <w:rPr>
          <w:rFonts w:eastAsia="DejaVu Sans"/>
          <w:color w:val="000007"/>
          <w:sz w:val="21"/>
          <w:szCs w:val="21"/>
        </w:rPr>
        <w:t>ava,</w:t>
      </w:r>
      <w:r w:rsidRPr="00E52F8C">
        <w:rPr>
          <w:rFonts w:eastAsia="DejaVu Sans"/>
          <w:color w:val="000007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3"/>
          <w:sz w:val="21"/>
          <w:szCs w:val="21"/>
        </w:rPr>
        <w:t>C</w:t>
      </w:r>
      <w:r w:rsidRPr="00E52F8C">
        <w:rPr>
          <w:rFonts w:eastAsia="DejaVu Sans"/>
          <w:color w:val="000007"/>
          <w:sz w:val="21"/>
          <w:szCs w:val="21"/>
        </w:rPr>
        <w:t>,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3"/>
          <w:sz w:val="21"/>
          <w:szCs w:val="21"/>
        </w:rPr>
        <w:t>C</w:t>
      </w:r>
      <w:r w:rsidRPr="00E52F8C">
        <w:rPr>
          <w:rFonts w:eastAsia="DejaVu Sans"/>
          <w:color w:val="000007"/>
          <w:spacing w:val="1"/>
          <w:sz w:val="21"/>
          <w:szCs w:val="21"/>
        </w:rPr>
        <w:t>#</w:t>
      </w:r>
      <w:r w:rsidRPr="00E52F8C">
        <w:rPr>
          <w:rFonts w:eastAsia="DejaVu Sans"/>
          <w:color w:val="000007"/>
          <w:sz w:val="21"/>
          <w:szCs w:val="21"/>
        </w:rPr>
        <w:t>,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G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4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,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2"/>
          <w:sz w:val="21"/>
          <w:szCs w:val="21"/>
        </w:rPr>
        <w:t>L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pacing w:val="-4"/>
          <w:sz w:val="21"/>
          <w:szCs w:val="21"/>
        </w:rPr>
        <w:t>u</w:t>
      </w:r>
      <w:r w:rsidRPr="00E52F8C">
        <w:rPr>
          <w:rFonts w:eastAsia="DejaVu Sans"/>
          <w:color w:val="000007"/>
          <w:sz w:val="21"/>
          <w:szCs w:val="21"/>
        </w:rPr>
        <w:t>x,</w:t>
      </w:r>
      <w:r w:rsidRPr="00E52F8C">
        <w:rPr>
          <w:rFonts w:eastAsia="DejaVu Sans"/>
          <w:color w:val="000007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2"/>
          <w:sz w:val="21"/>
          <w:szCs w:val="21"/>
        </w:rPr>
        <w:t>PL</w:t>
      </w:r>
      <w:r w:rsidRPr="00E52F8C">
        <w:rPr>
          <w:rFonts w:eastAsia="DejaVu Sans"/>
          <w:color w:val="000007"/>
          <w:spacing w:val="1"/>
          <w:sz w:val="21"/>
          <w:szCs w:val="21"/>
        </w:rPr>
        <w:t>/</w:t>
      </w:r>
      <w:r w:rsidRPr="00E52F8C">
        <w:rPr>
          <w:rFonts w:eastAsia="DejaVu Sans"/>
          <w:color w:val="000007"/>
          <w:spacing w:val="-4"/>
          <w:sz w:val="21"/>
          <w:szCs w:val="21"/>
        </w:rPr>
        <w:t>S</w:t>
      </w:r>
      <w:r w:rsidRPr="00E52F8C">
        <w:rPr>
          <w:rFonts w:eastAsia="DejaVu Sans"/>
          <w:color w:val="000007"/>
          <w:spacing w:val="2"/>
          <w:sz w:val="21"/>
          <w:szCs w:val="21"/>
        </w:rPr>
        <w:t>Q</w:t>
      </w:r>
      <w:r w:rsidRPr="00E52F8C">
        <w:rPr>
          <w:rFonts w:eastAsia="DejaVu Sans"/>
          <w:color w:val="000007"/>
          <w:spacing w:val="-2"/>
          <w:sz w:val="21"/>
          <w:szCs w:val="21"/>
        </w:rPr>
        <w:t>L</w:t>
      </w:r>
      <w:r w:rsidRPr="00E52F8C">
        <w:rPr>
          <w:rFonts w:eastAsia="DejaVu Sans"/>
          <w:color w:val="000007"/>
          <w:sz w:val="21"/>
          <w:szCs w:val="21"/>
        </w:rPr>
        <w:t>,</w:t>
      </w:r>
      <w:r w:rsidRPr="00E52F8C">
        <w:rPr>
          <w:rFonts w:eastAsia="DejaVu Sans"/>
          <w:color w:val="000007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S</w:t>
      </w:r>
      <w:r w:rsidRPr="00E52F8C">
        <w:rPr>
          <w:rFonts w:eastAsia="DejaVu Sans"/>
          <w:color w:val="000007"/>
          <w:spacing w:val="-3"/>
          <w:sz w:val="21"/>
          <w:szCs w:val="21"/>
        </w:rPr>
        <w:t>Q</w:t>
      </w:r>
      <w:r w:rsidRPr="00E52F8C">
        <w:rPr>
          <w:rFonts w:eastAsia="DejaVu Sans"/>
          <w:color w:val="000007"/>
          <w:spacing w:val="2"/>
          <w:sz w:val="21"/>
          <w:szCs w:val="21"/>
        </w:rPr>
        <w:t>L</w:t>
      </w:r>
      <w:r w:rsidRPr="00E52F8C">
        <w:rPr>
          <w:rFonts w:eastAsia="DejaVu Sans"/>
          <w:color w:val="000007"/>
          <w:sz w:val="21"/>
          <w:szCs w:val="21"/>
        </w:rPr>
        <w:t>,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="00051AF0" w:rsidRPr="00E52F8C">
        <w:rPr>
          <w:rFonts w:eastAsia="DejaVu Sans"/>
          <w:color w:val="000007"/>
          <w:spacing w:val="1"/>
          <w:sz w:val="21"/>
          <w:szCs w:val="21"/>
        </w:rPr>
        <w:t xml:space="preserve">NoSQL, </w:t>
      </w:r>
      <w:r w:rsidRPr="00E52F8C">
        <w:rPr>
          <w:rFonts w:eastAsia="DejaVu Sans"/>
          <w:color w:val="000007"/>
          <w:spacing w:val="-4"/>
          <w:sz w:val="21"/>
          <w:szCs w:val="21"/>
        </w:rPr>
        <w:t>D</w:t>
      </w:r>
      <w:r w:rsidRPr="00E52F8C">
        <w:rPr>
          <w:rFonts w:eastAsia="DejaVu Sans"/>
          <w:color w:val="000007"/>
          <w:sz w:val="21"/>
          <w:szCs w:val="21"/>
        </w:rPr>
        <w:t>a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a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S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r</w:t>
      </w:r>
      <w:r w:rsidRPr="00E52F8C">
        <w:rPr>
          <w:rFonts w:eastAsia="DejaVu Sans"/>
          <w:color w:val="000007"/>
          <w:spacing w:val="1"/>
          <w:sz w:val="21"/>
          <w:szCs w:val="21"/>
        </w:rPr>
        <w:t>u</w:t>
      </w:r>
      <w:r w:rsidRPr="00E52F8C">
        <w:rPr>
          <w:rFonts w:eastAsia="DejaVu Sans"/>
          <w:color w:val="000007"/>
          <w:spacing w:val="-1"/>
          <w:sz w:val="21"/>
          <w:szCs w:val="21"/>
        </w:rPr>
        <w:t>ct</w:t>
      </w:r>
      <w:r w:rsidRPr="00E52F8C">
        <w:rPr>
          <w:rFonts w:eastAsia="DejaVu Sans"/>
          <w:color w:val="000007"/>
          <w:spacing w:val="1"/>
          <w:sz w:val="21"/>
          <w:szCs w:val="21"/>
        </w:rPr>
        <w:t>u</w:t>
      </w:r>
      <w:r w:rsidRPr="00E52F8C">
        <w:rPr>
          <w:rFonts w:eastAsia="DejaVu Sans"/>
          <w:color w:val="000007"/>
          <w:spacing w:val="-5"/>
          <w:sz w:val="21"/>
          <w:szCs w:val="21"/>
        </w:rPr>
        <w:t>r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1"/>
          <w:sz w:val="21"/>
          <w:szCs w:val="21"/>
        </w:rPr>
        <w:t>s</w:t>
      </w:r>
      <w:r w:rsidRPr="00E52F8C">
        <w:rPr>
          <w:rFonts w:eastAsia="DejaVu Sans"/>
          <w:color w:val="000007"/>
          <w:sz w:val="21"/>
          <w:szCs w:val="21"/>
        </w:rPr>
        <w:t>,</w:t>
      </w:r>
      <w:r w:rsidR="004B58A0" w:rsidRPr="00E52F8C">
        <w:rPr>
          <w:rFonts w:eastAsia="DejaVu Sans"/>
          <w:color w:val="000007"/>
          <w:sz w:val="21"/>
          <w:szCs w:val="21"/>
        </w:rPr>
        <w:t xml:space="preserve"> Algorithm,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H</w:t>
      </w:r>
      <w:r w:rsidRPr="00E52F8C">
        <w:rPr>
          <w:rFonts w:eastAsia="DejaVu Sans"/>
          <w:color w:val="000007"/>
          <w:spacing w:val="1"/>
          <w:sz w:val="21"/>
          <w:szCs w:val="21"/>
        </w:rPr>
        <w:t>TM</w:t>
      </w:r>
      <w:r w:rsidRPr="00E52F8C">
        <w:rPr>
          <w:rFonts w:eastAsia="DejaVu Sans"/>
          <w:color w:val="000007"/>
          <w:spacing w:val="-2"/>
          <w:sz w:val="21"/>
          <w:szCs w:val="21"/>
        </w:rPr>
        <w:t>L</w:t>
      </w:r>
      <w:r w:rsidRPr="00E52F8C">
        <w:rPr>
          <w:rFonts w:eastAsia="DejaVu Sans"/>
          <w:color w:val="000007"/>
          <w:sz w:val="21"/>
          <w:szCs w:val="21"/>
        </w:rPr>
        <w:t>,</w:t>
      </w:r>
      <w:r w:rsidRPr="00E52F8C">
        <w:rPr>
          <w:rFonts w:eastAsia="DejaVu Sans"/>
          <w:color w:val="000007"/>
          <w:spacing w:val="6"/>
          <w:sz w:val="21"/>
          <w:szCs w:val="21"/>
        </w:rPr>
        <w:t xml:space="preserve"> </w:t>
      </w:r>
      <w:r w:rsidR="00E74FB5" w:rsidRPr="00E52F8C">
        <w:rPr>
          <w:rFonts w:eastAsia="DejaVu Sans"/>
          <w:color w:val="000007"/>
          <w:spacing w:val="6"/>
          <w:sz w:val="21"/>
          <w:szCs w:val="21"/>
        </w:rPr>
        <w:t xml:space="preserve">MVC, </w:t>
      </w:r>
      <w:r w:rsidRPr="00E52F8C">
        <w:rPr>
          <w:rFonts w:eastAsia="DejaVu Sans"/>
          <w:color w:val="000007"/>
          <w:spacing w:val="-2"/>
          <w:sz w:val="21"/>
          <w:szCs w:val="21"/>
        </w:rPr>
        <w:t>PL</w:t>
      </w:r>
      <w:r w:rsidRPr="00E52F8C">
        <w:rPr>
          <w:rFonts w:eastAsia="DejaVu Sans"/>
          <w:color w:val="000007"/>
          <w:sz w:val="21"/>
          <w:szCs w:val="21"/>
        </w:rPr>
        <w:t>M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38"/>
          <w:sz w:val="21"/>
          <w:szCs w:val="21"/>
        </w:rPr>
        <w:t>T</w:t>
      </w:r>
      <w:r w:rsidRPr="00E52F8C">
        <w:rPr>
          <w:rFonts w:eastAsia="DejaVu Sans"/>
          <w:color w:val="000007"/>
          <w:spacing w:val="1"/>
          <w:sz w:val="21"/>
          <w:szCs w:val="21"/>
        </w:rPr>
        <w:t>o</w:t>
      </w:r>
      <w:r w:rsidRPr="00E52F8C">
        <w:rPr>
          <w:rFonts w:eastAsia="DejaVu Sans"/>
          <w:color w:val="000007"/>
          <w:spacing w:val="-4"/>
          <w:sz w:val="21"/>
          <w:szCs w:val="21"/>
        </w:rPr>
        <w:t>o</w:t>
      </w:r>
      <w:r w:rsidRPr="00E52F8C">
        <w:rPr>
          <w:rFonts w:eastAsia="DejaVu Sans"/>
          <w:color w:val="000007"/>
          <w:spacing w:val="-1"/>
          <w:sz w:val="21"/>
          <w:szCs w:val="21"/>
        </w:rPr>
        <w:t>l</w:t>
      </w:r>
      <w:r w:rsidRPr="00E52F8C">
        <w:rPr>
          <w:rFonts w:eastAsia="DejaVu Sans"/>
          <w:color w:val="000007"/>
          <w:sz w:val="21"/>
          <w:szCs w:val="21"/>
        </w:rPr>
        <w:t>s</w:t>
      </w:r>
    </w:p>
    <w:p w14:paraId="0E8AD738" w14:textId="1399C79D" w:rsidR="00736C34" w:rsidRPr="00584190" w:rsidRDefault="00736C34" w:rsidP="00584190">
      <w:pPr>
        <w:ind w:left="100"/>
        <w:jc w:val="both"/>
        <w:rPr>
          <w:rFonts w:eastAsia="DejaVu Sans"/>
          <w:b/>
          <w:color w:val="000007"/>
          <w:sz w:val="21"/>
          <w:szCs w:val="21"/>
          <w:u w:val="single"/>
        </w:rPr>
      </w:pPr>
      <w:r w:rsidRPr="00E52F8C">
        <w:rPr>
          <w:rFonts w:eastAsia="DejaVu Sans"/>
          <w:b/>
          <w:color w:val="000007"/>
          <w:sz w:val="21"/>
          <w:szCs w:val="21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1A8B528" w14:textId="74669D4F" w:rsidR="002F4CFF" w:rsidRPr="00E52F8C" w:rsidRDefault="005C2D05">
      <w:pPr>
        <w:spacing w:line="300" w:lineRule="exact"/>
        <w:ind w:left="100"/>
        <w:rPr>
          <w:rFonts w:eastAsia="DejaVu Sans"/>
          <w:sz w:val="28"/>
          <w:szCs w:val="28"/>
        </w:rPr>
      </w:pPr>
      <w:r w:rsidRPr="00E52F8C">
        <w:rPr>
          <w:rFonts w:eastAsia="DejaVu Sans"/>
          <w:b/>
          <w:color w:val="000007"/>
          <w:spacing w:val="-3"/>
          <w:position w:val="-1"/>
          <w:sz w:val="28"/>
          <w:szCs w:val="28"/>
        </w:rPr>
        <w:t>E</w:t>
      </w:r>
      <w:r w:rsidRPr="00E52F8C">
        <w:rPr>
          <w:rFonts w:eastAsia="DejaVu Sans"/>
          <w:b/>
          <w:color w:val="000007"/>
          <w:spacing w:val="3"/>
          <w:position w:val="-1"/>
          <w:sz w:val="28"/>
          <w:szCs w:val="28"/>
        </w:rPr>
        <w:t>d</w:t>
      </w:r>
      <w:r w:rsidRPr="00E52F8C">
        <w:rPr>
          <w:rFonts w:eastAsia="DejaVu Sans"/>
          <w:b/>
          <w:color w:val="000007"/>
          <w:spacing w:val="4"/>
          <w:position w:val="-1"/>
          <w:sz w:val="28"/>
          <w:szCs w:val="28"/>
        </w:rPr>
        <w:t>u</w:t>
      </w:r>
      <w:r w:rsidRPr="00E52F8C">
        <w:rPr>
          <w:rFonts w:eastAsia="DejaVu Sans"/>
          <w:b/>
          <w:color w:val="000007"/>
          <w:spacing w:val="-1"/>
          <w:position w:val="-1"/>
          <w:sz w:val="28"/>
          <w:szCs w:val="28"/>
        </w:rPr>
        <w:t>c</w:t>
      </w:r>
      <w:r w:rsidRPr="00E52F8C">
        <w:rPr>
          <w:rFonts w:eastAsia="DejaVu Sans"/>
          <w:b/>
          <w:color w:val="000007"/>
          <w:spacing w:val="5"/>
          <w:position w:val="-1"/>
          <w:sz w:val="28"/>
          <w:szCs w:val="28"/>
        </w:rPr>
        <w:t>a</w:t>
      </w:r>
      <w:r w:rsidRPr="00E52F8C">
        <w:rPr>
          <w:rFonts w:eastAsia="DejaVu Sans"/>
          <w:b/>
          <w:color w:val="000007"/>
          <w:spacing w:val="-3"/>
          <w:position w:val="-1"/>
          <w:sz w:val="28"/>
          <w:szCs w:val="28"/>
        </w:rPr>
        <w:t>t</w:t>
      </w:r>
      <w:r w:rsidRPr="00E52F8C">
        <w:rPr>
          <w:rFonts w:eastAsia="DejaVu Sans"/>
          <w:b/>
          <w:color w:val="000007"/>
          <w:spacing w:val="1"/>
          <w:position w:val="-1"/>
          <w:sz w:val="28"/>
          <w:szCs w:val="28"/>
        </w:rPr>
        <w:t>i</w:t>
      </w:r>
      <w:r w:rsidRPr="00E52F8C">
        <w:rPr>
          <w:rFonts w:eastAsia="DejaVu Sans"/>
          <w:b/>
          <w:color w:val="000007"/>
          <w:spacing w:val="6"/>
          <w:position w:val="-1"/>
          <w:sz w:val="28"/>
          <w:szCs w:val="28"/>
        </w:rPr>
        <w:t>o</w:t>
      </w:r>
      <w:r w:rsidRPr="00E52F8C">
        <w:rPr>
          <w:rFonts w:eastAsia="DejaVu Sans"/>
          <w:b/>
          <w:color w:val="000007"/>
          <w:position w:val="-1"/>
          <w:sz w:val="28"/>
          <w:szCs w:val="28"/>
        </w:rPr>
        <w:t>n</w:t>
      </w:r>
    </w:p>
    <w:p w14:paraId="503AA3C9" w14:textId="5B68A035" w:rsidR="002F4CFF" w:rsidRPr="00E52F8C" w:rsidRDefault="002F4CFF">
      <w:pPr>
        <w:spacing w:before="8" w:line="240" w:lineRule="exact"/>
        <w:rPr>
          <w:sz w:val="24"/>
          <w:szCs w:val="24"/>
        </w:rPr>
      </w:pPr>
    </w:p>
    <w:p w14:paraId="74AA3134" w14:textId="77777777" w:rsidR="00071954" w:rsidRPr="00E52F8C" w:rsidRDefault="00071954">
      <w:pPr>
        <w:spacing w:line="220" w:lineRule="exact"/>
        <w:ind w:left="100"/>
        <w:rPr>
          <w:rFonts w:eastAsia="DejaVu Sans"/>
          <w:b/>
          <w:bCs/>
          <w:color w:val="000007"/>
          <w:spacing w:val="-1"/>
          <w:sz w:val="24"/>
          <w:szCs w:val="24"/>
        </w:rPr>
      </w:pPr>
      <w:r w:rsidRPr="00E52F8C">
        <w:rPr>
          <w:rFonts w:eastAsia="DejaVu Sans"/>
          <w:b/>
          <w:bCs/>
          <w:color w:val="000007"/>
          <w:spacing w:val="-1"/>
          <w:sz w:val="24"/>
          <w:szCs w:val="24"/>
          <w:highlight w:val="lightGray"/>
        </w:rPr>
        <w:t>National Institute of Technology Raipur</w:t>
      </w:r>
    </w:p>
    <w:p w14:paraId="402E9A44" w14:textId="602861DE" w:rsidR="002F4CFF" w:rsidRPr="00E52F8C" w:rsidRDefault="005C2D05">
      <w:pPr>
        <w:spacing w:line="220" w:lineRule="exact"/>
        <w:ind w:left="100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000007"/>
          <w:spacing w:val="-1"/>
          <w:sz w:val="21"/>
          <w:szCs w:val="21"/>
        </w:rPr>
        <w:t>B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pacing w:val="-1"/>
          <w:sz w:val="21"/>
          <w:szCs w:val="21"/>
        </w:rPr>
        <w:t>c</w:t>
      </w:r>
      <w:r w:rsidRPr="00E52F8C">
        <w:rPr>
          <w:rFonts w:eastAsia="DejaVu Sans"/>
          <w:color w:val="000007"/>
          <w:spacing w:val="1"/>
          <w:sz w:val="21"/>
          <w:szCs w:val="21"/>
        </w:rPr>
        <w:t>h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1"/>
          <w:sz w:val="21"/>
          <w:szCs w:val="21"/>
        </w:rPr>
        <w:t>l</w:t>
      </w:r>
      <w:r w:rsidRPr="00E52F8C">
        <w:rPr>
          <w:rFonts w:eastAsia="DejaVu Sans"/>
          <w:color w:val="000007"/>
          <w:spacing w:val="1"/>
          <w:sz w:val="21"/>
          <w:szCs w:val="21"/>
        </w:rPr>
        <w:t>o</w:t>
      </w:r>
      <w:r w:rsidRPr="00E52F8C">
        <w:rPr>
          <w:rFonts w:eastAsia="DejaVu Sans"/>
          <w:color w:val="000007"/>
          <w:sz w:val="21"/>
          <w:szCs w:val="21"/>
        </w:rPr>
        <w:t xml:space="preserve">r </w:t>
      </w:r>
      <w:r w:rsidRPr="00E52F8C">
        <w:rPr>
          <w:rFonts w:eastAsia="DejaVu Sans"/>
          <w:color w:val="000007"/>
          <w:spacing w:val="-4"/>
          <w:sz w:val="21"/>
          <w:szCs w:val="21"/>
        </w:rPr>
        <w:t>o</w:t>
      </w:r>
      <w:r w:rsidRPr="00E52F8C">
        <w:rPr>
          <w:rFonts w:eastAsia="DejaVu Sans"/>
          <w:color w:val="000007"/>
          <w:sz w:val="21"/>
          <w:szCs w:val="21"/>
        </w:rPr>
        <w:t>f</w:t>
      </w:r>
      <w:r w:rsidRPr="00E52F8C">
        <w:rPr>
          <w:rFonts w:eastAsia="DejaVu Sans"/>
          <w:color w:val="000007"/>
          <w:spacing w:val="3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38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1"/>
          <w:sz w:val="21"/>
          <w:szCs w:val="21"/>
        </w:rPr>
        <w:t>c</w:t>
      </w:r>
      <w:r w:rsidRPr="00E52F8C">
        <w:rPr>
          <w:rFonts w:eastAsia="DejaVu Sans"/>
          <w:color w:val="000007"/>
          <w:spacing w:val="-4"/>
          <w:sz w:val="21"/>
          <w:szCs w:val="21"/>
        </w:rPr>
        <w:t>h</w:t>
      </w:r>
      <w:r w:rsidRPr="00E52F8C">
        <w:rPr>
          <w:rFonts w:eastAsia="DejaVu Sans"/>
          <w:color w:val="000007"/>
          <w:spacing w:val="1"/>
          <w:sz w:val="21"/>
          <w:szCs w:val="21"/>
        </w:rPr>
        <w:t>no</w:t>
      </w:r>
      <w:r w:rsidRPr="00E52F8C">
        <w:rPr>
          <w:rFonts w:eastAsia="DejaVu Sans"/>
          <w:color w:val="000007"/>
          <w:spacing w:val="-1"/>
          <w:sz w:val="21"/>
          <w:szCs w:val="21"/>
        </w:rPr>
        <w:t>l</w:t>
      </w:r>
      <w:r w:rsidRPr="00E52F8C">
        <w:rPr>
          <w:rFonts w:eastAsia="DejaVu Sans"/>
          <w:color w:val="000007"/>
          <w:spacing w:val="1"/>
          <w:sz w:val="21"/>
          <w:szCs w:val="21"/>
        </w:rPr>
        <w:t>og</w:t>
      </w:r>
      <w:r w:rsidRPr="00E52F8C">
        <w:rPr>
          <w:rFonts w:eastAsia="DejaVu Sans"/>
          <w:color w:val="000007"/>
          <w:sz w:val="21"/>
          <w:szCs w:val="21"/>
        </w:rPr>
        <w:t>y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"/>
          <w:sz w:val="21"/>
          <w:szCs w:val="21"/>
        </w:rPr>
        <w:t>(B</w:t>
      </w:r>
      <w:r w:rsidRPr="00E52F8C">
        <w:rPr>
          <w:rFonts w:eastAsia="DejaVu Sans"/>
          <w:color w:val="000007"/>
          <w:spacing w:val="-4"/>
          <w:sz w:val="21"/>
          <w:szCs w:val="21"/>
        </w:rPr>
        <w:t>.</w:t>
      </w:r>
      <w:r w:rsidR="002761F9" w:rsidRPr="00E52F8C">
        <w:rPr>
          <w:rFonts w:eastAsia="DejaVu Sans"/>
          <w:color w:val="000007"/>
          <w:spacing w:val="-4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33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1"/>
          <w:sz w:val="21"/>
          <w:szCs w:val="21"/>
        </w:rPr>
        <w:t>c</w:t>
      </w:r>
      <w:r w:rsidRPr="00E52F8C">
        <w:rPr>
          <w:rFonts w:eastAsia="DejaVu Sans"/>
          <w:color w:val="000007"/>
          <w:spacing w:val="-4"/>
          <w:sz w:val="21"/>
          <w:szCs w:val="21"/>
        </w:rPr>
        <w:t>h</w:t>
      </w:r>
      <w:r w:rsidRPr="00E52F8C">
        <w:rPr>
          <w:rFonts w:eastAsia="DejaVu Sans"/>
          <w:color w:val="000007"/>
          <w:sz w:val="21"/>
          <w:szCs w:val="21"/>
        </w:rPr>
        <w:t>.</w:t>
      </w:r>
      <w:r w:rsidRPr="00E52F8C">
        <w:rPr>
          <w:rFonts w:eastAsia="DejaVu Sans"/>
          <w:color w:val="000007"/>
          <w:spacing w:val="-1"/>
          <w:sz w:val="21"/>
          <w:szCs w:val="21"/>
        </w:rPr>
        <w:t>)</w:t>
      </w:r>
      <w:r w:rsidRPr="00E52F8C">
        <w:rPr>
          <w:rFonts w:eastAsia="DejaVu Sans"/>
          <w:color w:val="000007"/>
          <w:sz w:val="21"/>
          <w:szCs w:val="21"/>
        </w:rPr>
        <w:t>,</w:t>
      </w:r>
      <w:r w:rsidRPr="00E52F8C">
        <w:rPr>
          <w:rFonts w:eastAsia="DejaVu Sans"/>
          <w:color w:val="000007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3"/>
          <w:sz w:val="21"/>
          <w:szCs w:val="21"/>
        </w:rPr>
        <w:t>C</w:t>
      </w:r>
      <w:r w:rsidRPr="00E52F8C">
        <w:rPr>
          <w:rFonts w:eastAsia="DejaVu Sans"/>
          <w:color w:val="000007"/>
          <w:spacing w:val="1"/>
          <w:sz w:val="21"/>
          <w:szCs w:val="21"/>
        </w:rPr>
        <w:t>o</w:t>
      </w:r>
      <w:r w:rsidRPr="00E52F8C">
        <w:rPr>
          <w:rFonts w:eastAsia="DejaVu Sans"/>
          <w:color w:val="000007"/>
          <w:spacing w:val="-4"/>
          <w:sz w:val="21"/>
          <w:szCs w:val="21"/>
        </w:rPr>
        <w:t>m</w:t>
      </w:r>
      <w:r w:rsidRPr="00E52F8C">
        <w:rPr>
          <w:rFonts w:eastAsia="DejaVu Sans"/>
          <w:color w:val="000007"/>
          <w:spacing w:val="1"/>
          <w:sz w:val="21"/>
          <w:szCs w:val="21"/>
        </w:rPr>
        <w:t>pu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 xml:space="preserve">er </w:t>
      </w:r>
      <w:r w:rsidRPr="00E52F8C">
        <w:rPr>
          <w:rFonts w:eastAsia="DejaVu Sans"/>
          <w:color w:val="000007"/>
          <w:spacing w:val="-4"/>
          <w:sz w:val="21"/>
          <w:szCs w:val="21"/>
        </w:rPr>
        <w:t>S</w:t>
      </w:r>
      <w:r w:rsidRPr="00E52F8C">
        <w:rPr>
          <w:rFonts w:eastAsia="DejaVu Sans"/>
          <w:color w:val="000007"/>
          <w:spacing w:val="-1"/>
          <w:sz w:val="21"/>
          <w:szCs w:val="21"/>
        </w:rPr>
        <w:t>ci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pacing w:val="-1"/>
          <w:sz w:val="21"/>
          <w:szCs w:val="21"/>
        </w:rPr>
        <w:t>c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z w:val="21"/>
          <w:szCs w:val="21"/>
        </w:rPr>
        <w:t xml:space="preserve">&amp; </w:t>
      </w:r>
      <w:r w:rsidRPr="00E52F8C">
        <w:rPr>
          <w:rFonts w:eastAsia="DejaVu Sans"/>
          <w:color w:val="000007"/>
          <w:spacing w:val="-4"/>
          <w:sz w:val="21"/>
          <w:szCs w:val="21"/>
        </w:rPr>
        <w:t>E</w:t>
      </w:r>
      <w:r w:rsidRPr="00E52F8C">
        <w:rPr>
          <w:rFonts w:eastAsia="DejaVu Sans"/>
          <w:color w:val="000007"/>
          <w:spacing w:val="1"/>
          <w:sz w:val="21"/>
          <w:szCs w:val="21"/>
        </w:rPr>
        <w:t>ng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-4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eer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ng</w:t>
      </w:r>
      <w:r w:rsidRPr="00E52F8C">
        <w:rPr>
          <w:rFonts w:eastAsia="DejaVu Sans"/>
          <w:color w:val="000007"/>
          <w:sz w:val="21"/>
          <w:szCs w:val="21"/>
        </w:rPr>
        <w:t>,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2</w:t>
      </w:r>
      <w:r w:rsidRPr="00E52F8C">
        <w:rPr>
          <w:rFonts w:eastAsia="DejaVu Sans"/>
          <w:color w:val="000007"/>
          <w:sz w:val="21"/>
          <w:szCs w:val="21"/>
        </w:rPr>
        <w:t>011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z w:val="21"/>
          <w:szCs w:val="21"/>
        </w:rPr>
        <w:t>-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2</w:t>
      </w:r>
      <w:r w:rsidRPr="00E52F8C">
        <w:rPr>
          <w:rFonts w:eastAsia="DejaVu Sans"/>
          <w:color w:val="000007"/>
          <w:sz w:val="21"/>
          <w:szCs w:val="21"/>
        </w:rPr>
        <w:t>015</w:t>
      </w:r>
    </w:p>
    <w:p w14:paraId="56E0FEA4" w14:textId="77777777" w:rsidR="002F4CFF" w:rsidRPr="00E52F8C" w:rsidRDefault="005C2D05">
      <w:pPr>
        <w:spacing w:line="220" w:lineRule="exact"/>
        <w:ind w:left="100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000007"/>
          <w:spacing w:val="-5"/>
          <w:sz w:val="21"/>
          <w:szCs w:val="21"/>
        </w:rPr>
        <w:t>G</w:t>
      </w:r>
      <w:r w:rsidRPr="00E52F8C">
        <w:rPr>
          <w:rFonts w:eastAsia="DejaVu Sans"/>
          <w:color w:val="000007"/>
          <w:sz w:val="21"/>
          <w:szCs w:val="21"/>
        </w:rPr>
        <w:t>ra</w:t>
      </w:r>
      <w:r w:rsidRPr="00E52F8C">
        <w:rPr>
          <w:rFonts w:eastAsia="DejaVu Sans"/>
          <w:color w:val="000007"/>
          <w:spacing w:val="1"/>
          <w:sz w:val="21"/>
          <w:szCs w:val="21"/>
        </w:rPr>
        <w:t>d</w:t>
      </w:r>
      <w:r w:rsidRPr="00E52F8C">
        <w:rPr>
          <w:rFonts w:eastAsia="DejaVu Sans"/>
          <w:color w:val="000007"/>
          <w:sz w:val="21"/>
          <w:szCs w:val="21"/>
        </w:rPr>
        <w:t xml:space="preserve">e:  </w:t>
      </w:r>
      <w:r w:rsidRPr="00E52F8C">
        <w:rPr>
          <w:rFonts w:eastAsia="DejaVu Sans"/>
          <w:color w:val="000007"/>
          <w:spacing w:val="13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6</w:t>
      </w:r>
      <w:r w:rsidRPr="00E52F8C">
        <w:rPr>
          <w:rFonts w:eastAsia="DejaVu Sans"/>
          <w:color w:val="000007"/>
          <w:sz w:val="21"/>
          <w:szCs w:val="21"/>
        </w:rPr>
        <w:t>.96</w:t>
      </w:r>
      <w:r w:rsidRPr="00E52F8C">
        <w:rPr>
          <w:rFonts w:eastAsia="DejaVu Sans"/>
          <w:color w:val="000007"/>
          <w:spacing w:val="1"/>
          <w:sz w:val="21"/>
          <w:szCs w:val="21"/>
        </w:rPr>
        <w:t>/</w:t>
      </w:r>
      <w:r w:rsidRPr="00E52F8C">
        <w:rPr>
          <w:rFonts w:eastAsia="DejaVu Sans"/>
          <w:color w:val="000007"/>
          <w:spacing w:val="-5"/>
          <w:sz w:val="21"/>
          <w:szCs w:val="21"/>
        </w:rPr>
        <w:t>1</w:t>
      </w:r>
      <w:r w:rsidRPr="00E52F8C">
        <w:rPr>
          <w:rFonts w:eastAsia="DejaVu Sans"/>
          <w:color w:val="000007"/>
          <w:sz w:val="21"/>
          <w:szCs w:val="21"/>
        </w:rPr>
        <w:t>0</w:t>
      </w:r>
    </w:p>
    <w:p w14:paraId="1095AE8D" w14:textId="77777777" w:rsidR="002F4CFF" w:rsidRPr="00E52F8C" w:rsidRDefault="002F4CFF">
      <w:pPr>
        <w:spacing w:before="4" w:line="220" w:lineRule="exact"/>
        <w:rPr>
          <w:sz w:val="22"/>
          <w:szCs w:val="22"/>
        </w:rPr>
      </w:pPr>
    </w:p>
    <w:p w14:paraId="595609F3" w14:textId="77777777" w:rsidR="002F4CFF" w:rsidRPr="00E52F8C" w:rsidRDefault="005C2D05">
      <w:pPr>
        <w:spacing w:before="28"/>
        <w:ind w:left="100"/>
        <w:rPr>
          <w:rFonts w:eastAsia="DejaVu Sans"/>
          <w:b/>
          <w:bCs/>
          <w:sz w:val="24"/>
          <w:szCs w:val="24"/>
        </w:rPr>
      </w:pPr>
      <w:proofErr w:type="spellStart"/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J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w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ha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r</w:t>
      </w:r>
      <w:proofErr w:type="spellEnd"/>
      <w:r w:rsidRPr="00E52F8C">
        <w:rPr>
          <w:rFonts w:eastAsia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proofErr w:type="spellStart"/>
      <w:r w:rsidRPr="00E52F8C">
        <w:rPr>
          <w:rFonts w:eastAsia="DejaVu Sans"/>
          <w:b/>
          <w:bCs/>
          <w:color w:val="000007"/>
          <w:spacing w:val="-2"/>
          <w:sz w:val="24"/>
          <w:szCs w:val="24"/>
          <w:highlight w:val="lightGray"/>
        </w:rPr>
        <w:t>N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v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o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d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y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a</w:t>
      </w:r>
      <w:proofErr w:type="spellEnd"/>
      <w:r w:rsidRPr="00E52F8C">
        <w:rPr>
          <w:rFonts w:eastAsia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proofErr w:type="spellStart"/>
      <w:r w:rsidRPr="00E52F8C">
        <w:rPr>
          <w:rFonts w:eastAsia="DejaVu Sans"/>
          <w:b/>
          <w:bCs/>
          <w:color w:val="000007"/>
          <w:spacing w:val="-6"/>
          <w:sz w:val="24"/>
          <w:szCs w:val="24"/>
          <w:highlight w:val="lightGray"/>
        </w:rPr>
        <w:t>V</w:t>
      </w:r>
      <w:r w:rsidRPr="00E52F8C">
        <w:rPr>
          <w:rFonts w:eastAsia="DejaVu Sans"/>
          <w:b/>
          <w:bCs/>
          <w:color w:val="000007"/>
          <w:spacing w:val="-4"/>
          <w:sz w:val="24"/>
          <w:szCs w:val="24"/>
          <w:highlight w:val="lightGray"/>
        </w:rPr>
        <w:t>i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d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y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l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ay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proofErr w:type="spellEnd"/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,</w:t>
      </w:r>
      <w:r w:rsidRPr="00E52F8C">
        <w:rPr>
          <w:rFonts w:eastAsia="DejaVu Sans"/>
          <w:b/>
          <w:bCs/>
          <w:color w:val="000007"/>
          <w:spacing w:val="6"/>
          <w:sz w:val="24"/>
          <w:szCs w:val="24"/>
          <w:highlight w:val="lightGray"/>
        </w:rPr>
        <w:t xml:space="preserve"> </w:t>
      </w:r>
      <w:proofErr w:type="spellStart"/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M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l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h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r</w:t>
      </w:r>
      <w:proofErr w:type="spellEnd"/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,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 xml:space="preserve"> </w:t>
      </w:r>
      <w:proofErr w:type="spellStart"/>
      <w:r w:rsidRPr="00E52F8C">
        <w:rPr>
          <w:rFonts w:eastAsia="DejaVu Sans"/>
          <w:b/>
          <w:bCs/>
          <w:color w:val="000007"/>
          <w:spacing w:val="-1"/>
          <w:sz w:val="24"/>
          <w:szCs w:val="24"/>
          <w:highlight w:val="lightGray"/>
        </w:rPr>
        <w:t>B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il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s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p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u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r</w:t>
      </w:r>
      <w:proofErr w:type="spellEnd"/>
      <w:r w:rsidRPr="00E52F8C">
        <w:rPr>
          <w:rFonts w:eastAsia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-2"/>
          <w:sz w:val="24"/>
          <w:szCs w:val="24"/>
          <w:highlight w:val="lightGray"/>
        </w:rPr>
        <w:t>(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C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.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G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.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)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,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-4"/>
          <w:sz w:val="24"/>
          <w:szCs w:val="24"/>
          <w:highlight w:val="lightGray"/>
        </w:rPr>
        <w:t>2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01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0</w:t>
      </w:r>
    </w:p>
    <w:p w14:paraId="54C887FE" w14:textId="6E8B6F2D" w:rsidR="002F4CFF" w:rsidRPr="00E52F8C" w:rsidRDefault="00483BAA">
      <w:pPr>
        <w:spacing w:line="240" w:lineRule="exact"/>
        <w:ind w:left="100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000007"/>
          <w:spacing w:val="-5"/>
          <w:sz w:val="21"/>
          <w:szCs w:val="21"/>
        </w:rPr>
        <w:t>12</w:t>
      </w:r>
      <w:r w:rsidRPr="00E52F8C">
        <w:rPr>
          <w:rFonts w:eastAsia="DejaVu Sans"/>
          <w:color w:val="000007"/>
          <w:spacing w:val="-5"/>
          <w:sz w:val="21"/>
          <w:szCs w:val="21"/>
          <w:vertAlign w:val="superscript"/>
        </w:rPr>
        <w:t>th</w:t>
      </w:r>
      <w:r w:rsidR="005C2D05" w:rsidRPr="00E52F8C">
        <w:rPr>
          <w:rFonts w:eastAsia="DejaVu Sans"/>
          <w:color w:val="000007"/>
          <w:sz w:val="21"/>
          <w:szCs w:val="21"/>
        </w:rPr>
        <w:t>,</w:t>
      </w:r>
      <w:r w:rsidR="005C2D05"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PCM</w:t>
      </w:r>
      <w:r w:rsidR="005C2D05" w:rsidRPr="00E52F8C">
        <w:rPr>
          <w:rFonts w:eastAsia="DejaVu Sans"/>
          <w:color w:val="000007"/>
          <w:sz w:val="21"/>
          <w:szCs w:val="21"/>
        </w:rPr>
        <w:t>,</w:t>
      </w:r>
      <w:r w:rsidR="005C2D05" w:rsidRPr="00E52F8C">
        <w:rPr>
          <w:rFonts w:eastAsia="DejaVu Sans"/>
          <w:color w:val="000007"/>
          <w:spacing w:val="6"/>
          <w:sz w:val="21"/>
          <w:szCs w:val="21"/>
        </w:rPr>
        <w:t xml:space="preserve"> </w:t>
      </w:r>
      <w:r w:rsidR="005C2D05" w:rsidRPr="00E52F8C">
        <w:rPr>
          <w:rFonts w:eastAsia="DejaVu Sans"/>
          <w:color w:val="000007"/>
          <w:spacing w:val="-5"/>
          <w:sz w:val="21"/>
          <w:szCs w:val="21"/>
        </w:rPr>
        <w:t>2</w:t>
      </w:r>
      <w:r w:rsidRPr="00E52F8C">
        <w:rPr>
          <w:rFonts w:eastAsia="DejaVu Sans"/>
          <w:color w:val="000007"/>
          <w:sz w:val="21"/>
          <w:szCs w:val="21"/>
        </w:rPr>
        <w:t>009</w:t>
      </w:r>
      <w:r w:rsidR="005C2D05"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="005C2D05" w:rsidRPr="00E52F8C">
        <w:rPr>
          <w:rFonts w:eastAsia="DejaVu Sans"/>
          <w:color w:val="000007"/>
          <w:sz w:val="21"/>
          <w:szCs w:val="21"/>
        </w:rPr>
        <w:t>-</w:t>
      </w:r>
      <w:r w:rsidR="005C2D05"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="005C2D05" w:rsidRPr="00E52F8C">
        <w:rPr>
          <w:rFonts w:eastAsia="DejaVu Sans"/>
          <w:color w:val="000007"/>
          <w:spacing w:val="-5"/>
          <w:sz w:val="21"/>
          <w:szCs w:val="21"/>
        </w:rPr>
        <w:t>2</w:t>
      </w:r>
      <w:r w:rsidR="005C2D05" w:rsidRPr="00E52F8C">
        <w:rPr>
          <w:rFonts w:eastAsia="DejaVu Sans"/>
          <w:color w:val="000007"/>
          <w:sz w:val="21"/>
          <w:szCs w:val="21"/>
        </w:rPr>
        <w:t>010</w:t>
      </w:r>
    </w:p>
    <w:p w14:paraId="2C15F783" w14:textId="77777777" w:rsidR="002F4CFF" w:rsidRPr="00E52F8C" w:rsidRDefault="005C2D05">
      <w:pPr>
        <w:ind w:left="100"/>
        <w:rPr>
          <w:rFonts w:eastAsia="DejaVu Sans"/>
          <w:color w:val="000007"/>
          <w:sz w:val="21"/>
          <w:szCs w:val="21"/>
        </w:rPr>
      </w:pPr>
      <w:r w:rsidRPr="00E52F8C">
        <w:rPr>
          <w:rFonts w:eastAsia="DejaVu Sans"/>
          <w:color w:val="000007"/>
          <w:spacing w:val="-5"/>
          <w:sz w:val="21"/>
          <w:szCs w:val="21"/>
        </w:rPr>
        <w:t>G</w:t>
      </w:r>
      <w:r w:rsidRPr="00E52F8C">
        <w:rPr>
          <w:rFonts w:eastAsia="DejaVu Sans"/>
          <w:color w:val="000007"/>
          <w:sz w:val="21"/>
          <w:szCs w:val="21"/>
        </w:rPr>
        <w:t>ra</w:t>
      </w:r>
      <w:r w:rsidRPr="00E52F8C">
        <w:rPr>
          <w:rFonts w:eastAsia="DejaVu Sans"/>
          <w:color w:val="000007"/>
          <w:spacing w:val="1"/>
          <w:sz w:val="21"/>
          <w:szCs w:val="21"/>
        </w:rPr>
        <w:t>d</w:t>
      </w:r>
      <w:r w:rsidRPr="00E52F8C">
        <w:rPr>
          <w:rFonts w:eastAsia="DejaVu Sans"/>
          <w:color w:val="000007"/>
          <w:sz w:val="21"/>
          <w:szCs w:val="21"/>
        </w:rPr>
        <w:t xml:space="preserve">e:  </w:t>
      </w:r>
      <w:r w:rsidRPr="00E52F8C">
        <w:rPr>
          <w:rFonts w:eastAsia="DejaVu Sans"/>
          <w:color w:val="000007"/>
          <w:spacing w:val="13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7</w:t>
      </w:r>
      <w:r w:rsidRPr="00E52F8C">
        <w:rPr>
          <w:rFonts w:eastAsia="DejaVu Sans"/>
          <w:color w:val="000007"/>
          <w:sz w:val="21"/>
          <w:szCs w:val="21"/>
        </w:rPr>
        <w:t>2%</w:t>
      </w:r>
    </w:p>
    <w:p w14:paraId="2187773D" w14:textId="77777777" w:rsidR="00483BAA" w:rsidRPr="00E52F8C" w:rsidRDefault="00483BAA">
      <w:pPr>
        <w:ind w:left="100"/>
        <w:rPr>
          <w:rFonts w:eastAsia="DejaVu Sans"/>
          <w:color w:val="000007"/>
          <w:sz w:val="21"/>
          <w:szCs w:val="21"/>
        </w:rPr>
      </w:pPr>
    </w:p>
    <w:p w14:paraId="51D0AAE2" w14:textId="147C6E27" w:rsidR="00483BAA" w:rsidRPr="00E52F8C" w:rsidRDefault="00483BAA" w:rsidP="00483BAA">
      <w:pPr>
        <w:spacing w:before="28"/>
        <w:ind w:left="100"/>
        <w:rPr>
          <w:rFonts w:eastAsia="DejaVu Sans"/>
          <w:b/>
          <w:bCs/>
          <w:sz w:val="24"/>
          <w:szCs w:val="24"/>
        </w:rPr>
      </w:pPr>
      <w:proofErr w:type="spellStart"/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J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w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ha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r</w:t>
      </w:r>
      <w:proofErr w:type="spellEnd"/>
      <w:r w:rsidRPr="00E52F8C">
        <w:rPr>
          <w:rFonts w:eastAsia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proofErr w:type="spellStart"/>
      <w:r w:rsidRPr="00E52F8C">
        <w:rPr>
          <w:rFonts w:eastAsia="DejaVu Sans"/>
          <w:b/>
          <w:bCs/>
          <w:color w:val="000007"/>
          <w:spacing w:val="-2"/>
          <w:sz w:val="24"/>
          <w:szCs w:val="24"/>
          <w:highlight w:val="lightGray"/>
        </w:rPr>
        <w:t>N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v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o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d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y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a</w:t>
      </w:r>
      <w:proofErr w:type="spellEnd"/>
      <w:r w:rsidRPr="00E52F8C">
        <w:rPr>
          <w:rFonts w:eastAsia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proofErr w:type="spellStart"/>
      <w:r w:rsidRPr="00E52F8C">
        <w:rPr>
          <w:rFonts w:eastAsia="DejaVu Sans"/>
          <w:b/>
          <w:bCs/>
          <w:color w:val="000007"/>
          <w:spacing w:val="-6"/>
          <w:sz w:val="24"/>
          <w:szCs w:val="24"/>
          <w:highlight w:val="lightGray"/>
        </w:rPr>
        <w:t>V</w:t>
      </w:r>
      <w:r w:rsidRPr="00E52F8C">
        <w:rPr>
          <w:rFonts w:eastAsia="DejaVu Sans"/>
          <w:b/>
          <w:bCs/>
          <w:color w:val="000007"/>
          <w:spacing w:val="-4"/>
          <w:sz w:val="24"/>
          <w:szCs w:val="24"/>
          <w:highlight w:val="lightGray"/>
        </w:rPr>
        <w:t>i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d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y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l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ay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proofErr w:type="spellEnd"/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,</w:t>
      </w:r>
      <w:r w:rsidRPr="00E52F8C">
        <w:rPr>
          <w:rFonts w:eastAsia="DejaVu Sans"/>
          <w:b/>
          <w:bCs/>
          <w:color w:val="000007"/>
          <w:spacing w:val="6"/>
          <w:sz w:val="24"/>
          <w:szCs w:val="24"/>
          <w:highlight w:val="lightGray"/>
        </w:rPr>
        <w:t xml:space="preserve"> </w:t>
      </w:r>
      <w:proofErr w:type="spellStart"/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M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l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h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r</w:t>
      </w:r>
      <w:proofErr w:type="spellEnd"/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,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 xml:space="preserve"> </w:t>
      </w:r>
      <w:proofErr w:type="spellStart"/>
      <w:r w:rsidRPr="00E52F8C">
        <w:rPr>
          <w:rFonts w:eastAsia="DejaVu Sans"/>
          <w:b/>
          <w:bCs/>
          <w:color w:val="000007"/>
          <w:spacing w:val="-1"/>
          <w:sz w:val="24"/>
          <w:szCs w:val="24"/>
          <w:highlight w:val="lightGray"/>
        </w:rPr>
        <w:t>B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il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s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p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u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r</w:t>
      </w:r>
      <w:proofErr w:type="spellEnd"/>
      <w:r w:rsidRPr="00E52F8C">
        <w:rPr>
          <w:rFonts w:eastAsia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-2"/>
          <w:sz w:val="24"/>
          <w:szCs w:val="24"/>
          <w:highlight w:val="lightGray"/>
        </w:rPr>
        <w:t>(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C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.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G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.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)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,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-4"/>
          <w:sz w:val="24"/>
          <w:szCs w:val="24"/>
          <w:highlight w:val="lightGray"/>
        </w:rPr>
        <w:t>2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008</w:t>
      </w:r>
    </w:p>
    <w:p w14:paraId="4D387C7D" w14:textId="3C5DE277" w:rsidR="00483BAA" w:rsidRPr="00E52F8C" w:rsidRDefault="00483BAA" w:rsidP="00483BAA">
      <w:pPr>
        <w:spacing w:line="240" w:lineRule="exact"/>
        <w:ind w:left="100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000007"/>
          <w:spacing w:val="-5"/>
          <w:sz w:val="21"/>
          <w:szCs w:val="21"/>
        </w:rPr>
        <w:t>10</w:t>
      </w:r>
      <w:r w:rsidRPr="00E52F8C">
        <w:rPr>
          <w:rFonts w:eastAsia="DejaVu Sans"/>
          <w:color w:val="000007"/>
          <w:spacing w:val="-5"/>
          <w:sz w:val="21"/>
          <w:szCs w:val="21"/>
          <w:vertAlign w:val="superscript"/>
        </w:rPr>
        <w:t>th</w:t>
      </w:r>
      <w:r w:rsidRPr="00E52F8C">
        <w:rPr>
          <w:rFonts w:eastAsia="DejaVu Sans"/>
          <w:color w:val="000007"/>
          <w:sz w:val="21"/>
          <w:szCs w:val="21"/>
        </w:rPr>
        <w:t>,</w:t>
      </w:r>
      <w:r w:rsidRPr="00E52F8C">
        <w:rPr>
          <w:rFonts w:eastAsia="DejaVu Sans"/>
          <w:color w:val="000007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2</w:t>
      </w:r>
      <w:r w:rsidRPr="00E52F8C">
        <w:rPr>
          <w:rFonts w:eastAsia="DejaVu Sans"/>
          <w:color w:val="000007"/>
          <w:sz w:val="21"/>
          <w:szCs w:val="21"/>
        </w:rPr>
        <w:t>007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z w:val="21"/>
          <w:szCs w:val="21"/>
        </w:rPr>
        <w:t>-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2</w:t>
      </w:r>
      <w:r w:rsidRPr="00E52F8C">
        <w:rPr>
          <w:rFonts w:eastAsia="DejaVu Sans"/>
          <w:color w:val="000007"/>
          <w:sz w:val="21"/>
          <w:szCs w:val="21"/>
        </w:rPr>
        <w:t>008</w:t>
      </w:r>
    </w:p>
    <w:p w14:paraId="0B0C9FD4" w14:textId="6399A388" w:rsidR="00483BAA" w:rsidRPr="00E52F8C" w:rsidRDefault="00483BAA" w:rsidP="00483BAA">
      <w:pPr>
        <w:ind w:left="100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000007"/>
          <w:spacing w:val="-5"/>
          <w:sz w:val="21"/>
          <w:szCs w:val="21"/>
        </w:rPr>
        <w:t>G</w:t>
      </w:r>
      <w:r w:rsidRPr="00E52F8C">
        <w:rPr>
          <w:rFonts w:eastAsia="DejaVu Sans"/>
          <w:color w:val="000007"/>
          <w:sz w:val="21"/>
          <w:szCs w:val="21"/>
        </w:rPr>
        <w:t>ra</w:t>
      </w:r>
      <w:r w:rsidRPr="00E52F8C">
        <w:rPr>
          <w:rFonts w:eastAsia="DejaVu Sans"/>
          <w:color w:val="000007"/>
          <w:spacing w:val="1"/>
          <w:sz w:val="21"/>
          <w:szCs w:val="21"/>
        </w:rPr>
        <w:t>d</w:t>
      </w:r>
      <w:r w:rsidRPr="00E52F8C">
        <w:rPr>
          <w:rFonts w:eastAsia="DejaVu Sans"/>
          <w:color w:val="000007"/>
          <w:sz w:val="21"/>
          <w:szCs w:val="21"/>
        </w:rPr>
        <w:t xml:space="preserve">e:  </w:t>
      </w:r>
      <w:r w:rsidRPr="00E52F8C">
        <w:rPr>
          <w:rFonts w:eastAsia="DejaVu Sans"/>
          <w:color w:val="000007"/>
          <w:spacing w:val="13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83.4</w:t>
      </w:r>
      <w:r w:rsidRPr="00E52F8C">
        <w:rPr>
          <w:rFonts w:eastAsia="DejaVu Sans"/>
          <w:color w:val="000007"/>
          <w:sz w:val="21"/>
          <w:szCs w:val="21"/>
        </w:rPr>
        <w:t>%</w:t>
      </w:r>
    </w:p>
    <w:p w14:paraId="64F62404" w14:textId="77777777" w:rsidR="00483BAA" w:rsidRPr="00E52F8C" w:rsidRDefault="00483BAA">
      <w:pPr>
        <w:ind w:left="100"/>
        <w:rPr>
          <w:rFonts w:eastAsia="DejaVu Sans"/>
          <w:sz w:val="21"/>
          <w:szCs w:val="21"/>
        </w:rPr>
      </w:pPr>
    </w:p>
    <w:sectPr w:rsidR="00483BAA" w:rsidRPr="00E52F8C" w:rsidSect="00F469D7">
      <w:headerReference w:type="default" r:id="rId10"/>
      <w:footerReference w:type="default" r:id="rId11"/>
      <w:pgSz w:w="12240" w:h="15840"/>
      <w:pgMar w:top="1080" w:right="860" w:bottom="280" w:left="620" w:header="432" w:footer="4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5AE37F" w14:textId="77777777" w:rsidR="008D4901" w:rsidRDefault="008D4901">
      <w:r>
        <w:separator/>
      </w:r>
    </w:p>
  </w:endnote>
  <w:endnote w:type="continuationSeparator" w:id="0">
    <w:p w14:paraId="2AEF372F" w14:textId="77777777" w:rsidR="008D4901" w:rsidRDefault="008D4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C2DB2E" w14:textId="77777777" w:rsidR="002F4CFF" w:rsidRPr="00E52F8C" w:rsidRDefault="008D4901">
    <w:pPr>
      <w:spacing w:line="200" w:lineRule="exact"/>
      <w:rPr>
        <w:sz w:val="17"/>
        <w:szCs w:val="17"/>
      </w:rPr>
    </w:pPr>
    <w:r>
      <w:rPr>
        <w:sz w:val="17"/>
        <w:szCs w:val="17"/>
      </w:rPr>
      <w:pict w14:anchorId="2DA35D79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pt;margin-top:756.85pt;width:108.6pt;height:10.9pt;z-index:-251659264;mso-position-horizontal-relative:page;mso-position-vertical-relative:page" filled="f" stroked="f">
          <v:textbox style="mso-next-textbox:#_x0000_s2050" inset="0,0,0,0">
            <w:txbxContent>
              <w:p w14:paraId="67A49A8B" w14:textId="77777777" w:rsidR="002F4CFF" w:rsidRPr="00E52F8C" w:rsidRDefault="005C2D05">
                <w:pPr>
                  <w:spacing w:before="4"/>
                  <w:ind w:left="20" w:right="-27"/>
                  <w:rPr>
                    <w:rFonts w:eastAsia="DejaVu Sans"/>
                    <w:sz w:val="17"/>
                    <w:szCs w:val="17"/>
                  </w:rPr>
                </w:pPr>
                <w:proofErr w:type="gramStart"/>
                <w:r w:rsidRPr="00E52F8C">
                  <w:rPr>
                    <w:rFonts w:eastAsia="DejaVu Sans"/>
                    <w:color w:val="0000FF"/>
                    <w:spacing w:val="-3"/>
                    <w:w w:val="104"/>
                    <w:sz w:val="17"/>
                    <w:szCs w:val="17"/>
                    <w:u w:val="single" w:color="0000FF"/>
                  </w:rPr>
                  <w:t>t</w:t>
                </w:r>
                <w:r w:rsidRPr="00E52F8C">
                  <w:rPr>
                    <w:rFonts w:eastAsia="DejaVu Sans"/>
                    <w:color w:val="0000FF"/>
                    <w:spacing w:val="2"/>
                    <w:w w:val="104"/>
                    <w:sz w:val="17"/>
                    <w:szCs w:val="17"/>
                    <w:u w:val="single" w:color="0000FF"/>
                  </w:rPr>
                  <w:t>o</w:t>
                </w:r>
                <w:r w:rsidRPr="00E52F8C">
                  <w:rPr>
                    <w:rFonts w:eastAsia="DejaVu Sans"/>
                    <w:color w:val="0000FF"/>
                    <w:spacing w:val="4"/>
                    <w:w w:val="104"/>
                    <w:sz w:val="17"/>
                    <w:szCs w:val="17"/>
                    <w:u w:val="single" w:color="0000FF"/>
                  </w:rPr>
                  <w:t>r</w:t>
                </w:r>
                <w:r w:rsidRPr="00E52F8C">
                  <w:rPr>
                    <w:rFonts w:eastAsia="DejaVu Sans"/>
                    <w:color w:val="0000FF"/>
                    <w:spacing w:val="1"/>
                    <w:w w:val="104"/>
                    <w:sz w:val="17"/>
                    <w:szCs w:val="17"/>
                    <w:u w:val="single" w:color="0000FF"/>
                  </w:rPr>
                  <w:t>a</w:t>
                </w:r>
                <w:r w:rsidRPr="00E52F8C">
                  <w:rPr>
                    <w:rFonts w:eastAsia="DejaVu Sans"/>
                    <w:color w:val="0000FF"/>
                    <w:spacing w:val="-2"/>
                    <w:w w:val="104"/>
                    <w:sz w:val="17"/>
                    <w:szCs w:val="17"/>
                    <w:u w:val="single" w:color="0000FF"/>
                  </w:rPr>
                  <w:t>n</w:t>
                </w:r>
                <w:proofErr w:type="gramEnd"/>
                <w:hyperlink r:id="rId1">
                  <w:r w:rsidRPr="00E52F8C">
                    <w:rPr>
                      <w:rFonts w:eastAsia="DejaVu Sans"/>
                      <w:color w:val="0000FF"/>
                      <w:spacing w:val="1"/>
                      <w:w w:val="104"/>
                      <w:sz w:val="17"/>
                      <w:szCs w:val="17"/>
                      <w:u w:val="single" w:color="0000FF"/>
                    </w:rPr>
                    <w:t>.</w:t>
                  </w:r>
                  <w:r w:rsidRPr="00E52F8C">
                    <w:rPr>
                      <w:rFonts w:eastAsia="DejaVu Sans"/>
                      <w:color w:val="0000FF"/>
                      <w:spacing w:val="3"/>
                      <w:w w:val="104"/>
                      <w:sz w:val="17"/>
                      <w:szCs w:val="17"/>
                      <w:u w:val="single" w:color="0000FF"/>
                    </w:rPr>
                    <w:t>s</w:t>
                  </w:r>
                  <w:r w:rsidRPr="00E52F8C">
                    <w:rPr>
                      <w:rFonts w:eastAsia="DejaVu Sans"/>
                      <w:color w:val="0000FF"/>
                      <w:spacing w:val="1"/>
                      <w:w w:val="104"/>
                      <w:sz w:val="17"/>
                      <w:szCs w:val="17"/>
                      <w:u w:val="single" w:color="0000FF"/>
                    </w:rPr>
                    <w:t>a</w:t>
                  </w:r>
                  <w:r w:rsidRPr="00E52F8C">
                    <w:rPr>
                      <w:rFonts w:eastAsia="DejaVu Sans"/>
                      <w:color w:val="0000FF"/>
                      <w:spacing w:val="3"/>
                      <w:w w:val="104"/>
                      <w:sz w:val="17"/>
                      <w:szCs w:val="17"/>
                      <w:u w:val="single" w:color="0000FF"/>
                    </w:rPr>
                    <w:t>h</w:t>
                  </w:r>
                  <w:r w:rsidRPr="00E52F8C">
                    <w:rPr>
                      <w:rFonts w:eastAsia="DejaVu Sans"/>
                      <w:color w:val="0000FF"/>
                      <w:spacing w:val="-2"/>
                      <w:w w:val="104"/>
                      <w:sz w:val="17"/>
                      <w:szCs w:val="17"/>
                      <w:u w:val="single" w:color="0000FF"/>
                    </w:rPr>
                    <w:t>u</w:t>
                  </w:r>
                  <w:r w:rsidRPr="00E52F8C">
                    <w:rPr>
                      <w:rFonts w:eastAsia="DejaVu Sans"/>
                      <w:color w:val="0000FF"/>
                      <w:spacing w:val="4"/>
                      <w:w w:val="104"/>
                      <w:sz w:val="17"/>
                      <w:szCs w:val="17"/>
                      <w:u w:val="single" w:color="0000FF"/>
                    </w:rPr>
                    <w:t>@</w:t>
                  </w:r>
                  <w:r w:rsidRPr="00E52F8C">
                    <w:rPr>
                      <w:rFonts w:eastAsia="DejaVu Sans"/>
                      <w:color w:val="0000FF"/>
                      <w:w w:val="104"/>
                      <w:sz w:val="17"/>
                      <w:szCs w:val="17"/>
                      <w:u w:val="single" w:color="0000FF"/>
                    </w:rPr>
                    <w:t>y</w:t>
                  </w:r>
                  <w:r w:rsidRPr="00E52F8C">
                    <w:rPr>
                      <w:rFonts w:eastAsia="DejaVu Sans"/>
                      <w:color w:val="0000FF"/>
                      <w:spacing w:val="1"/>
                      <w:w w:val="104"/>
                      <w:sz w:val="17"/>
                      <w:szCs w:val="17"/>
                      <w:u w:val="single" w:color="0000FF"/>
                    </w:rPr>
                    <w:t>a</w:t>
                  </w:r>
                  <w:r w:rsidRPr="00E52F8C">
                    <w:rPr>
                      <w:rFonts w:eastAsia="DejaVu Sans"/>
                      <w:color w:val="0000FF"/>
                      <w:spacing w:val="3"/>
                      <w:w w:val="104"/>
                      <w:sz w:val="17"/>
                      <w:szCs w:val="17"/>
                      <w:u w:val="single" w:color="0000FF"/>
                    </w:rPr>
                    <w:t>h</w:t>
                  </w:r>
                  <w:r w:rsidRPr="00E52F8C">
                    <w:rPr>
                      <w:rFonts w:eastAsia="DejaVu Sans"/>
                      <w:color w:val="0000FF"/>
                      <w:spacing w:val="2"/>
                      <w:w w:val="104"/>
                      <w:sz w:val="17"/>
                      <w:szCs w:val="17"/>
                      <w:u w:val="single" w:color="0000FF"/>
                    </w:rPr>
                    <w:t>o</w:t>
                  </w:r>
                  <w:r w:rsidRPr="00E52F8C">
                    <w:rPr>
                      <w:rFonts w:eastAsia="DejaVu Sans"/>
                      <w:color w:val="0000FF"/>
                      <w:spacing w:val="-3"/>
                      <w:w w:val="104"/>
                      <w:sz w:val="17"/>
                      <w:szCs w:val="17"/>
                      <w:u w:val="single" w:color="0000FF"/>
                    </w:rPr>
                    <w:t>o</w:t>
                  </w:r>
                  <w:r w:rsidRPr="00E52F8C">
                    <w:rPr>
                      <w:rFonts w:eastAsia="DejaVu Sans"/>
                      <w:color w:val="0000FF"/>
                      <w:spacing w:val="1"/>
                      <w:w w:val="104"/>
                      <w:sz w:val="17"/>
                      <w:szCs w:val="17"/>
                      <w:u w:val="single" w:color="0000FF"/>
                    </w:rPr>
                    <w:t>.</w:t>
                  </w:r>
                  <w:r w:rsidRPr="00E52F8C">
                    <w:rPr>
                      <w:rFonts w:eastAsia="DejaVu Sans"/>
                      <w:color w:val="0000FF"/>
                      <w:spacing w:val="-2"/>
                      <w:w w:val="104"/>
                      <w:sz w:val="17"/>
                      <w:szCs w:val="17"/>
                      <w:u w:val="single" w:color="0000FF"/>
                    </w:rPr>
                    <w:t>c</w:t>
                  </w:r>
                  <w:r w:rsidRPr="00E52F8C">
                    <w:rPr>
                      <w:rFonts w:eastAsia="DejaVu Sans"/>
                      <w:color w:val="0000FF"/>
                      <w:spacing w:val="2"/>
                      <w:w w:val="104"/>
                      <w:sz w:val="17"/>
                      <w:szCs w:val="17"/>
                      <w:u w:val="single" w:color="0000FF"/>
                    </w:rPr>
                    <w:t>o</w:t>
                  </w:r>
                  <w:r w:rsidRPr="00E52F8C">
                    <w:rPr>
                      <w:rFonts w:eastAsia="DejaVu Sans"/>
                      <w:color w:val="0000FF"/>
                      <w:w w:val="104"/>
                      <w:sz w:val="17"/>
                      <w:szCs w:val="17"/>
                      <w:u w:val="single" w:color="0000FF"/>
                    </w:rPr>
                    <w:t>m</w:t>
                  </w:r>
                </w:hyperlink>
              </w:p>
            </w:txbxContent>
          </v:textbox>
          <w10:wrap anchorx="page" anchory="page"/>
        </v:shape>
      </w:pict>
    </w:r>
    <w:r>
      <w:rPr>
        <w:sz w:val="17"/>
        <w:szCs w:val="17"/>
      </w:rPr>
      <w:pict w14:anchorId="6F45AE8A">
        <v:shape id="_x0000_s2049" type="#_x0000_t202" style="position:absolute;margin-left:553.35pt;margin-top:756.85pt;width:9.65pt;height:10.9pt;z-index:-251658240;mso-position-horizontal-relative:page;mso-position-vertical-relative:page" filled="f" stroked="f">
          <v:textbox style="mso-next-textbox:#_x0000_s2049" inset="0,0,0,0">
            <w:txbxContent>
              <w:p w14:paraId="4315C989" w14:textId="77777777" w:rsidR="002F4CFF" w:rsidRDefault="005C2D05">
                <w:pPr>
                  <w:spacing w:before="4"/>
                  <w:ind w:left="40"/>
                  <w:rPr>
                    <w:rFonts w:ascii="DejaVu Sans" w:eastAsia="DejaVu Sans" w:hAnsi="DejaVu Sans" w:cs="DejaVu Sans"/>
                    <w:sz w:val="17"/>
                    <w:szCs w:val="17"/>
                  </w:rPr>
                </w:pPr>
                <w:r>
                  <w:fldChar w:fldCharType="begin"/>
                </w:r>
                <w:r>
                  <w:rPr>
                    <w:rFonts w:ascii="DejaVu Sans" w:eastAsia="DejaVu Sans" w:hAnsi="DejaVu Sans" w:cs="DejaVu Sans"/>
                    <w:color w:val="000007"/>
                    <w:w w:val="104"/>
                    <w:sz w:val="17"/>
                    <w:szCs w:val="17"/>
                  </w:rPr>
                  <w:instrText xml:space="preserve"> PAGE </w:instrText>
                </w:r>
                <w:r>
                  <w:fldChar w:fldCharType="separate"/>
                </w:r>
                <w:r w:rsidR="00600CB1">
                  <w:rPr>
                    <w:rFonts w:ascii="DejaVu Sans" w:eastAsia="DejaVu Sans" w:hAnsi="DejaVu Sans" w:cs="DejaVu Sans"/>
                    <w:noProof/>
                    <w:color w:val="000007"/>
                    <w:w w:val="104"/>
                    <w:sz w:val="17"/>
                    <w:szCs w:val="17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BD314C" w14:textId="77777777" w:rsidR="008D4901" w:rsidRDefault="008D4901">
      <w:r>
        <w:separator/>
      </w:r>
    </w:p>
  </w:footnote>
  <w:footnote w:type="continuationSeparator" w:id="0">
    <w:p w14:paraId="41C5F4FE" w14:textId="77777777" w:rsidR="008D4901" w:rsidRDefault="008D49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178A19" w14:textId="030998F3" w:rsidR="00F469D7" w:rsidRPr="00E52F8C" w:rsidRDefault="00F469D7">
    <w:pPr>
      <w:pStyle w:val="Header"/>
      <w:rPr>
        <w:sz w:val="17"/>
        <w:szCs w:val="17"/>
      </w:rPr>
    </w:pPr>
    <w:r w:rsidRPr="00E52F8C">
      <w:rPr>
        <w:sz w:val="17"/>
        <w:szCs w:val="17"/>
      </w:rPr>
      <w:ptab w:relativeTo="margin" w:alignment="right" w:leader="none"/>
    </w:r>
    <w:r w:rsidRPr="00E52F8C">
      <w:rPr>
        <w:sz w:val="17"/>
        <w:szCs w:val="17"/>
      </w:rPr>
      <w:t xml:space="preserve">Last updated: </w:t>
    </w:r>
    <w:r w:rsidRPr="00E52F8C">
      <w:rPr>
        <w:sz w:val="17"/>
        <w:szCs w:val="17"/>
      </w:rPr>
      <w:fldChar w:fldCharType="begin"/>
    </w:r>
    <w:r w:rsidRPr="00E52F8C">
      <w:rPr>
        <w:sz w:val="17"/>
        <w:szCs w:val="17"/>
      </w:rPr>
      <w:instrText xml:space="preserve"> DATE \@ "MMMM d, yyyy" </w:instrText>
    </w:r>
    <w:r w:rsidRPr="00E52F8C">
      <w:rPr>
        <w:sz w:val="17"/>
        <w:szCs w:val="17"/>
      </w:rPr>
      <w:fldChar w:fldCharType="separate"/>
    </w:r>
    <w:r w:rsidR="00600CB1">
      <w:rPr>
        <w:noProof/>
        <w:sz w:val="17"/>
        <w:szCs w:val="17"/>
      </w:rPr>
      <w:t>July 21, 2017</w:t>
    </w:r>
    <w:r w:rsidRPr="00E52F8C">
      <w:rPr>
        <w:sz w:val="17"/>
        <w:szCs w:val="17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AB0715"/>
    <w:multiLevelType w:val="multilevel"/>
    <w:tmpl w:val="C532C17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CFF"/>
    <w:rsid w:val="0002329C"/>
    <w:rsid w:val="00046D03"/>
    <w:rsid w:val="00051AF0"/>
    <w:rsid w:val="00071954"/>
    <w:rsid w:val="00090682"/>
    <w:rsid w:val="00093910"/>
    <w:rsid w:val="00126D88"/>
    <w:rsid w:val="00133329"/>
    <w:rsid w:val="001C3910"/>
    <w:rsid w:val="001E5733"/>
    <w:rsid w:val="001F4F6F"/>
    <w:rsid w:val="00215CFB"/>
    <w:rsid w:val="002162A8"/>
    <w:rsid w:val="00262C95"/>
    <w:rsid w:val="00263CEC"/>
    <w:rsid w:val="002761F9"/>
    <w:rsid w:val="00296DA3"/>
    <w:rsid w:val="002A5A85"/>
    <w:rsid w:val="002F4CFF"/>
    <w:rsid w:val="00307139"/>
    <w:rsid w:val="003643CE"/>
    <w:rsid w:val="00370747"/>
    <w:rsid w:val="00385222"/>
    <w:rsid w:val="003C3A68"/>
    <w:rsid w:val="00433AB0"/>
    <w:rsid w:val="00434733"/>
    <w:rsid w:val="00457589"/>
    <w:rsid w:val="00483BAA"/>
    <w:rsid w:val="004B3D9E"/>
    <w:rsid w:val="004B58A0"/>
    <w:rsid w:val="004C0EDF"/>
    <w:rsid w:val="004C3321"/>
    <w:rsid w:val="004C6C36"/>
    <w:rsid w:val="004E48C3"/>
    <w:rsid w:val="005031A2"/>
    <w:rsid w:val="00534747"/>
    <w:rsid w:val="00584190"/>
    <w:rsid w:val="00591A3A"/>
    <w:rsid w:val="005C1C8D"/>
    <w:rsid w:val="005C2D05"/>
    <w:rsid w:val="00600CB1"/>
    <w:rsid w:val="006132B7"/>
    <w:rsid w:val="00615DC3"/>
    <w:rsid w:val="0062456D"/>
    <w:rsid w:val="00650269"/>
    <w:rsid w:val="00665141"/>
    <w:rsid w:val="006926A7"/>
    <w:rsid w:val="006B1579"/>
    <w:rsid w:val="00700B89"/>
    <w:rsid w:val="00722FA4"/>
    <w:rsid w:val="00733A20"/>
    <w:rsid w:val="00736C34"/>
    <w:rsid w:val="007555CD"/>
    <w:rsid w:val="0079724D"/>
    <w:rsid w:val="007A67DD"/>
    <w:rsid w:val="00812641"/>
    <w:rsid w:val="00825371"/>
    <w:rsid w:val="008806B9"/>
    <w:rsid w:val="008D48BE"/>
    <w:rsid w:val="008D4901"/>
    <w:rsid w:val="0090343F"/>
    <w:rsid w:val="0090347C"/>
    <w:rsid w:val="00903EDE"/>
    <w:rsid w:val="00906BC2"/>
    <w:rsid w:val="0095044A"/>
    <w:rsid w:val="00964F9C"/>
    <w:rsid w:val="0098272C"/>
    <w:rsid w:val="009C25D6"/>
    <w:rsid w:val="009C2D0F"/>
    <w:rsid w:val="009E243E"/>
    <w:rsid w:val="009F1CDE"/>
    <w:rsid w:val="00A15249"/>
    <w:rsid w:val="00A2373F"/>
    <w:rsid w:val="00A44E5D"/>
    <w:rsid w:val="00AB18B0"/>
    <w:rsid w:val="00AD64FD"/>
    <w:rsid w:val="00AF0CDD"/>
    <w:rsid w:val="00B13F82"/>
    <w:rsid w:val="00B16AAB"/>
    <w:rsid w:val="00B51B35"/>
    <w:rsid w:val="00B65D0E"/>
    <w:rsid w:val="00BB661F"/>
    <w:rsid w:val="00BB6BC5"/>
    <w:rsid w:val="00BC70D9"/>
    <w:rsid w:val="00BD5BCB"/>
    <w:rsid w:val="00BE4FE5"/>
    <w:rsid w:val="00C40F54"/>
    <w:rsid w:val="00C754F9"/>
    <w:rsid w:val="00CD497B"/>
    <w:rsid w:val="00D02BAF"/>
    <w:rsid w:val="00D22BFA"/>
    <w:rsid w:val="00D25D8A"/>
    <w:rsid w:val="00D3571E"/>
    <w:rsid w:val="00D37A55"/>
    <w:rsid w:val="00D40EEE"/>
    <w:rsid w:val="00D53974"/>
    <w:rsid w:val="00D57AC7"/>
    <w:rsid w:val="00DF28C2"/>
    <w:rsid w:val="00DF34E8"/>
    <w:rsid w:val="00E0604C"/>
    <w:rsid w:val="00E254CC"/>
    <w:rsid w:val="00E37ABC"/>
    <w:rsid w:val="00E52F8C"/>
    <w:rsid w:val="00E61EAB"/>
    <w:rsid w:val="00E63E6D"/>
    <w:rsid w:val="00E74FB5"/>
    <w:rsid w:val="00E77194"/>
    <w:rsid w:val="00EA4C47"/>
    <w:rsid w:val="00F06E71"/>
    <w:rsid w:val="00F43284"/>
    <w:rsid w:val="00F469D7"/>
    <w:rsid w:val="00F47359"/>
    <w:rsid w:val="00F475BF"/>
    <w:rsid w:val="00F52E09"/>
    <w:rsid w:val="00F81BA7"/>
    <w:rsid w:val="00FA34A7"/>
    <w:rsid w:val="00FA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D32BA80"/>
  <w15:docId w15:val="{160F1750-77FA-4AD3-AFC5-CE2716395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0719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195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195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19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195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9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95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469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69D7"/>
  </w:style>
  <w:style w:type="paragraph" w:styleId="Footer">
    <w:name w:val="footer"/>
    <w:basedOn w:val="Normal"/>
    <w:link w:val="FooterChar"/>
    <w:uiPriority w:val="99"/>
    <w:unhideWhenUsed/>
    <w:rsid w:val="00F469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69D7"/>
  </w:style>
  <w:style w:type="table" w:styleId="TableGrid">
    <w:name w:val="Table Grid"/>
    <w:basedOn w:val="TableNormal"/>
    <w:uiPriority w:val="59"/>
    <w:rsid w:val="00B51B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hu@yaho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toransahooooo@gmail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ahu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FC91D-FCC3-4AD5-84F7-41541E4DA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toran sahu</dc:creator>
  <cp:lastModifiedBy>Toran Sahu</cp:lastModifiedBy>
  <cp:revision>34</cp:revision>
  <cp:lastPrinted>2017-07-21T10:23:00Z</cp:lastPrinted>
  <dcterms:created xsi:type="dcterms:W3CDTF">2017-05-19T10:50:00Z</dcterms:created>
  <dcterms:modified xsi:type="dcterms:W3CDTF">2017-07-21T10:24:00Z</dcterms:modified>
</cp:coreProperties>
</file>