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C0DDD9" w14:textId="77777777" w:rsidR="002F4CFF" w:rsidRPr="002A5A85" w:rsidRDefault="00133329" w:rsidP="002A5A85">
      <w:pPr>
        <w:spacing w:before="52" w:line="360" w:lineRule="exact"/>
        <w:ind w:left="100"/>
        <w:rPr>
          <w:rFonts w:ascii="DejaVu Sans" w:eastAsia="DejaVu Sans" w:hAnsi="DejaVu Sans" w:cs="DejaVu Sans"/>
          <w:sz w:val="32"/>
          <w:szCs w:val="32"/>
        </w:rPr>
      </w:pPr>
      <w:r>
        <w:pict w14:anchorId="61C52711">
          <v:group id="_x0000_s1119" style="position:absolute;left:0;text-align:left;margin-left:35.75pt;margin-top:19.9pt;width:145.15pt;height:17.85pt;z-index:-251664384;mso-position-horizontal-relative:page" coordorigin="715,-318" coordsize="3413,357">
            <v:shape id="_x0000_s1127" style="position:absolute;left:720;top:-279;width:1020;height:279" coordorigin="720,-279" coordsize="1020,279" path="m720,-279r1020,l1740,,720,r,-279xe" fillcolor="#d9d9d9" stroked="f">
              <v:path arrowok="t"/>
            </v:shape>
            <v:shape id="_x0000_s1126" style="position:absolute;left:1778;top:-279;width:0;height:279" coordorigin="1778,-279" coordsize="0,279" path="m1778,r,-279e" filled="f" strokecolor="#d9d9d9" strokeweight="3.9pt">
              <v:path arrowok="t"/>
            </v:shape>
            <v:shape id="_x0000_s1125" style="position:absolute;left:1816;top:-279;width:1069;height:279" coordorigin="1816,-279" coordsize="1069,279" path="m1816,-279r1069,l2885,,1816,r,-279xe" fillcolor="#d9d9d9" stroked="f">
              <v:path arrowok="t"/>
            </v:shape>
            <v:shape id="_x0000_s1124" style="position:absolute;left:2923;top:-279;width:0;height:279" coordorigin="2923,-279" coordsize="0,279" path="m2923,r,-279e" filled="f" strokecolor="#d9d9d9" strokeweight="3.9pt">
              <v:path arrowok="t"/>
            </v:shape>
            <v:shape id="_x0000_s1123" style="position:absolute;left:2961;top:-279;width:241;height:279" coordorigin="2961,-279" coordsize="241,279" path="m2961,-279r241,l3202,,2961,r,-279xe" fillcolor="#d9d9d9" stroked="f">
              <v:path arrowok="t"/>
            </v:shape>
            <v:shape id="_x0000_s1122" style="position:absolute;left:3240;top:-279;width:0;height:279" coordorigin="3240,-279" coordsize="0,279" path="m3240,r,-279e" filled="f" strokecolor="#d9d9d9" strokeweight="3.9pt">
              <v:path arrowok="t"/>
            </v:shape>
            <v:shape id="_x0000_s1121" style="position:absolute;left:3278;top:-279;width:847;height:279" coordorigin="3278,-279" coordsize="847,279" path="m3278,-279r847,l4125,,3278,r,-279xe" fillcolor="#d9d9d9" stroked="f">
              <v:path arrowok="t"/>
            </v:shape>
            <v:shape id="_x0000_s1120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 w:rsidR="005C2D05">
        <w:rPr>
          <w:rFonts w:ascii="DejaVu Sans" w:eastAsia="DejaVu Sans" w:hAnsi="DejaVu Sans" w:cs="DejaVu Sans"/>
          <w:b/>
          <w:color w:val="000007"/>
          <w:spacing w:val="-47"/>
          <w:position w:val="-1"/>
          <w:sz w:val="32"/>
          <w:szCs w:val="32"/>
        </w:rPr>
        <w:t>T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or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 xml:space="preserve">n </w:t>
      </w:r>
      <w:r w:rsidR="005C2D05">
        <w:rPr>
          <w:rFonts w:ascii="DejaVu Sans" w:eastAsia="DejaVu Sans" w:hAnsi="DejaVu Sans" w:cs="DejaVu Sans"/>
          <w:b/>
          <w:color w:val="000007"/>
          <w:spacing w:val="-1"/>
          <w:position w:val="-1"/>
          <w:sz w:val="32"/>
          <w:szCs w:val="32"/>
        </w:rPr>
        <w:t>S</w:t>
      </w:r>
      <w:r w:rsidR="005C2D05">
        <w:rPr>
          <w:rFonts w:ascii="DejaVu Sans" w:eastAsia="DejaVu Sans" w:hAnsi="DejaVu Sans" w:cs="DejaVu Sans"/>
          <w:b/>
          <w:color w:val="000007"/>
          <w:spacing w:val="-6"/>
          <w:position w:val="-1"/>
          <w:sz w:val="32"/>
          <w:szCs w:val="32"/>
        </w:rPr>
        <w:t>a</w:t>
      </w:r>
      <w:r w:rsidR="005C2D05">
        <w:rPr>
          <w:rFonts w:ascii="DejaVu Sans" w:eastAsia="DejaVu Sans" w:hAnsi="DejaVu Sans" w:cs="DejaVu Sans"/>
          <w:b/>
          <w:color w:val="000007"/>
          <w:spacing w:val="1"/>
          <w:position w:val="-1"/>
          <w:sz w:val="32"/>
          <w:szCs w:val="32"/>
        </w:rPr>
        <w:t>h</w:t>
      </w:r>
      <w:r w:rsidR="005C2D05">
        <w:rPr>
          <w:rFonts w:ascii="DejaVu Sans" w:eastAsia="DejaVu Sans" w:hAnsi="DejaVu Sans" w:cs="DejaVu Sans"/>
          <w:b/>
          <w:color w:val="000007"/>
          <w:position w:val="-1"/>
          <w:sz w:val="32"/>
          <w:szCs w:val="32"/>
        </w:rPr>
        <w:t>u</w:t>
      </w:r>
    </w:p>
    <w:p w14:paraId="4A0BCDF6" w14:textId="77777777" w:rsidR="002F4CFF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</w:rPr>
        <w:t>s</w:t>
      </w:r>
    </w:p>
    <w:p w14:paraId="6C8E708B" w14:textId="373C8B2C" w:rsidR="00370747" w:rsidRPr="00370747" w:rsidRDefault="00263CEC" w:rsidP="00263CEC">
      <w:pPr>
        <w:spacing w:before="28"/>
        <w:ind w:left="100"/>
        <w:rPr>
          <w:rFonts w:ascii="DejaVu Sans" w:eastAsia="DejaVu Sans" w:hAnsi="DejaVu Sans" w:cs="DejaVu Sans"/>
          <w:b/>
          <w:bCs/>
        </w:rPr>
      </w:pPr>
      <w:r>
        <w:rPr>
          <w:rFonts w:ascii="DejaVu Sans" w:eastAsia="DejaVu Sans" w:hAnsi="DejaVu Sans" w:cs="DejaVu Sans"/>
          <w:b/>
          <w:bCs/>
          <w:color w:val="000007"/>
        </w:rPr>
        <w:t xml:space="preserve">B. Tech </w:t>
      </w:r>
      <w:r>
        <w:rPr>
          <w:rFonts w:ascii="DejaVu Sans" w:eastAsia="DejaVu Sans" w:hAnsi="DejaVu Sans" w:cs="DejaVu Sans"/>
          <w:b/>
          <w:bCs/>
          <w:color w:val="000007"/>
        </w:rPr>
        <w:t>(</w:t>
      </w:r>
      <w:r w:rsidRPr="00370747">
        <w:rPr>
          <w:rFonts w:ascii="DejaVu Sans" w:eastAsia="DejaVu Sans" w:hAnsi="DejaVu Sans" w:cs="DejaVu Sans"/>
          <w:b/>
          <w:bCs/>
          <w:color w:val="000007"/>
        </w:rPr>
        <w:t>CSE)</w:t>
      </w:r>
      <w:r>
        <w:rPr>
          <w:rFonts w:ascii="DejaVu Sans" w:eastAsia="DejaVu Sans" w:hAnsi="DejaVu Sans" w:cs="DejaVu Sans"/>
          <w:b/>
          <w:bCs/>
        </w:rPr>
        <w:t xml:space="preserve"> </w:t>
      </w:r>
      <w:r w:rsidR="00370747" w:rsidRPr="00370747">
        <w:rPr>
          <w:rFonts w:ascii="DejaVu Sans" w:eastAsia="DejaVu Sans" w:hAnsi="DejaVu Sans" w:cs="DejaVu Sans"/>
          <w:b/>
          <w:bCs/>
          <w:color w:val="000007"/>
        </w:rPr>
        <w:t xml:space="preserve">NIT, Raipur </w:t>
      </w:r>
    </w:p>
    <w:p w14:paraId="41E92112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hyperlink r:id="rId7"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s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hu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@y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ho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</w:hyperlink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hyperlink r:id="rId8"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t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ra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ns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h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ooo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@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g</w:t>
        </w:r>
        <w:r>
          <w:rPr>
            <w:rFonts w:ascii="DejaVu Sans" w:eastAsia="DejaVu Sans" w:hAnsi="DejaVu Sans" w:cs="DejaVu Sans"/>
            <w:color w:val="000007"/>
            <w:spacing w:val="-4"/>
            <w:sz w:val="21"/>
            <w:szCs w:val="21"/>
          </w:rPr>
          <w:t>m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a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il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.</w:t>
        </w:r>
        <w:r>
          <w:rPr>
            <w:rFonts w:ascii="DejaVu Sans" w:eastAsia="DejaVu Sans" w:hAnsi="DejaVu Sans" w:cs="DejaVu Sans"/>
            <w:color w:val="000007"/>
            <w:spacing w:val="-1"/>
            <w:sz w:val="21"/>
            <w:szCs w:val="21"/>
          </w:rPr>
          <w:t>c</w:t>
        </w:r>
        <w:r>
          <w:rPr>
            <w:rFonts w:ascii="DejaVu Sans" w:eastAsia="DejaVu Sans" w:hAnsi="DejaVu Sans" w:cs="DejaVu Sans"/>
            <w:color w:val="000007"/>
            <w:spacing w:val="1"/>
            <w:sz w:val="21"/>
            <w:szCs w:val="21"/>
          </w:rPr>
          <w:t>o</w:t>
        </w:r>
        <w:r>
          <w:rPr>
            <w:rFonts w:ascii="DejaVu Sans" w:eastAsia="DejaVu Sans" w:hAnsi="DejaVu Sans" w:cs="DejaVu Sans"/>
            <w:color w:val="000007"/>
            <w:sz w:val="21"/>
            <w:szCs w:val="21"/>
          </w:rPr>
          <w:t>m</w:t>
        </w:r>
      </w:hyperlink>
    </w:p>
    <w:p w14:paraId="27A68D0D" w14:textId="77777777" w:rsidR="002A5A85" w:rsidRDefault="005C2D05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+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91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8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60243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733</w:t>
      </w:r>
    </w:p>
    <w:p w14:paraId="3B7DF993" w14:textId="5D3552FC" w:rsidR="002A5A85" w:rsidRDefault="004C0EDF" w:rsidP="002A5A85">
      <w:pPr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pict w14:anchorId="6378A625">
          <v:group id="_x0000_s1128" style="position:absolute;left:0;text-align:left;margin-left:36pt;margin-top:123pt;width:540pt;height:1.05pt;z-index:-251667456;mso-position-horizontal-relative:page;mso-position-vertical-relative:page" coordorigin="720,2667" coordsize="10800,21">
            <v:shape id="_x0000_s1129" style="position:absolute;left:720;top:2667;width:10800;height:21" coordorigin="720,2667" coordsize="10800,21" path="m720,2667r10800,1l11520,2688,720,2687r,-20xe" fillcolor="gray" stroked="f">
              <v:path arrowok="t"/>
            </v:shape>
            <w10:wrap anchorx="page" anchory="page"/>
          </v:group>
        </w:pict>
      </w:r>
    </w:p>
    <w:p w14:paraId="6ADC4BAD" w14:textId="77777777" w:rsidR="002F4CFF" w:rsidRDefault="005C2D05" w:rsidP="002A5A85">
      <w:pPr>
        <w:ind w:left="100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u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mm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y</w:t>
      </w:r>
    </w:p>
    <w:p w14:paraId="20500C6F" w14:textId="0A3CE54C" w:rsidR="002F4CFF" w:rsidRDefault="002F4CFF">
      <w:pPr>
        <w:spacing w:before="1" w:line="220" w:lineRule="exact"/>
        <w:rPr>
          <w:sz w:val="22"/>
          <w:szCs w:val="22"/>
        </w:rPr>
      </w:pPr>
    </w:p>
    <w:p w14:paraId="39F9B70C" w14:textId="7E576BF9" w:rsidR="002F4CFF" w:rsidRPr="002A5A85" w:rsidRDefault="008806B9">
      <w:pPr>
        <w:spacing w:before="32" w:line="240" w:lineRule="exact"/>
        <w:ind w:left="100"/>
        <w:rPr>
          <w:rFonts w:ascii="DejaVu Sans" w:eastAsia="DejaVu Sans" w:hAnsi="DejaVu Sans" w:cs="DejaVu Sans"/>
          <w:b/>
          <w:bCs/>
          <w:sz w:val="22"/>
          <w:szCs w:val="22"/>
        </w:rPr>
      </w:pPr>
      <w:r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23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M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on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h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f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5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w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rk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4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6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xp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2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r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4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nc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e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1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a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2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I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nfo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y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s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3"/>
          <w:position w:val="-1"/>
          <w:sz w:val="22"/>
          <w:szCs w:val="22"/>
          <w:highlight w:val="lightGray"/>
        </w:rPr>
        <w:t xml:space="preserve"> 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3"/>
          <w:position w:val="-1"/>
          <w:sz w:val="22"/>
          <w:szCs w:val="22"/>
          <w:highlight w:val="lightGray"/>
        </w:rPr>
        <w:t>L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t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spacing w:val="-1"/>
          <w:position w:val="-1"/>
          <w:sz w:val="22"/>
          <w:szCs w:val="22"/>
          <w:highlight w:val="lightGray"/>
        </w:rPr>
        <w:t>d</w:t>
      </w:r>
      <w:r w:rsidR="005C2D05" w:rsidRPr="002A5A85">
        <w:rPr>
          <w:rFonts w:ascii="DejaVu Sans" w:eastAsia="DejaVu Sans" w:hAnsi="DejaVu Sans" w:cs="DejaVu Sans"/>
          <w:b/>
          <w:bCs/>
          <w:color w:val="000007"/>
          <w:position w:val="-1"/>
          <w:sz w:val="22"/>
          <w:szCs w:val="22"/>
          <w:highlight w:val="lightGray"/>
        </w:rPr>
        <w:t>.</w:t>
      </w:r>
    </w:p>
    <w:p w14:paraId="3BF00E18" w14:textId="77777777" w:rsidR="002F4CFF" w:rsidRDefault="002F4CFF">
      <w:pPr>
        <w:spacing w:before="17" w:line="200" w:lineRule="exact"/>
      </w:pPr>
    </w:p>
    <w:p w14:paraId="0359742E" w14:textId="77777777" w:rsidR="002F4CFF" w:rsidRDefault="005C2D05">
      <w:pPr>
        <w:spacing w:before="33"/>
        <w:ind w:left="100" w:right="77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-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&amp;</w:t>
      </w:r>
      <w:r>
        <w:rPr>
          <w:rFonts w:ascii="DejaVu Sans" w:eastAsia="DejaVu Sans" w:hAnsi="DejaVu Sans" w:cs="DejaVu Sans"/>
          <w:color w:val="000007"/>
          <w:spacing w:val="-1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 xml:space="preserve"> 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cli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19CACACD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3D2D5E5" w14:textId="2F5BE01C" w:rsidR="002F4CFF" w:rsidRDefault="005C2D05">
      <w:pPr>
        <w:ind w:left="100" w:right="679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ave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AB18B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46D03">
        <w:rPr>
          <w:sz w:val="21"/>
          <w:szCs w:val="21"/>
          <w:shd w:val="clear" w:color="auto" w:fill="FAFAFA"/>
        </w:rPr>
        <w:t xml:space="preserve">Java, </w:t>
      </w:r>
      <w:r w:rsidR="003643CE">
        <w:rPr>
          <w:sz w:val="21"/>
          <w:szCs w:val="21"/>
          <w:shd w:val="clear" w:color="auto" w:fill="FAFAFA"/>
        </w:rPr>
        <w:t xml:space="preserve">.Net, C#, Python, </w:t>
      </w:r>
      <w:r w:rsidR="00046D03">
        <w:rPr>
          <w:sz w:val="21"/>
          <w:szCs w:val="21"/>
          <w:shd w:val="clear" w:color="auto" w:fill="FAFAFA"/>
        </w:rPr>
        <w:t>Siemens Interspec/</w:t>
      </w:r>
      <w:r w:rsidR="00E63E6D">
        <w:rPr>
          <w:sz w:val="21"/>
          <w:szCs w:val="21"/>
          <w:shd w:val="clear" w:color="auto" w:fill="FAFAFA"/>
        </w:rPr>
        <w:t>Meridian</w:t>
      </w:r>
      <w:r w:rsidR="005C1C8D">
        <w:rPr>
          <w:sz w:val="21"/>
          <w:szCs w:val="21"/>
          <w:shd w:val="clear" w:color="auto" w:fill="FAFAFA"/>
        </w:rPr>
        <w:t xml:space="preserve"> </w:t>
      </w:r>
      <w:r w:rsidR="00E63E6D">
        <w:rPr>
          <w:sz w:val="21"/>
          <w:szCs w:val="21"/>
          <w:shd w:val="clear" w:color="auto" w:fill="FAFAFA"/>
        </w:rPr>
        <w:t>and Selerant’s</w:t>
      </w:r>
      <w:r w:rsidR="005C1C8D">
        <w:rPr>
          <w:sz w:val="21"/>
          <w:szCs w:val="21"/>
          <w:shd w:val="clear" w:color="auto" w:fill="FAFAFA"/>
        </w:rPr>
        <w:t xml:space="preserve"> DevEX PLM.</w:t>
      </w:r>
    </w:p>
    <w:p w14:paraId="1A64673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D98014" w14:textId="77777777" w:rsidR="002F4CFF" w:rsidRDefault="005C2D05">
      <w:pPr>
        <w:ind w:left="100" w:right="88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f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e,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go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up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ed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rp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al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</w:p>
    <w:p w14:paraId="6B134ED6" w14:textId="77777777" w:rsidR="002F4CFF" w:rsidRDefault="002F4CFF">
      <w:pPr>
        <w:spacing w:line="240" w:lineRule="exact"/>
        <w:rPr>
          <w:sz w:val="24"/>
          <w:szCs w:val="24"/>
        </w:rPr>
      </w:pPr>
    </w:p>
    <w:p w14:paraId="5EC46432" w14:textId="77777777" w:rsidR="002F4CFF" w:rsidRDefault="005C2D05">
      <w:pPr>
        <w:ind w:left="100" w:right="83"/>
        <w:jc w:val="both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ve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 a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g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rk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6"/>
          <w:sz w:val="21"/>
          <w:szCs w:val="21"/>
        </w:rPr>
        <w:t>W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rn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oss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e.</w:t>
      </w:r>
    </w:p>
    <w:p w14:paraId="2F44C721" w14:textId="77777777" w:rsidR="002F4CFF" w:rsidRDefault="002F4CFF">
      <w:pPr>
        <w:spacing w:line="200" w:lineRule="exact"/>
      </w:pPr>
    </w:p>
    <w:p w14:paraId="7C980537" w14:textId="77777777" w:rsidR="002F4CFF" w:rsidRDefault="002F4CFF">
      <w:pPr>
        <w:spacing w:line="200" w:lineRule="exact"/>
      </w:pPr>
    </w:p>
    <w:p w14:paraId="6F0D1314" w14:textId="77777777" w:rsidR="002F4CFF" w:rsidRDefault="005C2D05">
      <w:pPr>
        <w:spacing w:line="300" w:lineRule="exact"/>
        <w:ind w:left="100" w:right="8879"/>
        <w:jc w:val="both"/>
        <w:rPr>
          <w:rFonts w:ascii="DejaVu Sans" w:eastAsia="DejaVu Sans" w:hAnsi="DejaVu Sans" w:cs="DejaVu Sans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3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i</w:t>
      </w:r>
      <w:r>
        <w:rPr>
          <w:rFonts w:ascii="DejaVu Sans" w:eastAsia="DejaVu Sans" w:hAnsi="DejaVu Sans" w:cs="DejaVu Sans"/>
          <w:b/>
          <w:color w:val="000007"/>
          <w:spacing w:val="4"/>
          <w:w w:val="102"/>
          <w:position w:val="-1"/>
          <w:sz w:val="27"/>
          <w:szCs w:val="27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w w:val="102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c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e</w:t>
      </w:r>
    </w:p>
    <w:p w14:paraId="63A1C918" w14:textId="77777777" w:rsidR="002F4CFF" w:rsidRDefault="00133329">
      <w:pPr>
        <w:spacing w:before="5" w:line="220" w:lineRule="exact"/>
        <w:rPr>
          <w:sz w:val="22"/>
          <w:szCs w:val="22"/>
        </w:rPr>
      </w:pPr>
      <w:r>
        <w:pict w14:anchorId="268AB3A8">
          <v:group id="_x0000_s1091" style="position:absolute;margin-left:35.75pt;margin-top:10.5pt;width:142.15pt;height:17.85pt;z-index:-251662336;mso-position-horizontal-relative:page" coordorigin="715,-319" coordsize="3413,357">
            <v:shape id="_x0000_s1099" style="position:absolute;left:720;top:-280;width:1020;height:279" coordorigin="720,-280" coordsize="1020,279" path="m720,-280r1020,l1740,-1,720,-1r,-279xe" fillcolor="#d9d9d9" stroked="f">
              <v:path arrowok="t"/>
            </v:shape>
            <v:shape id="_x0000_s1098" style="position:absolute;left:1778;top:-280;width:0;height:279" coordorigin="1778,-280" coordsize="0,279" path="m1778,-1r,-279e" filled="f" strokecolor="#d9d9d9" strokeweight="3.9pt">
              <v:path arrowok="t"/>
            </v:shape>
            <v:shape id="_x0000_s1097" style="position:absolute;left:1816;top:-280;width:1069;height:279" coordorigin="1816,-280" coordsize="1069,279" path="m1816,-280r1069,l2885,-1r-1069,l1816,-280xe" fillcolor="#d9d9d9" stroked="f">
              <v:path arrowok="t"/>
            </v:shape>
            <v:shape id="_x0000_s1096" style="position:absolute;left:2923;top:-280;width:0;height:279" coordorigin="2923,-280" coordsize="0,279" path="m2923,-1r,-279e" filled="f" strokecolor="#d9d9d9" strokeweight="3.9pt">
              <v:path arrowok="t"/>
            </v:shape>
            <v:shape id="_x0000_s1095" style="position:absolute;left:2961;top:-280;width:241;height:279" coordorigin="2961,-280" coordsize="241,279" path="m2961,-280r241,l3202,-1r-241,l2961,-280xe" fillcolor="#d9d9d9" stroked="f">
              <v:path arrowok="t"/>
            </v:shape>
            <v:shape id="_x0000_s1094" style="position:absolute;left:3240;top:-280;width:0;height:279" coordorigin="3240,-280" coordsize="0,279" path="m3240,-1r,-279e" filled="f" strokecolor="#d9d9d9" strokeweight="3.9pt">
              <v:path arrowok="t"/>
            </v:shape>
            <v:shape id="_x0000_s1093" style="position:absolute;left:3278;top:-280;width:847;height:279" coordorigin="3278,-280" coordsize="847,279" path="m3278,-280r847,l4125,-1r-847,l3278,-280xe" fillcolor="#d9d9d9" stroked="f">
              <v:path arrowok="t"/>
            </v:shape>
            <v:shape id="_x0000_s1092" style="position:absolute;left:720;top:-34;width:3403;height:0" coordorigin="720,-34" coordsize="3403,0" path="m720,-34r3403,e" filled="f" strokecolor="#000007" strokeweight=".48pt">
              <v:path arrowok="t"/>
            </v:shape>
            <w10:wrap anchorx="page"/>
          </v:group>
        </w:pict>
      </w:r>
      <w:r>
        <w:pict w14:anchorId="321B022F">
          <v:group id="_x0000_s1130" style="position:absolute;margin-left:36pt;margin-top:328.2pt;width:540pt;height:1.05pt;z-index:-251666432;mso-position-horizontal-relative:page;mso-position-vertical-relative:page" coordorigin="720,7236" coordsize="10800,21">
            <v:shape id="_x0000_s1131" style="position:absolute;left:720;top:7236;width:10800;height:21" coordorigin="720,7236" coordsize="10800,21" path="m720,7236r10800,1l11520,7257,720,7256r,-20xe" fillcolor="gray" stroked="f">
              <v:path arrowok="t"/>
            </v:shape>
            <w10:wrap anchorx="page" anchory="page"/>
          </v:group>
        </w:pict>
      </w:r>
    </w:p>
    <w:p w14:paraId="50AC8E09" w14:textId="77777777" w:rsidR="002F4CFF" w:rsidRPr="002A5A85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em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 xml:space="preserve">s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ee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2A5A85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2A5A85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2A5A85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2A5A85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06D1D3D4" w14:textId="77777777" w:rsidR="002F4CFF" w:rsidRDefault="002A5A8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June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 xml:space="preserve">015 </w:t>
      </w:r>
      <w:r w:rsidR="00071954">
        <w:rPr>
          <w:rFonts w:ascii="DejaVu Sans" w:eastAsia="DejaVu Sans" w:hAnsi="DejaVu Sans" w:cs="DejaVu Sans"/>
          <w:color w:val="000007"/>
          <w:spacing w:val="12"/>
          <w:sz w:val="21"/>
          <w:szCs w:val="21"/>
        </w:rPr>
        <w:t xml:space="preserve">to </w:t>
      </w:r>
      <w:r w:rsidR="005C2D05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 w:rsidR="005C2D05"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 w:rsidR="005C2D05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 w:rsidR="005C2D05">
        <w:rPr>
          <w:rFonts w:ascii="DejaVu Sans" w:eastAsia="DejaVu Sans" w:hAnsi="DejaVu Sans" w:cs="DejaVu Sans"/>
          <w:color w:val="000007"/>
          <w:sz w:val="21"/>
          <w:szCs w:val="21"/>
        </w:rPr>
        <w:t>t</w:t>
      </w:r>
      <w:r w:rsidR="005C2D05"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 xml:space="preserve"> </w:t>
      </w:r>
    </w:p>
    <w:p w14:paraId="3AB8165A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FCFB00C" w14:textId="77D303A9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Contributed in </w:t>
      </w:r>
      <w:r w:rsidR="009E243E"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two data migration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 xml:space="preserve"> projects.</w:t>
      </w:r>
    </w:p>
    <w:p w14:paraId="6DE3337A" w14:textId="77777777" w:rsidR="00665141" w:rsidRDefault="00665141">
      <w:pPr>
        <w:ind w:left="100" w:right="91"/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</w:pPr>
    </w:p>
    <w:p w14:paraId="433E4639" w14:textId="6DA1A927" w:rsidR="002F4CFF" w:rsidRDefault="005C2D05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3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. 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3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F47359"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718D62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EDC1053" w14:textId="1E4F994D" w:rsidR="002F4CFF" w:rsidRDefault="005C2D05">
      <w:pPr>
        <w:ind w:left="100" w:right="79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 w:rsidR="00F52E09"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&amp;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n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F52E09">
        <w:rPr>
          <w:rFonts w:ascii="DejaVu Sans" w:eastAsia="DejaVu Sans" w:hAnsi="DejaVu Sans" w:cs="DejaVu Sans"/>
          <w:color w:val="6A6A6A"/>
          <w:sz w:val="21"/>
          <w:szCs w:val="21"/>
        </w:rPr>
        <w:t xml:space="preserve"> And then retirement of old data from Meridian’s database.</w:t>
      </w:r>
    </w:p>
    <w:p w14:paraId="7B6B138B" w14:textId="77777777" w:rsidR="002F4CFF" w:rsidRDefault="002F4CFF">
      <w:pPr>
        <w:spacing w:before="20" w:line="220" w:lineRule="exact"/>
        <w:rPr>
          <w:sz w:val="22"/>
          <w:szCs w:val="22"/>
        </w:rPr>
      </w:pPr>
    </w:p>
    <w:p w14:paraId="55D9C211" w14:textId="37CAA5D4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om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upp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ve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 w:rsidR="00D25D8A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Java/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1DF6E8B5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CE31334" w14:textId="1751BBCB" w:rsidR="002F4CFF" w:rsidRPr="00434733" w:rsidRDefault="00D22BFA" w:rsidP="00434733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pict w14:anchorId="512F89DC">
          <v:group id="_x0000_s1132" style="position:absolute;left:0;text-align:left;margin-left:36pt;margin-top:534pt;width:540pt;height:1.05pt;z-index:-251665408;mso-position-horizontal-relative:page;mso-position-vertical-relative:page" coordorigin="720,11439" coordsize="10800,21">
            <v:shape id="_x0000_s1133" style="position:absolute;left:720;top:11439;width:10800;height:21" coordorigin="720,11439" coordsize="10800,21" path="m720,11439r10800,1l11520,11460,720,11459r,-20xe" fillcolor="gray" stroked="f">
              <v:path arrowok="t"/>
            </v:shape>
            <w10:wrap anchorx="page" anchory="page"/>
          </v:group>
        </w:pict>
      </w:r>
      <w:r w:rsidR="005C2D05"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5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>x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i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nc</w:t>
      </w:r>
      <w:r w:rsidR="005C2D05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:</w:t>
      </w:r>
      <w:r w:rsidR="005C2D05">
        <w:rPr>
          <w:rFonts w:ascii="DejaVu Sans" w:eastAsia="DejaVu Sans" w:hAnsi="DejaVu Sans" w:cs="DejaVu Sans"/>
          <w:color w:val="000007"/>
          <w:spacing w:val="5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r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ac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e</w:t>
      </w:r>
      <w:r w:rsidR="005C2D05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 xml:space="preserve"> </w:t>
      </w:r>
      <w:r w:rsidR="001E5733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10/11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g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 w:rsidR="005C2D05"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spacing w:val="2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 xml:space="preserve">, </w:t>
      </w:r>
      <w:r w:rsidR="00126D88">
        <w:rPr>
          <w:rFonts w:ascii="DejaVu Sans" w:eastAsia="DejaVu Sans" w:hAnsi="DejaVu Sans" w:cs="DejaVu Sans"/>
          <w:color w:val="000007"/>
          <w:sz w:val="22"/>
          <w:szCs w:val="22"/>
        </w:rPr>
        <w:t xml:space="preserve">Java, </w:t>
      </w:r>
      <w:r w:rsidR="005C2D05"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z w:val="22"/>
          <w:szCs w:val="22"/>
        </w:rPr>
        <w:t>#</w:t>
      </w:r>
    </w:p>
    <w:p w14:paraId="4E6464C4" w14:textId="77777777" w:rsidR="002F4CFF" w:rsidRDefault="002F4CFF">
      <w:pPr>
        <w:spacing w:line="200" w:lineRule="exact"/>
      </w:pPr>
    </w:p>
    <w:p w14:paraId="7C7A99DA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8"/>
          <w:szCs w:val="28"/>
        </w:rPr>
        <w:t>P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r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oj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s</w:t>
      </w:r>
    </w:p>
    <w:p w14:paraId="066D3A8F" w14:textId="6475D3F8" w:rsidR="002F4CFF" w:rsidRDefault="002F4CFF">
      <w:pPr>
        <w:spacing w:before="5" w:line="220" w:lineRule="exact"/>
        <w:rPr>
          <w:sz w:val="22"/>
          <w:szCs w:val="22"/>
        </w:rPr>
      </w:pPr>
    </w:p>
    <w:p w14:paraId="276C24E4" w14:textId="19BDE272" w:rsidR="002F4CFF" w:rsidRPr="002A5A85" w:rsidRDefault="00C40F54" w:rsidP="002A5A85">
      <w:pPr>
        <w:spacing w:before="28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ProConf -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Meridian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Data Migration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–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Mondelez</w:t>
      </w:r>
      <w:r w:rsid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="002A5A85" w:rsidRPr="002A5A85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International</w:t>
      </w:r>
    </w:p>
    <w:p w14:paraId="7AD0075B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t</w:t>
      </w:r>
    </w:p>
    <w:p w14:paraId="19B727AB" w14:textId="77777777" w:rsidR="002F4CFF" w:rsidRDefault="002F4CFF">
      <w:pPr>
        <w:spacing w:before="19" w:line="200" w:lineRule="exact"/>
      </w:pPr>
    </w:p>
    <w:p w14:paraId="22799D78" w14:textId="256E6981" w:rsidR="00AF0CDD" w:rsidRDefault="0079724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ProConf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 </w:t>
      </w:r>
      <w:r w:rsidR="00BB661F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is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about</w:t>
      </w:r>
      <w:r w:rsidR="00AF0CDD">
        <w:rPr>
          <w:rFonts w:ascii="DejaVu Sans" w:eastAsia="DejaVu Sans" w:hAnsi="DejaVu Sans" w:cs="DejaVu Sans"/>
          <w:color w:val="6A6A6A"/>
          <w:spacing w:val="-8"/>
          <w:sz w:val="21"/>
          <w:szCs w:val="21"/>
        </w:rPr>
        <w:t xml:space="preserve"> </w:t>
      </w:r>
      <w:r w:rsidR="004C6C36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migration of </w:t>
      </w:r>
      <w:r w:rsidR="00215CFB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some plants related </w:t>
      </w:r>
      <w:r w:rsidR="00D3571E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 xml:space="preserve">data </w:t>
      </w:r>
      <w:r w:rsidR="004E48C3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from </w:t>
      </w:r>
      <w:r w:rsidR="00E7719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its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 w:rsidR="00AF0CDD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S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AF0CDD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era</w:t>
      </w:r>
      <w:r w:rsidR="00AF0CDD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 w:rsidR="00AF0CDD">
        <w:rPr>
          <w:rFonts w:ascii="DejaVu Sans" w:eastAsia="DejaVu Sans" w:hAnsi="DejaVu Sans" w:cs="DejaVu Sans"/>
          <w:color w:val="6A6A6A"/>
          <w:sz w:val="21"/>
          <w:szCs w:val="21"/>
        </w:rPr>
        <w:t>t</w:t>
      </w:r>
    </w:p>
    <w:p w14:paraId="2E9ACFF9" w14:textId="6AE77C2E" w:rsidR="00AF0CDD" w:rsidRDefault="00AF0CDD" w:rsidP="00AF0CDD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D5397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 database</w:t>
      </w:r>
      <w:r w:rsidR="002162A8">
        <w:rPr>
          <w:rFonts w:ascii="DejaVu Sans" w:eastAsia="DejaVu Sans" w:hAnsi="DejaVu Sans" w:cs="DejaVu Sans"/>
          <w:color w:val="6A6A6A"/>
          <w:sz w:val="21"/>
          <w:szCs w:val="21"/>
        </w:rPr>
        <w:t>, a</w:t>
      </w:r>
      <w:r w:rsidR="00385222">
        <w:rPr>
          <w:rFonts w:ascii="DejaVu Sans" w:eastAsia="DejaVu Sans" w:hAnsi="DejaVu Sans" w:cs="DejaVu Sans"/>
          <w:color w:val="6A6A6A"/>
          <w:sz w:val="21"/>
          <w:szCs w:val="21"/>
        </w:rPr>
        <w:t xml:space="preserve">s those plants were going to </w:t>
      </w:r>
      <w:r w:rsidR="006B1579">
        <w:rPr>
          <w:rFonts w:ascii="DejaVu Sans" w:eastAsia="DejaVu Sans" w:hAnsi="DejaVu Sans" w:cs="DejaVu Sans"/>
          <w:color w:val="6A6A6A"/>
          <w:sz w:val="21"/>
          <w:szCs w:val="21"/>
        </w:rPr>
        <w:t>separate from MDLZ</w:t>
      </w:r>
      <w:r w:rsidR="00650269"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The </w:t>
      </w:r>
      <w:r w:rsidR="00B65D0E">
        <w:rPr>
          <w:rFonts w:ascii="DejaVu Sans" w:eastAsia="DejaVu Sans" w:hAnsi="DejaVu Sans" w:cs="DejaVu Sans"/>
          <w:color w:val="6A6A6A"/>
          <w:sz w:val="21"/>
          <w:szCs w:val="21"/>
        </w:rPr>
        <w:t>whole project includes</w:t>
      </w:r>
      <w:r w:rsidR="004E48C3">
        <w:rPr>
          <w:rFonts w:ascii="DejaVu Sans" w:eastAsia="DejaVu Sans" w:hAnsi="DejaVu Sans" w:cs="DejaVu Sans"/>
          <w:color w:val="6A6A6A"/>
          <w:sz w:val="21"/>
          <w:szCs w:val="21"/>
        </w:rPr>
        <w:t xml:space="preserve"> 4 major parts: Extraction, Transformation, Migration &amp; Retirement.</w:t>
      </w:r>
    </w:p>
    <w:p w14:paraId="042952F6" w14:textId="77777777" w:rsidR="00AF0CDD" w:rsidRDefault="00AF0CDD">
      <w:pPr>
        <w:spacing w:before="33"/>
        <w:ind w:left="100" w:right="91"/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</w:pPr>
    </w:p>
    <w:p w14:paraId="40605021" w14:textId="77777777" w:rsidR="002F4CFF" w:rsidRDefault="005C2D05">
      <w:pPr>
        <w:spacing w:before="33"/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 w:rsidR="00071954"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 w:rsidR="00071954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 w:rsidR="00071954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 w:rsidR="00071954"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9EED4A2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6A60321A" w14:textId="6D68712C" w:rsidR="00AF0CDD" w:rsidRDefault="00615DC3" w:rsidP="00AF0CDD">
      <w:pPr>
        <w:spacing w:before="5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Managed</w:t>
      </w:r>
      <w:r w:rsidR="00E37ABC">
        <w:rPr>
          <w:sz w:val="24"/>
          <w:szCs w:val="24"/>
        </w:rPr>
        <w:t xml:space="preserve"> the project single handedly</w:t>
      </w:r>
    </w:p>
    <w:p w14:paraId="076EF4D4" w14:textId="0A8DD749" w:rsidR="00AF0CDD" w:rsidRDefault="00AF0CDD" w:rsidP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D48BE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D48BE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6B31346" w14:textId="77777777" w:rsidR="00AF0CDD" w:rsidRDefault="00AF0CDD" w:rsidP="00AF0CDD">
      <w:pPr>
        <w:rPr>
          <w:rFonts w:ascii="DejaVu Sans" w:eastAsia="DejaVu Sans" w:hAnsi="DejaVu Sans" w:cs="DejaVu Sans"/>
          <w:sz w:val="22"/>
          <w:szCs w:val="22"/>
        </w:rPr>
        <w:sectPr w:rsidR="00AF0CDD">
          <w:footerReference w:type="default" r:id="rId9"/>
          <w:pgSz w:w="12240" w:h="15840"/>
          <w:pgMar w:top="880" w:right="860" w:bottom="280" w:left="620" w:header="0" w:footer="483" w:gutter="0"/>
          <w:pgNumType w:start="1"/>
          <w:cols w:space="720"/>
        </w:sectPr>
      </w:pPr>
    </w:p>
    <w:p w14:paraId="5EF74F5A" w14:textId="77777777" w:rsidR="002F4CFF" w:rsidRPr="00071954" w:rsidRDefault="00071954" w:rsidP="00071954">
      <w:pPr>
        <w:spacing w:before="95"/>
        <w:ind w:firstLine="100"/>
        <w:rPr>
          <w:rFonts w:ascii="DejaVu Sans" w:eastAsia="DejaVu Sans" w:hAnsi="DejaVu Sans" w:cs="DejaVu Sans"/>
          <w:b/>
          <w:bCs/>
          <w:sz w:val="24"/>
          <w:szCs w:val="24"/>
        </w:rPr>
      </w:pP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lastRenderedPageBreak/>
        <w:t xml:space="preserve">Meridian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Retirement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–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Kraft</w:t>
      </w:r>
      <w:r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sz w:val="24"/>
          <w:szCs w:val="24"/>
          <w:highlight w:val="lightGray"/>
        </w:rPr>
        <w:t>Foods</w:t>
      </w:r>
    </w:p>
    <w:p w14:paraId="50AC1140" w14:textId="191E4EBB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CD497B">
        <w:rPr>
          <w:rFonts w:ascii="DejaVu Sans" w:eastAsia="DejaVu Sans" w:hAnsi="DejaVu Sans" w:cs="DejaVu Sans"/>
          <w:color w:val="000007"/>
          <w:spacing w:val="-7"/>
          <w:sz w:val="21"/>
          <w:szCs w:val="21"/>
        </w:rPr>
        <w:t>September 2016</w:t>
      </w:r>
    </w:p>
    <w:p w14:paraId="741EB11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2CF4DD8E" w14:textId="5EF3E978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 w:rsidR="00D37A55"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was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 w:rsidR="00534747"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migrate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ho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 w:rsidR="00F06E71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from Meridian’s database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</w:p>
    <w:p w14:paraId="48E4505A" w14:textId="303C4A26" w:rsidR="002F4CFF" w:rsidRPr="001C3910" w:rsidRDefault="005C2D05" w:rsidP="001C3910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 w:rsidR="00262C95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’s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database</w:t>
      </w:r>
      <w:r w:rsidR="00D40EEE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,</w:t>
      </w:r>
      <w:r w:rsidR="00BD5BCB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as Kraft Foods was</w:t>
      </w:r>
      <w:r w:rsidR="00534747"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going to merge with Heinz Company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qu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eep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 xml:space="preserve"> </w:t>
      </w:r>
      <w:r w:rsidR="00534747">
        <w:rPr>
          <w:rFonts w:ascii="DejaVu Sans" w:eastAsia="DejaVu Sans" w:hAnsi="DejaVu Sans" w:cs="DejaVu Sans"/>
          <w:color w:val="6A6A6A"/>
          <w:sz w:val="21"/>
          <w:szCs w:val="21"/>
        </w:rPr>
        <w:t>The whole project included 4 major parts: Extraction, Transformation, Migration &amp; Retirement.</w:t>
      </w:r>
    </w:p>
    <w:p w14:paraId="351F14B0" w14:textId="77777777" w:rsidR="00C40F54" w:rsidRDefault="00C40F54">
      <w:pPr>
        <w:ind w:left="100"/>
        <w:rPr>
          <w:rFonts w:ascii="DejaVu Sans" w:eastAsia="DejaVu Sans" w:hAnsi="DejaVu Sans" w:cs="DejaVu Sans"/>
          <w:color w:val="6A6A6A"/>
          <w:sz w:val="21"/>
          <w:szCs w:val="21"/>
        </w:rPr>
      </w:pPr>
    </w:p>
    <w:p w14:paraId="5A92D4ED" w14:textId="77777777" w:rsidR="00C40F54" w:rsidRDefault="00C40F54" w:rsidP="00C40F54">
      <w:pPr>
        <w:ind w:left="100" w:right="91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eve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l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 xml:space="preserve"> (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.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g.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aw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od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4DFF68E8" w14:textId="77777777" w:rsidR="00C40F54" w:rsidRDefault="00C40F54" w:rsidP="00C40F54">
      <w:pPr>
        <w:spacing w:before="5" w:line="240" w:lineRule="exact"/>
        <w:rPr>
          <w:sz w:val="24"/>
          <w:szCs w:val="24"/>
        </w:rPr>
      </w:pPr>
    </w:p>
    <w:p w14:paraId="5459A381" w14:textId="39815F20" w:rsidR="00AF0CDD" w:rsidRDefault="00AF0CDD" w:rsidP="00AF0CDD">
      <w:pPr>
        <w:spacing w:before="1" w:line="240" w:lineRule="exact"/>
        <w:ind w:firstLine="100"/>
        <w:rPr>
          <w:sz w:val="24"/>
          <w:szCs w:val="24"/>
        </w:rPr>
      </w:pPr>
      <w:r>
        <w:rPr>
          <w:sz w:val="24"/>
          <w:szCs w:val="24"/>
        </w:rPr>
        <w:t>Responsibility: PL/SQL and console application programming</w:t>
      </w:r>
    </w:p>
    <w:p w14:paraId="0DE2713F" w14:textId="3256EC75" w:rsidR="002F4CFF" w:rsidRDefault="00AF0CDD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5"/>
          <w:position w:val="-1"/>
          <w:sz w:val="22"/>
          <w:szCs w:val="22"/>
        </w:rPr>
        <w:t>Technologies Used: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 w:rsidR="005C2D05"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 w:rsidR="005C2D05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/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SQ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L</w:t>
      </w:r>
      <w:r w:rsidR="00825371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, </w:t>
      </w:r>
      <w:r w:rsidR="00825371" w:rsidRPr="008D48BE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Java</w:t>
      </w:r>
      <w:r w:rsidR="005C2D05"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an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5C2D05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 w:rsidR="005C2D05"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</w:t>
      </w:r>
      <w:r w:rsidR="005C2D05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#</w:t>
      </w:r>
      <w:r w:rsidR="005C2D05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.</w:t>
      </w:r>
    </w:p>
    <w:p w14:paraId="431F2825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1D53FE5E" w14:textId="77777777" w:rsidR="002F4CFF" w:rsidRDefault="002F4CFF">
      <w:pPr>
        <w:spacing w:before="7" w:line="220" w:lineRule="exact"/>
        <w:rPr>
          <w:sz w:val="22"/>
          <w:szCs w:val="22"/>
        </w:rPr>
      </w:pPr>
    </w:p>
    <w:p w14:paraId="3A521758" w14:textId="77777777" w:rsidR="00071954" w:rsidRPr="00AF0CDD" w:rsidRDefault="00071954" w:rsidP="00AF0CD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x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mpl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me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g</w:t>
      </w:r>
    </w:p>
    <w:p w14:paraId="7A56517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C808C3C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A90CE9C" w14:textId="77777777" w:rsidR="002F4CFF" w:rsidRDefault="005C2D05">
      <w:pPr>
        <w:ind w:left="100" w:right="8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2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el</w:t>
      </w:r>
      <w:r>
        <w:rPr>
          <w:rFonts w:ascii="DejaVu Sans" w:eastAsia="DejaVu Sans" w:hAnsi="DejaVu Sans" w:cs="DejaVu Sans"/>
          <w:color w:val="6A6A6A"/>
          <w:spacing w:val="19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20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al</w:t>
      </w:r>
      <w:r>
        <w:rPr>
          <w:rFonts w:ascii="DejaVu Sans" w:eastAsia="DejaVu Sans" w:hAnsi="DejaVu Sans" w:cs="DejaVu Sans"/>
          <w:color w:val="6A6A6A"/>
          <w:spacing w:val="14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30531755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position w:val="-1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position w:val="-1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position w:val="-1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W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6"/>
          <w:position w:val="-1"/>
          <w:sz w:val="22"/>
          <w:szCs w:val="22"/>
        </w:rPr>
        <w:t>K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 xml:space="preserve">A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2"/>
          <w:position w:val="-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position w:val="-1"/>
          <w:sz w:val="22"/>
          <w:szCs w:val="22"/>
        </w:rPr>
        <w:t>A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pach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1"/>
          <w:position w:val="-1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position w:val="-1"/>
          <w:sz w:val="22"/>
          <w:szCs w:val="22"/>
        </w:rPr>
        <w:t>P</w:t>
      </w:r>
      <w:r>
        <w:rPr>
          <w:rFonts w:ascii="DejaVu Sans" w:eastAsia="DejaVu Sans" w:hAnsi="DejaVu Sans" w:cs="DejaVu Sans"/>
          <w:color w:val="000007"/>
          <w:spacing w:val="-1"/>
          <w:position w:val="-1"/>
          <w:sz w:val="22"/>
          <w:szCs w:val="22"/>
        </w:rPr>
        <w:t>O</w:t>
      </w:r>
      <w:r>
        <w:rPr>
          <w:rFonts w:ascii="DejaVu Sans" w:eastAsia="DejaVu Sans" w:hAnsi="DejaVu Sans" w:cs="DejaVu Sans"/>
          <w:color w:val="000007"/>
          <w:position w:val="-1"/>
          <w:sz w:val="22"/>
          <w:szCs w:val="22"/>
        </w:rPr>
        <w:t>I</w:t>
      </w:r>
    </w:p>
    <w:p w14:paraId="7EB2D77D" w14:textId="77777777" w:rsidR="00AF0CDD" w:rsidRDefault="00AF0CDD">
      <w:pPr>
        <w:spacing w:line="240" w:lineRule="exact"/>
        <w:ind w:left="100"/>
        <w:rPr>
          <w:rFonts w:ascii="DejaVu Sans" w:eastAsia="DejaVu Sans" w:hAnsi="DejaVu Sans" w:cs="DejaVu Sans"/>
          <w:sz w:val="22"/>
          <w:szCs w:val="22"/>
        </w:rPr>
      </w:pPr>
    </w:p>
    <w:p w14:paraId="2E01DEC8" w14:textId="77777777" w:rsidR="002F4CFF" w:rsidRDefault="002F4CFF">
      <w:pPr>
        <w:spacing w:before="2" w:line="220" w:lineRule="exact"/>
        <w:rPr>
          <w:sz w:val="22"/>
          <w:szCs w:val="22"/>
        </w:rPr>
      </w:pPr>
    </w:p>
    <w:p w14:paraId="18CC689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8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f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7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</w:p>
    <w:p w14:paraId="74D60D39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014</w:t>
      </w:r>
    </w:p>
    <w:p w14:paraId="52C63AC4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9C9632C" w14:textId="77777777" w:rsidR="002F4CFF" w:rsidRDefault="005C2D05">
      <w:pPr>
        <w:ind w:left="100" w:right="92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t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x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el 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cc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ven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cl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5DEE4D06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color w:val="000007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U</w:t>
      </w:r>
      <w:r w:rsidR="00071954"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 w:rsidR="00071954">
        <w:rPr>
          <w:rFonts w:ascii="DejaVu Sans" w:eastAsia="DejaVu Sans" w:hAnsi="DejaVu Sans" w:cs="DejaVu Sans"/>
          <w:color w:val="000007"/>
          <w:sz w:val="21"/>
          <w:szCs w:val="21"/>
        </w:rPr>
        <w:t>ed</w:t>
      </w:r>
      <w:r w:rsidR="00071954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: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ava2,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L</w:t>
      </w:r>
    </w:p>
    <w:p w14:paraId="1A0DC84F" w14:textId="77777777" w:rsidR="00AF0CDD" w:rsidRDefault="00AF0CDD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</w:p>
    <w:p w14:paraId="1DCA2C1C" w14:textId="77777777" w:rsidR="002F4CFF" w:rsidRDefault="002F4CFF">
      <w:pPr>
        <w:spacing w:before="19" w:line="200" w:lineRule="exact"/>
      </w:pPr>
    </w:p>
    <w:p w14:paraId="700AE47E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ge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e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</w:p>
    <w:p w14:paraId="6CECAA0F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nu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013</w:t>
      </w:r>
    </w:p>
    <w:p w14:paraId="4E44FE0E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47D33B9F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ava2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e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ry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0DA3291E" w14:textId="77777777" w:rsidR="002F4CFF" w:rsidRDefault="005C2D05">
      <w:pPr>
        <w:ind w:left="100"/>
        <w:rPr>
          <w:rFonts w:ascii="DejaVu Sans" w:eastAsia="DejaVu Sans" w:hAnsi="DejaVu Sans" w:cs="DejaVu Sans"/>
          <w:sz w:val="22"/>
          <w:szCs w:val="22"/>
        </w:rPr>
      </w:pPr>
      <w:r>
        <w:rPr>
          <w:rFonts w:ascii="DejaVu Sans" w:eastAsia="DejaVu Sans" w:hAnsi="DejaVu Sans" w:cs="DejaVu Sans"/>
          <w:color w:val="000007"/>
          <w:spacing w:val="-39"/>
          <w:sz w:val="22"/>
          <w:szCs w:val="22"/>
        </w:rPr>
        <w:t>T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chno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og</w:t>
      </w:r>
      <w:r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i</w:t>
      </w:r>
      <w:r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>
        <w:rPr>
          <w:rFonts w:ascii="DejaVu Sans" w:eastAsia="DejaVu Sans" w:hAnsi="DejaVu Sans" w:cs="DejaVu Sans"/>
          <w:color w:val="000007"/>
          <w:spacing w:val="3"/>
          <w:sz w:val="22"/>
          <w:szCs w:val="22"/>
        </w:rPr>
        <w:t xml:space="preserve"> </w:t>
      </w:r>
      <w:r w:rsidR="00071954"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U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s</w:t>
      </w:r>
      <w:r w:rsidR="00071954">
        <w:rPr>
          <w:rFonts w:ascii="DejaVu Sans" w:eastAsia="DejaVu Sans" w:hAnsi="DejaVu Sans" w:cs="DejaVu Sans"/>
          <w:color w:val="000007"/>
          <w:spacing w:val="-2"/>
          <w:sz w:val="22"/>
          <w:szCs w:val="22"/>
        </w:rPr>
        <w:t>e</w:t>
      </w:r>
      <w:r w:rsidR="00071954">
        <w:rPr>
          <w:rFonts w:ascii="DejaVu Sans" w:eastAsia="DejaVu Sans" w:hAnsi="DejaVu Sans" w:cs="DejaVu Sans"/>
          <w:color w:val="000007"/>
          <w:sz w:val="22"/>
          <w:szCs w:val="22"/>
        </w:rPr>
        <w:t>d</w:t>
      </w:r>
      <w:r w:rsidR="00071954">
        <w:rPr>
          <w:rFonts w:ascii="DejaVu Sans" w:eastAsia="DejaVu Sans" w:hAnsi="DejaVu Sans" w:cs="DejaVu Sans"/>
          <w:color w:val="000007"/>
          <w:spacing w:val="1"/>
          <w:sz w:val="22"/>
          <w:szCs w:val="22"/>
        </w:rPr>
        <w:t>: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J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ava2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,</w:t>
      </w:r>
      <w:r>
        <w:rPr>
          <w:rFonts w:ascii="DejaVu Sans" w:eastAsia="DejaVu Sans" w:hAnsi="DejaVu Sans" w:cs="DejaVu Sans"/>
          <w:color w:val="000007"/>
          <w:spacing w:val="4"/>
          <w:sz w:val="22"/>
          <w:szCs w:val="22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2"/>
          <w:szCs w:val="22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2"/>
          <w:szCs w:val="22"/>
        </w:rPr>
        <w:t>ySQ</w:t>
      </w:r>
      <w:r>
        <w:rPr>
          <w:rFonts w:ascii="DejaVu Sans" w:eastAsia="DejaVu Sans" w:hAnsi="DejaVu Sans" w:cs="DejaVu Sans"/>
          <w:color w:val="000007"/>
          <w:sz w:val="22"/>
          <w:szCs w:val="22"/>
        </w:rPr>
        <w:t>L</w:t>
      </w:r>
    </w:p>
    <w:p w14:paraId="476D1C05" w14:textId="77777777" w:rsidR="002F4CFF" w:rsidRDefault="002F4CFF">
      <w:pPr>
        <w:spacing w:before="19" w:line="280" w:lineRule="exact"/>
        <w:rPr>
          <w:sz w:val="28"/>
          <w:szCs w:val="28"/>
        </w:rPr>
      </w:pPr>
    </w:p>
    <w:p w14:paraId="3FD8C787" w14:textId="77777777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</w:pPr>
      <w:r>
        <w:rPr>
          <w:rFonts w:ascii="DejaVu Sans" w:eastAsia="DejaVu Sans" w:hAnsi="DejaVu Sans" w:cs="DejaVu Sans"/>
          <w:b/>
          <w:color w:val="000007"/>
          <w:spacing w:val="-2"/>
          <w:position w:val="-1"/>
          <w:sz w:val="27"/>
          <w:szCs w:val="27"/>
        </w:rPr>
        <w:t>H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7"/>
          <w:szCs w:val="27"/>
        </w:rPr>
        <w:t>o</w:t>
      </w:r>
      <w:r>
        <w:rPr>
          <w:rFonts w:ascii="DejaVu Sans" w:eastAsia="DejaVu Sans" w:hAnsi="DejaVu Sans" w:cs="DejaVu Sans"/>
          <w:b/>
          <w:color w:val="000007"/>
          <w:spacing w:val="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s</w:t>
      </w:r>
      <w:r>
        <w:rPr>
          <w:rFonts w:ascii="DejaVu Sans" w:eastAsia="DejaVu Sans" w:hAnsi="DejaVu Sans" w:cs="DejaVu Sans"/>
          <w:b/>
          <w:color w:val="000007"/>
          <w:spacing w:val="27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7"/>
          <w:szCs w:val="27"/>
        </w:rPr>
        <w:t>n</w:t>
      </w:r>
      <w:r>
        <w:rPr>
          <w:rFonts w:ascii="DejaVu Sans" w:eastAsia="DejaVu Sans" w:hAnsi="DejaVu Sans" w:cs="DejaVu Sans"/>
          <w:b/>
          <w:color w:val="000007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spacing w:val="21"/>
          <w:position w:val="-1"/>
          <w:sz w:val="27"/>
          <w:szCs w:val="27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1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3"/>
          <w:w w:val="102"/>
          <w:position w:val="-1"/>
          <w:sz w:val="27"/>
          <w:szCs w:val="27"/>
        </w:rPr>
        <w:t>w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a</w:t>
      </w:r>
      <w:r>
        <w:rPr>
          <w:rFonts w:ascii="DejaVu Sans" w:eastAsia="DejaVu Sans" w:hAnsi="DejaVu Sans" w:cs="DejaVu Sans"/>
          <w:b/>
          <w:color w:val="000007"/>
          <w:spacing w:val="2"/>
          <w:w w:val="102"/>
          <w:position w:val="-1"/>
          <w:sz w:val="27"/>
          <w:szCs w:val="27"/>
        </w:rPr>
        <w:t>r</w:t>
      </w:r>
      <w:r>
        <w:rPr>
          <w:rFonts w:ascii="DejaVu Sans" w:eastAsia="DejaVu Sans" w:hAnsi="DejaVu Sans" w:cs="DejaVu Sans"/>
          <w:b/>
          <w:color w:val="000007"/>
          <w:spacing w:val="-2"/>
          <w:w w:val="102"/>
          <w:position w:val="-1"/>
          <w:sz w:val="27"/>
          <w:szCs w:val="27"/>
        </w:rPr>
        <w:t>d</w:t>
      </w:r>
      <w:r>
        <w:rPr>
          <w:rFonts w:ascii="DejaVu Sans" w:eastAsia="DejaVu Sans" w:hAnsi="DejaVu Sans" w:cs="DejaVu Sans"/>
          <w:b/>
          <w:color w:val="000007"/>
          <w:w w:val="102"/>
          <w:position w:val="-1"/>
          <w:sz w:val="27"/>
          <w:szCs w:val="27"/>
        </w:rPr>
        <w:t>s</w:t>
      </w:r>
    </w:p>
    <w:p w14:paraId="34E9E2C2" w14:textId="77777777" w:rsidR="00AD64FD" w:rsidRDefault="00AD64FD">
      <w:pPr>
        <w:spacing w:line="300" w:lineRule="exact"/>
        <w:ind w:left="100"/>
        <w:rPr>
          <w:rFonts w:ascii="DejaVu Sans" w:eastAsia="DejaVu Sans" w:hAnsi="DejaVu Sans" w:cs="DejaVu Sans"/>
          <w:sz w:val="27"/>
          <w:szCs w:val="27"/>
        </w:rPr>
      </w:pPr>
    </w:p>
    <w:p w14:paraId="090BB543" w14:textId="77777777" w:rsidR="00AD64FD" w:rsidRPr="00071954" w:rsidRDefault="00AD64FD" w:rsidP="00AD64FD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213591C6" w14:textId="732D21BB" w:rsidR="00AD64FD" w:rsidRDefault="00AD64FD" w:rsidP="00AD64FD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Mar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017</w:t>
      </w:r>
    </w:p>
    <w:p w14:paraId="1F2628E1" w14:textId="77777777" w:rsidR="00AD64FD" w:rsidRDefault="00AD64FD" w:rsidP="00AD64FD">
      <w:pPr>
        <w:spacing w:before="5" w:line="240" w:lineRule="exact"/>
        <w:rPr>
          <w:sz w:val="24"/>
          <w:szCs w:val="24"/>
        </w:rPr>
      </w:pPr>
    </w:p>
    <w:p w14:paraId="15FB1250" w14:textId="35995F3C" w:rsidR="00AD64FD" w:rsidRDefault="00AD64FD" w:rsidP="00AD64FD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exceeding the </w:t>
      </w:r>
      <w:r w:rsidR="00964F9C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client’s</w:t>
      </w:r>
      <w:r w:rsidR="00DF28C2"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 xml:space="preserve"> expectations for the works assigned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.</w:t>
      </w:r>
    </w:p>
    <w:p w14:paraId="7A6B6C77" w14:textId="77777777" w:rsidR="002F4CFF" w:rsidRDefault="00133329">
      <w:pPr>
        <w:spacing w:line="220" w:lineRule="exact"/>
        <w:rPr>
          <w:sz w:val="22"/>
          <w:szCs w:val="22"/>
        </w:rPr>
      </w:pPr>
      <w:r>
        <w:pict w14:anchorId="27C88D06">
          <v:group id="_x0000_s1084" style="position:absolute;margin-left:36pt;margin-top:494.7pt;width:540pt;height:1.05pt;z-index:-251660288;mso-position-horizontal-relative:page;mso-position-vertical-relative:page" coordorigin="720,9184" coordsize="10800,21">
            <v:shape id="_x0000_s1085" style="position:absolute;left:720;top:9184;width:10800;height:21" coordorigin="720,9184" coordsize="10800,21" path="m720,9184r10800,1l11520,9205,720,9204r,-20xe" fillcolor="gray" stroked="f">
              <v:path arrowok="t"/>
            </v:shape>
            <w10:wrap anchorx="page" anchory="page"/>
          </v:group>
        </w:pict>
      </w:r>
    </w:p>
    <w:p w14:paraId="062D1D0D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t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1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d</w:t>
      </w:r>
    </w:p>
    <w:p w14:paraId="0BC02D1B" w14:textId="77777777" w:rsidR="002F4CFF" w:rsidRDefault="005C2D05">
      <w:pPr>
        <w:spacing w:before="3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ys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016</w:t>
      </w:r>
    </w:p>
    <w:p w14:paraId="668F0CD1" w14:textId="77777777" w:rsidR="002F4CFF" w:rsidRDefault="002F4CFF">
      <w:pPr>
        <w:spacing w:before="5" w:line="240" w:lineRule="exact"/>
        <w:rPr>
          <w:sz w:val="24"/>
          <w:szCs w:val="24"/>
        </w:rPr>
      </w:pPr>
    </w:p>
    <w:p w14:paraId="18EBADFB" w14:textId="77777777" w:rsidR="002F4CFF" w:rsidRDefault="005C2D05">
      <w:pPr>
        <w:ind w:left="100" w:right="83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6A6A6A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f</w:t>
      </w:r>
      <w:r>
        <w:rPr>
          <w:rFonts w:ascii="DejaVu Sans" w:eastAsia="DejaVu Sans" w:hAnsi="DejaVu Sans" w:cs="DejaVu Sans"/>
          <w:color w:val="6A6A6A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y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2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17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m</w:t>
      </w:r>
      <w:r>
        <w:rPr>
          <w:rFonts w:ascii="DejaVu Sans" w:eastAsia="DejaVu Sans" w:hAnsi="DejaVu Sans" w:cs="DejaVu Sans"/>
          <w:color w:val="6A6A6A"/>
          <w:spacing w:val="1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1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il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d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q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er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ex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p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d-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w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pacing w:val="3"/>
          <w:sz w:val="21"/>
          <w:szCs w:val="21"/>
        </w:rPr>
        <w:t>k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,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ic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ed</w:t>
      </w:r>
      <w:r>
        <w:rPr>
          <w:rFonts w:ascii="DejaVu Sans" w:eastAsia="DejaVu Sans" w:hAnsi="DejaVu Sans" w:cs="DejaVu Sans"/>
          <w:color w:val="6A6A6A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6A6A6A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a</w:t>
      </w:r>
      <w:r>
        <w:rPr>
          <w:rFonts w:ascii="DejaVu Sans" w:eastAsia="DejaVu Sans" w:hAnsi="DejaVu Sans" w:cs="DejaVu Sans"/>
          <w:color w:val="6A6A6A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6A6A6A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6A6A6A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6A6A6A"/>
          <w:sz w:val="21"/>
          <w:szCs w:val="21"/>
        </w:rPr>
        <w:t>e.</w:t>
      </w:r>
    </w:p>
    <w:p w14:paraId="247E39EC" w14:textId="6BDAC3A1" w:rsidR="002F4CFF" w:rsidRDefault="0090347C">
      <w:pPr>
        <w:spacing w:line="200" w:lineRule="exact"/>
      </w:pPr>
      <w:r>
        <w:pict w14:anchorId="53D6D953">
          <v:group id="_x0000_s1086" style="position:absolute;margin-left:36pt;margin-top:667.95pt;width:540pt;height:1.05pt;z-index:-251659264;mso-position-horizontal-relative:page;mso-position-vertical-relative:page" coordorigin="720,11427" coordsize="10800,21">
            <v:shape id="_x0000_s1087" style="position:absolute;left:720;top:11427;width:10800;height:21" coordorigin="720,11427" coordsize="10800,21" path="m720,11427r10800,1l11520,11448,720,11447r,-20xe" fillcolor="gray" stroked="f">
              <v:path arrowok="t"/>
            </v:shape>
            <w10:wrap anchorx="page" anchory="page"/>
          </v:group>
        </w:pict>
      </w:r>
    </w:p>
    <w:p w14:paraId="1980CE01" w14:textId="0AEE74AB" w:rsidR="002F4CFF" w:rsidRDefault="002F4CFF">
      <w:pPr>
        <w:spacing w:before="7" w:line="280" w:lineRule="exact"/>
        <w:rPr>
          <w:sz w:val="28"/>
          <w:szCs w:val="28"/>
        </w:rPr>
      </w:pPr>
    </w:p>
    <w:p w14:paraId="7D6BC9D6" w14:textId="4F486A52" w:rsidR="002F4CFF" w:rsidRDefault="005C2D05">
      <w:pPr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>k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ill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&amp;</w:t>
      </w:r>
      <w:r>
        <w:rPr>
          <w:rFonts w:ascii="DejaVu Sans" w:eastAsia="DejaVu Sans" w:hAnsi="DejaVu Sans" w:cs="DejaVu Sans"/>
          <w:b/>
          <w:color w:val="000007"/>
          <w:spacing w:val="-2"/>
          <w:sz w:val="28"/>
          <w:szCs w:val="28"/>
        </w:rPr>
        <w:t xml:space="preserve"> </w:t>
      </w:r>
      <w:r>
        <w:rPr>
          <w:rFonts w:ascii="DejaVu Sans" w:eastAsia="DejaVu Sans" w:hAnsi="DejaVu Sans" w:cs="DejaVu Sans"/>
          <w:b/>
          <w:color w:val="000007"/>
          <w:spacing w:val="-3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xp</w:t>
      </w:r>
      <w:r>
        <w:rPr>
          <w:rFonts w:ascii="DejaVu Sans" w:eastAsia="DejaVu Sans" w:hAnsi="DejaVu Sans" w:cs="DejaVu Sans"/>
          <w:b/>
          <w:color w:val="000007"/>
          <w:spacing w:val="-1"/>
          <w:sz w:val="28"/>
          <w:szCs w:val="28"/>
        </w:rPr>
        <w:t>e</w:t>
      </w:r>
      <w:r>
        <w:rPr>
          <w:rFonts w:ascii="DejaVu Sans" w:eastAsia="DejaVu Sans" w:hAnsi="DejaVu Sans" w:cs="DejaVu Sans"/>
          <w:b/>
          <w:color w:val="000007"/>
          <w:spacing w:val="2"/>
          <w:sz w:val="28"/>
          <w:szCs w:val="28"/>
        </w:rPr>
        <w:t>rt</w:t>
      </w:r>
      <w:r>
        <w:rPr>
          <w:rFonts w:ascii="DejaVu Sans" w:eastAsia="DejaVu Sans" w:hAnsi="DejaVu Sans" w:cs="DejaVu Sans"/>
          <w:b/>
          <w:color w:val="000007"/>
          <w:spacing w:val="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3"/>
          <w:sz w:val="28"/>
          <w:szCs w:val="28"/>
        </w:rPr>
        <w:t>s</w:t>
      </w:r>
      <w:r>
        <w:rPr>
          <w:rFonts w:ascii="DejaVu Sans" w:eastAsia="DejaVu Sans" w:hAnsi="DejaVu Sans" w:cs="DejaVu Sans"/>
          <w:b/>
          <w:color w:val="000007"/>
          <w:sz w:val="28"/>
          <w:szCs w:val="28"/>
        </w:rPr>
        <w:t>e</w:t>
      </w:r>
    </w:p>
    <w:p w14:paraId="2B2B0FE7" w14:textId="0FA28BCA" w:rsidR="002F4CFF" w:rsidRDefault="002F4CFF">
      <w:pPr>
        <w:spacing w:before="3" w:line="240" w:lineRule="exact"/>
        <w:rPr>
          <w:sz w:val="24"/>
          <w:szCs w:val="24"/>
        </w:rPr>
      </w:pPr>
    </w:p>
    <w:p w14:paraId="2E0DDFD2" w14:textId="325095C5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J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ava,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#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x,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Q</w:t>
      </w:r>
      <w:r>
        <w:rPr>
          <w:rFonts w:ascii="DejaVu Sans" w:eastAsia="DejaVu Sans" w:hAnsi="DejaVu Sans" w:cs="DejaVu Sans"/>
          <w:color w:val="000007"/>
          <w:spacing w:val="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 w:rsidR="00051AF0"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NoSQL,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u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r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 w:rsidR="004B58A0">
        <w:rPr>
          <w:rFonts w:ascii="DejaVu Sans" w:eastAsia="DejaVu Sans" w:hAnsi="DejaVu Sans" w:cs="DejaVu Sans"/>
          <w:color w:val="000007"/>
          <w:sz w:val="21"/>
          <w:szCs w:val="21"/>
        </w:rPr>
        <w:t xml:space="preserve"> Algorithm,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TM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 w:rsidR="00E74FB5"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MVC, </w:t>
      </w:r>
      <w:r>
        <w:rPr>
          <w:rFonts w:ascii="DejaVu Sans" w:eastAsia="DejaVu Sans" w:hAnsi="DejaVu Sans" w:cs="DejaVu Sans"/>
          <w:color w:val="000007"/>
          <w:spacing w:val="-2"/>
          <w:sz w:val="21"/>
          <w:szCs w:val="21"/>
        </w:rPr>
        <w:t>PL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s</w:t>
      </w:r>
    </w:p>
    <w:p w14:paraId="65503907" w14:textId="1FADE047" w:rsidR="002F4CFF" w:rsidRDefault="006926A7">
      <w:pPr>
        <w:spacing w:before="7" w:line="240" w:lineRule="exact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D6D953" wp14:editId="359BAD55">
                <wp:simplePos x="0" y="0"/>
                <wp:positionH relativeFrom="page">
                  <wp:posOffset>476250</wp:posOffset>
                </wp:positionH>
                <wp:positionV relativeFrom="page">
                  <wp:posOffset>9283065</wp:posOffset>
                </wp:positionV>
                <wp:extent cx="6858000" cy="13335"/>
                <wp:effectExtent l="0" t="571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13335"/>
                          <a:chOff x="720" y="11427"/>
                          <a:chExt cx="10800" cy="21"/>
                        </a:xfrm>
                      </wpg:grpSpPr>
                      <wps:wsp>
                        <wps:cNvPr id="2" name="Freeform 111"/>
                        <wps:cNvSpPr>
                          <a:spLocks/>
                        </wps:cNvSpPr>
                        <wps:spPr bwMode="auto">
                          <a:xfrm>
                            <a:off x="720" y="11427"/>
                            <a:ext cx="10800" cy="21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800"/>
                              <a:gd name="T2" fmla="+- 0 11427 11427"/>
                              <a:gd name="T3" fmla="*/ 11427 h 21"/>
                              <a:gd name="T4" fmla="+- 0 11520 720"/>
                              <a:gd name="T5" fmla="*/ T4 w 10800"/>
                              <a:gd name="T6" fmla="+- 0 11428 11427"/>
                              <a:gd name="T7" fmla="*/ 11428 h 21"/>
                              <a:gd name="T8" fmla="+- 0 11520 720"/>
                              <a:gd name="T9" fmla="*/ T8 w 10800"/>
                              <a:gd name="T10" fmla="+- 0 11448 11427"/>
                              <a:gd name="T11" fmla="*/ 11448 h 21"/>
                              <a:gd name="T12" fmla="+- 0 720 720"/>
                              <a:gd name="T13" fmla="*/ T12 w 10800"/>
                              <a:gd name="T14" fmla="+- 0 11447 11427"/>
                              <a:gd name="T15" fmla="*/ 11447 h 21"/>
                              <a:gd name="T16" fmla="+- 0 720 720"/>
                              <a:gd name="T17" fmla="*/ T16 w 10800"/>
                              <a:gd name="T18" fmla="+- 0 11427 11427"/>
                              <a:gd name="T19" fmla="*/ 11427 h 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800" h="21">
                                <a:moveTo>
                                  <a:pt x="0" y="0"/>
                                </a:moveTo>
                                <a:lnTo>
                                  <a:pt x="10800" y="1"/>
                                </a:lnTo>
                                <a:lnTo>
                                  <a:pt x="10800" y="21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FA7C0" id="Group 1" o:spid="_x0000_s1026" style="position:absolute;margin-left:37.5pt;margin-top:730.95pt;width:540pt;height:1.05pt;z-index:-251657216;mso-position-horizontal-relative:page;mso-position-vertical-relative:page" coordorigin="720,11427" coordsize="10800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">
                <v:shape id="Freeform 111" o:spid="_x0000_s1027" style="position:absolute;left:720;top:11427;width:10800;height:21;visibility:visible;mso-wrap-style:square;v-text-anchor:top" coordsize="10800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OgTcAA&#10;AADaAAAADwAAAGRycy9kb3ducmV2LnhtbESP0YrCMBRE3wX/IVxh3zRVcJFqLEtB9EFYVv2AS3Nt&#10;6zY3NYka/36zIPg4zMwZZlVE04k7Od9aVjCdZCCIK6tbrhWcjpvxAoQPyBo7y6TgSR6K9XCwwlzb&#10;B//Q/RBqkSDsc1TQhNDnUvqqIYN+Ynvi5J2tMxiSdLXUDh8Jbjo5y7JPabDltNBgT2VD1e/hZhS4&#10;a2W38XsT4658nri7BN7PtVIfo/i1BBEohnf41d5pBTP4v5JugF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OgTcAAAADaAAAADwAAAAAAAAAAAAAAAACYAgAAZHJzL2Rvd25y&#10;ZXYueG1sUEsFBgAAAAAEAAQA9QAAAIUDAAAAAA==&#10;" path="m,l10800,1r,20l,20,,xe" fillcolor="gray" stroked="f">
                  <v:path arrowok="t" o:connecttype="custom" o:connectlocs="0,11427;10800,11428;10800,11448;0,11447;0,11427" o:connectangles="0,0,0,0,0"/>
                </v:shape>
                <w10:wrap anchorx="page" anchory="page"/>
              </v:group>
            </w:pict>
          </mc:Fallback>
        </mc:AlternateContent>
      </w:r>
    </w:p>
    <w:p w14:paraId="376CA11F" w14:textId="77777777" w:rsidR="0062456D" w:rsidRDefault="0062456D">
      <w:pPr>
        <w:spacing w:line="300" w:lineRule="exact"/>
        <w:ind w:left="100"/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</w:pPr>
    </w:p>
    <w:p w14:paraId="51A8B528" w14:textId="74669D4F" w:rsidR="002F4CFF" w:rsidRDefault="005C2D05">
      <w:pPr>
        <w:spacing w:line="300" w:lineRule="exact"/>
        <w:ind w:left="100"/>
        <w:rPr>
          <w:rFonts w:ascii="DejaVu Sans" w:eastAsia="DejaVu Sans" w:hAnsi="DejaVu Sans" w:cs="DejaVu Sans"/>
          <w:sz w:val="28"/>
          <w:szCs w:val="28"/>
        </w:rPr>
      </w:pP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lastRenderedPageBreak/>
        <w:t>E</w:t>
      </w:r>
      <w:r>
        <w:rPr>
          <w:rFonts w:ascii="DejaVu Sans" w:eastAsia="DejaVu Sans" w:hAnsi="DejaVu Sans" w:cs="DejaVu Sans"/>
          <w:b/>
          <w:color w:val="000007"/>
          <w:spacing w:val="3"/>
          <w:position w:val="-1"/>
          <w:sz w:val="28"/>
          <w:szCs w:val="28"/>
        </w:rPr>
        <w:t>d</w:t>
      </w:r>
      <w:r>
        <w:rPr>
          <w:rFonts w:ascii="DejaVu Sans" w:eastAsia="DejaVu Sans" w:hAnsi="DejaVu Sans" w:cs="DejaVu Sans"/>
          <w:b/>
          <w:color w:val="000007"/>
          <w:spacing w:val="4"/>
          <w:position w:val="-1"/>
          <w:sz w:val="28"/>
          <w:szCs w:val="28"/>
        </w:rPr>
        <w:t>u</w:t>
      </w:r>
      <w:r>
        <w:rPr>
          <w:rFonts w:ascii="DejaVu Sans" w:eastAsia="DejaVu Sans" w:hAnsi="DejaVu Sans" w:cs="DejaVu Sans"/>
          <w:b/>
          <w:color w:val="000007"/>
          <w:spacing w:val="-1"/>
          <w:position w:val="-1"/>
          <w:sz w:val="28"/>
          <w:szCs w:val="28"/>
        </w:rPr>
        <w:t>c</w:t>
      </w:r>
      <w:r>
        <w:rPr>
          <w:rFonts w:ascii="DejaVu Sans" w:eastAsia="DejaVu Sans" w:hAnsi="DejaVu Sans" w:cs="DejaVu Sans"/>
          <w:b/>
          <w:color w:val="000007"/>
          <w:spacing w:val="5"/>
          <w:position w:val="-1"/>
          <w:sz w:val="28"/>
          <w:szCs w:val="28"/>
        </w:rPr>
        <w:t>a</w:t>
      </w:r>
      <w:r>
        <w:rPr>
          <w:rFonts w:ascii="DejaVu Sans" w:eastAsia="DejaVu Sans" w:hAnsi="DejaVu Sans" w:cs="DejaVu Sans"/>
          <w:b/>
          <w:color w:val="000007"/>
          <w:spacing w:val="-3"/>
          <w:position w:val="-1"/>
          <w:sz w:val="28"/>
          <w:szCs w:val="28"/>
        </w:rPr>
        <w:t>t</w:t>
      </w:r>
      <w:r>
        <w:rPr>
          <w:rFonts w:ascii="DejaVu Sans" w:eastAsia="DejaVu Sans" w:hAnsi="DejaVu Sans" w:cs="DejaVu Sans"/>
          <w:b/>
          <w:color w:val="000007"/>
          <w:spacing w:val="1"/>
          <w:position w:val="-1"/>
          <w:sz w:val="28"/>
          <w:szCs w:val="28"/>
        </w:rPr>
        <w:t>i</w:t>
      </w:r>
      <w:r>
        <w:rPr>
          <w:rFonts w:ascii="DejaVu Sans" w:eastAsia="DejaVu Sans" w:hAnsi="DejaVu Sans" w:cs="DejaVu Sans"/>
          <w:b/>
          <w:color w:val="000007"/>
          <w:spacing w:val="6"/>
          <w:position w:val="-1"/>
          <w:sz w:val="28"/>
          <w:szCs w:val="28"/>
        </w:rPr>
        <w:t>o</w:t>
      </w:r>
      <w:r>
        <w:rPr>
          <w:rFonts w:ascii="DejaVu Sans" w:eastAsia="DejaVu Sans" w:hAnsi="DejaVu Sans" w:cs="DejaVu Sans"/>
          <w:b/>
          <w:color w:val="000007"/>
          <w:position w:val="-1"/>
          <w:sz w:val="28"/>
          <w:szCs w:val="28"/>
        </w:rPr>
        <w:t>n</w:t>
      </w:r>
    </w:p>
    <w:p w14:paraId="503AA3C9" w14:textId="5B68A035" w:rsidR="002F4CFF" w:rsidRDefault="002F4CFF">
      <w:pPr>
        <w:spacing w:before="8" w:line="240" w:lineRule="exact"/>
        <w:rPr>
          <w:sz w:val="24"/>
          <w:szCs w:val="24"/>
        </w:rPr>
      </w:pPr>
      <w:bookmarkStart w:id="0" w:name="_GoBack"/>
      <w:bookmarkEnd w:id="0"/>
    </w:p>
    <w:p w14:paraId="74AA3134" w14:textId="77777777" w:rsidR="00071954" w:rsidRPr="00071954" w:rsidRDefault="00071954">
      <w:pPr>
        <w:spacing w:line="220" w:lineRule="exact"/>
        <w:ind w:left="100"/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National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Institute of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Technology</w:t>
      </w:r>
      <w:r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Raipur</w:t>
      </w:r>
    </w:p>
    <w:p w14:paraId="402E9A4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f</w:t>
      </w:r>
      <w:r>
        <w:rPr>
          <w:rFonts w:ascii="DejaVu Sans" w:eastAsia="DejaVu Sans" w:hAnsi="DejaVu Sans" w:cs="DejaVu Sans"/>
          <w:color w:val="000007"/>
          <w:spacing w:val="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8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y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(B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33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)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3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o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pu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er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ci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5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&amp;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n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eer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ng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011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015</w:t>
      </w:r>
    </w:p>
    <w:p w14:paraId="56E0FEA4" w14:textId="77777777" w:rsidR="002F4CFF" w:rsidRDefault="005C2D05">
      <w:pPr>
        <w:spacing w:line="22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6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.96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/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1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</w:t>
      </w:r>
    </w:p>
    <w:p w14:paraId="1095AE8D" w14:textId="77777777" w:rsidR="002F4CFF" w:rsidRDefault="002F4CFF">
      <w:pPr>
        <w:spacing w:before="4" w:line="220" w:lineRule="exact"/>
        <w:rPr>
          <w:sz w:val="22"/>
          <w:szCs w:val="22"/>
        </w:rPr>
      </w:pPr>
    </w:p>
    <w:p w14:paraId="595609F3" w14:textId="77777777" w:rsidR="002F4CFF" w:rsidRPr="00071954" w:rsidRDefault="005C2D05">
      <w:pPr>
        <w:spacing w:before="28"/>
        <w:ind w:left="100"/>
        <w:rPr>
          <w:rFonts w:ascii="DejaVu Sans" w:eastAsia="DejaVu Sans" w:hAnsi="DejaVu Sans" w:cs="DejaVu Sans"/>
          <w:b/>
          <w:bCs/>
          <w:sz w:val="24"/>
          <w:szCs w:val="24"/>
        </w:rPr>
      </w:pP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J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w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N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o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6"/>
          <w:sz w:val="24"/>
          <w:szCs w:val="24"/>
          <w:highlight w:val="lightGray"/>
        </w:rPr>
        <w:t>V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i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d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ay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6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M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h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1"/>
          <w:sz w:val="24"/>
          <w:szCs w:val="24"/>
          <w:highlight w:val="lightGray"/>
        </w:rPr>
        <w:t>B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il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a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s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p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u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r</w:t>
      </w:r>
      <w:r w:rsidRPr="00071954">
        <w:rPr>
          <w:rFonts w:ascii="DejaVu Sans" w:eastAsia="DejaVu Sans" w:hAnsi="DejaVu Sans" w:cs="DejaVu Sans"/>
          <w:b/>
          <w:bCs/>
          <w:color w:val="000007"/>
          <w:spacing w:val="3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2"/>
          <w:sz w:val="24"/>
          <w:szCs w:val="24"/>
          <w:highlight w:val="lightGray"/>
        </w:rPr>
        <w:t>(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C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3"/>
          <w:sz w:val="24"/>
          <w:szCs w:val="24"/>
          <w:highlight w:val="lightGray"/>
        </w:rPr>
        <w:t>G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.</w:t>
      </w:r>
      <w:r w:rsidRPr="00071954">
        <w:rPr>
          <w:rFonts w:ascii="DejaVu Sans" w:eastAsia="DejaVu Sans" w:hAnsi="DejaVu Sans" w:cs="DejaVu Sans"/>
          <w:b/>
          <w:bCs/>
          <w:color w:val="000007"/>
          <w:spacing w:val="2"/>
          <w:sz w:val="24"/>
          <w:szCs w:val="24"/>
          <w:highlight w:val="lightGray"/>
        </w:rPr>
        <w:t>)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,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 xml:space="preserve"> </w:t>
      </w:r>
      <w:r w:rsidRPr="00071954">
        <w:rPr>
          <w:rFonts w:ascii="DejaVu Sans" w:eastAsia="DejaVu Sans" w:hAnsi="DejaVu Sans" w:cs="DejaVu Sans"/>
          <w:b/>
          <w:bCs/>
          <w:color w:val="000007"/>
          <w:spacing w:val="-4"/>
          <w:sz w:val="24"/>
          <w:szCs w:val="24"/>
          <w:highlight w:val="lightGray"/>
        </w:rPr>
        <w:t>2</w:t>
      </w:r>
      <w:r w:rsidRPr="00071954">
        <w:rPr>
          <w:rFonts w:ascii="DejaVu Sans" w:eastAsia="DejaVu Sans" w:hAnsi="DejaVu Sans" w:cs="DejaVu Sans"/>
          <w:b/>
          <w:bCs/>
          <w:color w:val="000007"/>
          <w:spacing w:val="1"/>
          <w:sz w:val="24"/>
          <w:szCs w:val="24"/>
          <w:highlight w:val="lightGray"/>
        </w:rPr>
        <w:t>01</w:t>
      </w:r>
      <w:r w:rsidRPr="00071954">
        <w:rPr>
          <w:rFonts w:ascii="DejaVu Sans" w:eastAsia="DejaVu Sans" w:hAnsi="DejaVu Sans" w:cs="DejaVu Sans"/>
          <w:b/>
          <w:bCs/>
          <w:color w:val="000007"/>
          <w:sz w:val="24"/>
          <w:szCs w:val="24"/>
          <w:highlight w:val="lightGray"/>
        </w:rPr>
        <w:t>0</w:t>
      </w:r>
    </w:p>
    <w:p w14:paraId="54C887FE" w14:textId="77777777" w:rsidR="002F4CFF" w:rsidRDefault="005C2D05">
      <w:pPr>
        <w:spacing w:line="240" w:lineRule="exact"/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hoo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l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h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e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m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a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t</w:t>
      </w:r>
      <w:r>
        <w:rPr>
          <w:rFonts w:ascii="DejaVu Sans" w:eastAsia="DejaVu Sans" w:hAnsi="DejaVu Sans" w:cs="DejaVu Sans"/>
          <w:color w:val="000007"/>
          <w:spacing w:val="4"/>
          <w:sz w:val="21"/>
          <w:szCs w:val="21"/>
        </w:rPr>
        <w:t>i</w:t>
      </w:r>
      <w:r>
        <w:rPr>
          <w:rFonts w:ascii="DejaVu Sans" w:eastAsia="DejaVu Sans" w:hAnsi="DejaVu Sans" w:cs="DejaVu Sans"/>
          <w:color w:val="000007"/>
          <w:spacing w:val="-1"/>
          <w:sz w:val="21"/>
          <w:szCs w:val="21"/>
        </w:rPr>
        <w:t>c</w:t>
      </w:r>
      <w:r>
        <w:rPr>
          <w:rFonts w:ascii="DejaVu Sans" w:eastAsia="DejaVu Sans" w:hAnsi="DejaVu Sans" w:cs="DejaVu Sans"/>
          <w:color w:val="000007"/>
          <w:spacing w:val="-4"/>
          <w:sz w:val="21"/>
          <w:szCs w:val="21"/>
        </w:rPr>
        <w:t>s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,</w:t>
      </w:r>
      <w:r>
        <w:rPr>
          <w:rFonts w:ascii="DejaVu Sans" w:eastAsia="DejaVu Sans" w:hAnsi="DejaVu Sans" w:cs="DejaVu Sans"/>
          <w:color w:val="000007"/>
          <w:spacing w:val="6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003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-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2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010</w:t>
      </w:r>
    </w:p>
    <w:p w14:paraId="2C15F783" w14:textId="77777777" w:rsidR="002F4CFF" w:rsidRDefault="005C2D05">
      <w:pPr>
        <w:ind w:left="100"/>
        <w:rPr>
          <w:rFonts w:ascii="DejaVu Sans" w:eastAsia="DejaVu Sans" w:hAnsi="DejaVu Sans" w:cs="DejaVu Sans"/>
          <w:sz w:val="21"/>
          <w:szCs w:val="21"/>
        </w:rPr>
      </w:pP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G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ra</w:t>
      </w:r>
      <w:r>
        <w:rPr>
          <w:rFonts w:ascii="DejaVu Sans" w:eastAsia="DejaVu Sans" w:hAnsi="DejaVu Sans" w:cs="DejaVu Sans"/>
          <w:color w:val="000007"/>
          <w:spacing w:val="1"/>
          <w:sz w:val="21"/>
          <w:szCs w:val="21"/>
        </w:rPr>
        <w:t>d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 xml:space="preserve">e:  </w:t>
      </w:r>
      <w:r>
        <w:rPr>
          <w:rFonts w:ascii="DejaVu Sans" w:eastAsia="DejaVu Sans" w:hAnsi="DejaVu Sans" w:cs="DejaVu Sans"/>
          <w:color w:val="000007"/>
          <w:spacing w:val="13"/>
          <w:sz w:val="21"/>
          <w:szCs w:val="21"/>
        </w:rPr>
        <w:t xml:space="preserve"> </w:t>
      </w:r>
      <w:r>
        <w:rPr>
          <w:rFonts w:ascii="DejaVu Sans" w:eastAsia="DejaVu Sans" w:hAnsi="DejaVu Sans" w:cs="DejaVu Sans"/>
          <w:color w:val="000007"/>
          <w:spacing w:val="-5"/>
          <w:sz w:val="21"/>
          <w:szCs w:val="21"/>
        </w:rPr>
        <w:t>7</w:t>
      </w:r>
      <w:r>
        <w:rPr>
          <w:rFonts w:ascii="DejaVu Sans" w:eastAsia="DejaVu Sans" w:hAnsi="DejaVu Sans" w:cs="DejaVu Sans"/>
          <w:color w:val="000007"/>
          <w:sz w:val="21"/>
          <w:szCs w:val="21"/>
        </w:rPr>
        <w:t>2%</w:t>
      </w:r>
    </w:p>
    <w:sectPr w:rsidR="002F4CFF">
      <w:pgSz w:w="12240" w:h="15840"/>
      <w:pgMar w:top="1080" w:right="860" w:bottom="280" w:left="620" w:header="0" w:footer="4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D2B8F1" w14:textId="77777777" w:rsidR="00133329" w:rsidRDefault="00133329">
      <w:r>
        <w:separator/>
      </w:r>
    </w:p>
  </w:endnote>
  <w:endnote w:type="continuationSeparator" w:id="0">
    <w:p w14:paraId="7F8F9B61" w14:textId="77777777" w:rsidR="00133329" w:rsidRDefault="0013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2DB2E" w14:textId="77777777" w:rsidR="002F4CFF" w:rsidRDefault="00133329">
    <w:pPr>
      <w:spacing w:line="200" w:lineRule="exact"/>
    </w:pPr>
    <w:r>
      <w:pict w14:anchorId="2DA35D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756.85pt;width:108.6pt;height:10.9pt;z-index:-251659264;mso-position-horizontal-relative:page;mso-position-vertical-relative:page" filled="f" stroked="f">
          <v:textbox style="mso-next-textbox:#_x0000_s2050" inset="0,0,0,0">
            <w:txbxContent>
              <w:p w14:paraId="67A49A8B" w14:textId="77777777" w:rsidR="002F4CFF" w:rsidRDefault="005C2D05">
                <w:pPr>
                  <w:spacing w:before="4"/>
                  <w:ind w:left="20" w:right="-27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rPr>
                    <w:rFonts w:ascii="DejaVu Sans" w:eastAsia="DejaVu Sans" w:hAnsi="DejaVu Sans" w:cs="DejaVu Sans"/>
                    <w:color w:val="0000FF"/>
                    <w:spacing w:val="-3"/>
                    <w:w w:val="104"/>
                    <w:sz w:val="17"/>
                    <w:szCs w:val="17"/>
                    <w:u w:val="single" w:color="0000FF"/>
                  </w:rPr>
                  <w:t>t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2"/>
                    <w:w w:val="104"/>
                    <w:sz w:val="17"/>
                    <w:szCs w:val="17"/>
                    <w:u w:val="single" w:color="0000FF"/>
                  </w:rPr>
                  <w:t>o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4"/>
                    <w:w w:val="104"/>
                    <w:sz w:val="17"/>
                    <w:szCs w:val="17"/>
                    <w:u w:val="single" w:color="0000FF"/>
                  </w:rPr>
                  <w:t>r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1"/>
                    <w:w w:val="104"/>
                    <w:sz w:val="17"/>
                    <w:szCs w:val="17"/>
                    <w:u w:val="single" w:color="0000FF"/>
                  </w:rPr>
                  <w:t>a</w:t>
                </w:r>
                <w:r>
                  <w:rPr>
                    <w:rFonts w:ascii="DejaVu Sans" w:eastAsia="DejaVu Sans" w:hAnsi="DejaVu Sans" w:cs="DejaVu Sans"/>
                    <w:color w:val="0000FF"/>
                    <w:spacing w:val="-2"/>
                    <w:w w:val="104"/>
                    <w:sz w:val="17"/>
                    <w:szCs w:val="17"/>
                    <w:u w:val="single" w:color="0000FF"/>
                  </w:rPr>
                  <w:t>n</w:t>
                </w:r>
                <w:hyperlink r:id="rId1"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s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u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4"/>
                      <w:w w:val="104"/>
                      <w:sz w:val="17"/>
                      <w:szCs w:val="17"/>
                      <w:u w:val="single" w:color="0000FF"/>
                    </w:rPr>
                    <w:t>@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y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a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3"/>
                      <w:w w:val="104"/>
                      <w:sz w:val="17"/>
                      <w:szCs w:val="17"/>
                      <w:u w:val="single" w:color="0000FF"/>
                    </w:rPr>
                    <w:t>h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3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1"/>
                      <w:w w:val="104"/>
                      <w:sz w:val="17"/>
                      <w:szCs w:val="17"/>
                      <w:u w:val="single" w:color="0000FF"/>
                    </w:rPr>
                    <w:t>.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-2"/>
                      <w:w w:val="104"/>
                      <w:sz w:val="17"/>
                      <w:szCs w:val="17"/>
                      <w:u w:val="single" w:color="0000FF"/>
                    </w:rPr>
                    <w:t>c</w:t>
                  </w:r>
                  <w:r>
                    <w:rPr>
                      <w:rFonts w:ascii="DejaVu Sans" w:eastAsia="DejaVu Sans" w:hAnsi="DejaVu Sans" w:cs="DejaVu Sans"/>
                      <w:color w:val="0000FF"/>
                      <w:spacing w:val="2"/>
                      <w:w w:val="104"/>
                      <w:sz w:val="17"/>
                      <w:szCs w:val="17"/>
                      <w:u w:val="single" w:color="0000FF"/>
                    </w:rPr>
                    <w:t>o</w:t>
                  </w:r>
                  <w:r>
                    <w:rPr>
                      <w:rFonts w:ascii="DejaVu Sans" w:eastAsia="DejaVu Sans" w:hAnsi="DejaVu Sans" w:cs="DejaVu Sans"/>
                      <w:color w:val="0000FF"/>
                      <w:w w:val="104"/>
                      <w:sz w:val="17"/>
                      <w:szCs w:val="17"/>
                      <w:u w:val="single" w:color="0000FF"/>
                    </w:rPr>
                    <w:t>m</w:t>
                  </w:r>
                </w:hyperlink>
              </w:p>
            </w:txbxContent>
          </v:textbox>
          <w10:wrap anchorx="page" anchory="page"/>
        </v:shape>
      </w:pict>
    </w:r>
    <w:r>
      <w:pict w14:anchorId="6F45AE8A">
        <v:shape id="_x0000_s2049" type="#_x0000_t202" style="position:absolute;margin-left:553.35pt;margin-top:756.85pt;width:9.65pt;height:10.9pt;z-index:-251658240;mso-position-horizontal-relative:page;mso-position-vertical-relative:page" filled="f" stroked="f">
          <v:textbox style="mso-next-textbox:#_x0000_s2049" inset="0,0,0,0">
            <w:txbxContent>
              <w:p w14:paraId="4315C989" w14:textId="77777777" w:rsidR="002F4CFF" w:rsidRDefault="005C2D05">
                <w:pPr>
                  <w:spacing w:before="4"/>
                  <w:ind w:left="40"/>
                  <w:rPr>
                    <w:rFonts w:ascii="DejaVu Sans" w:eastAsia="DejaVu Sans" w:hAnsi="DejaVu Sans" w:cs="DejaVu Sans"/>
                    <w:sz w:val="17"/>
                    <w:szCs w:val="17"/>
                  </w:rPr>
                </w:pPr>
                <w:r>
                  <w:fldChar w:fldCharType="begin"/>
                </w:r>
                <w:r>
                  <w:rPr>
                    <w:rFonts w:ascii="DejaVu Sans" w:eastAsia="DejaVu Sans" w:hAnsi="DejaVu Sans" w:cs="DejaVu Sans"/>
                    <w:color w:val="000007"/>
                    <w:w w:val="104"/>
                    <w:sz w:val="17"/>
                    <w:szCs w:val="17"/>
                  </w:rPr>
                  <w:instrText xml:space="preserve"> PAGE </w:instrText>
                </w:r>
                <w:r>
                  <w:fldChar w:fldCharType="separate"/>
                </w:r>
                <w:r w:rsidR="006132B7">
                  <w:rPr>
                    <w:rFonts w:ascii="DejaVu Sans" w:eastAsia="DejaVu Sans" w:hAnsi="DejaVu Sans" w:cs="DejaVu Sans"/>
                    <w:noProof/>
                    <w:color w:val="000007"/>
                    <w:w w:val="104"/>
                    <w:sz w:val="17"/>
                    <w:szCs w:val="1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CC6E4" w14:textId="77777777" w:rsidR="00133329" w:rsidRDefault="00133329">
      <w:r>
        <w:separator/>
      </w:r>
    </w:p>
  </w:footnote>
  <w:footnote w:type="continuationSeparator" w:id="0">
    <w:p w14:paraId="4A6E6C67" w14:textId="77777777" w:rsidR="00133329" w:rsidRDefault="001333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AB0715"/>
    <w:multiLevelType w:val="multilevel"/>
    <w:tmpl w:val="C532C17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FF"/>
    <w:rsid w:val="0002329C"/>
    <w:rsid w:val="00046D03"/>
    <w:rsid w:val="00051AF0"/>
    <w:rsid w:val="00071954"/>
    <w:rsid w:val="00090682"/>
    <w:rsid w:val="00126D88"/>
    <w:rsid w:val="00133329"/>
    <w:rsid w:val="001C3910"/>
    <w:rsid w:val="001E5733"/>
    <w:rsid w:val="00215CFB"/>
    <w:rsid w:val="002162A8"/>
    <w:rsid w:val="00262C95"/>
    <w:rsid w:val="00263CEC"/>
    <w:rsid w:val="00296DA3"/>
    <w:rsid w:val="002A5A85"/>
    <w:rsid w:val="002F4CFF"/>
    <w:rsid w:val="00307139"/>
    <w:rsid w:val="003643CE"/>
    <w:rsid w:val="00370747"/>
    <w:rsid w:val="00385222"/>
    <w:rsid w:val="003C3A68"/>
    <w:rsid w:val="00434733"/>
    <w:rsid w:val="00457589"/>
    <w:rsid w:val="004B58A0"/>
    <w:rsid w:val="004C0EDF"/>
    <w:rsid w:val="004C6C36"/>
    <w:rsid w:val="004E48C3"/>
    <w:rsid w:val="00534747"/>
    <w:rsid w:val="005C1C8D"/>
    <w:rsid w:val="005C2D05"/>
    <w:rsid w:val="006132B7"/>
    <w:rsid w:val="00615DC3"/>
    <w:rsid w:val="0062456D"/>
    <w:rsid w:val="00650269"/>
    <w:rsid w:val="00665141"/>
    <w:rsid w:val="006926A7"/>
    <w:rsid w:val="006B1579"/>
    <w:rsid w:val="00700B89"/>
    <w:rsid w:val="007555CD"/>
    <w:rsid w:val="0079724D"/>
    <w:rsid w:val="00825371"/>
    <w:rsid w:val="008806B9"/>
    <w:rsid w:val="008D48BE"/>
    <w:rsid w:val="0090347C"/>
    <w:rsid w:val="00964F9C"/>
    <w:rsid w:val="009C2D0F"/>
    <w:rsid w:val="009E243E"/>
    <w:rsid w:val="00AB18B0"/>
    <w:rsid w:val="00AD64FD"/>
    <w:rsid w:val="00AF0CDD"/>
    <w:rsid w:val="00B16AAB"/>
    <w:rsid w:val="00B65D0E"/>
    <w:rsid w:val="00BB661F"/>
    <w:rsid w:val="00BB6BC5"/>
    <w:rsid w:val="00BC70D9"/>
    <w:rsid w:val="00BD5BCB"/>
    <w:rsid w:val="00C40F54"/>
    <w:rsid w:val="00C754F9"/>
    <w:rsid w:val="00CD497B"/>
    <w:rsid w:val="00D02BAF"/>
    <w:rsid w:val="00D22BFA"/>
    <w:rsid w:val="00D25D8A"/>
    <w:rsid w:val="00D3571E"/>
    <w:rsid w:val="00D37A55"/>
    <w:rsid w:val="00D40EEE"/>
    <w:rsid w:val="00D53974"/>
    <w:rsid w:val="00DF28C2"/>
    <w:rsid w:val="00DF34E8"/>
    <w:rsid w:val="00E254CC"/>
    <w:rsid w:val="00E37ABC"/>
    <w:rsid w:val="00E61EAB"/>
    <w:rsid w:val="00E63E6D"/>
    <w:rsid w:val="00E74FB5"/>
    <w:rsid w:val="00E77194"/>
    <w:rsid w:val="00EA4C47"/>
    <w:rsid w:val="00F06E71"/>
    <w:rsid w:val="00F47359"/>
    <w:rsid w:val="00F52E09"/>
    <w:rsid w:val="00F8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32BA80"/>
  <w15:docId w15:val="{160F1750-77FA-4AD3-AFC5-CE271639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71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95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95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95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u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 sahu</dc:creator>
  <cp:lastModifiedBy>Toran Sahu</cp:lastModifiedBy>
  <cp:revision>2</cp:revision>
  <cp:lastPrinted>2017-03-15T22:06:00Z</cp:lastPrinted>
  <dcterms:created xsi:type="dcterms:W3CDTF">2017-05-19T10:50:00Z</dcterms:created>
  <dcterms:modified xsi:type="dcterms:W3CDTF">2017-05-19T10:50:00Z</dcterms:modified>
</cp:coreProperties>
</file>