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C0DDD9" w14:textId="77777777" w:rsidR="002F4CFF" w:rsidRPr="002A5A85" w:rsidRDefault="002A5A85" w:rsidP="002A5A85">
      <w:pPr>
        <w:spacing w:before="52" w:line="360" w:lineRule="exact"/>
        <w:ind w:left="100"/>
        <w:rPr>
          <w:rFonts w:ascii="DejaVu Sans" w:eastAsia="DejaVu Sans" w:hAnsi="DejaVu Sans" w:cs="DejaVu Sans"/>
          <w:sz w:val="32"/>
          <w:szCs w:val="32"/>
        </w:rPr>
      </w:pPr>
      <w:r>
        <w:pict w14:anchorId="61C52711">
          <v:group id="_x0000_s1119" style="position:absolute;left:0;text-align:left;margin-left:35.75pt;margin-top:19.9pt;width:145.15pt;height:17.85pt;z-index:-251664384;mso-position-horizontal-relative:page" coordorigin="715,-318" coordsize="3413,357">
            <v:shape id="_x0000_s1127" style="position:absolute;left:720;top:-279;width:1020;height:279" coordorigin="720,-279" coordsize="1020,279" path="m720,-279r1020,l1740,,720,r,-279xe" fillcolor="#d9d9d9" stroked="f">
              <v:path arrowok="t"/>
            </v:shape>
            <v:shape id="_x0000_s1126" style="position:absolute;left:1778;top:-279;width:0;height:279" coordorigin="1778,-279" coordsize="0,279" path="m1778,r,-279e" filled="f" strokecolor="#d9d9d9" strokeweight="3.9pt">
              <v:path arrowok="t"/>
            </v:shape>
            <v:shape id="_x0000_s1125" style="position:absolute;left:1816;top:-279;width:1069;height:279" coordorigin="1816,-279" coordsize="1069,279" path="m1816,-279r1069,l2885,,1816,r,-279xe" fillcolor="#d9d9d9" stroked="f">
              <v:path arrowok="t"/>
            </v:shape>
            <v:shape id="_x0000_s1124" style="position:absolute;left:2923;top:-279;width:0;height:279" coordorigin="2923,-279" coordsize="0,279" path="m2923,r,-279e" filled="f" strokecolor="#d9d9d9" strokeweight="3.9pt">
              <v:path arrowok="t"/>
            </v:shape>
            <v:shape id="_x0000_s1123" style="position:absolute;left:2961;top:-279;width:241;height:279" coordorigin="2961,-279" coordsize="241,279" path="m2961,-279r241,l3202,,2961,r,-279xe" fillcolor="#d9d9d9" stroked="f">
              <v:path arrowok="t"/>
            </v:shape>
            <v:shape id="_x0000_s1122" style="position:absolute;left:3240;top:-279;width:0;height:279" coordorigin="3240,-279" coordsize="0,279" path="m3240,r,-279e" filled="f" strokecolor="#d9d9d9" strokeweight="3.9pt">
              <v:path arrowok="t"/>
            </v:shape>
            <v:shape id="_x0000_s1121" style="position:absolute;left:3278;top:-279;width:847;height:279" coordorigin="3278,-279" coordsize="847,279" path="m3278,-279r847,l4125,,3278,r,-279xe" fillcolor="#d9d9d9" stroked="f">
              <v:path arrowok="t"/>
            </v:shape>
            <v:shape id="_x0000_s1120" style="position:absolute;left:720;top:-34;width:3403;height:0" coordorigin="720,-34" coordsize="3403,0" path="m720,-34r3403,e" filled="f" strokecolor="#000007" strokeweight=".48pt">
              <v:path arrowok="t"/>
            </v:shape>
            <w10:wrap anchorx="page"/>
          </v:group>
        </w:pict>
      </w:r>
      <w:r w:rsidR="005C2D05">
        <w:rPr>
          <w:rFonts w:ascii="DejaVu Sans" w:eastAsia="DejaVu Sans" w:hAnsi="DejaVu Sans" w:cs="DejaVu Sans"/>
          <w:b/>
          <w:color w:val="000007"/>
          <w:spacing w:val="-47"/>
          <w:position w:val="-1"/>
          <w:sz w:val="32"/>
          <w:szCs w:val="32"/>
        </w:rPr>
        <w:t>T</w:t>
      </w:r>
      <w:r w:rsidR="005C2D05">
        <w:rPr>
          <w:rFonts w:ascii="DejaVu Sans" w:eastAsia="DejaVu Sans" w:hAnsi="DejaVu Sans" w:cs="DejaVu Sans"/>
          <w:b/>
          <w:color w:val="000007"/>
          <w:position w:val="-1"/>
          <w:sz w:val="32"/>
          <w:szCs w:val="32"/>
        </w:rPr>
        <w:t>or</w:t>
      </w:r>
      <w:r w:rsidR="005C2D05">
        <w:rPr>
          <w:rFonts w:ascii="DejaVu Sans" w:eastAsia="DejaVu Sans" w:hAnsi="DejaVu Sans" w:cs="DejaVu Sans"/>
          <w:b/>
          <w:color w:val="000007"/>
          <w:spacing w:val="-1"/>
          <w:position w:val="-1"/>
          <w:sz w:val="32"/>
          <w:szCs w:val="32"/>
        </w:rPr>
        <w:t>a</w:t>
      </w:r>
      <w:r w:rsidR="005C2D05">
        <w:rPr>
          <w:rFonts w:ascii="DejaVu Sans" w:eastAsia="DejaVu Sans" w:hAnsi="DejaVu Sans" w:cs="DejaVu Sans"/>
          <w:b/>
          <w:color w:val="000007"/>
          <w:position w:val="-1"/>
          <w:sz w:val="32"/>
          <w:szCs w:val="32"/>
        </w:rPr>
        <w:t xml:space="preserve">n </w:t>
      </w:r>
      <w:r w:rsidR="005C2D05">
        <w:rPr>
          <w:rFonts w:ascii="DejaVu Sans" w:eastAsia="DejaVu Sans" w:hAnsi="DejaVu Sans" w:cs="DejaVu Sans"/>
          <w:b/>
          <w:color w:val="000007"/>
          <w:spacing w:val="-1"/>
          <w:position w:val="-1"/>
          <w:sz w:val="32"/>
          <w:szCs w:val="32"/>
        </w:rPr>
        <w:t>S</w:t>
      </w:r>
      <w:r w:rsidR="005C2D05">
        <w:rPr>
          <w:rFonts w:ascii="DejaVu Sans" w:eastAsia="DejaVu Sans" w:hAnsi="DejaVu Sans" w:cs="DejaVu Sans"/>
          <w:b/>
          <w:color w:val="000007"/>
          <w:spacing w:val="-6"/>
          <w:position w:val="-1"/>
          <w:sz w:val="32"/>
          <w:szCs w:val="32"/>
        </w:rPr>
        <w:t>a</w:t>
      </w:r>
      <w:r w:rsidR="005C2D05">
        <w:rPr>
          <w:rFonts w:ascii="DejaVu Sans" w:eastAsia="DejaVu Sans" w:hAnsi="DejaVu Sans" w:cs="DejaVu Sans"/>
          <w:b/>
          <w:color w:val="000007"/>
          <w:spacing w:val="1"/>
          <w:position w:val="-1"/>
          <w:sz w:val="32"/>
          <w:szCs w:val="32"/>
        </w:rPr>
        <w:t>h</w:t>
      </w:r>
      <w:r w:rsidR="005C2D05">
        <w:rPr>
          <w:rFonts w:ascii="DejaVu Sans" w:eastAsia="DejaVu Sans" w:hAnsi="DejaVu Sans" w:cs="DejaVu Sans"/>
          <w:b/>
          <w:color w:val="000007"/>
          <w:position w:val="-1"/>
          <w:sz w:val="32"/>
          <w:szCs w:val="32"/>
        </w:rPr>
        <w:t>u</w:t>
      </w:r>
    </w:p>
    <w:p w14:paraId="4A0BCDF6" w14:textId="77777777" w:rsidR="002F4CFF" w:rsidRPr="002A5A85" w:rsidRDefault="005C2D05">
      <w:pPr>
        <w:spacing w:before="28"/>
        <w:ind w:left="100"/>
        <w:rPr>
          <w:rFonts w:ascii="DejaVu Sans" w:eastAsia="DejaVu Sans" w:hAnsi="DejaVu Sans" w:cs="DejaVu Sans"/>
          <w:b/>
          <w:bCs/>
          <w:sz w:val="24"/>
          <w:szCs w:val="24"/>
        </w:rPr>
      </w:pP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</w:rPr>
        <w:t>S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</w:rPr>
        <w:t>y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</w:rPr>
        <w:t>s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</w:rPr>
        <w:t>t</w:t>
      </w:r>
      <w:r w:rsidRPr="002A5A85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</w:rPr>
        <w:t>em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</w:rPr>
        <w:t xml:space="preserve">s 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</w:rPr>
        <w:t>E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</w:rPr>
        <w:t>n</w:t>
      </w:r>
      <w:r w:rsidRPr="002A5A85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</w:rPr>
        <w:t>g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</w:rPr>
        <w:t>i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</w:rPr>
        <w:t>n</w:t>
      </w:r>
      <w:r w:rsidRPr="002A5A85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</w:rPr>
        <w:t>ee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</w:rPr>
        <w:t>r</w:t>
      </w:r>
      <w:r w:rsidRPr="002A5A85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</w:rPr>
        <w:t xml:space="preserve"> 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</w:rPr>
        <w:t>a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</w:rPr>
        <w:t>t</w:t>
      </w:r>
      <w:r w:rsidRPr="002A5A85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</w:rPr>
        <w:t xml:space="preserve"> 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</w:rPr>
        <w:t>I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</w:rPr>
        <w:t>n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</w:rPr>
        <w:t>f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</w:rPr>
        <w:t>o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</w:rPr>
        <w:t>s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</w:rPr>
        <w:t>y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</w:rPr>
        <w:t>s</w:t>
      </w:r>
    </w:p>
    <w:p w14:paraId="41E92112" w14:textId="77777777" w:rsidR="002F4CFF" w:rsidRDefault="005C2D05">
      <w:pPr>
        <w:spacing w:line="240" w:lineRule="exact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hyperlink r:id="rId7">
        <w:r>
          <w:rPr>
            <w:rFonts w:ascii="DejaVu Sans" w:eastAsia="DejaVu Sans" w:hAnsi="DejaVu Sans" w:cs="DejaVu Sans"/>
            <w:color w:val="000007"/>
            <w:sz w:val="21"/>
            <w:szCs w:val="21"/>
          </w:rPr>
          <w:t>.</w:t>
        </w:r>
        <w:r>
          <w:rPr>
            <w:rFonts w:ascii="DejaVu Sans" w:eastAsia="DejaVu Sans" w:hAnsi="DejaVu Sans" w:cs="DejaVu Sans"/>
            <w:color w:val="000007"/>
            <w:spacing w:val="1"/>
            <w:sz w:val="21"/>
            <w:szCs w:val="21"/>
          </w:rPr>
          <w:t>s</w:t>
        </w:r>
        <w:r>
          <w:rPr>
            <w:rFonts w:ascii="DejaVu Sans" w:eastAsia="DejaVu Sans" w:hAnsi="DejaVu Sans" w:cs="DejaVu Sans"/>
            <w:color w:val="000007"/>
            <w:spacing w:val="-4"/>
            <w:sz w:val="21"/>
            <w:szCs w:val="21"/>
          </w:rPr>
          <w:t>a</w:t>
        </w:r>
        <w:r>
          <w:rPr>
            <w:rFonts w:ascii="DejaVu Sans" w:eastAsia="DejaVu Sans" w:hAnsi="DejaVu Sans" w:cs="DejaVu Sans"/>
            <w:color w:val="000007"/>
            <w:spacing w:val="1"/>
            <w:sz w:val="21"/>
            <w:szCs w:val="21"/>
          </w:rPr>
          <w:t>hu</w:t>
        </w:r>
        <w:r>
          <w:rPr>
            <w:rFonts w:ascii="DejaVu Sans" w:eastAsia="DejaVu Sans" w:hAnsi="DejaVu Sans" w:cs="DejaVu Sans"/>
            <w:color w:val="000007"/>
            <w:sz w:val="21"/>
            <w:szCs w:val="21"/>
          </w:rPr>
          <w:t>@y</w:t>
        </w:r>
        <w:r>
          <w:rPr>
            <w:rFonts w:ascii="DejaVu Sans" w:eastAsia="DejaVu Sans" w:hAnsi="DejaVu Sans" w:cs="DejaVu Sans"/>
            <w:color w:val="000007"/>
            <w:spacing w:val="-4"/>
            <w:sz w:val="21"/>
            <w:szCs w:val="21"/>
          </w:rPr>
          <w:t>a</w:t>
        </w:r>
        <w:r>
          <w:rPr>
            <w:rFonts w:ascii="DejaVu Sans" w:eastAsia="DejaVu Sans" w:hAnsi="DejaVu Sans" w:cs="DejaVu Sans"/>
            <w:color w:val="000007"/>
            <w:spacing w:val="1"/>
            <w:sz w:val="21"/>
            <w:szCs w:val="21"/>
          </w:rPr>
          <w:t>ho</w:t>
        </w:r>
        <w:r>
          <w:rPr>
            <w:rFonts w:ascii="DejaVu Sans" w:eastAsia="DejaVu Sans" w:hAnsi="DejaVu Sans" w:cs="DejaVu Sans"/>
            <w:color w:val="000007"/>
            <w:spacing w:val="-4"/>
            <w:sz w:val="21"/>
            <w:szCs w:val="21"/>
          </w:rPr>
          <w:t>o</w:t>
        </w:r>
        <w:r>
          <w:rPr>
            <w:rFonts w:ascii="DejaVu Sans" w:eastAsia="DejaVu Sans" w:hAnsi="DejaVu Sans" w:cs="DejaVu Sans"/>
            <w:color w:val="000007"/>
            <w:sz w:val="21"/>
            <w:szCs w:val="21"/>
          </w:rPr>
          <w:t>.</w:t>
        </w:r>
        <w:r>
          <w:rPr>
            <w:rFonts w:ascii="DejaVu Sans" w:eastAsia="DejaVu Sans" w:hAnsi="DejaVu Sans" w:cs="DejaVu Sans"/>
            <w:color w:val="000007"/>
            <w:spacing w:val="-1"/>
            <w:sz w:val="21"/>
            <w:szCs w:val="21"/>
          </w:rPr>
          <w:t>c</w:t>
        </w:r>
        <w:r>
          <w:rPr>
            <w:rFonts w:ascii="DejaVu Sans" w:eastAsia="DejaVu Sans" w:hAnsi="DejaVu Sans" w:cs="DejaVu Sans"/>
            <w:color w:val="000007"/>
            <w:spacing w:val="1"/>
            <w:sz w:val="21"/>
            <w:szCs w:val="21"/>
          </w:rPr>
          <w:t>o</w:t>
        </w:r>
        <w:r>
          <w:rPr>
            <w:rFonts w:ascii="DejaVu Sans" w:eastAsia="DejaVu Sans" w:hAnsi="DejaVu Sans" w:cs="DejaVu Sans"/>
            <w:color w:val="000007"/>
            <w:spacing w:val="-4"/>
            <w:sz w:val="21"/>
            <w:szCs w:val="21"/>
          </w:rPr>
          <w:t>m</w:t>
        </w:r>
      </w:hyperlink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hyperlink r:id="rId8">
        <w:r>
          <w:rPr>
            <w:rFonts w:ascii="DejaVu Sans" w:eastAsia="DejaVu Sans" w:hAnsi="DejaVu Sans" w:cs="DejaVu Sans"/>
            <w:color w:val="000007"/>
            <w:spacing w:val="-1"/>
            <w:sz w:val="21"/>
            <w:szCs w:val="21"/>
          </w:rPr>
          <w:t>t</w:t>
        </w:r>
        <w:r>
          <w:rPr>
            <w:rFonts w:ascii="DejaVu Sans" w:eastAsia="DejaVu Sans" w:hAnsi="DejaVu Sans" w:cs="DejaVu Sans"/>
            <w:color w:val="000007"/>
            <w:spacing w:val="-4"/>
            <w:sz w:val="21"/>
            <w:szCs w:val="21"/>
          </w:rPr>
          <w:t>o</w:t>
        </w:r>
        <w:r>
          <w:rPr>
            <w:rFonts w:ascii="DejaVu Sans" w:eastAsia="DejaVu Sans" w:hAnsi="DejaVu Sans" w:cs="DejaVu Sans"/>
            <w:color w:val="000007"/>
            <w:sz w:val="21"/>
            <w:szCs w:val="21"/>
          </w:rPr>
          <w:t>ra</w:t>
        </w:r>
        <w:r>
          <w:rPr>
            <w:rFonts w:ascii="DejaVu Sans" w:eastAsia="DejaVu Sans" w:hAnsi="DejaVu Sans" w:cs="DejaVu Sans"/>
            <w:color w:val="000007"/>
            <w:spacing w:val="1"/>
            <w:sz w:val="21"/>
            <w:szCs w:val="21"/>
          </w:rPr>
          <w:t>ns</w:t>
        </w:r>
        <w:r>
          <w:rPr>
            <w:rFonts w:ascii="DejaVu Sans" w:eastAsia="DejaVu Sans" w:hAnsi="DejaVu Sans" w:cs="DejaVu Sans"/>
            <w:color w:val="000007"/>
            <w:sz w:val="21"/>
            <w:szCs w:val="21"/>
          </w:rPr>
          <w:t>a</w:t>
        </w:r>
        <w:r>
          <w:rPr>
            <w:rFonts w:ascii="DejaVu Sans" w:eastAsia="DejaVu Sans" w:hAnsi="DejaVu Sans" w:cs="DejaVu Sans"/>
            <w:color w:val="000007"/>
            <w:spacing w:val="-4"/>
            <w:sz w:val="21"/>
            <w:szCs w:val="21"/>
          </w:rPr>
          <w:t>h</w:t>
        </w:r>
        <w:r>
          <w:rPr>
            <w:rFonts w:ascii="DejaVu Sans" w:eastAsia="DejaVu Sans" w:hAnsi="DejaVu Sans" w:cs="DejaVu Sans"/>
            <w:color w:val="000007"/>
            <w:spacing w:val="1"/>
            <w:sz w:val="21"/>
            <w:szCs w:val="21"/>
          </w:rPr>
          <w:t>ooo</w:t>
        </w:r>
        <w:r>
          <w:rPr>
            <w:rFonts w:ascii="DejaVu Sans" w:eastAsia="DejaVu Sans" w:hAnsi="DejaVu Sans" w:cs="DejaVu Sans"/>
            <w:color w:val="000007"/>
            <w:spacing w:val="-4"/>
            <w:sz w:val="21"/>
            <w:szCs w:val="21"/>
          </w:rPr>
          <w:t>o</w:t>
        </w:r>
        <w:r>
          <w:rPr>
            <w:rFonts w:ascii="DejaVu Sans" w:eastAsia="DejaVu Sans" w:hAnsi="DejaVu Sans" w:cs="DejaVu Sans"/>
            <w:color w:val="000007"/>
            <w:spacing w:val="1"/>
            <w:sz w:val="21"/>
            <w:szCs w:val="21"/>
          </w:rPr>
          <w:t>o</w:t>
        </w:r>
        <w:r>
          <w:rPr>
            <w:rFonts w:ascii="DejaVu Sans" w:eastAsia="DejaVu Sans" w:hAnsi="DejaVu Sans" w:cs="DejaVu Sans"/>
            <w:color w:val="000007"/>
            <w:sz w:val="21"/>
            <w:szCs w:val="21"/>
          </w:rPr>
          <w:t>@</w:t>
        </w:r>
        <w:r>
          <w:rPr>
            <w:rFonts w:ascii="DejaVu Sans" w:eastAsia="DejaVu Sans" w:hAnsi="DejaVu Sans" w:cs="DejaVu Sans"/>
            <w:color w:val="000007"/>
            <w:spacing w:val="1"/>
            <w:sz w:val="21"/>
            <w:szCs w:val="21"/>
          </w:rPr>
          <w:t>g</w:t>
        </w:r>
        <w:r>
          <w:rPr>
            <w:rFonts w:ascii="DejaVu Sans" w:eastAsia="DejaVu Sans" w:hAnsi="DejaVu Sans" w:cs="DejaVu Sans"/>
            <w:color w:val="000007"/>
            <w:spacing w:val="-4"/>
            <w:sz w:val="21"/>
            <w:szCs w:val="21"/>
          </w:rPr>
          <w:t>m</w:t>
        </w:r>
        <w:r>
          <w:rPr>
            <w:rFonts w:ascii="DejaVu Sans" w:eastAsia="DejaVu Sans" w:hAnsi="DejaVu Sans" w:cs="DejaVu Sans"/>
            <w:color w:val="000007"/>
            <w:sz w:val="21"/>
            <w:szCs w:val="21"/>
          </w:rPr>
          <w:t>a</w:t>
        </w:r>
        <w:r>
          <w:rPr>
            <w:rFonts w:ascii="DejaVu Sans" w:eastAsia="DejaVu Sans" w:hAnsi="DejaVu Sans" w:cs="DejaVu Sans"/>
            <w:color w:val="000007"/>
            <w:spacing w:val="-1"/>
            <w:sz w:val="21"/>
            <w:szCs w:val="21"/>
          </w:rPr>
          <w:t>il</w:t>
        </w:r>
        <w:r>
          <w:rPr>
            <w:rFonts w:ascii="DejaVu Sans" w:eastAsia="DejaVu Sans" w:hAnsi="DejaVu Sans" w:cs="DejaVu Sans"/>
            <w:color w:val="000007"/>
            <w:sz w:val="21"/>
            <w:szCs w:val="21"/>
          </w:rPr>
          <w:t>.</w:t>
        </w:r>
        <w:r>
          <w:rPr>
            <w:rFonts w:ascii="DejaVu Sans" w:eastAsia="DejaVu Sans" w:hAnsi="DejaVu Sans" w:cs="DejaVu Sans"/>
            <w:color w:val="000007"/>
            <w:spacing w:val="-1"/>
            <w:sz w:val="21"/>
            <w:szCs w:val="21"/>
          </w:rPr>
          <w:t>c</w:t>
        </w:r>
        <w:r>
          <w:rPr>
            <w:rFonts w:ascii="DejaVu Sans" w:eastAsia="DejaVu Sans" w:hAnsi="DejaVu Sans" w:cs="DejaVu Sans"/>
            <w:color w:val="000007"/>
            <w:spacing w:val="1"/>
            <w:sz w:val="21"/>
            <w:szCs w:val="21"/>
          </w:rPr>
          <w:t>o</w:t>
        </w:r>
        <w:r>
          <w:rPr>
            <w:rFonts w:ascii="DejaVu Sans" w:eastAsia="DejaVu Sans" w:hAnsi="DejaVu Sans" w:cs="DejaVu Sans"/>
            <w:color w:val="000007"/>
            <w:sz w:val="21"/>
            <w:szCs w:val="21"/>
          </w:rPr>
          <w:t>m</w:t>
        </w:r>
      </w:hyperlink>
    </w:p>
    <w:p w14:paraId="27A68D0D" w14:textId="77777777" w:rsidR="002A5A85" w:rsidRDefault="005C2D05" w:rsidP="002A5A85">
      <w:pPr>
        <w:ind w:left="100"/>
        <w:rPr>
          <w:rFonts w:ascii="DejaVu Sans" w:eastAsia="DejaVu Sans" w:hAnsi="DejaVu Sans" w:cs="DejaVu Sans"/>
          <w:color w:val="000007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+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91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8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60243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1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733</w:t>
      </w:r>
    </w:p>
    <w:p w14:paraId="3B7DF993" w14:textId="77777777" w:rsidR="002A5A85" w:rsidRDefault="002A5A85" w:rsidP="002A5A85">
      <w:pPr>
        <w:ind w:left="100"/>
        <w:rPr>
          <w:rFonts w:ascii="DejaVu Sans" w:eastAsia="DejaVu Sans" w:hAnsi="DejaVu Sans" w:cs="DejaVu Sans"/>
          <w:color w:val="000007"/>
          <w:sz w:val="21"/>
          <w:szCs w:val="21"/>
        </w:rPr>
      </w:pPr>
    </w:p>
    <w:p w14:paraId="6ADC4BAD" w14:textId="77777777" w:rsidR="002F4CFF" w:rsidRDefault="005C2D05" w:rsidP="002A5A85">
      <w:pPr>
        <w:ind w:left="100"/>
        <w:rPr>
          <w:rFonts w:ascii="DejaVu Sans" w:eastAsia="DejaVu Sans" w:hAnsi="DejaVu Sans" w:cs="DejaVu Sans"/>
          <w:sz w:val="27"/>
          <w:szCs w:val="27"/>
        </w:rPr>
      </w:pPr>
      <w:r>
        <w:rPr>
          <w:rFonts w:ascii="DejaVu Sans" w:eastAsia="DejaVu Sans" w:hAnsi="DejaVu Sans" w:cs="DejaVu Sans"/>
          <w:b/>
          <w:color w:val="000007"/>
          <w:spacing w:val="1"/>
          <w:w w:val="102"/>
          <w:position w:val="-1"/>
          <w:sz w:val="27"/>
          <w:szCs w:val="27"/>
        </w:rPr>
        <w:t>S</w:t>
      </w:r>
      <w:r>
        <w:rPr>
          <w:rFonts w:ascii="DejaVu Sans" w:eastAsia="DejaVu Sans" w:hAnsi="DejaVu Sans" w:cs="DejaVu Sans"/>
          <w:b/>
          <w:color w:val="000007"/>
          <w:spacing w:val="-1"/>
          <w:w w:val="102"/>
          <w:position w:val="-1"/>
          <w:sz w:val="27"/>
          <w:szCs w:val="27"/>
        </w:rPr>
        <w:t>u</w:t>
      </w:r>
      <w:r>
        <w:rPr>
          <w:rFonts w:ascii="DejaVu Sans" w:eastAsia="DejaVu Sans" w:hAnsi="DejaVu Sans" w:cs="DejaVu Sans"/>
          <w:b/>
          <w:color w:val="000007"/>
          <w:spacing w:val="3"/>
          <w:w w:val="102"/>
          <w:position w:val="-1"/>
          <w:sz w:val="27"/>
          <w:szCs w:val="27"/>
        </w:rPr>
        <w:t>mm</w:t>
      </w:r>
      <w:r>
        <w:rPr>
          <w:rFonts w:ascii="DejaVu Sans" w:eastAsia="DejaVu Sans" w:hAnsi="DejaVu Sans" w:cs="DejaVu Sans"/>
          <w:b/>
          <w:color w:val="000007"/>
          <w:w w:val="102"/>
          <w:position w:val="-1"/>
          <w:sz w:val="27"/>
          <w:szCs w:val="27"/>
        </w:rPr>
        <w:t>a</w:t>
      </w:r>
      <w:r>
        <w:rPr>
          <w:rFonts w:ascii="DejaVu Sans" w:eastAsia="DejaVu Sans" w:hAnsi="DejaVu Sans" w:cs="DejaVu Sans"/>
          <w:b/>
          <w:color w:val="000007"/>
          <w:spacing w:val="2"/>
          <w:w w:val="102"/>
          <w:position w:val="-1"/>
          <w:sz w:val="27"/>
          <w:szCs w:val="27"/>
        </w:rPr>
        <w:t>r</w:t>
      </w:r>
      <w:r>
        <w:rPr>
          <w:rFonts w:ascii="DejaVu Sans" w:eastAsia="DejaVu Sans" w:hAnsi="DejaVu Sans" w:cs="DejaVu Sans"/>
          <w:b/>
          <w:color w:val="000007"/>
          <w:w w:val="102"/>
          <w:position w:val="-1"/>
          <w:sz w:val="27"/>
          <w:szCs w:val="27"/>
        </w:rPr>
        <w:t>y</w:t>
      </w:r>
    </w:p>
    <w:p w14:paraId="20500C6F" w14:textId="77777777" w:rsidR="002F4CFF" w:rsidRDefault="002A5A85">
      <w:pPr>
        <w:spacing w:before="1" w:line="220" w:lineRule="exact"/>
        <w:rPr>
          <w:sz w:val="22"/>
          <w:szCs w:val="22"/>
        </w:rPr>
      </w:pPr>
      <w:r>
        <w:pict w14:anchorId="6378A625">
          <v:group id="_x0000_s1128" style="position:absolute;margin-left:36pt;margin-top:133.95pt;width:540pt;height:1.05pt;z-index:-251667456;mso-position-horizontal-relative:page;mso-position-vertical-relative:page" coordorigin="720,2667" coordsize="10800,21">
            <v:shape id="_x0000_s1129" style="position:absolute;left:720;top:2667;width:10800;height:21" coordorigin="720,2667" coordsize="10800,21" path="m720,2667r10800,1l11520,2688,720,2687r,-20xe" fillcolor="gray" stroked="f">
              <v:path arrowok="t"/>
            </v:shape>
            <w10:wrap anchorx="page" anchory="page"/>
          </v:group>
        </w:pict>
      </w:r>
    </w:p>
    <w:p w14:paraId="39F9B70C" w14:textId="77777777" w:rsidR="002F4CFF" w:rsidRPr="002A5A85" w:rsidRDefault="005C2D05">
      <w:pPr>
        <w:spacing w:before="32" w:line="240" w:lineRule="exact"/>
        <w:ind w:left="100"/>
        <w:rPr>
          <w:rFonts w:ascii="DejaVu Sans" w:eastAsia="DejaVu Sans" w:hAnsi="DejaVu Sans" w:cs="DejaVu Sans"/>
          <w:b/>
          <w:bCs/>
          <w:sz w:val="22"/>
          <w:szCs w:val="22"/>
        </w:rPr>
      </w:pPr>
      <w:r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1</w:t>
      </w:r>
      <w:r w:rsidR="002A5A85"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8</w:t>
      </w:r>
      <w:r w:rsidRPr="002A5A85">
        <w:rPr>
          <w:rFonts w:ascii="DejaVu Sans" w:eastAsia="DejaVu Sans" w:hAnsi="DejaVu Sans" w:cs="DejaVu Sans"/>
          <w:b/>
          <w:bCs/>
          <w:color w:val="000007"/>
          <w:spacing w:val="1"/>
          <w:position w:val="-1"/>
          <w:sz w:val="22"/>
          <w:szCs w:val="22"/>
          <w:highlight w:val="lightGray"/>
        </w:rPr>
        <w:t xml:space="preserve"> 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position w:val="-1"/>
          <w:sz w:val="22"/>
          <w:szCs w:val="22"/>
          <w:highlight w:val="lightGray"/>
        </w:rPr>
        <w:t>M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on</w:t>
      </w:r>
      <w:r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t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h</w:t>
      </w:r>
      <w:r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s</w:t>
      </w:r>
      <w:r w:rsidRPr="002A5A85">
        <w:rPr>
          <w:rFonts w:ascii="DejaVu Sans" w:eastAsia="DejaVu Sans" w:hAnsi="DejaVu Sans" w:cs="DejaVu Sans"/>
          <w:b/>
          <w:bCs/>
          <w:color w:val="000007"/>
          <w:spacing w:val="3"/>
          <w:position w:val="-1"/>
          <w:sz w:val="22"/>
          <w:szCs w:val="22"/>
          <w:highlight w:val="lightGray"/>
        </w:rPr>
        <w:t xml:space="preserve"> 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o</w:t>
      </w:r>
      <w:r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f</w:t>
      </w:r>
      <w:r w:rsidRPr="002A5A85">
        <w:rPr>
          <w:rFonts w:ascii="DejaVu Sans" w:eastAsia="DejaVu Sans" w:hAnsi="DejaVu Sans" w:cs="DejaVu Sans"/>
          <w:b/>
          <w:bCs/>
          <w:color w:val="000007"/>
          <w:spacing w:val="1"/>
          <w:position w:val="-1"/>
          <w:sz w:val="22"/>
          <w:szCs w:val="22"/>
          <w:highlight w:val="lightGray"/>
        </w:rPr>
        <w:t xml:space="preserve"> 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5"/>
          <w:position w:val="-1"/>
          <w:sz w:val="22"/>
          <w:szCs w:val="22"/>
          <w:highlight w:val="lightGray"/>
        </w:rPr>
        <w:t>t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o</w:t>
      </w:r>
      <w:r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t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a</w:t>
      </w:r>
      <w:r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l</w:t>
      </w:r>
      <w:r w:rsidRPr="002A5A85">
        <w:rPr>
          <w:rFonts w:ascii="DejaVu Sans" w:eastAsia="DejaVu Sans" w:hAnsi="DejaVu Sans" w:cs="DejaVu Sans"/>
          <w:b/>
          <w:bCs/>
          <w:color w:val="000007"/>
          <w:spacing w:val="3"/>
          <w:position w:val="-1"/>
          <w:sz w:val="22"/>
          <w:szCs w:val="22"/>
          <w:highlight w:val="lightGray"/>
        </w:rPr>
        <w:t xml:space="preserve"> 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position w:val="-1"/>
          <w:sz w:val="22"/>
          <w:szCs w:val="22"/>
          <w:highlight w:val="lightGray"/>
        </w:rPr>
        <w:t>w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o</w:t>
      </w:r>
      <w:r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rk</w:t>
      </w:r>
      <w:r w:rsidRPr="002A5A85">
        <w:rPr>
          <w:rFonts w:ascii="DejaVu Sans" w:eastAsia="DejaVu Sans" w:hAnsi="DejaVu Sans" w:cs="DejaVu Sans"/>
          <w:b/>
          <w:bCs/>
          <w:color w:val="000007"/>
          <w:spacing w:val="4"/>
          <w:position w:val="-1"/>
          <w:sz w:val="22"/>
          <w:szCs w:val="22"/>
          <w:highlight w:val="lightGray"/>
        </w:rPr>
        <w:t xml:space="preserve"> 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6"/>
          <w:position w:val="-1"/>
          <w:sz w:val="22"/>
          <w:szCs w:val="22"/>
          <w:highlight w:val="lightGray"/>
        </w:rPr>
        <w:t>e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xp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2"/>
          <w:position w:val="-1"/>
          <w:sz w:val="22"/>
          <w:szCs w:val="22"/>
          <w:highlight w:val="lightGray"/>
        </w:rPr>
        <w:t>e</w:t>
      </w:r>
      <w:r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r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4"/>
          <w:position w:val="-1"/>
          <w:sz w:val="22"/>
          <w:szCs w:val="22"/>
          <w:highlight w:val="lightGray"/>
        </w:rPr>
        <w:t>i</w:t>
      </w:r>
      <w:r w:rsidRPr="002A5A85">
        <w:rPr>
          <w:rFonts w:ascii="DejaVu Sans" w:eastAsia="DejaVu Sans" w:hAnsi="DejaVu Sans" w:cs="DejaVu Sans"/>
          <w:b/>
          <w:bCs/>
          <w:color w:val="000007"/>
          <w:spacing w:val="3"/>
          <w:position w:val="-1"/>
          <w:sz w:val="22"/>
          <w:szCs w:val="22"/>
          <w:highlight w:val="lightGray"/>
        </w:rPr>
        <w:t>e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nc</w:t>
      </w:r>
      <w:r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e</w:t>
      </w:r>
      <w:r w:rsidRPr="002A5A85">
        <w:rPr>
          <w:rFonts w:ascii="DejaVu Sans" w:eastAsia="DejaVu Sans" w:hAnsi="DejaVu Sans" w:cs="DejaVu Sans"/>
          <w:b/>
          <w:bCs/>
          <w:color w:val="000007"/>
          <w:spacing w:val="1"/>
          <w:position w:val="-1"/>
          <w:sz w:val="22"/>
          <w:szCs w:val="22"/>
          <w:highlight w:val="lightGray"/>
        </w:rPr>
        <w:t xml:space="preserve"> 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a</w:t>
      </w:r>
      <w:r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t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position w:val="-1"/>
          <w:sz w:val="22"/>
          <w:szCs w:val="22"/>
          <w:highlight w:val="lightGray"/>
        </w:rPr>
        <w:t xml:space="preserve"> 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position w:val="-1"/>
          <w:sz w:val="22"/>
          <w:szCs w:val="22"/>
          <w:highlight w:val="lightGray"/>
        </w:rPr>
        <w:t>I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nfo</w:t>
      </w:r>
      <w:r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s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y</w:t>
      </w:r>
      <w:r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s</w:t>
      </w:r>
      <w:r w:rsidRPr="002A5A85">
        <w:rPr>
          <w:rFonts w:ascii="DejaVu Sans" w:eastAsia="DejaVu Sans" w:hAnsi="DejaVu Sans" w:cs="DejaVu Sans"/>
          <w:b/>
          <w:bCs/>
          <w:color w:val="000007"/>
          <w:spacing w:val="3"/>
          <w:position w:val="-1"/>
          <w:sz w:val="22"/>
          <w:szCs w:val="22"/>
          <w:highlight w:val="lightGray"/>
        </w:rPr>
        <w:t xml:space="preserve"> 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position w:val="-1"/>
          <w:sz w:val="22"/>
          <w:szCs w:val="22"/>
          <w:highlight w:val="lightGray"/>
        </w:rPr>
        <w:t>L</w:t>
      </w:r>
      <w:r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t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d</w:t>
      </w:r>
      <w:r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.</w:t>
      </w:r>
    </w:p>
    <w:p w14:paraId="3BF00E18" w14:textId="77777777" w:rsidR="002F4CFF" w:rsidRDefault="002F4CFF">
      <w:pPr>
        <w:spacing w:before="17" w:line="200" w:lineRule="exact"/>
      </w:pPr>
    </w:p>
    <w:p w14:paraId="0359742E" w14:textId="77777777" w:rsidR="002F4CFF" w:rsidRDefault="005C2D05">
      <w:pPr>
        <w:spacing w:before="33"/>
        <w:ind w:left="100" w:right="77"/>
        <w:jc w:val="both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3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rr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k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1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ng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000007"/>
          <w:spacing w:val="9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ys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j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1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n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PL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om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.</w:t>
      </w:r>
      <w:r>
        <w:rPr>
          <w:rFonts w:ascii="DejaVu Sans" w:eastAsia="DejaVu Sans" w:hAnsi="DejaVu Sans" w:cs="DejaVu Sans"/>
          <w:color w:val="000007"/>
          <w:spacing w:val="1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2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ons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r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nd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-8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9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qu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 xml:space="preserve"> 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ng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-9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&amp;</w:t>
      </w:r>
      <w:r>
        <w:rPr>
          <w:rFonts w:ascii="DejaVu Sans" w:eastAsia="DejaVu Sans" w:hAnsi="DejaVu Sans" w:cs="DejaVu Sans"/>
          <w:color w:val="000007"/>
          <w:spacing w:val="-1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ver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-8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 xml:space="preserve"> s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8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8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g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t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r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cli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.</w:t>
      </w:r>
    </w:p>
    <w:p w14:paraId="19CACACD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13D2D5E5" w14:textId="77777777" w:rsidR="002F4CFF" w:rsidRDefault="005C2D05">
      <w:pPr>
        <w:ind w:left="100" w:right="679"/>
        <w:jc w:val="both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ave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x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ed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og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es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po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j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-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e,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PL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/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2"/>
          <w:sz w:val="21"/>
          <w:szCs w:val="21"/>
        </w:rPr>
        <w:t>Q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#</w:t>
      </w:r>
    </w:p>
    <w:p w14:paraId="1A64673E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18D98014" w14:textId="77777777" w:rsidR="002F4CFF" w:rsidRDefault="005C2D05">
      <w:pPr>
        <w:ind w:left="100" w:right="88"/>
        <w:jc w:val="both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nd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nd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f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8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ct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e,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go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it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hm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7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8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un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up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ed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rp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ic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al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ob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-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v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>k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.</w:t>
      </w:r>
    </w:p>
    <w:p w14:paraId="6B134ED6" w14:textId="77777777" w:rsidR="002F4CFF" w:rsidRDefault="002F4CFF">
      <w:pPr>
        <w:spacing w:line="240" w:lineRule="exact"/>
        <w:rPr>
          <w:sz w:val="24"/>
          <w:szCs w:val="24"/>
        </w:rPr>
      </w:pPr>
    </w:p>
    <w:p w14:paraId="5EC46432" w14:textId="77777777" w:rsidR="002F4CFF" w:rsidRDefault="005C2D05">
      <w:pPr>
        <w:ind w:left="100" w:right="83"/>
        <w:jc w:val="both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cti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ve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w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itc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mp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ll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-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7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ng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eer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e.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7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oo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k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 a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ng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g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rk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.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6"/>
          <w:sz w:val="21"/>
          <w:szCs w:val="21"/>
        </w:rPr>
        <w:t>W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ou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on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rn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2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oss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e.</w:t>
      </w:r>
    </w:p>
    <w:p w14:paraId="2F44C721" w14:textId="77777777" w:rsidR="002F4CFF" w:rsidRDefault="002F4CFF">
      <w:pPr>
        <w:spacing w:line="200" w:lineRule="exact"/>
      </w:pPr>
    </w:p>
    <w:p w14:paraId="7C980537" w14:textId="77777777" w:rsidR="002F4CFF" w:rsidRDefault="002F4CFF">
      <w:pPr>
        <w:spacing w:line="200" w:lineRule="exact"/>
      </w:pPr>
    </w:p>
    <w:p w14:paraId="6F0D1314" w14:textId="77777777" w:rsidR="002F4CFF" w:rsidRDefault="005C2D05">
      <w:pPr>
        <w:spacing w:line="300" w:lineRule="exact"/>
        <w:ind w:left="100" w:right="8879"/>
        <w:jc w:val="both"/>
        <w:rPr>
          <w:rFonts w:ascii="DejaVu Sans" w:eastAsia="DejaVu Sans" w:hAnsi="DejaVu Sans" w:cs="DejaVu Sans"/>
          <w:sz w:val="27"/>
          <w:szCs w:val="27"/>
        </w:rPr>
      </w:pPr>
      <w:r>
        <w:rPr>
          <w:rFonts w:ascii="DejaVu Sans" w:eastAsia="DejaVu Sans" w:hAnsi="DejaVu Sans" w:cs="DejaVu Sans"/>
          <w:b/>
          <w:color w:val="000007"/>
          <w:spacing w:val="-3"/>
          <w:w w:val="102"/>
          <w:position w:val="-1"/>
          <w:sz w:val="27"/>
          <w:szCs w:val="27"/>
        </w:rPr>
        <w:t>E</w:t>
      </w:r>
      <w:r>
        <w:rPr>
          <w:rFonts w:ascii="DejaVu Sans" w:eastAsia="DejaVu Sans" w:hAnsi="DejaVu Sans" w:cs="DejaVu Sans"/>
          <w:b/>
          <w:color w:val="000007"/>
          <w:spacing w:val="3"/>
          <w:w w:val="102"/>
          <w:position w:val="-1"/>
          <w:sz w:val="27"/>
          <w:szCs w:val="27"/>
        </w:rPr>
        <w:t>xp</w:t>
      </w:r>
      <w:r>
        <w:rPr>
          <w:rFonts w:ascii="DejaVu Sans" w:eastAsia="DejaVu Sans" w:hAnsi="DejaVu Sans" w:cs="DejaVu Sans"/>
          <w:b/>
          <w:color w:val="000007"/>
          <w:spacing w:val="-1"/>
          <w:w w:val="102"/>
          <w:position w:val="-1"/>
          <w:sz w:val="27"/>
          <w:szCs w:val="27"/>
        </w:rPr>
        <w:t>e</w:t>
      </w:r>
      <w:r>
        <w:rPr>
          <w:rFonts w:ascii="DejaVu Sans" w:eastAsia="DejaVu Sans" w:hAnsi="DejaVu Sans" w:cs="DejaVu Sans"/>
          <w:b/>
          <w:color w:val="000007"/>
          <w:spacing w:val="2"/>
          <w:w w:val="102"/>
          <w:position w:val="-1"/>
          <w:sz w:val="27"/>
          <w:szCs w:val="27"/>
        </w:rPr>
        <w:t>r</w:t>
      </w:r>
      <w:r>
        <w:rPr>
          <w:rFonts w:ascii="DejaVu Sans" w:eastAsia="DejaVu Sans" w:hAnsi="DejaVu Sans" w:cs="DejaVu Sans"/>
          <w:b/>
          <w:color w:val="000007"/>
          <w:spacing w:val="1"/>
          <w:w w:val="102"/>
          <w:position w:val="-1"/>
          <w:sz w:val="27"/>
          <w:szCs w:val="27"/>
        </w:rPr>
        <w:t>i</w:t>
      </w:r>
      <w:r>
        <w:rPr>
          <w:rFonts w:ascii="DejaVu Sans" w:eastAsia="DejaVu Sans" w:hAnsi="DejaVu Sans" w:cs="DejaVu Sans"/>
          <w:b/>
          <w:color w:val="000007"/>
          <w:spacing w:val="4"/>
          <w:w w:val="102"/>
          <w:position w:val="-1"/>
          <w:sz w:val="27"/>
          <w:szCs w:val="27"/>
        </w:rPr>
        <w:t>e</w:t>
      </w:r>
      <w:r>
        <w:rPr>
          <w:rFonts w:ascii="DejaVu Sans" w:eastAsia="DejaVu Sans" w:hAnsi="DejaVu Sans" w:cs="DejaVu Sans"/>
          <w:b/>
          <w:color w:val="000007"/>
          <w:spacing w:val="-1"/>
          <w:w w:val="102"/>
          <w:position w:val="-1"/>
          <w:sz w:val="27"/>
          <w:szCs w:val="27"/>
        </w:rPr>
        <w:t>n</w:t>
      </w:r>
      <w:r>
        <w:rPr>
          <w:rFonts w:ascii="DejaVu Sans" w:eastAsia="DejaVu Sans" w:hAnsi="DejaVu Sans" w:cs="DejaVu Sans"/>
          <w:b/>
          <w:color w:val="000007"/>
          <w:spacing w:val="3"/>
          <w:w w:val="102"/>
          <w:position w:val="-1"/>
          <w:sz w:val="27"/>
          <w:szCs w:val="27"/>
        </w:rPr>
        <w:t>c</w:t>
      </w:r>
      <w:r>
        <w:rPr>
          <w:rFonts w:ascii="DejaVu Sans" w:eastAsia="DejaVu Sans" w:hAnsi="DejaVu Sans" w:cs="DejaVu Sans"/>
          <w:b/>
          <w:color w:val="000007"/>
          <w:w w:val="102"/>
          <w:position w:val="-1"/>
          <w:sz w:val="27"/>
          <w:szCs w:val="27"/>
        </w:rPr>
        <w:t>e</w:t>
      </w:r>
    </w:p>
    <w:p w14:paraId="63A1C918" w14:textId="77777777" w:rsidR="002F4CFF" w:rsidRDefault="002A5A85">
      <w:pPr>
        <w:spacing w:before="5" w:line="220" w:lineRule="exact"/>
        <w:rPr>
          <w:sz w:val="22"/>
          <w:szCs w:val="22"/>
        </w:rPr>
      </w:pPr>
      <w:r>
        <w:pict w14:anchorId="268AB3A8">
          <v:group id="_x0000_s1091" style="position:absolute;margin-left:35.75pt;margin-top:10.5pt;width:142.15pt;height:17.85pt;z-index:-251662336;mso-position-horizontal-relative:page" coordorigin="715,-319" coordsize="3413,357">
            <v:shape id="_x0000_s1099" style="position:absolute;left:720;top:-280;width:1020;height:279" coordorigin="720,-280" coordsize="1020,279" path="m720,-280r1020,l1740,-1,720,-1r,-279xe" fillcolor="#d9d9d9" stroked="f">
              <v:path arrowok="t"/>
            </v:shape>
            <v:shape id="_x0000_s1098" style="position:absolute;left:1778;top:-280;width:0;height:279" coordorigin="1778,-280" coordsize="0,279" path="m1778,-1r,-279e" filled="f" strokecolor="#d9d9d9" strokeweight="3.9pt">
              <v:path arrowok="t"/>
            </v:shape>
            <v:shape id="_x0000_s1097" style="position:absolute;left:1816;top:-280;width:1069;height:279" coordorigin="1816,-280" coordsize="1069,279" path="m1816,-280r1069,l2885,-1r-1069,l1816,-280xe" fillcolor="#d9d9d9" stroked="f">
              <v:path arrowok="t"/>
            </v:shape>
            <v:shape id="_x0000_s1096" style="position:absolute;left:2923;top:-280;width:0;height:279" coordorigin="2923,-280" coordsize="0,279" path="m2923,-1r,-279e" filled="f" strokecolor="#d9d9d9" strokeweight="3.9pt">
              <v:path arrowok="t"/>
            </v:shape>
            <v:shape id="_x0000_s1095" style="position:absolute;left:2961;top:-280;width:241;height:279" coordorigin="2961,-280" coordsize="241,279" path="m2961,-280r241,l3202,-1r-241,l2961,-280xe" fillcolor="#d9d9d9" stroked="f">
              <v:path arrowok="t"/>
            </v:shape>
            <v:shape id="_x0000_s1094" style="position:absolute;left:3240;top:-280;width:0;height:279" coordorigin="3240,-280" coordsize="0,279" path="m3240,-1r,-279e" filled="f" strokecolor="#d9d9d9" strokeweight="3.9pt">
              <v:path arrowok="t"/>
            </v:shape>
            <v:shape id="_x0000_s1093" style="position:absolute;left:3278;top:-280;width:847;height:279" coordorigin="3278,-280" coordsize="847,279" path="m3278,-280r847,l4125,-1r-847,l3278,-280xe" fillcolor="#d9d9d9" stroked="f">
              <v:path arrowok="t"/>
            </v:shape>
            <v:shape id="_x0000_s1092" style="position:absolute;left:720;top:-34;width:3403;height:0" coordorigin="720,-34" coordsize="3403,0" path="m720,-34r3403,e" filled="f" strokecolor="#000007" strokeweight=".48pt">
              <v:path arrowok="t"/>
            </v:shape>
            <w10:wrap anchorx="page"/>
          </v:group>
        </w:pict>
      </w:r>
      <w:r>
        <w:pict w14:anchorId="321B022F">
          <v:group id="_x0000_s1130" style="position:absolute;margin-left:36pt;margin-top:328.2pt;width:540pt;height:1.05pt;z-index:-251666432;mso-position-horizontal-relative:page;mso-position-vertical-relative:page" coordorigin="720,7236" coordsize="10800,21">
            <v:shape id="_x0000_s1131" style="position:absolute;left:720;top:7236;width:10800;height:21" coordorigin="720,7236" coordsize="10800,21" path="m720,7236r10800,1l11520,7257,720,7256r,-20xe" fillcolor="gray" stroked="f">
              <v:path arrowok="t"/>
            </v:shape>
            <w10:wrap anchorx="page" anchory="page"/>
          </v:group>
        </w:pict>
      </w:r>
    </w:p>
    <w:p w14:paraId="50AC8E09" w14:textId="77777777" w:rsidR="002F4CFF" w:rsidRPr="002A5A85" w:rsidRDefault="005C2D05">
      <w:pPr>
        <w:spacing w:before="28"/>
        <w:ind w:left="100"/>
        <w:rPr>
          <w:rFonts w:ascii="DejaVu Sans" w:eastAsia="DejaVu Sans" w:hAnsi="DejaVu Sans" w:cs="DejaVu Sans"/>
          <w:b/>
          <w:bCs/>
          <w:sz w:val="24"/>
          <w:szCs w:val="24"/>
        </w:rPr>
      </w:pP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S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2A5A85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em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 xml:space="preserve">s 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E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2A5A85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g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i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2A5A85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ee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r</w:t>
      </w:r>
      <w:r w:rsidRPr="002A5A85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t</w:t>
      </w:r>
      <w:r w:rsidRPr="002A5A85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I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f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o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</w:p>
    <w:p w14:paraId="06D1D3D4" w14:textId="77777777" w:rsidR="002F4CFF" w:rsidRDefault="002A5A85">
      <w:pPr>
        <w:spacing w:line="240" w:lineRule="exact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June</w:t>
      </w:r>
      <w:r w:rsidR="005C2D05">
        <w:rPr>
          <w:rFonts w:ascii="DejaVu Sans" w:eastAsia="DejaVu Sans" w:hAnsi="DejaVu Sans" w:cs="DejaVu Sans"/>
          <w:color w:val="000007"/>
          <w:sz w:val="21"/>
          <w:szCs w:val="21"/>
        </w:rPr>
        <w:t xml:space="preserve"> </w:t>
      </w:r>
      <w:r w:rsidR="005C2D05"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 w:rsidR="00071954">
        <w:rPr>
          <w:rFonts w:ascii="DejaVu Sans" w:eastAsia="DejaVu Sans" w:hAnsi="DejaVu Sans" w:cs="DejaVu Sans"/>
          <w:color w:val="000007"/>
          <w:sz w:val="21"/>
          <w:szCs w:val="21"/>
        </w:rPr>
        <w:t xml:space="preserve">015 </w:t>
      </w:r>
      <w:r w:rsidR="00071954">
        <w:rPr>
          <w:rFonts w:ascii="DejaVu Sans" w:eastAsia="DejaVu Sans" w:hAnsi="DejaVu Sans" w:cs="DejaVu Sans"/>
          <w:color w:val="000007"/>
          <w:spacing w:val="12"/>
          <w:sz w:val="21"/>
          <w:szCs w:val="21"/>
        </w:rPr>
        <w:t xml:space="preserve">to </w:t>
      </w:r>
      <w:r w:rsidR="005C2D05">
        <w:rPr>
          <w:rFonts w:ascii="DejaVu Sans" w:eastAsia="DejaVu Sans" w:hAnsi="DejaVu Sans" w:cs="DejaVu Sans"/>
          <w:color w:val="000007"/>
          <w:spacing w:val="-7"/>
          <w:sz w:val="21"/>
          <w:szCs w:val="21"/>
        </w:rPr>
        <w:t>P</w:t>
      </w:r>
      <w:r w:rsidR="005C2D05"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 w:rsidR="005C2D05"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 w:rsidR="005C2D05"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 w:rsidR="005C2D05"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 w:rsidR="005C2D05"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 w:rsidR="005C2D05">
        <w:rPr>
          <w:rFonts w:ascii="DejaVu Sans" w:eastAsia="DejaVu Sans" w:hAnsi="DejaVu Sans" w:cs="DejaVu Sans"/>
          <w:color w:val="000007"/>
          <w:sz w:val="21"/>
          <w:szCs w:val="21"/>
        </w:rPr>
        <w:t>t</w:t>
      </w:r>
      <w:r w:rsidR="005C2D05"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 xml:space="preserve"> </w:t>
      </w:r>
    </w:p>
    <w:p w14:paraId="3AB8165A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433E4639" w14:textId="77777777" w:rsidR="002F4CFF" w:rsidRDefault="005C2D05">
      <w:pPr>
        <w:ind w:left="100" w:right="91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12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q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38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4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uss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 w:rsidR="00AF0CDD">
        <w:rPr>
          <w:rFonts w:ascii="DejaVu Sans" w:eastAsia="DejaVu Sans" w:hAnsi="DejaVu Sans" w:cs="DejaVu Sans"/>
          <w:color w:val="6A6A6A"/>
          <w:sz w:val="21"/>
          <w:szCs w:val="21"/>
        </w:rPr>
        <w:t>. 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4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3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4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mp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  <w:r>
        <w:rPr>
          <w:rFonts w:ascii="DejaVu Sans" w:eastAsia="DejaVu Sans" w:hAnsi="DejaVu Sans" w:cs="DejaVu Sans"/>
          <w:color w:val="6A6A6A"/>
          <w:spacing w:val="4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4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y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t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e.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t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ct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</w:p>
    <w:p w14:paraId="4718D624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1EDC1053" w14:textId="77777777" w:rsidR="002F4CFF" w:rsidRDefault="005C2D05">
      <w:pPr>
        <w:ind w:left="100" w:right="79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x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ns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&amp;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pacing w:val="-8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an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ci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mp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es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-8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PL</w:t>
      </w:r>
      <w:r w:rsidR="00071954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/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>Q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n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ct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2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v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on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</w:p>
    <w:p w14:paraId="7B6B138B" w14:textId="77777777" w:rsidR="002F4CFF" w:rsidRDefault="002F4CFF">
      <w:pPr>
        <w:spacing w:before="20" w:line="220" w:lineRule="exact"/>
        <w:rPr>
          <w:sz w:val="22"/>
          <w:szCs w:val="22"/>
        </w:rPr>
      </w:pPr>
    </w:p>
    <w:p w14:paraId="55D9C211" w14:textId="77777777" w:rsidR="002F4CFF" w:rsidRDefault="005C2D05">
      <w:pPr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on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pp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lic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eve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t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r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om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upp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ve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k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#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</w:p>
    <w:p w14:paraId="1DF6E8B5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244A3C20" w14:textId="77777777" w:rsidR="002F4CFF" w:rsidRDefault="005C2D05">
      <w:pPr>
        <w:ind w:left="100"/>
        <w:rPr>
          <w:rFonts w:ascii="DejaVu Sans" w:eastAsia="DejaVu Sans" w:hAnsi="DejaVu Sans" w:cs="DejaVu Sans"/>
          <w:sz w:val="22"/>
          <w:szCs w:val="22"/>
        </w:rPr>
      </w:pPr>
      <w:r>
        <w:rPr>
          <w:rFonts w:ascii="DejaVu Sans" w:eastAsia="DejaVu Sans" w:hAnsi="DejaVu Sans" w:cs="DejaVu Sans"/>
          <w:color w:val="000007"/>
          <w:spacing w:val="-39"/>
          <w:sz w:val="22"/>
          <w:szCs w:val="22"/>
        </w:rPr>
        <w:t>T</w:t>
      </w:r>
      <w:r>
        <w:rPr>
          <w:rFonts w:ascii="DejaVu Sans" w:eastAsia="DejaVu Sans" w:hAnsi="DejaVu Sans" w:cs="DejaVu Sans"/>
          <w:color w:val="000007"/>
          <w:spacing w:val="-2"/>
          <w:sz w:val="22"/>
          <w:szCs w:val="22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chno</w:t>
      </w:r>
      <w:r>
        <w:rPr>
          <w:rFonts w:ascii="DejaVu Sans" w:eastAsia="DejaVu Sans" w:hAnsi="DejaVu Sans" w:cs="DejaVu Sans"/>
          <w:color w:val="000007"/>
          <w:spacing w:val="1"/>
          <w:sz w:val="22"/>
          <w:szCs w:val="22"/>
        </w:rPr>
        <w:t>l</w:t>
      </w:r>
      <w:r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og</w:t>
      </w:r>
      <w:r>
        <w:rPr>
          <w:rFonts w:ascii="DejaVu Sans" w:eastAsia="DejaVu Sans" w:hAnsi="DejaVu Sans" w:cs="DejaVu Sans"/>
          <w:color w:val="000007"/>
          <w:spacing w:val="1"/>
          <w:sz w:val="22"/>
          <w:szCs w:val="22"/>
        </w:rPr>
        <w:t>i</w:t>
      </w:r>
      <w:r>
        <w:rPr>
          <w:rFonts w:ascii="DejaVu Sans" w:eastAsia="DejaVu Sans" w:hAnsi="DejaVu Sans" w:cs="DejaVu Sans"/>
          <w:color w:val="000007"/>
          <w:spacing w:val="-2"/>
          <w:sz w:val="22"/>
          <w:szCs w:val="22"/>
        </w:rPr>
        <w:t>e</w:t>
      </w:r>
      <w:r>
        <w:rPr>
          <w:rFonts w:ascii="DejaVu Sans" w:eastAsia="DejaVu Sans" w:hAnsi="DejaVu Sans" w:cs="DejaVu Sans"/>
          <w:color w:val="000007"/>
          <w:sz w:val="22"/>
          <w:szCs w:val="22"/>
        </w:rPr>
        <w:t>s</w:t>
      </w:r>
      <w:r>
        <w:rPr>
          <w:rFonts w:ascii="DejaVu Sans" w:eastAsia="DejaVu Sans" w:hAnsi="DejaVu Sans" w:cs="DejaVu Sans"/>
          <w:color w:val="000007"/>
          <w:spacing w:val="3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2"/>
          <w:szCs w:val="22"/>
        </w:rPr>
        <w:t>E</w:t>
      </w:r>
      <w:r>
        <w:rPr>
          <w:rFonts w:ascii="DejaVu Sans" w:eastAsia="DejaVu Sans" w:hAnsi="DejaVu Sans" w:cs="DejaVu Sans"/>
          <w:color w:val="000007"/>
          <w:spacing w:val="4"/>
          <w:sz w:val="22"/>
          <w:szCs w:val="22"/>
        </w:rPr>
        <w:t>x</w:t>
      </w:r>
      <w:r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p</w:t>
      </w:r>
      <w:r>
        <w:rPr>
          <w:rFonts w:ascii="DejaVu Sans" w:eastAsia="DejaVu Sans" w:hAnsi="DejaVu Sans" w:cs="DejaVu Sans"/>
          <w:color w:val="000007"/>
          <w:spacing w:val="-2"/>
          <w:sz w:val="22"/>
          <w:szCs w:val="22"/>
        </w:rPr>
        <w:t>e</w:t>
      </w:r>
      <w:r>
        <w:rPr>
          <w:rFonts w:ascii="DejaVu Sans" w:eastAsia="DejaVu Sans" w:hAnsi="DejaVu Sans" w:cs="DejaVu Sans"/>
          <w:color w:val="000007"/>
          <w:sz w:val="22"/>
          <w:szCs w:val="22"/>
        </w:rPr>
        <w:t>r</w:t>
      </w:r>
      <w:r>
        <w:rPr>
          <w:rFonts w:ascii="DejaVu Sans" w:eastAsia="DejaVu Sans" w:hAnsi="DejaVu Sans" w:cs="DejaVu Sans"/>
          <w:color w:val="000007"/>
          <w:spacing w:val="-4"/>
          <w:sz w:val="22"/>
          <w:szCs w:val="22"/>
        </w:rPr>
        <w:t>i</w:t>
      </w:r>
      <w:r>
        <w:rPr>
          <w:rFonts w:ascii="DejaVu Sans" w:eastAsia="DejaVu Sans" w:hAnsi="DejaVu Sans" w:cs="DejaVu Sans"/>
          <w:color w:val="000007"/>
          <w:spacing w:val="3"/>
          <w:sz w:val="22"/>
          <w:szCs w:val="22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nc</w:t>
      </w:r>
      <w:r>
        <w:rPr>
          <w:rFonts w:ascii="DejaVu Sans" w:eastAsia="DejaVu Sans" w:hAnsi="DejaVu Sans" w:cs="DejaVu Sans"/>
          <w:color w:val="000007"/>
          <w:spacing w:val="-2"/>
          <w:sz w:val="22"/>
          <w:szCs w:val="22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d</w:t>
      </w:r>
      <w:r>
        <w:rPr>
          <w:rFonts w:ascii="DejaVu Sans" w:eastAsia="DejaVu Sans" w:hAnsi="DejaVu Sans" w:cs="DejaVu Sans"/>
          <w:color w:val="000007"/>
          <w:sz w:val="22"/>
          <w:szCs w:val="22"/>
        </w:rPr>
        <w:t>:</w:t>
      </w:r>
      <w:r>
        <w:rPr>
          <w:rFonts w:ascii="DejaVu Sans" w:eastAsia="DejaVu Sans" w:hAnsi="DejaVu Sans" w:cs="DejaVu Sans"/>
          <w:color w:val="000007"/>
          <w:spacing w:val="5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O</w:t>
      </w:r>
      <w:r>
        <w:rPr>
          <w:rFonts w:ascii="DejaVu Sans" w:eastAsia="DejaVu Sans" w:hAnsi="DejaVu Sans" w:cs="DejaVu Sans"/>
          <w:color w:val="000007"/>
          <w:spacing w:val="-4"/>
          <w:sz w:val="22"/>
          <w:szCs w:val="22"/>
        </w:rPr>
        <w:t>r</w:t>
      </w:r>
      <w:r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ac</w:t>
      </w:r>
      <w:r>
        <w:rPr>
          <w:rFonts w:ascii="DejaVu Sans" w:eastAsia="DejaVu Sans" w:hAnsi="DejaVu Sans" w:cs="DejaVu Sans"/>
          <w:color w:val="000007"/>
          <w:spacing w:val="1"/>
          <w:sz w:val="22"/>
          <w:szCs w:val="22"/>
        </w:rPr>
        <w:t>l</w:t>
      </w:r>
      <w:r>
        <w:rPr>
          <w:rFonts w:ascii="DejaVu Sans" w:eastAsia="DejaVu Sans" w:hAnsi="DejaVu Sans" w:cs="DejaVu Sans"/>
          <w:color w:val="000007"/>
          <w:sz w:val="22"/>
          <w:szCs w:val="22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11g</w:t>
      </w:r>
      <w:r>
        <w:rPr>
          <w:rFonts w:ascii="DejaVu Sans" w:eastAsia="DejaVu Sans" w:hAnsi="DejaVu Sans" w:cs="DejaVu Sans"/>
          <w:color w:val="000007"/>
          <w:sz w:val="22"/>
          <w:szCs w:val="22"/>
        </w:rPr>
        <w:t>,</w:t>
      </w:r>
      <w:r>
        <w:rPr>
          <w:rFonts w:ascii="DejaVu Sans" w:eastAsia="DejaVu Sans" w:hAnsi="DejaVu Sans" w:cs="DejaVu Sans"/>
          <w:color w:val="000007"/>
          <w:spacing w:val="4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2"/>
          <w:szCs w:val="22"/>
        </w:rPr>
        <w:t>P</w:t>
      </w:r>
      <w:r>
        <w:rPr>
          <w:rFonts w:ascii="DejaVu Sans" w:eastAsia="DejaVu Sans" w:hAnsi="DejaVu Sans" w:cs="DejaVu Sans"/>
          <w:color w:val="000007"/>
          <w:spacing w:val="-3"/>
          <w:sz w:val="22"/>
          <w:szCs w:val="22"/>
        </w:rPr>
        <w:t>L</w:t>
      </w:r>
      <w:r>
        <w:rPr>
          <w:rFonts w:ascii="DejaVu Sans" w:eastAsia="DejaVu Sans" w:hAnsi="DejaVu Sans" w:cs="DejaVu Sans"/>
          <w:color w:val="000007"/>
          <w:spacing w:val="3"/>
          <w:sz w:val="22"/>
          <w:szCs w:val="22"/>
        </w:rPr>
        <w:t>/</w:t>
      </w:r>
      <w:r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SQ</w:t>
      </w:r>
      <w:r>
        <w:rPr>
          <w:rFonts w:ascii="DejaVu Sans" w:eastAsia="DejaVu Sans" w:hAnsi="DejaVu Sans" w:cs="DejaVu Sans"/>
          <w:color w:val="000007"/>
          <w:spacing w:val="2"/>
          <w:sz w:val="22"/>
          <w:szCs w:val="22"/>
        </w:rPr>
        <w:t>L</w:t>
      </w:r>
      <w:r>
        <w:rPr>
          <w:rFonts w:ascii="DejaVu Sans" w:eastAsia="DejaVu Sans" w:hAnsi="DejaVu Sans" w:cs="DejaVu Sans"/>
          <w:color w:val="000007"/>
          <w:sz w:val="22"/>
          <w:szCs w:val="22"/>
        </w:rPr>
        <w:t xml:space="preserve">, </w:t>
      </w:r>
      <w:r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C</w:t>
      </w:r>
      <w:r>
        <w:rPr>
          <w:rFonts w:ascii="DejaVu Sans" w:eastAsia="DejaVu Sans" w:hAnsi="DejaVu Sans" w:cs="DejaVu Sans"/>
          <w:color w:val="000007"/>
          <w:sz w:val="22"/>
          <w:szCs w:val="22"/>
        </w:rPr>
        <w:t>#</w:t>
      </w:r>
    </w:p>
    <w:p w14:paraId="4EF15F55" w14:textId="77777777" w:rsidR="002F4CFF" w:rsidRDefault="002F4CFF">
      <w:pPr>
        <w:spacing w:before="5" w:line="120" w:lineRule="exact"/>
        <w:rPr>
          <w:sz w:val="13"/>
          <w:szCs w:val="13"/>
        </w:rPr>
      </w:pPr>
    </w:p>
    <w:p w14:paraId="1CE31334" w14:textId="77777777" w:rsidR="002F4CFF" w:rsidRDefault="002F4CFF">
      <w:pPr>
        <w:spacing w:line="200" w:lineRule="exact"/>
      </w:pPr>
    </w:p>
    <w:p w14:paraId="4E6464C4" w14:textId="77777777" w:rsidR="002F4CFF" w:rsidRDefault="002F4CFF">
      <w:pPr>
        <w:spacing w:line="200" w:lineRule="exact"/>
      </w:pPr>
    </w:p>
    <w:p w14:paraId="7C7A99DA" w14:textId="77777777" w:rsidR="002F4CFF" w:rsidRDefault="005C2D05">
      <w:pPr>
        <w:spacing w:line="300" w:lineRule="exact"/>
        <w:ind w:left="100"/>
        <w:rPr>
          <w:rFonts w:ascii="DejaVu Sans" w:eastAsia="DejaVu Sans" w:hAnsi="DejaVu Sans" w:cs="DejaVu Sans"/>
          <w:sz w:val="28"/>
          <w:szCs w:val="28"/>
        </w:rPr>
      </w:pPr>
      <w:r>
        <w:rPr>
          <w:rFonts w:ascii="DejaVu Sans" w:eastAsia="DejaVu Sans" w:hAnsi="DejaVu Sans" w:cs="DejaVu Sans"/>
          <w:b/>
          <w:color w:val="000007"/>
          <w:spacing w:val="-2"/>
          <w:position w:val="-1"/>
          <w:sz w:val="28"/>
          <w:szCs w:val="28"/>
        </w:rPr>
        <w:t>P</w:t>
      </w:r>
      <w:r>
        <w:rPr>
          <w:rFonts w:ascii="DejaVu Sans" w:eastAsia="DejaVu Sans" w:hAnsi="DejaVu Sans" w:cs="DejaVu Sans"/>
          <w:b/>
          <w:color w:val="000007"/>
          <w:spacing w:val="2"/>
          <w:position w:val="-1"/>
          <w:sz w:val="28"/>
          <w:szCs w:val="28"/>
        </w:rPr>
        <w:t>r</w:t>
      </w:r>
      <w:r>
        <w:rPr>
          <w:rFonts w:ascii="DejaVu Sans" w:eastAsia="DejaVu Sans" w:hAnsi="DejaVu Sans" w:cs="DejaVu Sans"/>
          <w:b/>
          <w:color w:val="000007"/>
          <w:spacing w:val="1"/>
          <w:position w:val="-1"/>
          <w:sz w:val="28"/>
          <w:szCs w:val="28"/>
        </w:rPr>
        <w:t>oj</w:t>
      </w:r>
      <w:r>
        <w:rPr>
          <w:rFonts w:ascii="DejaVu Sans" w:eastAsia="DejaVu Sans" w:hAnsi="DejaVu Sans" w:cs="DejaVu Sans"/>
          <w:b/>
          <w:color w:val="000007"/>
          <w:spacing w:val="4"/>
          <w:position w:val="-1"/>
          <w:sz w:val="28"/>
          <w:szCs w:val="28"/>
        </w:rPr>
        <w:t>e</w:t>
      </w:r>
      <w:r>
        <w:rPr>
          <w:rFonts w:ascii="DejaVu Sans" w:eastAsia="DejaVu Sans" w:hAnsi="DejaVu Sans" w:cs="DejaVu Sans"/>
          <w:b/>
          <w:color w:val="000007"/>
          <w:spacing w:val="-1"/>
          <w:position w:val="-1"/>
          <w:sz w:val="28"/>
          <w:szCs w:val="28"/>
        </w:rPr>
        <w:t>c</w:t>
      </w:r>
      <w:r>
        <w:rPr>
          <w:rFonts w:ascii="DejaVu Sans" w:eastAsia="DejaVu Sans" w:hAnsi="DejaVu Sans" w:cs="DejaVu Sans"/>
          <w:b/>
          <w:color w:val="000007"/>
          <w:spacing w:val="2"/>
          <w:position w:val="-1"/>
          <w:sz w:val="28"/>
          <w:szCs w:val="28"/>
        </w:rPr>
        <w:t>t</w:t>
      </w:r>
      <w:r>
        <w:rPr>
          <w:rFonts w:ascii="DejaVu Sans" w:eastAsia="DejaVu Sans" w:hAnsi="DejaVu Sans" w:cs="DejaVu Sans"/>
          <w:b/>
          <w:color w:val="000007"/>
          <w:position w:val="-1"/>
          <w:sz w:val="28"/>
          <w:szCs w:val="28"/>
        </w:rPr>
        <w:t>s</w:t>
      </w:r>
    </w:p>
    <w:p w14:paraId="066D3A8F" w14:textId="77777777" w:rsidR="002F4CFF" w:rsidRDefault="002A5A85">
      <w:pPr>
        <w:spacing w:before="5" w:line="220" w:lineRule="exact"/>
        <w:rPr>
          <w:sz w:val="22"/>
          <w:szCs w:val="22"/>
        </w:rPr>
      </w:pPr>
      <w:r>
        <w:pict w14:anchorId="512F89DC">
          <v:group id="_x0000_s1132" style="position:absolute;margin-left:36pt;margin-top:529.2pt;width:540pt;height:1.05pt;z-index:-251665408;mso-position-horizontal-relative:page;mso-position-vertical-relative:page" coordorigin="720,11439" coordsize="10800,21">
            <v:shape id="_x0000_s1133" style="position:absolute;left:720;top:11439;width:10800;height:21" coordorigin="720,11439" coordsize="10800,21" path="m720,11439r10800,1l11520,11460,720,11459r,-20xe" fillcolor="gray" stroked="f">
              <v:path arrowok="t"/>
            </v:shape>
            <w10:wrap anchorx="page" anchory="page"/>
          </v:group>
        </w:pict>
      </w:r>
    </w:p>
    <w:p w14:paraId="276C24E4" w14:textId="77777777" w:rsidR="002F4CFF" w:rsidRPr="002A5A85" w:rsidRDefault="002A5A85" w:rsidP="002A5A85">
      <w:pPr>
        <w:spacing w:before="28"/>
        <w:ind w:firstLine="100"/>
        <w:rPr>
          <w:rFonts w:ascii="DejaVu Sans" w:eastAsia="DejaVu Sans" w:hAnsi="DejaVu Sans" w:cs="DejaVu Sans"/>
          <w:b/>
          <w:bCs/>
          <w:sz w:val="24"/>
          <w:szCs w:val="24"/>
        </w:rPr>
      </w:pPr>
      <w:r w:rsidRPr="002A5A85"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>Meridian</w:t>
      </w:r>
      <w:r w:rsidR="00071954"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 xml:space="preserve"> </w:t>
      </w:r>
      <w:r w:rsidRPr="002A5A85"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>Replacement</w:t>
      </w:r>
      <w:r w:rsidR="00071954"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 xml:space="preserve"> – </w:t>
      </w:r>
      <w:r w:rsidRPr="002A5A85"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>Mondelez</w:t>
      </w:r>
      <w:r w:rsidR="00071954"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 xml:space="preserve"> </w:t>
      </w:r>
      <w:r w:rsidRPr="002A5A85"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>International</w:t>
      </w:r>
    </w:p>
    <w:p w14:paraId="7AD0075B" w14:textId="77777777" w:rsidR="002F4CFF" w:rsidRDefault="005C2D05">
      <w:pPr>
        <w:spacing w:line="220" w:lineRule="exact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3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ct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ob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er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016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7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t</w:t>
      </w:r>
    </w:p>
    <w:p w14:paraId="19B727AB" w14:textId="77777777" w:rsidR="002F4CFF" w:rsidRDefault="002F4CFF">
      <w:pPr>
        <w:spacing w:before="19" w:line="200" w:lineRule="exact"/>
      </w:pPr>
    </w:p>
    <w:p w14:paraId="22799D78" w14:textId="77777777" w:rsidR="00AF0CDD" w:rsidRDefault="00AF0CDD" w:rsidP="00AF0CDD">
      <w:pPr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an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2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t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j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8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x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ns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 xml:space="preserve"> p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art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8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t</w:t>
      </w:r>
    </w:p>
    <w:p w14:paraId="2E9ACFF9" w14:textId="77777777" w:rsidR="00AF0CDD" w:rsidRDefault="00AF0CDD" w:rsidP="00AF0CDD">
      <w:pPr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PL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qu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eep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y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</w:p>
    <w:p w14:paraId="042952F6" w14:textId="77777777" w:rsidR="00AF0CDD" w:rsidRDefault="00AF0CDD">
      <w:pPr>
        <w:spacing w:before="33"/>
        <w:ind w:left="100" w:right="91"/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</w:pPr>
    </w:p>
    <w:p w14:paraId="40605021" w14:textId="77777777" w:rsidR="002F4CFF" w:rsidRDefault="005C2D05">
      <w:pPr>
        <w:spacing w:before="33"/>
        <w:ind w:left="100" w:right="91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an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PL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eb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pp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lic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r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nd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eve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op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gu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l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odu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t </w:t>
      </w:r>
      <w:r w:rsidR="00071954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 w:rsidR="00071954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</w:t>
      </w:r>
      <w:r w:rsidR="00071954"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 w:rsidR="00071954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ci</w:t>
      </w:r>
      <w:r w:rsidR="00071954">
        <w:rPr>
          <w:rFonts w:ascii="DejaVu Sans" w:eastAsia="DejaVu Sans" w:hAnsi="DejaVu Sans" w:cs="DejaVu Sans"/>
          <w:color w:val="6A6A6A"/>
          <w:spacing w:val="3"/>
          <w:sz w:val="21"/>
          <w:szCs w:val="21"/>
        </w:rPr>
        <w:t>f</w:t>
      </w:r>
      <w:r w:rsidR="00071954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ic</w:t>
      </w:r>
      <w:r w:rsidR="00071954"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 w:rsidR="00071954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 w:rsidR="00071954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 w:rsidR="00071954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 w:rsidR="00071954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 w:rsidR="00071954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 xml:space="preserve"> (</w:t>
      </w:r>
      <w:r w:rsidR="00071954"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 w:rsidR="00071954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.</w:t>
      </w:r>
      <w:r w:rsidR="00071954">
        <w:rPr>
          <w:rFonts w:ascii="DejaVu Sans" w:eastAsia="DejaVu Sans" w:hAnsi="DejaVu Sans" w:cs="DejaVu Sans"/>
          <w:color w:val="6A6A6A"/>
          <w:sz w:val="21"/>
          <w:szCs w:val="21"/>
        </w:rPr>
        <w:t>g.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aw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ed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7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od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k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)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</w:p>
    <w:p w14:paraId="49EED4A2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6A60321A" w14:textId="77777777" w:rsidR="00AF0CDD" w:rsidRDefault="00AF0CDD" w:rsidP="00AF0CDD">
      <w:pPr>
        <w:spacing w:before="5" w:line="240" w:lineRule="exact"/>
        <w:ind w:firstLine="100"/>
        <w:rPr>
          <w:sz w:val="24"/>
          <w:szCs w:val="24"/>
        </w:rPr>
      </w:pPr>
      <w:r>
        <w:rPr>
          <w:sz w:val="24"/>
          <w:szCs w:val="24"/>
        </w:rPr>
        <w:t xml:space="preserve">Responsibility: Managing the project single handedly </w:t>
      </w:r>
    </w:p>
    <w:p w14:paraId="076EF4D4" w14:textId="77777777" w:rsidR="00AF0CDD" w:rsidRDefault="00AF0CDD" w:rsidP="00AF0CDD">
      <w:pPr>
        <w:spacing w:line="240" w:lineRule="exact"/>
        <w:ind w:left="100"/>
        <w:rPr>
          <w:rFonts w:ascii="DejaVu Sans" w:eastAsia="DejaVu Sans" w:hAnsi="DejaVu Sans" w:cs="DejaVu Sans"/>
          <w:sz w:val="22"/>
          <w:szCs w:val="22"/>
        </w:rPr>
      </w:pPr>
      <w:r>
        <w:rPr>
          <w:rFonts w:ascii="DejaVu Sans" w:eastAsia="DejaVu Sans" w:hAnsi="DejaVu Sans" w:cs="DejaVu Sans"/>
          <w:color w:val="000007"/>
          <w:spacing w:val="-5"/>
          <w:position w:val="-1"/>
          <w:sz w:val="22"/>
          <w:szCs w:val="22"/>
        </w:rPr>
        <w:t>Technologies Used:</w:t>
      </w:r>
      <w:r>
        <w:rPr>
          <w:rFonts w:ascii="DejaVu Sans" w:eastAsia="DejaVu Sans" w:hAnsi="DejaVu Sans" w:cs="DejaVu Sans"/>
          <w:color w:val="000007"/>
          <w:spacing w:val="1"/>
          <w:position w:val="-1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position w:val="-1"/>
          <w:sz w:val="22"/>
          <w:szCs w:val="22"/>
        </w:rPr>
        <w:t>P</w:t>
      </w:r>
      <w:r>
        <w:rPr>
          <w:rFonts w:ascii="DejaVu Sans" w:eastAsia="DejaVu Sans" w:hAnsi="DejaVu Sans" w:cs="DejaVu Sans"/>
          <w:color w:val="000007"/>
          <w:spacing w:val="2"/>
          <w:position w:val="-1"/>
          <w:sz w:val="22"/>
          <w:szCs w:val="22"/>
        </w:rPr>
        <w:t>L</w:t>
      </w:r>
      <w:r>
        <w:rPr>
          <w:rFonts w:ascii="DejaVu Sans" w:eastAsia="DejaVu Sans" w:hAnsi="DejaVu Sans" w:cs="DejaVu Sans"/>
          <w:color w:val="000007"/>
          <w:spacing w:val="-2"/>
          <w:position w:val="-1"/>
          <w:sz w:val="22"/>
          <w:szCs w:val="22"/>
        </w:rPr>
        <w:t>/</w:t>
      </w:r>
      <w:r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SQ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L</w:t>
      </w:r>
      <w:r>
        <w:rPr>
          <w:rFonts w:ascii="DejaVu Sans" w:eastAsia="DejaVu Sans" w:hAnsi="DejaVu Sans" w:cs="DejaVu Sans"/>
          <w:color w:val="000007"/>
          <w:spacing w:val="4"/>
          <w:position w:val="-1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an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d</w:t>
      </w:r>
      <w:r>
        <w:rPr>
          <w:rFonts w:ascii="DejaVu Sans" w:eastAsia="DejaVu Sans" w:hAnsi="DejaVu Sans" w:cs="DejaVu Sans"/>
          <w:color w:val="000007"/>
          <w:spacing w:val="1"/>
          <w:position w:val="-1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C</w:t>
      </w:r>
      <w:r>
        <w:rPr>
          <w:rFonts w:ascii="DejaVu Sans" w:eastAsia="DejaVu Sans" w:hAnsi="DejaVu Sans" w:cs="DejaVu Sans"/>
          <w:color w:val="000007"/>
          <w:spacing w:val="-3"/>
          <w:position w:val="-1"/>
          <w:sz w:val="22"/>
          <w:szCs w:val="22"/>
        </w:rPr>
        <w:t>#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.</w:t>
      </w:r>
    </w:p>
    <w:p w14:paraId="46B31346" w14:textId="77777777" w:rsidR="00AF0CDD" w:rsidRDefault="00AF0CDD" w:rsidP="00AF0CDD">
      <w:pPr>
        <w:rPr>
          <w:rFonts w:ascii="DejaVu Sans" w:eastAsia="DejaVu Sans" w:hAnsi="DejaVu Sans" w:cs="DejaVu Sans"/>
          <w:sz w:val="22"/>
          <w:szCs w:val="22"/>
        </w:rPr>
        <w:sectPr w:rsidR="00AF0CDD">
          <w:footerReference w:type="default" r:id="rId9"/>
          <w:pgSz w:w="12240" w:h="15840"/>
          <w:pgMar w:top="880" w:right="860" w:bottom="280" w:left="620" w:header="0" w:footer="483" w:gutter="0"/>
          <w:pgNumType w:start="1"/>
          <w:cols w:space="720"/>
        </w:sectPr>
      </w:pPr>
    </w:p>
    <w:p w14:paraId="5EF74F5A" w14:textId="77777777" w:rsidR="002F4CFF" w:rsidRPr="00071954" w:rsidRDefault="00071954" w:rsidP="00071954">
      <w:pPr>
        <w:spacing w:before="95"/>
        <w:ind w:firstLine="100"/>
        <w:rPr>
          <w:rFonts w:ascii="DejaVu Sans" w:eastAsia="DejaVu Sans" w:hAnsi="DejaVu Sans" w:cs="DejaVu Sans"/>
          <w:b/>
          <w:bCs/>
          <w:sz w:val="24"/>
          <w:szCs w:val="24"/>
        </w:rPr>
      </w:pPr>
      <w:r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lastRenderedPageBreak/>
        <w:t xml:space="preserve">Meridian </w:t>
      </w:r>
      <w:r w:rsidRPr="00071954"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>Retirement</w:t>
      </w:r>
      <w:r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 xml:space="preserve"> – </w:t>
      </w:r>
      <w:r w:rsidRPr="00071954"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>Kraft</w:t>
      </w:r>
      <w:r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>Foods</w:t>
      </w:r>
    </w:p>
    <w:p w14:paraId="50AC1140" w14:textId="77777777" w:rsidR="002F4CFF" w:rsidRDefault="005C2D05">
      <w:pPr>
        <w:spacing w:line="240" w:lineRule="exact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015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7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t</w:t>
      </w:r>
    </w:p>
    <w:p w14:paraId="741EB11E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587DC92D" w14:textId="77777777" w:rsidR="002F4CFF" w:rsidRDefault="005C2D05">
      <w:pPr>
        <w:ind w:left="100" w:right="91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an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PL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eb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pp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lic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r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nd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eve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op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gu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l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odu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t </w:t>
      </w:r>
      <w:r w:rsidR="00071954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 w:rsidR="00071954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</w:t>
      </w:r>
      <w:r w:rsidR="00071954"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 w:rsidR="00071954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ci</w:t>
      </w:r>
      <w:r w:rsidR="00071954">
        <w:rPr>
          <w:rFonts w:ascii="DejaVu Sans" w:eastAsia="DejaVu Sans" w:hAnsi="DejaVu Sans" w:cs="DejaVu Sans"/>
          <w:color w:val="6A6A6A"/>
          <w:spacing w:val="3"/>
          <w:sz w:val="21"/>
          <w:szCs w:val="21"/>
        </w:rPr>
        <w:t>f</w:t>
      </w:r>
      <w:r w:rsidR="00071954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ic</w:t>
      </w:r>
      <w:r w:rsidR="00071954"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 w:rsidR="00071954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 w:rsidR="00071954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 w:rsidR="00071954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 w:rsidR="00071954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 w:rsidR="00071954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 xml:space="preserve"> (</w:t>
      </w:r>
      <w:r w:rsidR="00071954"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 w:rsidR="00071954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.</w:t>
      </w:r>
      <w:r w:rsidR="00071954">
        <w:rPr>
          <w:rFonts w:ascii="DejaVu Sans" w:eastAsia="DejaVu Sans" w:hAnsi="DejaVu Sans" w:cs="DejaVu Sans"/>
          <w:color w:val="6A6A6A"/>
          <w:sz w:val="21"/>
          <w:szCs w:val="21"/>
        </w:rPr>
        <w:t>g.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aw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ed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7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od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k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)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</w:p>
    <w:p w14:paraId="6C9BB829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2CF4DD8E" w14:textId="77777777" w:rsidR="002F4CFF" w:rsidRDefault="005C2D05">
      <w:pPr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an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2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19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j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19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1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x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19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ns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2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ho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2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19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2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</w:p>
    <w:p w14:paraId="48E4505A" w14:textId="77777777" w:rsidR="002F4CFF" w:rsidRDefault="005C2D05">
      <w:pPr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PL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qu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eep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y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</w:p>
    <w:p w14:paraId="79EB5646" w14:textId="77777777" w:rsidR="002F4CFF" w:rsidRDefault="002F4CFF">
      <w:pPr>
        <w:spacing w:before="1" w:line="240" w:lineRule="exact"/>
        <w:rPr>
          <w:sz w:val="24"/>
          <w:szCs w:val="24"/>
        </w:rPr>
      </w:pPr>
    </w:p>
    <w:p w14:paraId="5459A381" w14:textId="77777777" w:rsidR="00AF0CDD" w:rsidRDefault="00AF0CDD" w:rsidP="00AF0CDD">
      <w:pPr>
        <w:spacing w:before="1" w:line="240" w:lineRule="exact"/>
        <w:ind w:firstLine="100"/>
        <w:rPr>
          <w:sz w:val="24"/>
          <w:szCs w:val="24"/>
        </w:rPr>
      </w:pPr>
      <w:r>
        <w:rPr>
          <w:sz w:val="24"/>
          <w:szCs w:val="24"/>
        </w:rPr>
        <w:t xml:space="preserve">Responsibility: </w:t>
      </w:r>
      <w:r>
        <w:rPr>
          <w:sz w:val="24"/>
          <w:szCs w:val="24"/>
        </w:rPr>
        <w:t>PL/SQL procedure and console application programming</w:t>
      </w:r>
    </w:p>
    <w:p w14:paraId="0DE2713F" w14:textId="77777777" w:rsidR="002F4CFF" w:rsidRDefault="00AF0CDD">
      <w:pPr>
        <w:spacing w:line="240" w:lineRule="exact"/>
        <w:ind w:left="100"/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</w:pPr>
      <w:r>
        <w:rPr>
          <w:rFonts w:ascii="DejaVu Sans" w:eastAsia="DejaVu Sans" w:hAnsi="DejaVu Sans" w:cs="DejaVu Sans"/>
          <w:color w:val="000007"/>
          <w:spacing w:val="-5"/>
          <w:position w:val="-1"/>
          <w:sz w:val="22"/>
          <w:szCs w:val="22"/>
        </w:rPr>
        <w:t>Technologies Used:</w:t>
      </w:r>
      <w:r w:rsidR="005C2D05">
        <w:rPr>
          <w:rFonts w:ascii="DejaVu Sans" w:eastAsia="DejaVu Sans" w:hAnsi="DejaVu Sans" w:cs="DejaVu Sans"/>
          <w:color w:val="000007"/>
          <w:spacing w:val="1"/>
          <w:position w:val="-1"/>
          <w:sz w:val="22"/>
          <w:szCs w:val="22"/>
        </w:rPr>
        <w:t xml:space="preserve"> </w:t>
      </w:r>
      <w:r w:rsidR="005C2D05">
        <w:rPr>
          <w:rFonts w:ascii="DejaVu Sans" w:eastAsia="DejaVu Sans" w:hAnsi="DejaVu Sans" w:cs="DejaVu Sans"/>
          <w:color w:val="000007"/>
          <w:spacing w:val="-4"/>
          <w:position w:val="-1"/>
          <w:sz w:val="22"/>
          <w:szCs w:val="22"/>
        </w:rPr>
        <w:t>P</w:t>
      </w:r>
      <w:r w:rsidR="005C2D05">
        <w:rPr>
          <w:rFonts w:ascii="DejaVu Sans" w:eastAsia="DejaVu Sans" w:hAnsi="DejaVu Sans" w:cs="DejaVu Sans"/>
          <w:color w:val="000007"/>
          <w:spacing w:val="2"/>
          <w:position w:val="-1"/>
          <w:sz w:val="22"/>
          <w:szCs w:val="22"/>
        </w:rPr>
        <w:t>L</w:t>
      </w:r>
      <w:r w:rsidR="005C2D05">
        <w:rPr>
          <w:rFonts w:ascii="DejaVu Sans" w:eastAsia="DejaVu Sans" w:hAnsi="DejaVu Sans" w:cs="DejaVu Sans"/>
          <w:color w:val="000007"/>
          <w:spacing w:val="-2"/>
          <w:position w:val="-1"/>
          <w:sz w:val="22"/>
          <w:szCs w:val="22"/>
        </w:rPr>
        <w:t>/</w:t>
      </w:r>
      <w:r w:rsidR="005C2D05"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SQ</w:t>
      </w:r>
      <w:r w:rsidR="005C2D05"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L</w:t>
      </w:r>
      <w:r w:rsidR="005C2D05">
        <w:rPr>
          <w:rFonts w:ascii="DejaVu Sans" w:eastAsia="DejaVu Sans" w:hAnsi="DejaVu Sans" w:cs="DejaVu Sans"/>
          <w:color w:val="000007"/>
          <w:spacing w:val="4"/>
          <w:position w:val="-1"/>
          <w:sz w:val="22"/>
          <w:szCs w:val="22"/>
        </w:rPr>
        <w:t xml:space="preserve"> </w:t>
      </w:r>
      <w:r w:rsidR="005C2D05"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an</w:t>
      </w:r>
      <w:r w:rsidR="005C2D05"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d</w:t>
      </w:r>
      <w:r w:rsidR="005C2D05">
        <w:rPr>
          <w:rFonts w:ascii="DejaVu Sans" w:eastAsia="DejaVu Sans" w:hAnsi="DejaVu Sans" w:cs="DejaVu Sans"/>
          <w:color w:val="000007"/>
          <w:spacing w:val="1"/>
          <w:position w:val="-1"/>
          <w:sz w:val="22"/>
          <w:szCs w:val="22"/>
        </w:rPr>
        <w:t xml:space="preserve"> </w:t>
      </w:r>
      <w:r w:rsidR="005C2D05"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C</w:t>
      </w:r>
      <w:r w:rsidR="005C2D05">
        <w:rPr>
          <w:rFonts w:ascii="DejaVu Sans" w:eastAsia="DejaVu Sans" w:hAnsi="DejaVu Sans" w:cs="DejaVu Sans"/>
          <w:color w:val="000007"/>
          <w:spacing w:val="-3"/>
          <w:position w:val="-1"/>
          <w:sz w:val="22"/>
          <w:szCs w:val="22"/>
        </w:rPr>
        <w:t>#</w:t>
      </w:r>
      <w:r w:rsidR="005C2D05"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.</w:t>
      </w:r>
    </w:p>
    <w:p w14:paraId="431F2825" w14:textId="77777777" w:rsidR="00AF0CDD" w:rsidRDefault="00AF0CDD">
      <w:pPr>
        <w:spacing w:line="240" w:lineRule="exact"/>
        <w:ind w:left="100"/>
        <w:rPr>
          <w:rFonts w:ascii="DejaVu Sans" w:eastAsia="DejaVu Sans" w:hAnsi="DejaVu Sans" w:cs="DejaVu Sans"/>
          <w:sz w:val="22"/>
          <w:szCs w:val="22"/>
        </w:rPr>
      </w:pPr>
    </w:p>
    <w:p w14:paraId="1D53FE5E" w14:textId="77777777" w:rsidR="002F4CFF" w:rsidRDefault="002F4CFF">
      <w:pPr>
        <w:spacing w:before="7" w:line="220" w:lineRule="exact"/>
        <w:rPr>
          <w:sz w:val="22"/>
          <w:szCs w:val="22"/>
        </w:rPr>
      </w:pPr>
    </w:p>
    <w:p w14:paraId="3A521758" w14:textId="77777777" w:rsidR="00071954" w:rsidRPr="00AF0CDD" w:rsidRDefault="00071954" w:rsidP="00AF0CDD">
      <w:pPr>
        <w:spacing w:before="28"/>
        <w:ind w:left="100"/>
        <w:rPr>
          <w:rFonts w:ascii="DejaVu Sans" w:eastAsia="DejaVu Sans" w:hAnsi="DejaVu Sans" w:cs="DejaVu Sans"/>
          <w:b/>
          <w:bCs/>
          <w:sz w:val="24"/>
          <w:szCs w:val="24"/>
        </w:rPr>
      </w:pP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MS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7"/>
          <w:sz w:val="24"/>
          <w:szCs w:val="24"/>
          <w:highlight w:val="lightGray"/>
        </w:rPr>
        <w:t>x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>c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l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I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mpl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me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ta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i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o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o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f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13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gr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ss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i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o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C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l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u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t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i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g</w:t>
      </w:r>
    </w:p>
    <w:p w14:paraId="7A565179" w14:textId="77777777" w:rsidR="002F4CFF" w:rsidRDefault="005C2D05">
      <w:pPr>
        <w:spacing w:line="240" w:lineRule="exact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J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nu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ry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015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015</w:t>
      </w:r>
    </w:p>
    <w:p w14:paraId="5C808C3C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4A90CE9C" w14:textId="77777777" w:rsidR="002F4CFF" w:rsidRDefault="005C2D05">
      <w:pPr>
        <w:ind w:left="100" w:right="82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2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pp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lic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w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2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2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ict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22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2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19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x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el</w:t>
      </w:r>
      <w:r>
        <w:rPr>
          <w:rFonts w:ascii="DejaVu Sans" w:eastAsia="DejaVu Sans" w:hAnsi="DejaVu Sans" w:cs="DejaVu Sans"/>
          <w:color w:val="6A6A6A"/>
          <w:spacing w:val="19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2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al</w:t>
      </w:r>
      <w:r>
        <w:rPr>
          <w:rFonts w:ascii="DejaVu Sans" w:eastAsia="DejaVu Sans" w:hAnsi="DejaVu Sans" w:cs="DejaVu Sans"/>
          <w:color w:val="6A6A6A"/>
          <w:spacing w:val="1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r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2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2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cl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</w:p>
    <w:p w14:paraId="30531755" w14:textId="77777777" w:rsidR="002F4CFF" w:rsidRDefault="005C2D05">
      <w:pPr>
        <w:spacing w:line="240" w:lineRule="exact"/>
        <w:ind w:left="100"/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</w:pPr>
      <w:r>
        <w:rPr>
          <w:rFonts w:ascii="DejaVu Sans" w:eastAsia="DejaVu Sans" w:hAnsi="DejaVu Sans" w:cs="DejaVu Sans"/>
          <w:color w:val="000007"/>
          <w:spacing w:val="-39"/>
          <w:position w:val="-1"/>
          <w:sz w:val="22"/>
          <w:szCs w:val="22"/>
        </w:rPr>
        <w:t>T</w:t>
      </w:r>
      <w:r>
        <w:rPr>
          <w:rFonts w:ascii="DejaVu Sans" w:eastAsia="DejaVu Sans" w:hAnsi="DejaVu Sans" w:cs="DejaVu Sans"/>
          <w:color w:val="000007"/>
          <w:spacing w:val="-2"/>
          <w:position w:val="-1"/>
          <w:sz w:val="22"/>
          <w:szCs w:val="22"/>
        </w:rPr>
        <w:t>e</w:t>
      </w:r>
      <w:r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chno</w:t>
      </w:r>
      <w:r>
        <w:rPr>
          <w:rFonts w:ascii="DejaVu Sans" w:eastAsia="DejaVu Sans" w:hAnsi="DejaVu Sans" w:cs="DejaVu Sans"/>
          <w:color w:val="000007"/>
          <w:spacing w:val="1"/>
          <w:position w:val="-1"/>
          <w:sz w:val="22"/>
          <w:szCs w:val="22"/>
        </w:rPr>
        <w:t>l</w:t>
      </w:r>
      <w:r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og</w:t>
      </w:r>
      <w:r>
        <w:rPr>
          <w:rFonts w:ascii="DejaVu Sans" w:eastAsia="DejaVu Sans" w:hAnsi="DejaVu Sans" w:cs="DejaVu Sans"/>
          <w:color w:val="000007"/>
          <w:spacing w:val="1"/>
          <w:position w:val="-1"/>
          <w:sz w:val="22"/>
          <w:szCs w:val="22"/>
        </w:rPr>
        <w:t>i</w:t>
      </w:r>
      <w:r>
        <w:rPr>
          <w:rFonts w:ascii="DejaVu Sans" w:eastAsia="DejaVu Sans" w:hAnsi="DejaVu Sans" w:cs="DejaVu Sans"/>
          <w:color w:val="000007"/>
          <w:spacing w:val="-2"/>
          <w:position w:val="-1"/>
          <w:sz w:val="22"/>
          <w:szCs w:val="22"/>
        </w:rPr>
        <w:t>e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s</w:t>
      </w:r>
      <w:r>
        <w:rPr>
          <w:rFonts w:ascii="DejaVu Sans" w:eastAsia="DejaVu Sans" w:hAnsi="DejaVu Sans" w:cs="DejaVu Sans"/>
          <w:color w:val="000007"/>
          <w:spacing w:val="3"/>
          <w:position w:val="-1"/>
          <w:sz w:val="22"/>
          <w:szCs w:val="22"/>
        </w:rPr>
        <w:t xml:space="preserve"> </w:t>
      </w:r>
      <w:r w:rsidR="00071954">
        <w:rPr>
          <w:rFonts w:ascii="DejaVu Sans" w:eastAsia="DejaVu Sans" w:hAnsi="DejaVu Sans" w:cs="DejaVu Sans"/>
          <w:color w:val="000007"/>
          <w:spacing w:val="-3"/>
          <w:position w:val="-1"/>
          <w:sz w:val="22"/>
          <w:szCs w:val="22"/>
        </w:rPr>
        <w:t>U</w:t>
      </w:r>
      <w:r w:rsidR="00071954"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s</w:t>
      </w:r>
      <w:r w:rsidR="00071954">
        <w:rPr>
          <w:rFonts w:ascii="DejaVu Sans" w:eastAsia="DejaVu Sans" w:hAnsi="DejaVu Sans" w:cs="DejaVu Sans"/>
          <w:color w:val="000007"/>
          <w:spacing w:val="-2"/>
          <w:position w:val="-1"/>
          <w:sz w:val="22"/>
          <w:szCs w:val="22"/>
        </w:rPr>
        <w:t>e</w:t>
      </w:r>
      <w:r w:rsidR="00071954"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d</w:t>
      </w:r>
      <w:r w:rsidR="00071954">
        <w:rPr>
          <w:rFonts w:ascii="DejaVu Sans" w:eastAsia="DejaVu Sans" w:hAnsi="DejaVu Sans" w:cs="DejaVu Sans"/>
          <w:color w:val="000007"/>
          <w:spacing w:val="1"/>
          <w:position w:val="-1"/>
          <w:sz w:val="22"/>
          <w:szCs w:val="22"/>
        </w:rPr>
        <w:t>: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"/>
          <w:position w:val="-1"/>
          <w:sz w:val="22"/>
          <w:szCs w:val="22"/>
        </w:rPr>
        <w:t>J</w:t>
      </w:r>
      <w:r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ava2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,</w:t>
      </w:r>
      <w:r>
        <w:rPr>
          <w:rFonts w:ascii="DejaVu Sans" w:eastAsia="DejaVu Sans" w:hAnsi="DejaVu Sans" w:cs="DejaVu Sans"/>
          <w:color w:val="000007"/>
          <w:spacing w:val="4"/>
          <w:position w:val="-1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"/>
          <w:position w:val="-1"/>
          <w:sz w:val="22"/>
          <w:szCs w:val="22"/>
        </w:rPr>
        <w:t>M</w:t>
      </w:r>
      <w:r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ySQ</w:t>
      </w:r>
      <w:r>
        <w:rPr>
          <w:rFonts w:ascii="DejaVu Sans" w:eastAsia="DejaVu Sans" w:hAnsi="DejaVu Sans" w:cs="DejaVu Sans"/>
          <w:color w:val="000007"/>
          <w:spacing w:val="2"/>
          <w:position w:val="-1"/>
          <w:sz w:val="22"/>
          <w:szCs w:val="22"/>
        </w:rPr>
        <w:t>L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,</w:t>
      </w:r>
      <w:r>
        <w:rPr>
          <w:rFonts w:ascii="DejaVu Sans" w:eastAsia="DejaVu Sans" w:hAnsi="DejaVu Sans" w:cs="DejaVu Sans"/>
          <w:color w:val="000007"/>
          <w:spacing w:val="4"/>
          <w:position w:val="-1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position w:val="-1"/>
          <w:sz w:val="22"/>
          <w:szCs w:val="22"/>
        </w:rPr>
        <w:t>W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E</w:t>
      </w:r>
      <w:r>
        <w:rPr>
          <w:rFonts w:ascii="DejaVu Sans" w:eastAsia="DejaVu Sans" w:hAnsi="DejaVu Sans" w:cs="DejaVu Sans"/>
          <w:color w:val="000007"/>
          <w:spacing w:val="-6"/>
          <w:position w:val="-1"/>
          <w:sz w:val="22"/>
          <w:szCs w:val="22"/>
        </w:rPr>
        <w:t>K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 xml:space="preserve">A </w:t>
      </w:r>
      <w:r>
        <w:rPr>
          <w:rFonts w:ascii="DejaVu Sans" w:eastAsia="DejaVu Sans" w:hAnsi="DejaVu Sans" w:cs="DejaVu Sans"/>
          <w:color w:val="000007"/>
          <w:spacing w:val="-2"/>
          <w:position w:val="-1"/>
          <w:sz w:val="22"/>
          <w:szCs w:val="22"/>
        </w:rPr>
        <w:t>A</w:t>
      </w:r>
      <w:r>
        <w:rPr>
          <w:rFonts w:ascii="DejaVu Sans" w:eastAsia="DejaVu Sans" w:hAnsi="DejaVu Sans" w:cs="DejaVu Sans"/>
          <w:color w:val="000007"/>
          <w:spacing w:val="-4"/>
          <w:position w:val="-1"/>
          <w:sz w:val="22"/>
          <w:szCs w:val="22"/>
        </w:rPr>
        <w:t>P</w:t>
      </w:r>
      <w:r>
        <w:rPr>
          <w:rFonts w:ascii="DejaVu Sans" w:eastAsia="DejaVu Sans" w:hAnsi="DejaVu Sans" w:cs="DejaVu Sans"/>
          <w:color w:val="000007"/>
          <w:spacing w:val="2"/>
          <w:position w:val="-1"/>
          <w:sz w:val="22"/>
          <w:szCs w:val="22"/>
        </w:rPr>
        <w:t>I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,</w:t>
      </w:r>
      <w:r>
        <w:rPr>
          <w:rFonts w:ascii="DejaVu Sans" w:eastAsia="DejaVu Sans" w:hAnsi="DejaVu Sans" w:cs="DejaVu Sans"/>
          <w:color w:val="000007"/>
          <w:spacing w:val="4"/>
          <w:position w:val="-1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position w:val="-1"/>
          <w:sz w:val="22"/>
          <w:szCs w:val="22"/>
        </w:rPr>
        <w:t>A</w:t>
      </w:r>
      <w:r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pach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e</w:t>
      </w:r>
      <w:r>
        <w:rPr>
          <w:rFonts w:ascii="DejaVu Sans" w:eastAsia="DejaVu Sans" w:hAnsi="DejaVu Sans" w:cs="DejaVu Sans"/>
          <w:color w:val="000007"/>
          <w:spacing w:val="1"/>
          <w:position w:val="-1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position w:val="-1"/>
          <w:sz w:val="22"/>
          <w:szCs w:val="22"/>
        </w:rPr>
        <w:t>P</w:t>
      </w:r>
      <w:r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O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I</w:t>
      </w:r>
    </w:p>
    <w:p w14:paraId="7EB2D77D" w14:textId="77777777" w:rsidR="00AF0CDD" w:rsidRDefault="00AF0CDD">
      <w:pPr>
        <w:spacing w:line="240" w:lineRule="exact"/>
        <w:ind w:left="100"/>
        <w:rPr>
          <w:rFonts w:ascii="DejaVu Sans" w:eastAsia="DejaVu Sans" w:hAnsi="DejaVu Sans" w:cs="DejaVu Sans"/>
          <w:sz w:val="22"/>
          <w:szCs w:val="22"/>
        </w:rPr>
      </w:pPr>
    </w:p>
    <w:p w14:paraId="2E01DEC8" w14:textId="77777777" w:rsidR="002F4CFF" w:rsidRDefault="002F4CFF">
      <w:pPr>
        <w:spacing w:before="2" w:line="220" w:lineRule="exact"/>
        <w:rPr>
          <w:sz w:val="22"/>
          <w:szCs w:val="22"/>
        </w:rPr>
      </w:pPr>
    </w:p>
    <w:p w14:paraId="18CC689D" w14:textId="77777777" w:rsidR="002F4CFF" w:rsidRPr="00071954" w:rsidRDefault="005C2D05">
      <w:pPr>
        <w:spacing w:before="28"/>
        <w:ind w:left="100"/>
        <w:rPr>
          <w:rFonts w:ascii="DejaVu Sans" w:eastAsia="DejaVu Sans" w:hAnsi="DejaVu Sans" w:cs="DejaVu Sans"/>
          <w:b/>
          <w:bCs/>
          <w:sz w:val="24"/>
          <w:szCs w:val="24"/>
        </w:rPr>
      </w:pPr>
      <w:r w:rsidRPr="00071954">
        <w:rPr>
          <w:rFonts w:ascii="DejaVu Sans" w:eastAsia="DejaVu Sans" w:hAnsi="DejaVu Sans" w:cs="DejaVu Sans"/>
          <w:b/>
          <w:bCs/>
          <w:color w:val="000007"/>
          <w:spacing w:val="-2"/>
          <w:sz w:val="24"/>
          <w:szCs w:val="24"/>
          <w:highlight w:val="lightGray"/>
        </w:rPr>
        <w:t>D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18"/>
          <w:sz w:val="24"/>
          <w:szCs w:val="24"/>
          <w:highlight w:val="lightGray"/>
        </w:rPr>
        <w:t>F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g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m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at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i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o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f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o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g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i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v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pacing w:val="7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C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l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u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C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</w:p>
    <w:p w14:paraId="74D60D39" w14:textId="77777777" w:rsidR="002F4CFF" w:rsidRDefault="005C2D05">
      <w:pPr>
        <w:spacing w:line="240" w:lineRule="exact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J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014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er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014</w:t>
      </w:r>
    </w:p>
    <w:p w14:paraId="52C63AC4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19C9632C" w14:textId="77777777" w:rsidR="002F4CFF" w:rsidRDefault="005C2D05">
      <w:pPr>
        <w:ind w:left="100" w:right="92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pp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lic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w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r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2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t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x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el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 xml:space="preserve"> 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cc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ven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cl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er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</w:p>
    <w:p w14:paraId="5DEE4D06" w14:textId="77777777" w:rsidR="002F4CFF" w:rsidRDefault="005C2D05">
      <w:pPr>
        <w:spacing w:line="220" w:lineRule="exact"/>
        <w:ind w:left="100"/>
        <w:rPr>
          <w:rFonts w:ascii="DejaVu Sans" w:eastAsia="DejaVu Sans" w:hAnsi="DejaVu Sans" w:cs="DejaVu Sans"/>
          <w:color w:val="000007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38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og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es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 w:rsidR="00071954"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U</w:t>
      </w:r>
      <w:r w:rsidR="00071954"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 w:rsidR="00071954">
        <w:rPr>
          <w:rFonts w:ascii="DejaVu Sans" w:eastAsia="DejaVu Sans" w:hAnsi="DejaVu Sans" w:cs="DejaVu Sans"/>
          <w:color w:val="000007"/>
          <w:sz w:val="21"/>
          <w:szCs w:val="21"/>
        </w:rPr>
        <w:t>ed</w:t>
      </w:r>
      <w:r w:rsidR="00071954"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:</w:t>
      </w:r>
      <w:r>
        <w:rPr>
          <w:rFonts w:ascii="DejaVu Sans" w:eastAsia="DejaVu Sans" w:hAnsi="DejaVu Sans" w:cs="DejaVu Sans"/>
          <w:color w:val="000007"/>
          <w:spacing w:val="2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J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ava2,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3"/>
          <w:sz w:val="21"/>
          <w:szCs w:val="21"/>
        </w:rPr>
        <w:t>Q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L</w:t>
      </w:r>
    </w:p>
    <w:p w14:paraId="1A0DC84F" w14:textId="77777777" w:rsidR="00AF0CDD" w:rsidRDefault="00AF0CDD">
      <w:pPr>
        <w:spacing w:line="220" w:lineRule="exact"/>
        <w:ind w:left="100"/>
        <w:rPr>
          <w:rFonts w:ascii="DejaVu Sans" w:eastAsia="DejaVu Sans" w:hAnsi="DejaVu Sans" w:cs="DejaVu Sans"/>
          <w:sz w:val="21"/>
          <w:szCs w:val="21"/>
        </w:rPr>
      </w:pPr>
    </w:p>
    <w:p w14:paraId="1DCA2C1C" w14:textId="77777777" w:rsidR="002F4CFF" w:rsidRDefault="002F4CFF">
      <w:pPr>
        <w:spacing w:before="19" w:line="200" w:lineRule="exact"/>
      </w:pPr>
    </w:p>
    <w:p w14:paraId="700AE47E" w14:textId="77777777" w:rsidR="002F4CFF" w:rsidRPr="00071954" w:rsidRDefault="005C2D05">
      <w:pPr>
        <w:spacing w:before="28"/>
        <w:ind w:left="100"/>
        <w:rPr>
          <w:rFonts w:ascii="DejaVu Sans" w:eastAsia="DejaVu Sans" w:hAnsi="DejaVu Sans" w:cs="DejaVu Sans"/>
          <w:b/>
          <w:bCs/>
          <w:sz w:val="24"/>
          <w:szCs w:val="24"/>
        </w:rPr>
      </w:pP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L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ib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y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M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ge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m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t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S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m</w:t>
      </w:r>
    </w:p>
    <w:p w14:paraId="6CECAA0F" w14:textId="77777777" w:rsidR="002F4CFF" w:rsidRDefault="005C2D05">
      <w:pPr>
        <w:spacing w:before="3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J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nu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ry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013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013</w:t>
      </w:r>
    </w:p>
    <w:p w14:paraId="4E44FE0E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47D33B9F" w14:textId="77777777" w:rsidR="002F4CFF" w:rsidRDefault="005C2D05">
      <w:pPr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pp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lic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7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J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ava2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ry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y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</w:p>
    <w:p w14:paraId="0DA3291E" w14:textId="77777777" w:rsidR="002F4CFF" w:rsidRDefault="005C2D05">
      <w:pPr>
        <w:ind w:left="100"/>
        <w:rPr>
          <w:rFonts w:ascii="DejaVu Sans" w:eastAsia="DejaVu Sans" w:hAnsi="DejaVu Sans" w:cs="DejaVu Sans"/>
          <w:sz w:val="22"/>
          <w:szCs w:val="22"/>
        </w:rPr>
      </w:pPr>
      <w:r>
        <w:rPr>
          <w:rFonts w:ascii="DejaVu Sans" w:eastAsia="DejaVu Sans" w:hAnsi="DejaVu Sans" w:cs="DejaVu Sans"/>
          <w:color w:val="000007"/>
          <w:spacing w:val="-39"/>
          <w:sz w:val="22"/>
          <w:szCs w:val="22"/>
        </w:rPr>
        <w:t>T</w:t>
      </w:r>
      <w:r>
        <w:rPr>
          <w:rFonts w:ascii="DejaVu Sans" w:eastAsia="DejaVu Sans" w:hAnsi="DejaVu Sans" w:cs="DejaVu Sans"/>
          <w:color w:val="000007"/>
          <w:spacing w:val="-2"/>
          <w:sz w:val="22"/>
          <w:szCs w:val="22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c</w:t>
      </w:r>
      <w:r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hno</w:t>
      </w:r>
      <w:r>
        <w:rPr>
          <w:rFonts w:ascii="DejaVu Sans" w:eastAsia="DejaVu Sans" w:hAnsi="DejaVu Sans" w:cs="DejaVu Sans"/>
          <w:color w:val="000007"/>
          <w:spacing w:val="1"/>
          <w:sz w:val="22"/>
          <w:szCs w:val="22"/>
        </w:rPr>
        <w:t>l</w:t>
      </w:r>
      <w:r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og</w:t>
      </w:r>
      <w:r>
        <w:rPr>
          <w:rFonts w:ascii="DejaVu Sans" w:eastAsia="DejaVu Sans" w:hAnsi="DejaVu Sans" w:cs="DejaVu Sans"/>
          <w:color w:val="000007"/>
          <w:spacing w:val="1"/>
          <w:sz w:val="22"/>
          <w:szCs w:val="22"/>
        </w:rPr>
        <w:t>i</w:t>
      </w:r>
      <w:r>
        <w:rPr>
          <w:rFonts w:ascii="DejaVu Sans" w:eastAsia="DejaVu Sans" w:hAnsi="DejaVu Sans" w:cs="DejaVu Sans"/>
          <w:color w:val="000007"/>
          <w:spacing w:val="-2"/>
          <w:sz w:val="22"/>
          <w:szCs w:val="22"/>
        </w:rPr>
        <w:t>e</w:t>
      </w:r>
      <w:r>
        <w:rPr>
          <w:rFonts w:ascii="DejaVu Sans" w:eastAsia="DejaVu Sans" w:hAnsi="DejaVu Sans" w:cs="DejaVu Sans"/>
          <w:color w:val="000007"/>
          <w:sz w:val="22"/>
          <w:szCs w:val="22"/>
        </w:rPr>
        <w:t>s</w:t>
      </w:r>
      <w:r>
        <w:rPr>
          <w:rFonts w:ascii="DejaVu Sans" w:eastAsia="DejaVu Sans" w:hAnsi="DejaVu Sans" w:cs="DejaVu Sans"/>
          <w:color w:val="000007"/>
          <w:spacing w:val="3"/>
          <w:sz w:val="22"/>
          <w:szCs w:val="22"/>
        </w:rPr>
        <w:t xml:space="preserve"> </w:t>
      </w:r>
      <w:r w:rsidR="00071954">
        <w:rPr>
          <w:rFonts w:ascii="DejaVu Sans" w:eastAsia="DejaVu Sans" w:hAnsi="DejaVu Sans" w:cs="DejaVu Sans"/>
          <w:color w:val="000007"/>
          <w:spacing w:val="-3"/>
          <w:sz w:val="22"/>
          <w:szCs w:val="22"/>
        </w:rPr>
        <w:t>U</w:t>
      </w:r>
      <w:r w:rsidR="00071954">
        <w:rPr>
          <w:rFonts w:ascii="DejaVu Sans" w:eastAsia="DejaVu Sans" w:hAnsi="DejaVu Sans" w:cs="DejaVu Sans"/>
          <w:color w:val="000007"/>
          <w:sz w:val="22"/>
          <w:szCs w:val="22"/>
        </w:rPr>
        <w:t>s</w:t>
      </w:r>
      <w:r w:rsidR="00071954">
        <w:rPr>
          <w:rFonts w:ascii="DejaVu Sans" w:eastAsia="DejaVu Sans" w:hAnsi="DejaVu Sans" w:cs="DejaVu Sans"/>
          <w:color w:val="000007"/>
          <w:spacing w:val="-2"/>
          <w:sz w:val="22"/>
          <w:szCs w:val="22"/>
        </w:rPr>
        <w:t>e</w:t>
      </w:r>
      <w:r w:rsidR="00071954">
        <w:rPr>
          <w:rFonts w:ascii="DejaVu Sans" w:eastAsia="DejaVu Sans" w:hAnsi="DejaVu Sans" w:cs="DejaVu Sans"/>
          <w:color w:val="000007"/>
          <w:sz w:val="22"/>
          <w:szCs w:val="22"/>
        </w:rPr>
        <w:t>d</w:t>
      </w:r>
      <w:r w:rsidR="00071954">
        <w:rPr>
          <w:rFonts w:ascii="DejaVu Sans" w:eastAsia="DejaVu Sans" w:hAnsi="DejaVu Sans" w:cs="DejaVu Sans"/>
          <w:color w:val="000007"/>
          <w:spacing w:val="1"/>
          <w:sz w:val="22"/>
          <w:szCs w:val="22"/>
        </w:rPr>
        <w:t>:</w:t>
      </w:r>
      <w:r>
        <w:rPr>
          <w:rFonts w:ascii="DejaVu Sans" w:eastAsia="DejaVu Sans" w:hAnsi="DejaVu Sans" w:cs="DejaVu Sans"/>
          <w:color w:val="000007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"/>
          <w:sz w:val="22"/>
          <w:szCs w:val="22"/>
        </w:rPr>
        <w:t>J</w:t>
      </w:r>
      <w:r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ava2</w:t>
      </w:r>
      <w:r>
        <w:rPr>
          <w:rFonts w:ascii="DejaVu Sans" w:eastAsia="DejaVu Sans" w:hAnsi="DejaVu Sans" w:cs="DejaVu Sans"/>
          <w:color w:val="000007"/>
          <w:sz w:val="22"/>
          <w:szCs w:val="22"/>
        </w:rPr>
        <w:t>,</w:t>
      </w:r>
      <w:r>
        <w:rPr>
          <w:rFonts w:ascii="DejaVu Sans" w:eastAsia="DejaVu Sans" w:hAnsi="DejaVu Sans" w:cs="DejaVu Sans"/>
          <w:color w:val="000007"/>
          <w:spacing w:val="4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"/>
          <w:sz w:val="22"/>
          <w:szCs w:val="22"/>
        </w:rPr>
        <w:t>M</w:t>
      </w:r>
      <w:r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ySQ</w:t>
      </w:r>
      <w:r>
        <w:rPr>
          <w:rFonts w:ascii="DejaVu Sans" w:eastAsia="DejaVu Sans" w:hAnsi="DejaVu Sans" w:cs="DejaVu Sans"/>
          <w:color w:val="000007"/>
          <w:sz w:val="22"/>
          <w:szCs w:val="22"/>
        </w:rPr>
        <w:t>L</w:t>
      </w:r>
    </w:p>
    <w:p w14:paraId="476D1C05" w14:textId="77777777" w:rsidR="002F4CFF" w:rsidRDefault="002F4CFF">
      <w:pPr>
        <w:spacing w:before="19" w:line="280" w:lineRule="exact"/>
        <w:rPr>
          <w:sz w:val="28"/>
          <w:szCs w:val="28"/>
        </w:rPr>
      </w:pPr>
    </w:p>
    <w:p w14:paraId="3FD8C787" w14:textId="77777777" w:rsidR="002F4CFF" w:rsidRDefault="005C2D05">
      <w:pPr>
        <w:spacing w:line="300" w:lineRule="exact"/>
        <w:ind w:left="100"/>
        <w:rPr>
          <w:rFonts w:ascii="DejaVu Sans" w:eastAsia="DejaVu Sans" w:hAnsi="DejaVu Sans" w:cs="DejaVu Sans"/>
          <w:sz w:val="27"/>
          <w:szCs w:val="27"/>
        </w:rPr>
      </w:pPr>
      <w:r>
        <w:rPr>
          <w:rFonts w:ascii="DejaVu Sans" w:eastAsia="DejaVu Sans" w:hAnsi="DejaVu Sans" w:cs="DejaVu Sans"/>
          <w:b/>
          <w:color w:val="000007"/>
          <w:spacing w:val="-2"/>
          <w:position w:val="-1"/>
          <w:sz w:val="27"/>
          <w:szCs w:val="27"/>
        </w:rPr>
        <w:t>H</w:t>
      </w:r>
      <w:r>
        <w:rPr>
          <w:rFonts w:ascii="DejaVu Sans" w:eastAsia="DejaVu Sans" w:hAnsi="DejaVu Sans" w:cs="DejaVu Sans"/>
          <w:b/>
          <w:color w:val="000007"/>
          <w:spacing w:val="1"/>
          <w:position w:val="-1"/>
          <w:sz w:val="27"/>
          <w:szCs w:val="27"/>
        </w:rPr>
        <w:t>o</w:t>
      </w:r>
      <w:r>
        <w:rPr>
          <w:rFonts w:ascii="DejaVu Sans" w:eastAsia="DejaVu Sans" w:hAnsi="DejaVu Sans" w:cs="DejaVu Sans"/>
          <w:b/>
          <w:color w:val="000007"/>
          <w:spacing w:val="4"/>
          <w:position w:val="-1"/>
          <w:sz w:val="27"/>
          <w:szCs w:val="27"/>
        </w:rPr>
        <w:t>n</w:t>
      </w:r>
      <w:r>
        <w:rPr>
          <w:rFonts w:ascii="DejaVu Sans" w:eastAsia="DejaVu Sans" w:hAnsi="DejaVu Sans" w:cs="DejaVu Sans"/>
          <w:b/>
          <w:color w:val="000007"/>
          <w:spacing w:val="1"/>
          <w:position w:val="-1"/>
          <w:sz w:val="27"/>
          <w:szCs w:val="27"/>
        </w:rPr>
        <w:t>o</w:t>
      </w:r>
      <w:r>
        <w:rPr>
          <w:rFonts w:ascii="DejaVu Sans" w:eastAsia="DejaVu Sans" w:hAnsi="DejaVu Sans" w:cs="DejaVu Sans"/>
          <w:b/>
          <w:color w:val="000007"/>
          <w:spacing w:val="2"/>
          <w:position w:val="-1"/>
          <w:sz w:val="27"/>
          <w:szCs w:val="27"/>
        </w:rPr>
        <w:t>r</w:t>
      </w:r>
      <w:r>
        <w:rPr>
          <w:rFonts w:ascii="DejaVu Sans" w:eastAsia="DejaVu Sans" w:hAnsi="DejaVu Sans" w:cs="DejaVu Sans"/>
          <w:b/>
          <w:color w:val="000007"/>
          <w:position w:val="-1"/>
          <w:sz w:val="27"/>
          <w:szCs w:val="27"/>
        </w:rPr>
        <w:t>s</w:t>
      </w:r>
      <w:r>
        <w:rPr>
          <w:rFonts w:ascii="DejaVu Sans" w:eastAsia="DejaVu Sans" w:hAnsi="DejaVu Sans" w:cs="DejaVu Sans"/>
          <w:b/>
          <w:color w:val="000007"/>
          <w:spacing w:val="27"/>
          <w:position w:val="-1"/>
          <w:sz w:val="27"/>
          <w:szCs w:val="27"/>
        </w:rPr>
        <w:t xml:space="preserve"> </w:t>
      </w:r>
      <w:r>
        <w:rPr>
          <w:rFonts w:ascii="DejaVu Sans" w:eastAsia="DejaVu Sans" w:hAnsi="DejaVu Sans" w:cs="DejaVu Sans"/>
          <w:b/>
          <w:color w:val="000007"/>
          <w:position w:val="-1"/>
          <w:sz w:val="27"/>
          <w:szCs w:val="27"/>
        </w:rPr>
        <w:t>a</w:t>
      </w:r>
      <w:r>
        <w:rPr>
          <w:rFonts w:ascii="DejaVu Sans" w:eastAsia="DejaVu Sans" w:hAnsi="DejaVu Sans" w:cs="DejaVu Sans"/>
          <w:b/>
          <w:color w:val="000007"/>
          <w:spacing w:val="-1"/>
          <w:position w:val="-1"/>
          <w:sz w:val="27"/>
          <w:szCs w:val="27"/>
        </w:rPr>
        <w:t>n</w:t>
      </w:r>
      <w:r>
        <w:rPr>
          <w:rFonts w:ascii="DejaVu Sans" w:eastAsia="DejaVu Sans" w:hAnsi="DejaVu Sans" w:cs="DejaVu Sans"/>
          <w:b/>
          <w:color w:val="000007"/>
          <w:position w:val="-1"/>
          <w:sz w:val="27"/>
          <w:szCs w:val="27"/>
        </w:rPr>
        <w:t>d</w:t>
      </w:r>
      <w:r>
        <w:rPr>
          <w:rFonts w:ascii="DejaVu Sans" w:eastAsia="DejaVu Sans" w:hAnsi="DejaVu Sans" w:cs="DejaVu Sans"/>
          <w:b/>
          <w:color w:val="000007"/>
          <w:spacing w:val="21"/>
          <w:position w:val="-1"/>
          <w:sz w:val="27"/>
          <w:szCs w:val="27"/>
        </w:rPr>
        <w:t xml:space="preserve"> </w:t>
      </w:r>
      <w:r>
        <w:rPr>
          <w:rFonts w:ascii="DejaVu Sans" w:eastAsia="DejaVu Sans" w:hAnsi="DejaVu Sans" w:cs="DejaVu Sans"/>
          <w:b/>
          <w:color w:val="000007"/>
          <w:spacing w:val="1"/>
          <w:w w:val="102"/>
          <w:position w:val="-1"/>
          <w:sz w:val="27"/>
          <w:szCs w:val="27"/>
        </w:rPr>
        <w:t>A</w:t>
      </w:r>
      <w:r>
        <w:rPr>
          <w:rFonts w:ascii="DejaVu Sans" w:eastAsia="DejaVu Sans" w:hAnsi="DejaVu Sans" w:cs="DejaVu Sans"/>
          <w:b/>
          <w:color w:val="000007"/>
          <w:spacing w:val="3"/>
          <w:w w:val="102"/>
          <w:position w:val="-1"/>
          <w:sz w:val="27"/>
          <w:szCs w:val="27"/>
        </w:rPr>
        <w:t>w</w:t>
      </w:r>
      <w:r>
        <w:rPr>
          <w:rFonts w:ascii="DejaVu Sans" w:eastAsia="DejaVu Sans" w:hAnsi="DejaVu Sans" w:cs="DejaVu Sans"/>
          <w:b/>
          <w:color w:val="000007"/>
          <w:w w:val="102"/>
          <w:position w:val="-1"/>
          <w:sz w:val="27"/>
          <w:szCs w:val="27"/>
        </w:rPr>
        <w:t>a</w:t>
      </w:r>
      <w:r>
        <w:rPr>
          <w:rFonts w:ascii="DejaVu Sans" w:eastAsia="DejaVu Sans" w:hAnsi="DejaVu Sans" w:cs="DejaVu Sans"/>
          <w:b/>
          <w:color w:val="000007"/>
          <w:spacing w:val="2"/>
          <w:w w:val="102"/>
          <w:position w:val="-1"/>
          <w:sz w:val="27"/>
          <w:szCs w:val="27"/>
        </w:rPr>
        <w:t>r</w:t>
      </w:r>
      <w:r>
        <w:rPr>
          <w:rFonts w:ascii="DejaVu Sans" w:eastAsia="DejaVu Sans" w:hAnsi="DejaVu Sans" w:cs="DejaVu Sans"/>
          <w:b/>
          <w:color w:val="000007"/>
          <w:spacing w:val="-2"/>
          <w:w w:val="102"/>
          <w:position w:val="-1"/>
          <w:sz w:val="27"/>
          <w:szCs w:val="27"/>
        </w:rPr>
        <w:t>d</w:t>
      </w:r>
      <w:r>
        <w:rPr>
          <w:rFonts w:ascii="DejaVu Sans" w:eastAsia="DejaVu Sans" w:hAnsi="DejaVu Sans" w:cs="DejaVu Sans"/>
          <w:b/>
          <w:color w:val="000007"/>
          <w:w w:val="102"/>
          <w:position w:val="-1"/>
          <w:sz w:val="27"/>
          <w:szCs w:val="27"/>
        </w:rPr>
        <w:t>s</w:t>
      </w:r>
    </w:p>
    <w:p w14:paraId="7A6B6C77" w14:textId="77777777" w:rsidR="002F4CFF" w:rsidRDefault="00AF0CDD">
      <w:pPr>
        <w:spacing w:line="220" w:lineRule="exact"/>
        <w:rPr>
          <w:sz w:val="22"/>
          <w:szCs w:val="22"/>
        </w:rPr>
      </w:pPr>
      <w:r>
        <w:pict w14:anchorId="27C88D06">
          <v:group id="_x0000_s1084" style="position:absolute;margin-left:36pt;margin-top:494.7pt;width:540pt;height:1.05pt;z-index:-251660288;mso-position-horizontal-relative:page;mso-position-vertical-relative:page" coordorigin="720,9184" coordsize="10800,21">
            <v:shape id="_x0000_s1085" style="position:absolute;left:720;top:9184;width:10800;height:21" coordorigin="720,9184" coordsize="10800,21" path="m720,9184r10800,1l11520,9205,720,9204r,-20xe" fillcolor="gray" stroked="f">
              <v:path arrowok="t"/>
            </v:shape>
            <w10:wrap anchorx="page" anchory="page"/>
          </v:group>
        </w:pict>
      </w:r>
    </w:p>
    <w:p w14:paraId="062D1D0D" w14:textId="77777777" w:rsidR="002F4CFF" w:rsidRPr="00071954" w:rsidRDefault="005C2D05">
      <w:pPr>
        <w:spacing w:before="28"/>
        <w:ind w:left="100"/>
        <w:rPr>
          <w:rFonts w:ascii="DejaVu Sans" w:eastAsia="DejaVu Sans" w:hAnsi="DejaVu Sans" w:cs="DejaVu Sans"/>
          <w:b/>
          <w:bCs/>
          <w:sz w:val="24"/>
          <w:szCs w:val="24"/>
        </w:rPr>
      </w:pP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I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t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11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w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7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d</w:t>
      </w:r>
    </w:p>
    <w:p w14:paraId="0BC02D1B" w14:textId="77777777" w:rsidR="002F4CFF" w:rsidRDefault="005C2D05">
      <w:pPr>
        <w:spacing w:before="3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ys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J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016</w:t>
      </w:r>
    </w:p>
    <w:p w14:paraId="668F0CD1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18EBADFB" w14:textId="77777777" w:rsidR="002F4CFF" w:rsidRDefault="005C2D05">
      <w:pPr>
        <w:ind w:left="100" w:right="83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3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wa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ed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1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q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ic</w:t>
      </w:r>
      <w:r>
        <w:rPr>
          <w:rFonts w:ascii="DejaVu Sans" w:eastAsia="DejaVu Sans" w:hAnsi="DejaVu Sans" w:cs="DejaVu Sans"/>
          <w:color w:val="6A6A6A"/>
          <w:spacing w:val="3"/>
          <w:sz w:val="21"/>
          <w:szCs w:val="21"/>
        </w:rPr>
        <w:t>k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y</w:t>
      </w:r>
      <w:r>
        <w:rPr>
          <w:rFonts w:ascii="DejaVu Sans" w:eastAsia="DejaVu Sans" w:hAnsi="DejaVu Sans" w:cs="DejaVu Sans"/>
          <w:color w:val="6A6A6A"/>
          <w:spacing w:val="1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2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17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1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1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b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d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q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&amp;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ex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d-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w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3"/>
          <w:sz w:val="21"/>
          <w:szCs w:val="21"/>
        </w:rPr>
        <w:t>k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ed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e.</w:t>
      </w:r>
    </w:p>
    <w:p w14:paraId="247E39EC" w14:textId="77777777" w:rsidR="002F4CFF" w:rsidRDefault="002F4CFF">
      <w:pPr>
        <w:spacing w:line="200" w:lineRule="exact"/>
      </w:pPr>
    </w:p>
    <w:p w14:paraId="1980CE01" w14:textId="77777777" w:rsidR="002F4CFF" w:rsidRDefault="002F4CFF">
      <w:pPr>
        <w:spacing w:before="7" w:line="280" w:lineRule="exact"/>
        <w:rPr>
          <w:sz w:val="28"/>
          <w:szCs w:val="28"/>
        </w:rPr>
      </w:pPr>
    </w:p>
    <w:p w14:paraId="7D6BC9D6" w14:textId="77777777" w:rsidR="002F4CFF" w:rsidRDefault="005C2D05">
      <w:pPr>
        <w:ind w:left="100"/>
        <w:rPr>
          <w:rFonts w:ascii="DejaVu Sans" w:eastAsia="DejaVu Sans" w:hAnsi="DejaVu Sans" w:cs="DejaVu Sans"/>
          <w:sz w:val="28"/>
          <w:szCs w:val="28"/>
        </w:rPr>
      </w:pPr>
      <w:r>
        <w:rPr>
          <w:rFonts w:ascii="DejaVu Sans" w:eastAsia="DejaVu Sans" w:hAnsi="DejaVu Sans" w:cs="DejaVu Sans"/>
          <w:b/>
          <w:color w:val="000007"/>
          <w:spacing w:val="1"/>
          <w:sz w:val="28"/>
          <w:szCs w:val="28"/>
        </w:rPr>
        <w:t>S</w:t>
      </w:r>
      <w:r>
        <w:rPr>
          <w:rFonts w:ascii="DejaVu Sans" w:eastAsia="DejaVu Sans" w:hAnsi="DejaVu Sans" w:cs="DejaVu Sans"/>
          <w:b/>
          <w:color w:val="000007"/>
          <w:spacing w:val="-2"/>
          <w:sz w:val="28"/>
          <w:szCs w:val="28"/>
        </w:rPr>
        <w:t>k</w:t>
      </w:r>
      <w:r>
        <w:rPr>
          <w:rFonts w:ascii="DejaVu Sans" w:eastAsia="DejaVu Sans" w:hAnsi="DejaVu Sans" w:cs="DejaVu Sans"/>
          <w:b/>
          <w:color w:val="000007"/>
          <w:spacing w:val="1"/>
          <w:sz w:val="28"/>
          <w:szCs w:val="28"/>
        </w:rPr>
        <w:t>ill</w:t>
      </w:r>
      <w:r>
        <w:rPr>
          <w:rFonts w:ascii="DejaVu Sans" w:eastAsia="DejaVu Sans" w:hAnsi="DejaVu Sans" w:cs="DejaVu Sans"/>
          <w:b/>
          <w:color w:val="000007"/>
          <w:sz w:val="28"/>
          <w:szCs w:val="28"/>
        </w:rPr>
        <w:t>s</w:t>
      </w:r>
      <w:r>
        <w:rPr>
          <w:rFonts w:ascii="DejaVu Sans" w:eastAsia="DejaVu Sans" w:hAnsi="DejaVu Sans" w:cs="DejaVu Sans"/>
          <w:b/>
          <w:color w:val="000007"/>
          <w:spacing w:val="-2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b/>
          <w:color w:val="000007"/>
          <w:sz w:val="28"/>
          <w:szCs w:val="28"/>
        </w:rPr>
        <w:t>&amp;</w:t>
      </w:r>
      <w:r>
        <w:rPr>
          <w:rFonts w:ascii="DejaVu Sans" w:eastAsia="DejaVu Sans" w:hAnsi="DejaVu Sans" w:cs="DejaVu Sans"/>
          <w:b/>
          <w:color w:val="000007"/>
          <w:spacing w:val="-2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b/>
          <w:color w:val="000007"/>
          <w:spacing w:val="-3"/>
          <w:sz w:val="28"/>
          <w:szCs w:val="28"/>
        </w:rPr>
        <w:t>E</w:t>
      </w:r>
      <w:r>
        <w:rPr>
          <w:rFonts w:ascii="DejaVu Sans" w:eastAsia="DejaVu Sans" w:hAnsi="DejaVu Sans" w:cs="DejaVu Sans"/>
          <w:b/>
          <w:color w:val="000007"/>
          <w:spacing w:val="3"/>
          <w:sz w:val="28"/>
          <w:szCs w:val="28"/>
        </w:rPr>
        <w:t>xp</w:t>
      </w:r>
      <w:r>
        <w:rPr>
          <w:rFonts w:ascii="DejaVu Sans" w:eastAsia="DejaVu Sans" w:hAnsi="DejaVu Sans" w:cs="DejaVu Sans"/>
          <w:b/>
          <w:color w:val="000007"/>
          <w:spacing w:val="-1"/>
          <w:sz w:val="28"/>
          <w:szCs w:val="28"/>
        </w:rPr>
        <w:t>e</w:t>
      </w:r>
      <w:r>
        <w:rPr>
          <w:rFonts w:ascii="DejaVu Sans" w:eastAsia="DejaVu Sans" w:hAnsi="DejaVu Sans" w:cs="DejaVu Sans"/>
          <w:b/>
          <w:color w:val="000007"/>
          <w:spacing w:val="2"/>
          <w:sz w:val="28"/>
          <w:szCs w:val="28"/>
        </w:rPr>
        <w:t>rt</w:t>
      </w:r>
      <w:r>
        <w:rPr>
          <w:rFonts w:ascii="DejaVu Sans" w:eastAsia="DejaVu Sans" w:hAnsi="DejaVu Sans" w:cs="DejaVu Sans"/>
          <w:b/>
          <w:color w:val="000007"/>
          <w:spacing w:val="1"/>
          <w:sz w:val="28"/>
          <w:szCs w:val="28"/>
        </w:rPr>
        <w:t>i</w:t>
      </w:r>
      <w:r>
        <w:rPr>
          <w:rFonts w:ascii="DejaVu Sans" w:eastAsia="DejaVu Sans" w:hAnsi="DejaVu Sans" w:cs="DejaVu Sans"/>
          <w:b/>
          <w:color w:val="000007"/>
          <w:spacing w:val="3"/>
          <w:sz w:val="28"/>
          <w:szCs w:val="28"/>
        </w:rPr>
        <w:t>s</w:t>
      </w:r>
      <w:r>
        <w:rPr>
          <w:rFonts w:ascii="DejaVu Sans" w:eastAsia="DejaVu Sans" w:hAnsi="DejaVu Sans" w:cs="DejaVu Sans"/>
          <w:b/>
          <w:color w:val="000007"/>
          <w:sz w:val="28"/>
          <w:szCs w:val="28"/>
        </w:rPr>
        <w:t>e</w:t>
      </w:r>
    </w:p>
    <w:p w14:paraId="2B2B0FE7" w14:textId="77777777" w:rsidR="002F4CFF" w:rsidRDefault="00071954">
      <w:pPr>
        <w:spacing w:before="3" w:line="240" w:lineRule="exact"/>
        <w:rPr>
          <w:sz w:val="24"/>
          <w:szCs w:val="24"/>
        </w:rPr>
      </w:pPr>
      <w:r>
        <w:pict w14:anchorId="53D6D953">
          <v:group id="_x0000_s1086" style="position:absolute;margin-left:36pt;margin-top:609.45pt;width:540pt;height:1.05pt;z-index:-251659264;mso-position-horizontal-relative:page;mso-position-vertical-relative:page" coordorigin="720,11427" coordsize="10800,21">
            <v:shape id="_x0000_s1087" style="position:absolute;left:720;top:11427;width:10800;height:21" coordorigin="720,11427" coordsize="10800,21" path="m720,11427r10800,1l11520,11448,720,11447r,-20xe" fillcolor="gray" stroked="f">
              <v:path arrowok="t"/>
            </v:shape>
            <w10:wrap anchorx="page" anchory="page"/>
          </v:group>
        </w:pict>
      </w:r>
    </w:p>
    <w:p w14:paraId="2E0DDFD2" w14:textId="77777777" w:rsidR="002F4CFF" w:rsidRDefault="005C2D05">
      <w:pPr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J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ava,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#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x,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PL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/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2"/>
          <w:sz w:val="21"/>
          <w:szCs w:val="21"/>
        </w:rPr>
        <w:t>Q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3"/>
          <w:sz w:val="21"/>
          <w:szCs w:val="21"/>
        </w:rPr>
        <w:t>Q</w:t>
      </w:r>
      <w:r>
        <w:rPr>
          <w:rFonts w:ascii="DejaVu Sans" w:eastAsia="DejaVu Sans" w:hAnsi="DejaVu Sans" w:cs="DejaVu Sans"/>
          <w:color w:val="000007"/>
          <w:spacing w:val="2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ct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TM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PL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8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</w:p>
    <w:p w14:paraId="65503907" w14:textId="77777777" w:rsidR="002F4CFF" w:rsidRDefault="002F4CFF">
      <w:pPr>
        <w:spacing w:before="7" w:line="240" w:lineRule="exact"/>
        <w:rPr>
          <w:sz w:val="24"/>
          <w:szCs w:val="24"/>
        </w:rPr>
      </w:pPr>
    </w:p>
    <w:p w14:paraId="51A8B528" w14:textId="77777777" w:rsidR="002F4CFF" w:rsidRDefault="005C2D05">
      <w:pPr>
        <w:spacing w:line="300" w:lineRule="exact"/>
        <w:ind w:left="100"/>
        <w:rPr>
          <w:rFonts w:ascii="DejaVu Sans" w:eastAsia="DejaVu Sans" w:hAnsi="DejaVu Sans" w:cs="DejaVu Sans"/>
          <w:sz w:val="28"/>
          <w:szCs w:val="28"/>
        </w:rPr>
      </w:pPr>
      <w:r>
        <w:rPr>
          <w:rFonts w:ascii="DejaVu Sans" w:eastAsia="DejaVu Sans" w:hAnsi="DejaVu Sans" w:cs="DejaVu Sans"/>
          <w:b/>
          <w:color w:val="000007"/>
          <w:spacing w:val="-3"/>
          <w:position w:val="-1"/>
          <w:sz w:val="28"/>
          <w:szCs w:val="28"/>
        </w:rPr>
        <w:t>E</w:t>
      </w:r>
      <w:r>
        <w:rPr>
          <w:rFonts w:ascii="DejaVu Sans" w:eastAsia="DejaVu Sans" w:hAnsi="DejaVu Sans" w:cs="DejaVu Sans"/>
          <w:b/>
          <w:color w:val="000007"/>
          <w:spacing w:val="3"/>
          <w:position w:val="-1"/>
          <w:sz w:val="28"/>
          <w:szCs w:val="28"/>
        </w:rPr>
        <w:t>d</w:t>
      </w:r>
      <w:r>
        <w:rPr>
          <w:rFonts w:ascii="DejaVu Sans" w:eastAsia="DejaVu Sans" w:hAnsi="DejaVu Sans" w:cs="DejaVu Sans"/>
          <w:b/>
          <w:color w:val="000007"/>
          <w:spacing w:val="4"/>
          <w:position w:val="-1"/>
          <w:sz w:val="28"/>
          <w:szCs w:val="28"/>
        </w:rPr>
        <w:t>u</w:t>
      </w:r>
      <w:r>
        <w:rPr>
          <w:rFonts w:ascii="DejaVu Sans" w:eastAsia="DejaVu Sans" w:hAnsi="DejaVu Sans" w:cs="DejaVu Sans"/>
          <w:b/>
          <w:color w:val="000007"/>
          <w:spacing w:val="-1"/>
          <w:position w:val="-1"/>
          <w:sz w:val="28"/>
          <w:szCs w:val="28"/>
        </w:rPr>
        <w:t>c</w:t>
      </w:r>
      <w:r>
        <w:rPr>
          <w:rFonts w:ascii="DejaVu Sans" w:eastAsia="DejaVu Sans" w:hAnsi="DejaVu Sans" w:cs="DejaVu Sans"/>
          <w:b/>
          <w:color w:val="000007"/>
          <w:spacing w:val="5"/>
          <w:position w:val="-1"/>
          <w:sz w:val="28"/>
          <w:szCs w:val="28"/>
        </w:rPr>
        <w:t>a</w:t>
      </w:r>
      <w:r>
        <w:rPr>
          <w:rFonts w:ascii="DejaVu Sans" w:eastAsia="DejaVu Sans" w:hAnsi="DejaVu Sans" w:cs="DejaVu Sans"/>
          <w:b/>
          <w:color w:val="000007"/>
          <w:spacing w:val="-3"/>
          <w:position w:val="-1"/>
          <w:sz w:val="28"/>
          <w:szCs w:val="28"/>
        </w:rPr>
        <w:t>t</w:t>
      </w:r>
      <w:r>
        <w:rPr>
          <w:rFonts w:ascii="DejaVu Sans" w:eastAsia="DejaVu Sans" w:hAnsi="DejaVu Sans" w:cs="DejaVu Sans"/>
          <w:b/>
          <w:color w:val="000007"/>
          <w:spacing w:val="1"/>
          <w:position w:val="-1"/>
          <w:sz w:val="28"/>
          <w:szCs w:val="28"/>
        </w:rPr>
        <w:t>i</w:t>
      </w:r>
      <w:r>
        <w:rPr>
          <w:rFonts w:ascii="DejaVu Sans" w:eastAsia="DejaVu Sans" w:hAnsi="DejaVu Sans" w:cs="DejaVu Sans"/>
          <w:b/>
          <w:color w:val="000007"/>
          <w:spacing w:val="6"/>
          <w:position w:val="-1"/>
          <w:sz w:val="28"/>
          <w:szCs w:val="28"/>
        </w:rPr>
        <w:t>o</w:t>
      </w:r>
      <w:r>
        <w:rPr>
          <w:rFonts w:ascii="DejaVu Sans" w:eastAsia="DejaVu Sans" w:hAnsi="DejaVu Sans" w:cs="DejaVu Sans"/>
          <w:b/>
          <w:color w:val="000007"/>
          <w:position w:val="-1"/>
          <w:sz w:val="28"/>
          <w:szCs w:val="28"/>
        </w:rPr>
        <w:t>n</w:t>
      </w:r>
    </w:p>
    <w:p w14:paraId="503AA3C9" w14:textId="77777777" w:rsidR="002F4CFF" w:rsidRDefault="00071954">
      <w:pPr>
        <w:spacing w:before="8" w:line="240" w:lineRule="exact"/>
        <w:rPr>
          <w:sz w:val="24"/>
          <w:szCs w:val="24"/>
        </w:rPr>
      </w:pPr>
      <w:r>
        <w:pict w14:anchorId="745C1D31">
          <v:group id="_x0000_s1088" style="position:absolute;margin-left:36pt;margin-top:662.25pt;width:540pt;height:1.05pt;z-index:-251658240;mso-position-horizontal-relative:page;mso-position-vertical-relative:page" coordorigin="720,12542" coordsize="10800,21">
            <v:shape id="_x0000_s1089" style="position:absolute;left:720;top:12542;width:10800;height:21" coordorigin="720,12542" coordsize="10800,21" path="m720,12542r10800,1l11520,12563,720,12562r,-20xe" fillcolor="gray" stroked="f">
              <v:path arrowok="t"/>
            </v:shape>
            <w10:wrap anchorx="page" anchory="page"/>
          </v:group>
        </w:pict>
      </w:r>
    </w:p>
    <w:p w14:paraId="74AA3134" w14:textId="77777777" w:rsidR="00071954" w:rsidRPr="00071954" w:rsidRDefault="00071954">
      <w:pPr>
        <w:spacing w:line="220" w:lineRule="exact"/>
        <w:ind w:left="100"/>
        <w:rPr>
          <w:rFonts w:ascii="DejaVu Sans" w:eastAsia="DejaVu Sans" w:hAnsi="DejaVu Sans" w:cs="DejaVu Sans"/>
          <w:b/>
          <w:bCs/>
          <w:color w:val="000007"/>
          <w:spacing w:val="-1"/>
          <w:sz w:val="24"/>
          <w:szCs w:val="24"/>
        </w:rPr>
      </w:pPr>
      <w:r w:rsidRPr="00071954">
        <w:rPr>
          <w:rFonts w:ascii="DejaVu Sans" w:eastAsia="DejaVu Sans" w:hAnsi="DejaVu Sans" w:cs="DejaVu Sans"/>
          <w:b/>
          <w:bCs/>
          <w:color w:val="000007"/>
          <w:spacing w:val="-1"/>
          <w:sz w:val="24"/>
          <w:szCs w:val="24"/>
          <w:highlight w:val="lightGray"/>
        </w:rPr>
        <w:t>National</w:t>
      </w:r>
      <w:r>
        <w:rPr>
          <w:rFonts w:ascii="DejaVu Sans" w:eastAsia="DejaVu Sans" w:hAnsi="DejaVu Sans" w:cs="DejaVu Sans"/>
          <w:b/>
          <w:bCs/>
          <w:color w:val="000007"/>
          <w:spacing w:val="-1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1"/>
          <w:sz w:val="24"/>
          <w:szCs w:val="24"/>
          <w:highlight w:val="lightGray"/>
        </w:rPr>
        <w:t>Institute of</w:t>
      </w:r>
      <w:r>
        <w:rPr>
          <w:rFonts w:ascii="DejaVu Sans" w:eastAsia="DejaVu Sans" w:hAnsi="DejaVu Sans" w:cs="DejaVu Sans"/>
          <w:b/>
          <w:bCs/>
          <w:color w:val="000007"/>
          <w:spacing w:val="-1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1"/>
          <w:sz w:val="24"/>
          <w:szCs w:val="24"/>
          <w:highlight w:val="lightGray"/>
        </w:rPr>
        <w:t>Technology</w:t>
      </w:r>
      <w:r>
        <w:rPr>
          <w:rFonts w:ascii="DejaVu Sans" w:eastAsia="DejaVu Sans" w:hAnsi="DejaVu Sans" w:cs="DejaVu Sans"/>
          <w:b/>
          <w:bCs/>
          <w:color w:val="000007"/>
          <w:spacing w:val="-1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1"/>
          <w:sz w:val="24"/>
          <w:szCs w:val="24"/>
          <w:highlight w:val="lightGray"/>
        </w:rPr>
        <w:t>Raipur</w:t>
      </w:r>
      <w:bookmarkStart w:id="0" w:name="_GoBack"/>
      <w:bookmarkEnd w:id="0"/>
    </w:p>
    <w:p w14:paraId="402E9A44" w14:textId="77777777" w:rsidR="002F4CFF" w:rsidRDefault="005C2D05">
      <w:pPr>
        <w:spacing w:line="220" w:lineRule="exact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r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8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og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(B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.</w:t>
      </w:r>
      <w:r>
        <w:rPr>
          <w:rFonts w:ascii="DejaVu Sans" w:eastAsia="DejaVu Sans" w:hAnsi="DejaVu Sans" w:cs="DejaVu Sans"/>
          <w:color w:val="000007"/>
          <w:spacing w:val="-33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.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)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pu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er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&amp;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ng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eer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ng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011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-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015</w:t>
      </w:r>
    </w:p>
    <w:p w14:paraId="56E0FEA4" w14:textId="77777777" w:rsidR="002F4CFF" w:rsidRDefault="005C2D05">
      <w:pPr>
        <w:spacing w:line="220" w:lineRule="exact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e:  </w:t>
      </w:r>
      <w:r>
        <w:rPr>
          <w:rFonts w:ascii="DejaVu Sans" w:eastAsia="DejaVu Sans" w:hAnsi="DejaVu Sans" w:cs="DejaVu Sans"/>
          <w:color w:val="000007"/>
          <w:spacing w:val="1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6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.96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/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1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</w:t>
      </w:r>
    </w:p>
    <w:p w14:paraId="1095AE8D" w14:textId="77777777" w:rsidR="002F4CFF" w:rsidRDefault="002F4CFF">
      <w:pPr>
        <w:spacing w:before="4" w:line="220" w:lineRule="exact"/>
        <w:rPr>
          <w:sz w:val="22"/>
          <w:szCs w:val="22"/>
        </w:rPr>
      </w:pPr>
    </w:p>
    <w:p w14:paraId="595609F3" w14:textId="77777777" w:rsidR="002F4CFF" w:rsidRPr="00071954" w:rsidRDefault="005C2D05">
      <w:pPr>
        <w:spacing w:before="28"/>
        <w:ind w:left="100"/>
        <w:rPr>
          <w:rFonts w:ascii="DejaVu Sans" w:eastAsia="DejaVu Sans" w:hAnsi="DejaVu Sans" w:cs="DejaVu Sans"/>
          <w:b/>
          <w:bCs/>
          <w:sz w:val="24"/>
          <w:szCs w:val="24"/>
        </w:rPr>
      </w:pP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J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w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ha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2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v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o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d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y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6"/>
          <w:sz w:val="24"/>
          <w:szCs w:val="24"/>
          <w:highlight w:val="lightGray"/>
        </w:rPr>
        <w:t>V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i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d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l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ay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,</w:t>
      </w:r>
      <w:r w:rsidRPr="00071954">
        <w:rPr>
          <w:rFonts w:ascii="DejaVu Sans" w:eastAsia="DejaVu Sans" w:hAnsi="DejaVu Sans" w:cs="DejaVu Sans"/>
          <w:b/>
          <w:bCs/>
          <w:color w:val="000007"/>
          <w:spacing w:val="6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M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l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h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,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1"/>
          <w:sz w:val="24"/>
          <w:szCs w:val="24"/>
          <w:highlight w:val="lightGray"/>
        </w:rPr>
        <w:t>B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il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p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u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2"/>
          <w:sz w:val="24"/>
          <w:szCs w:val="24"/>
          <w:highlight w:val="lightGray"/>
        </w:rPr>
        <w:t>(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C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.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G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.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)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,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2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01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0</w:t>
      </w:r>
    </w:p>
    <w:p w14:paraId="54C887FE" w14:textId="77777777" w:rsidR="002F4CFF" w:rsidRDefault="005C2D05">
      <w:pPr>
        <w:spacing w:line="240" w:lineRule="exact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hoo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003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-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010</w:t>
      </w:r>
    </w:p>
    <w:p w14:paraId="2C15F783" w14:textId="77777777" w:rsidR="002F4CFF" w:rsidRDefault="005C2D05">
      <w:pPr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e:  </w:t>
      </w:r>
      <w:r>
        <w:rPr>
          <w:rFonts w:ascii="DejaVu Sans" w:eastAsia="DejaVu Sans" w:hAnsi="DejaVu Sans" w:cs="DejaVu Sans"/>
          <w:color w:val="000007"/>
          <w:spacing w:val="1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7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2%</w:t>
      </w:r>
    </w:p>
    <w:sectPr w:rsidR="002F4CFF">
      <w:pgSz w:w="12240" w:h="15840"/>
      <w:pgMar w:top="1080" w:right="860" w:bottom="280" w:left="620" w:header="0" w:footer="4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D129B9" w14:textId="77777777" w:rsidR="005C2D05" w:rsidRDefault="005C2D05">
      <w:r>
        <w:separator/>
      </w:r>
    </w:p>
  </w:endnote>
  <w:endnote w:type="continuationSeparator" w:id="0">
    <w:p w14:paraId="2FAFD47F" w14:textId="77777777" w:rsidR="005C2D05" w:rsidRDefault="005C2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C2DB2E" w14:textId="77777777" w:rsidR="002F4CFF" w:rsidRDefault="005C2D05">
    <w:pPr>
      <w:spacing w:line="200" w:lineRule="exact"/>
    </w:pPr>
    <w:r>
      <w:pict w14:anchorId="2DA35D7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56.85pt;width:108.6pt;height:10.9pt;z-index:-251659264;mso-position-horizontal-relative:page;mso-position-vertical-relative:page" filled="f" stroked="f">
          <v:textbox inset="0,0,0,0">
            <w:txbxContent>
              <w:p w14:paraId="67A49A8B" w14:textId="77777777" w:rsidR="002F4CFF" w:rsidRDefault="005C2D05">
                <w:pPr>
                  <w:spacing w:before="4"/>
                  <w:ind w:left="20" w:right="-27"/>
                  <w:rPr>
                    <w:rFonts w:ascii="DejaVu Sans" w:eastAsia="DejaVu Sans" w:hAnsi="DejaVu Sans" w:cs="DejaVu Sans"/>
                    <w:sz w:val="17"/>
                    <w:szCs w:val="17"/>
                  </w:rPr>
                </w:pPr>
                <w:r>
                  <w:rPr>
                    <w:rFonts w:ascii="DejaVu Sans" w:eastAsia="DejaVu Sans" w:hAnsi="DejaVu Sans" w:cs="DejaVu Sans"/>
                    <w:color w:val="0000FF"/>
                    <w:spacing w:val="-3"/>
                    <w:w w:val="104"/>
                    <w:sz w:val="17"/>
                    <w:szCs w:val="17"/>
                    <w:u w:val="single" w:color="0000FF"/>
                  </w:rPr>
                  <w:t>t</w:t>
                </w:r>
                <w:r>
                  <w:rPr>
                    <w:rFonts w:ascii="DejaVu Sans" w:eastAsia="DejaVu Sans" w:hAnsi="DejaVu Sans" w:cs="DejaVu Sans"/>
                    <w:color w:val="0000FF"/>
                    <w:spacing w:val="2"/>
                    <w:w w:val="104"/>
                    <w:sz w:val="17"/>
                    <w:szCs w:val="17"/>
                    <w:u w:val="single" w:color="0000FF"/>
                  </w:rPr>
                  <w:t>o</w:t>
                </w:r>
                <w:r>
                  <w:rPr>
                    <w:rFonts w:ascii="DejaVu Sans" w:eastAsia="DejaVu Sans" w:hAnsi="DejaVu Sans" w:cs="DejaVu Sans"/>
                    <w:color w:val="0000FF"/>
                    <w:spacing w:val="4"/>
                    <w:w w:val="104"/>
                    <w:sz w:val="17"/>
                    <w:szCs w:val="17"/>
                    <w:u w:val="single" w:color="0000FF"/>
                  </w:rPr>
                  <w:t>r</w:t>
                </w:r>
                <w:r>
                  <w:rPr>
                    <w:rFonts w:ascii="DejaVu Sans" w:eastAsia="DejaVu Sans" w:hAnsi="DejaVu Sans" w:cs="DejaVu Sans"/>
                    <w:color w:val="0000FF"/>
                    <w:spacing w:val="1"/>
                    <w:w w:val="104"/>
                    <w:sz w:val="17"/>
                    <w:szCs w:val="17"/>
                    <w:u w:val="single" w:color="0000FF"/>
                  </w:rPr>
                  <w:t>a</w:t>
                </w:r>
                <w:r>
                  <w:rPr>
                    <w:rFonts w:ascii="DejaVu Sans" w:eastAsia="DejaVu Sans" w:hAnsi="DejaVu Sans" w:cs="DejaVu Sans"/>
                    <w:color w:val="0000FF"/>
                    <w:spacing w:val="-2"/>
                    <w:w w:val="104"/>
                    <w:sz w:val="17"/>
                    <w:szCs w:val="17"/>
                    <w:u w:val="single" w:color="0000FF"/>
                  </w:rPr>
                  <w:t>n</w:t>
                </w:r>
                <w:hyperlink r:id="rId1">
                  <w:r>
                    <w:rPr>
                      <w:rFonts w:ascii="DejaVu Sans" w:eastAsia="DejaVu Sans" w:hAnsi="DejaVu Sans" w:cs="DejaVu Sans"/>
                      <w:color w:val="0000FF"/>
                      <w:spacing w:val="1"/>
                      <w:w w:val="104"/>
                      <w:sz w:val="17"/>
                      <w:szCs w:val="17"/>
                      <w:u w:val="single" w:color="0000FF"/>
                    </w:rPr>
                    <w:t>.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3"/>
                      <w:w w:val="104"/>
                      <w:sz w:val="17"/>
                      <w:szCs w:val="17"/>
                      <w:u w:val="single" w:color="0000FF"/>
                    </w:rPr>
                    <w:t>s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1"/>
                      <w:w w:val="104"/>
                      <w:sz w:val="17"/>
                      <w:szCs w:val="17"/>
                      <w:u w:val="single" w:color="0000FF"/>
                    </w:rPr>
                    <w:t>a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3"/>
                      <w:w w:val="104"/>
                      <w:sz w:val="17"/>
                      <w:szCs w:val="17"/>
                      <w:u w:val="single" w:color="0000FF"/>
                    </w:rPr>
                    <w:t>h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-2"/>
                      <w:w w:val="104"/>
                      <w:sz w:val="17"/>
                      <w:szCs w:val="17"/>
                      <w:u w:val="single" w:color="0000FF"/>
                    </w:rPr>
                    <w:t>u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4"/>
                      <w:w w:val="104"/>
                      <w:sz w:val="17"/>
                      <w:szCs w:val="17"/>
                      <w:u w:val="single" w:color="0000FF"/>
                    </w:rPr>
                    <w:t>@</w:t>
                  </w:r>
                  <w:r>
                    <w:rPr>
                      <w:rFonts w:ascii="DejaVu Sans" w:eastAsia="DejaVu Sans" w:hAnsi="DejaVu Sans" w:cs="DejaVu Sans"/>
                      <w:color w:val="0000FF"/>
                      <w:w w:val="104"/>
                      <w:sz w:val="17"/>
                      <w:szCs w:val="17"/>
                      <w:u w:val="single" w:color="0000FF"/>
                    </w:rPr>
                    <w:t>y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1"/>
                      <w:w w:val="104"/>
                      <w:sz w:val="17"/>
                      <w:szCs w:val="17"/>
                      <w:u w:val="single" w:color="0000FF"/>
                    </w:rPr>
                    <w:t>a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3"/>
                      <w:w w:val="104"/>
                      <w:sz w:val="17"/>
                      <w:szCs w:val="17"/>
                      <w:u w:val="single" w:color="0000FF"/>
                    </w:rPr>
                    <w:t>h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2"/>
                      <w:w w:val="104"/>
                      <w:sz w:val="17"/>
                      <w:szCs w:val="17"/>
                      <w:u w:val="single" w:color="0000FF"/>
                    </w:rPr>
                    <w:t>o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-3"/>
                      <w:w w:val="104"/>
                      <w:sz w:val="17"/>
                      <w:szCs w:val="17"/>
                      <w:u w:val="single" w:color="0000FF"/>
                    </w:rPr>
                    <w:t>o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1"/>
                      <w:w w:val="104"/>
                      <w:sz w:val="17"/>
                      <w:szCs w:val="17"/>
                      <w:u w:val="single" w:color="0000FF"/>
                    </w:rPr>
                    <w:t>.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-2"/>
                      <w:w w:val="104"/>
                      <w:sz w:val="17"/>
                      <w:szCs w:val="17"/>
                      <w:u w:val="single" w:color="0000FF"/>
                    </w:rPr>
                    <w:t>c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2"/>
                      <w:w w:val="104"/>
                      <w:sz w:val="17"/>
                      <w:szCs w:val="17"/>
                      <w:u w:val="single" w:color="0000FF"/>
                    </w:rPr>
                    <w:t>o</w:t>
                  </w:r>
                  <w:r>
                    <w:rPr>
                      <w:rFonts w:ascii="DejaVu Sans" w:eastAsia="DejaVu Sans" w:hAnsi="DejaVu Sans" w:cs="DejaVu Sans"/>
                      <w:color w:val="0000FF"/>
                      <w:w w:val="104"/>
                      <w:sz w:val="17"/>
                      <w:szCs w:val="17"/>
                      <w:u w:val="single" w:color="0000FF"/>
                    </w:rPr>
                    <w:t>m</w:t>
                  </w:r>
                </w:hyperlink>
              </w:p>
            </w:txbxContent>
          </v:textbox>
          <w10:wrap anchorx="page" anchory="page"/>
        </v:shape>
      </w:pict>
    </w:r>
    <w:r>
      <w:pict w14:anchorId="6F45AE8A">
        <v:shape id="_x0000_s2049" type="#_x0000_t202" style="position:absolute;margin-left:553.35pt;margin-top:756.85pt;width:9.65pt;height:10.9pt;z-index:-251658240;mso-position-horizontal-relative:page;mso-position-vertical-relative:page" filled="f" stroked="f">
          <v:textbox inset="0,0,0,0">
            <w:txbxContent>
              <w:p w14:paraId="4315C989" w14:textId="77777777" w:rsidR="002F4CFF" w:rsidRDefault="005C2D05">
                <w:pPr>
                  <w:spacing w:before="4"/>
                  <w:ind w:left="40"/>
                  <w:rPr>
                    <w:rFonts w:ascii="DejaVu Sans" w:eastAsia="DejaVu Sans" w:hAnsi="DejaVu Sans" w:cs="DejaVu Sans"/>
                    <w:sz w:val="17"/>
                    <w:szCs w:val="17"/>
                  </w:rPr>
                </w:pPr>
                <w:r>
                  <w:fldChar w:fldCharType="begin"/>
                </w:r>
                <w:r>
                  <w:rPr>
                    <w:rFonts w:ascii="DejaVu Sans" w:eastAsia="DejaVu Sans" w:hAnsi="DejaVu Sans" w:cs="DejaVu Sans"/>
                    <w:color w:val="000007"/>
                    <w:w w:val="104"/>
                    <w:sz w:val="17"/>
                    <w:szCs w:val="17"/>
                  </w:rPr>
                  <w:instrText xml:space="preserve"> PAGE </w:instrText>
                </w:r>
                <w:r>
                  <w:fldChar w:fldCharType="separate"/>
                </w:r>
                <w:r w:rsidR="00E254CC">
                  <w:rPr>
                    <w:rFonts w:ascii="DejaVu Sans" w:eastAsia="DejaVu Sans" w:hAnsi="DejaVu Sans" w:cs="DejaVu Sans"/>
                    <w:noProof/>
                    <w:color w:val="000007"/>
                    <w:w w:val="104"/>
                    <w:sz w:val="17"/>
                    <w:szCs w:val="17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BFC302" w14:textId="77777777" w:rsidR="005C2D05" w:rsidRDefault="005C2D05">
      <w:r>
        <w:separator/>
      </w:r>
    </w:p>
  </w:footnote>
  <w:footnote w:type="continuationSeparator" w:id="0">
    <w:p w14:paraId="7C50FE23" w14:textId="77777777" w:rsidR="005C2D05" w:rsidRDefault="005C2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B0715"/>
    <w:multiLevelType w:val="multilevel"/>
    <w:tmpl w:val="C532C17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FF"/>
    <w:rsid w:val="00071954"/>
    <w:rsid w:val="002A5A85"/>
    <w:rsid w:val="002F4CFF"/>
    <w:rsid w:val="005C2D05"/>
    <w:rsid w:val="00AF0CDD"/>
    <w:rsid w:val="00E254CC"/>
    <w:rsid w:val="00EA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D32BA80"/>
  <w15:docId w15:val="{160F1750-77FA-4AD3-AFC5-CE271639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719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95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195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19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195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9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9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ransahoooo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hu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hu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toran sahu</dc:creator>
  <cp:lastModifiedBy>toran sahu</cp:lastModifiedBy>
  <cp:revision>3</cp:revision>
  <cp:lastPrinted>2017-03-15T22:06:00Z</cp:lastPrinted>
  <dcterms:created xsi:type="dcterms:W3CDTF">2017-03-15T22:05:00Z</dcterms:created>
  <dcterms:modified xsi:type="dcterms:W3CDTF">2017-03-15T22:06:00Z</dcterms:modified>
</cp:coreProperties>
</file>