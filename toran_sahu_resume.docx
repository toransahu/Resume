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391"/>
        <w:tblW w:w="11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90"/>
        <w:gridCol w:w="3780"/>
      </w:tblGrid>
      <w:tr w:rsidR="00B40A93" w:rsidRPr="004F7C66" w:rsidTr="00E446B4">
        <w:trPr>
          <w:trHeight w:val="527"/>
        </w:trPr>
        <w:tc>
          <w:tcPr>
            <w:tcW w:w="7290" w:type="dxa"/>
          </w:tcPr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eastAsia="Merriweather" w:cs="Arial"/>
                <w:b/>
                <w:color w:val="000000"/>
                <w:sz w:val="52"/>
                <w:szCs w:val="52"/>
                <w:lang w:val="en"/>
              </w:rPr>
              <w:t>Toran</w:t>
            </w:r>
            <w:r w:rsidRPr="004F7C66">
              <w:rPr>
                <w:rFonts w:cs="Arial"/>
                <w:sz w:val="52"/>
                <w:szCs w:val="52"/>
              </w:rPr>
              <w:t xml:space="preserve"> </w:t>
            </w:r>
            <w:r w:rsidRPr="004F7C66">
              <w:rPr>
                <w:rFonts w:eastAsia="Merriweather" w:cs="Arial"/>
                <w:b/>
                <w:color w:val="000000"/>
                <w:sz w:val="52"/>
                <w:szCs w:val="52"/>
                <w:lang w:val="en"/>
              </w:rPr>
              <w:t>Sahu</w:t>
            </w:r>
          </w:p>
        </w:tc>
        <w:tc>
          <w:tcPr>
            <w:tcW w:w="3780" w:type="dxa"/>
            <w:vMerge w:val="restart"/>
          </w:tcPr>
          <w:p w:rsidR="00B40A93" w:rsidRPr="004F7C66" w:rsidRDefault="00B40A93" w:rsidP="00DC5150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Arial"/>
                <w:b/>
                <w:color w:val="000000"/>
                <w:sz w:val="18"/>
                <w:szCs w:val="18"/>
              </w:rPr>
            </w:pPr>
            <w:r w:rsidRPr="004F7C66">
              <w:rPr>
                <w:rFonts w:eastAsia="Open Sans" w:cs="Arial"/>
                <w:b/>
                <w:color w:val="000000"/>
                <w:sz w:val="18"/>
                <w:szCs w:val="18"/>
              </w:rPr>
              <w:t>+91 8602431733</w:t>
            </w:r>
          </w:p>
          <w:p w:rsidR="00B40A93" w:rsidRPr="004F7C66" w:rsidRDefault="004225C1" w:rsidP="00DC5150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Arial"/>
                <w:color w:val="000000" w:themeColor="text1"/>
                <w:sz w:val="18"/>
                <w:szCs w:val="18"/>
              </w:rPr>
            </w:pPr>
            <w:hyperlink r:id="rId7" w:history="1">
              <w:r w:rsidR="00B40A93" w:rsidRPr="004F7C66">
                <w:rPr>
                  <w:rStyle w:val="Hyperlink"/>
                  <w:rFonts w:eastAsia="Open Sans" w:cs="Arial"/>
                  <w:color w:val="000000" w:themeColor="text1"/>
                  <w:sz w:val="18"/>
                  <w:szCs w:val="18"/>
                </w:rPr>
                <w:t>toran.sahu@yahoo.com</w:t>
              </w:r>
            </w:hyperlink>
          </w:p>
          <w:p w:rsidR="00B40A93" w:rsidRPr="004F7C66" w:rsidRDefault="004225C1" w:rsidP="00DC5150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Arial"/>
                <w:color w:val="000000" w:themeColor="text1"/>
                <w:sz w:val="18"/>
                <w:szCs w:val="18"/>
              </w:rPr>
            </w:pPr>
            <w:hyperlink r:id="rId8" w:history="1">
              <w:r w:rsidR="00B40A93" w:rsidRPr="004F7C66">
                <w:rPr>
                  <w:rStyle w:val="Hyperlink"/>
                  <w:rFonts w:eastAsia="Open Sans" w:cs="Arial"/>
                  <w:color w:val="000000" w:themeColor="text1"/>
                  <w:sz w:val="18"/>
                  <w:szCs w:val="18"/>
                </w:rPr>
                <w:t>toransahooooo@gmail.com</w:t>
              </w:r>
            </w:hyperlink>
          </w:p>
          <w:p w:rsidR="00B40A93" w:rsidRPr="004F7C66" w:rsidRDefault="00B40A93" w:rsidP="00DC5150">
            <w:pPr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spacing w:line="276" w:lineRule="auto"/>
              <w:rPr>
                <w:rFonts w:eastAsia="Open Sans" w:cs="Arial"/>
                <w:color w:val="000000"/>
                <w:sz w:val="18"/>
                <w:szCs w:val="18"/>
              </w:rPr>
            </w:pPr>
            <w:r w:rsidRPr="004F7C66">
              <w:rPr>
                <w:rStyle w:val="domain"/>
                <w:rFonts w:eastAsia="Merriweather" w:cs="Arial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github.com/</w:t>
            </w:r>
            <w:r w:rsidRPr="004F7C66">
              <w:rPr>
                <w:rFonts w:eastAsia="Open Sans" w:cs="Arial"/>
                <w:color w:val="000000"/>
                <w:sz w:val="18"/>
                <w:szCs w:val="18"/>
              </w:rPr>
              <w:t>toransahu</w:t>
            </w: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Style w:val="domain"/>
                <w:rFonts w:cs="Arial"/>
                <w:color w:val="66696A"/>
                <w:sz w:val="18"/>
                <w:szCs w:val="18"/>
                <w:bdr w:val="none" w:sz="0" w:space="0" w:color="auto" w:frame="1"/>
                <w:shd w:val="clear" w:color="auto" w:fill="FFFFFF"/>
              </w:rPr>
              <w:t>linkedin.com/in/</w:t>
            </w:r>
            <w:r w:rsidRPr="004F7C66">
              <w:rPr>
                <w:rStyle w:val="vanity-name"/>
                <w:rFonts w:cs="Arial"/>
                <w:color w:val="333333"/>
                <w:sz w:val="18"/>
                <w:szCs w:val="18"/>
                <w:bdr w:val="none" w:sz="0" w:space="0" w:color="auto" w:frame="1"/>
                <w:shd w:val="clear" w:color="auto" w:fill="FFFFFF"/>
              </w:rPr>
              <w:t>toransahu</w:t>
            </w:r>
          </w:p>
        </w:tc>
      </w:tr>
      <w:tr w:rsidR="00B40A93" w:rsidRPr="004F7C66" w:rsidTr="00E446B4">
        <w:trPr>
          <w:trHeight w:val="530"/>
        </w:trPr>
        <w:tc>
          <w:tcPr>
            <w:tcW w:w="7290" w:type="dxa"/>
          </w:tcPr>
          <w:p w:rsidR="00B40A93" w:rsidRPr="004F7C66" w:rsidRDefault="00B40A93" w:rsidP="00DC5150">
            <w:pPr>
              <w:pStyle w:val="Subtitle"/>
              <w:pBdr>
                <w:top w:val="single" w:sz="4" w:space="1" w:color="FFFFFF" w:themeColor="background1"/>
                <w:left w:val="single" w:sz="4" w:space="1" w:color="FFFFFF" w:themeColor="background1"/>
                <w:bottom w:val="single" w:sz="4" w:space="1" w:color="FFFFFF" w:themeColor="background1"/>
                <w:right w:val="single" w:sz="4" w:space="1" w:color="FFFFFF" w:themeColor="background1"/>
                <w:between w:val="single" w:sz="4" w:space="1" w:color="FFFFFF" w:themeColor="background1"/>
                <w:bar w:val="single" w:sz="4" w:color="FFFFFF" w:themeColor="background1"/>
              </w:pBd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F7C66">
              <w:rPr>
                <w:rFonts w:asciiTheme="minorHAnsi" w:hAnsiTheme="minorHAnsi" w:cs="Arial"/>
                <w:b/>
                <w:sz w:val="22"/>
                <w:szCs w:val="22"/>
              </w:rPr>
              <w:t>Senior Systems Engineer at Infosys</w:t>
            </w: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eastAsia="Open Sans" w:cs="Arial"/>
                <w:b/>
                <w:color w:val="000000"/>
                <w:sz w:val="18"/>
                <w:szCs w:val="18"/>
                <w:lang w:val="en"/>
              </w:rPr>
              <w:t>B. Tech. (CSE) NIT, Raipur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E446B4">
        <w:trPr>
          <w:trHeight w:val="422"/>
        </w:trPr>
        <w:tc>
          <w:tcPr>
            <w:tcW w:w="7290" w:type="dxa"/>
          </w:tcPr>
          <w:p w:rsidR="00B40A93" w:rsidRPr="004F7C66" w:rsidRDefault="00B40A93" w:rsidP="00DC5150">
            <w:pPr>
              <w:rPr>
                <w:rFonts w:cs="Arial"/>
                <w:b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EXPERIENCE</w:t>
            </w: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cs="Arial"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SKILLS</w:t>
            </w:r>
          </w:p>
        </w:tc>
      </w:tr>
      <w:tr w:rsidR="00B40A93" w:rsidRPr="004F7C66" w:rsidTr="00E446B4">
        <w:trPr>
          <w:trHeight w:val="458"/>
        </w:trPr>
        <w:tc>
          <w:tcPr>
            <w:tcW w:w="7290" w:type="dxa"/>
            <w:vMerge w:val="restart"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  <w:r w:rsidRPr="004F7C66">
              <w:rPr>
                <w:rFonts w:eastAsia="Merriweather" w:cs="Arial"/>
                <w:b/>
                <w:color w:val="000000"/>
                <w:lang w:val="en"/>
              </w:rPr>
              <w:t>Infosys</w:t>
            </w:r>
            <w:r w:rsidRPr="004F7C66">
              <w:rPr>
                <w:rFonts w:cs="Arial"/>
                <w:color w:val="000000"/>
              </w:rPr>
              <w:t xml:space="preserve">, </w:t>
            </w:r>
            <w:r w:rsidRPr="004F7C66">
              <w:rPr>
                <w:rFonts w:eastAsia="Merriweather" w:cs="Arial"/>
                <w:color w:val="000000"/>
                <w:lang w:val="en"/>
              </w:rPr>
              <w:t xml:space="preserve">Pune — </w:t>
            </w:r>
            <w:r w:rsidRPr="004F7C66">
              <w:rPr>
                <w:rFonts w:eastAsia="Merriweather" w:cs="Arial"/>
                <w:i/>
                <w:color w:val="000000"/>
                <w:lang w:val="en"/>
              </w:rPr>
              <w:t>Senior Systems Engineer</w:t>
            </w:r>
          </w:p>
          <w:p w:rsidR="00B40A93" w:rsidRPr="004F7C66" w:rsidRDefault="00B40A93" w:rsidP="00DC5150">
            <w:pPr>
              <w:pStyle w:val="Heading3"/>
              <w:outlineLvl w:val="2"/>
              <w:rPr>
                <w:rFonts w:asciiTheme="minorHAnsi" w:hAnsiTheme="minorHAnsi" w:cs="Arial"/>
              </w:rPr>
            </w:pPr>
            <w:r w:rsidRPr="004F7C66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JULY 2017 – PRESENT</w:t>
            </w:r>
            <w:bookmarkStart w:id="0" w:name="_GoBack"/>
            <w:bookmarkEnd w:id="0"/>
          </w:p>
          <w:p w:rsidR="00B40A93" w:rsidRPr="004F7C66" w:rsidRDefault="00B40A93" w:rsidP="00DC5150">
            <w:pPr>
              <w:pStyle w:val="Heading3"/>
              <w:outlineLvl w:val="2"/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  <w:t>Reduced INTERSPEC to SELERANT data migration activity turnaround time by automating tasks through PL/SQL procedures</w:t>
            </w:r>
          </w:p>
          <w:p w:rsidR="00B40A93" w:rsidRPr="004F7C66" w:rsidRDefault="00B40A93" w:rsidP="00DC5150">
            <w:pPr>
              <w:rPr>
                <w:rFonts w:cs="Arial"/>
                <w:lang w:val="en"/>
              </w:rPr>
            </w:pPr>
          </w:p>
          <w:p w:rsidR="00B40A93" w:rsidRPr="004F7C66" w:rsidRDefault="00B40A93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4F7C66">
              <w:rPr>
                <w:rFonts w:eastAsia="Merriweather" w:cs="Arial"/>
                <w:b/>
                <w:color w:val="000000"/>
                <w:lang w:val="en"/>
              </w:rPr>
              <w:t>Infosys</w:t>
            </w:r>
            <w:r w:rsidRPr="004F7C66">
              <w:rPr>
                <w:rFonts w:cs="Arial"/>
                <w:color w:val="000000"/>
              </w:rPr>
              <w:t xml:space="preserve">, </w:t>
            </w:r>
            <w:r w:rsidRPr="004F7C66">
              <w:rPr>
                <w:rFonts w:eastAsia="Merriweather" w:cs="Arial"/>
                <w:color w:val="000000"/>
                <w:lang w:val="en"/>
              </w:rPr>
              <w:t xml:space="preserve">Pune — </w:t>
            </w:r>
            <w:r w:rsidRPr="004F7C66">
              <w:rPr>
                <w:rFonts w:eastAsia="Merriweather" w:cs="Arial"/>
                <w:i/>
                <w:color w:val="000000"/>
                <w:lang w:val="en"/>
              </w:rPr>
              <w:t>Systems Engineer</w:t>
            </w:r>
          </w:p>
          <w:p w:rsidR="00B40A93" w:rsidRPr="004F7C66" w:rsidRDefault="00B40A93" w:rsidP="00DC5150">
            <w:pPr>
              <w:rPr>
                <w:rFonts w:eastAsia="Open Sans" w:cs="Arial"/>
                <w:color w:val="666666"/>
                <w:sz w:val="16"/>
                <w:szCs w:val="16"/>
                <w:lang w:val="en"/>
              </w:rPr>
            </w:pPr>
            <w:r w:rsidRPr="004F7C66">
              <w:rPr>
                <w:rFonts w:eastAsia="Open Sans" w:cs="Arial"/>
                <w:color w:val="666666"/>
                <w:sz w:val="16"/>
                <w:szCs w:val="16"/>
                <w:lang w:val="en"/>
              </w:rPr>
              <w:t>JUNE 2015 – JUNE 2017</w:t>
            </w: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Optimized PL/SQL procedures, automated some data migration activities.</w:t>
            </w: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Python, Java, C, C#, Git, Linux, PL/SQL, SQL, NoSQL, Data Structures, Algorithm, HTML, Django, MTV, MVC, PLM Tools</w:t>
            </w:r>
          </w:p>
        </w:tc>
      </w:tr>
      <w:tr w:rsidR="00B40A93" w:rsidRPr="004F7C66" w:rsidTr="00E446B4">
        <w:trPr>
          <w:trHeight w:val="503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cs="Arial"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AWARDS</w:t>
            </w:r>
          </w:p>
        </w:tc>
      </w:tr>
      <w:tr w:rsidR="00B40A93" w:rsidRPr="004F7C66" w:rsidTr="00E446B4">
        <w:trPr>
          <w:trHeight w:val="557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</w:p>
        </w:tc>
        <w:tc>
          <w:tcPr>
            <w:tcW w:w="3780" w:type="dxa"/>
            <w:vMerge w:val="restart"/>
          </w:tcPr>
          <w:p w:rsidR="00B40A93" w:rsidRPr="004F7C66" w:rsidRDefault="00B40A93" w:rsidP="00DC5150">
            <w:pPr>
              <w:rPr>
                <w:rFonts w:cs="Arial"/>
                <w:b/>
              </w:rPr>
            </w:pPr>
            <w:r w:rsidRPr="004F7C66">
              <w:rPr>
                <w:rFonts w:cs="Arial"/>
                <w:b/>
              </w:rPr>
              <w:t>Insta Award – Infosys – Mar 2017</w:t>
            </w:r>
          </w:p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Certification awarded in appreciation of exceeding the client’s expectations for the works assigned.</w:t>
            </w:r>
          </w:p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B40A93" w:rsidRPr="004F7C66" w:rsidRDefault="00B40A93" w:rsidP="00DC5150">
            <w:pPr>
              <w:rPr>
                <w:rFonts w:cs="Arial"/>
                <w:b/>
              </w:rPr>
            </w:pPr>
            <w:r w:rsidRPr="004F7C66">
              <w:rPr>
                <w:rFonts w:cs="Arial"/>
                <w:b/>
              </w:rPr>
              <w:t>Insta Award – Infosys – Jul 2016</w:t>
            </w:r>
          </w:p>
          <w:p w:rsidR="00B40A93" w:rsidRPr="004F7C66" w:rsidRDefault="00B40A93" w:rsidP="00DC5150">
            <w:pPr>
              <w:rPr>
                <w:rFonts w:cs="Arial"/>
                <w:b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Certification awarded in appreciation of quickly learning INTERSPEC tool, helping the team to build database queries &amp; extraction process, hard-working, and dedicated nature.</w:t>
            </w:r>
          </w:p>
        </w:tc>
      </w:tr>
      <w:tr w:rsidR="00B40A93" w:rsidRPr="004F7C66" w:rsidTr="00E446B4">
        <w:trPr>
          <w:trHeight w:val="467"/>
        </w:trPr>
        <w:tc>
          <w:tcPr>
            <w:tcW w:w="7290" w:type="dxa"/>
          </w:tcPr>
          <w:p w:rsidR="00B40A93" w:rsidRPr="004F7C66" w:rsidRDefault="00B40A93" w:rsidP="00DC5150">
            <w:pPr>
              <w:rPr>
                <w:rFonts w:cs="Arial"/>
                <w:b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EDUCATION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E446B4">
        <w:trPr>
          <w:trHeight w:val="510"/>
        </w:trPr>
        <w:tc>
          <w:tcPr>
            <w:tcW w:w="7290" w:type="dxa"/>
            <w:vMerge w:val="restart"/>
          </w:tcPr>
          <w:p w:rsidR="00B40A93" w:rsidRPr="00821A53" w:rsidRDefault="00B40A93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22"/>
                <w:szCs w:val="22"/>
                <w:lang w:val="en"/>
              </w:rPr>
            </w:pPr>
            <w:r w:rsidRPr="00821A53">
              <w:rPr>
                <w:rFonts w:asciiTheme="minorHAnsi" w:eastAsia="Merriweather" w:hAnsiTheme="minorHAnsi" w:cs="Arial"/>
                <w:b/>
                <w:color w:val="000000"/>
                <w:sz w:val="22"/>
                <w:szCs w:val="22"/>
                <w:lang w:val="en"/>
              </w:rPr>
              <w:t>National Institute of Technology</w:t>
            </w:r>
            <w:r w:rsidRPr="00821A5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, </w:t>
            </w:r>
            <w:r w:rsidRPr="00821A53">
              <w:rPr>
                <w:rFonts w:asciiTheme="minorHAnsi" w:eastAsia="Merriweather" w:hAnsiTheme="minorHAnsi" w:cs="Arial"/>
                <w:color w:val="000000"/>
                <w:sz w:val="22"/>
                <w:szCs w:val="22"/>
                <w:lang w:val="en"/>
              </w:rPr>
              <w:t>Raipur</w:t>
            </w:r>
            <w:r w:rsidR="004F7C66" w:rsidRPr="00821A53">
              <w:rPr>
                <w:rFonts w:asciiTheme="minorHAnsi" w:eastAsia="Merriweather" w:hAnsiTheme="minorHAnsi" w:cs="Arial"/>
                <w:color w:val="000000"/>
                <w:sz w:val="22"/>
                <w:szCs w:val="22"/>
                <w:lang w:val="en"/>
              </w:rPr>
              <w:t xml:space="preserve"> </w:t>
            </w:r>
            <w:r w:rsidRPr="00821A53">
              <w:rPr>
                <w:rFonts w:asciiTheme="minorHAnsi" w:eastAsia="Merriweather" w:hAnsiTheme="minorHAnsi" w:cs="Arial"/>
                <w:color w:val="000000"/>
                <w:sz w:val="22"/>
                <w:szCs w:val="22"/>
                <w:lang w:val="en"/>
              </w:rPr>
              <w:t xml:space="preserve">— </w:t>
            </w:r>
            <w:r w:rsidRPr="00821A53">
              <w:rPr>
                <w:rFonts w:asciiTheme="minorHAnsi" w:eastAsia="Merriweather" w:hAnsiTheme="minorHAnsi" w:cs="Arial"/>
                <w:i/>
                <w:color w:val="000000"/>
                <w:sz w:val="22"/>
                <w:szCs w:val="22"/>
                <w:lang w:val="en"/>
              </w:rPr>
              <w:t>B. Tech. (CSE)</w:t>
            </w:r>
          </w:p>
          <w:p w:rsidR="00B40A93" w:rsidRPr="004F7C66" w:rsidRDefault="00B40A93" w:rsidP="00DC5150">
            <w:pPr>
              <w:pStyle w:val="Heading3"/>
              <w:outlineLvl w:val="2"/>
              <w:rPr>
                <w:rFonts w:asciiTheme="minorHAnsi" w:hAnsiTheme="minorHAnsi" w:cs="Arial"/>
              </w:rPr>
            </w:pPr>
            <w:r w:rsidRPr="004F7C66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JUNE 2011 – JUNE 2015</w:t>
            </w:r>
          </w:p>
          <w:p w:rsidR="00B40A93" w:rsidRPr="004F7C66" w:rsidRDefault="00B40A93" w:rsidP="00DC5150">
            <w:pPr>
              <w:pStyle w:val="Heading3"/>
              <w:outlineLvl w:val="2"/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asciiTheme="minorHAnsi" w:eastAsia="Merriweather" w:hAnsiTheme="minorHAnsi" w:cs="Arial"/>
                <w:color w:val="666666"/>
                <w:sz w:val="18"/>
                <w:szCs w:val="18"/>
                <w:lang w:val="en"/>
              </w:rPr>
              <w:t>Grade: 6.96/10</w:t>
            </w:r>
          </w:p>
          <w:p w:rsidR="00B40A93" w:rsidRPr="004F7C66" w:rsidRDefault="00B40A93" w:rsidP="00DC5150">
            <w:pPr>
              <w:rPr>
                <w:rFonts w:cs="Arial"/>
                <w:lang w:val="en"/>
              </w:rPr>
            </w:pPr>
          </w:p>
          <w:p w:rsidR="00B40A93" w:rsidRPr="004F7C66" w:rsidRDefault="00B40A93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4F7C66">
              <w:rPr>
                <w:rFonts w:eastAsia="Merriweather" w:cs="Arial"/>
                <w:b/>
                <w:color w:val="000000"/>
                <w:lang w:val="en"/>
              </w:rPr>
              <w:t>Jawahar Navodaya Vidyalaya</w:t>
            </w:r>
            <w:r w:rsidRPr="004F7C66">
              <w:rPr>
                <w:rFonts w:cs="Arial"/>
                <w:color w:val="000000"/>
              </w:rPr>
              <w:t xml:space="preserve">, </w:t>
            </w:r>
            <w:r w:rsidRPr="004F7C66">
              <w:rPr>
                <w:rFonts w:eastAsia="Merriweather" w:cs="Arial"/>
                <w:color w:val="000000"/>
                <w:lang w:val="en"/>
              </w:rPr>
              <w:t>Bilaspur</w:t>
            </w:r>
            <w:r w:rsidR="004F7C66">
              <w:rPr>
                <w:rFonts w:eastAsia="Merriweather" w:cs="Arial"/>
                <w:color w:val="000000"/>
                <w:lang w:val="en"/>
              </w:rPr>
              <w:t xml:space="preserve"> </w:t>
            </w:r>
            <w:r w:rsidRPr="004F7C66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Pr="004F7C66">
              <w:rPr>
                <w:rFonts w:eastAsia="Merriweather" w:cs="Arial"/>
                <w:i/>
                <w:color w:val="000000"/>
                <w:lang w:val="en"/>
              </w:rPr>
              <w:t>12th PCM</w:t>
            </w:r>
          </w:p>
          <w:p w:rsidR="00B40A93" w:rsidRPr="004F7C66" w:rsidRDefault="00B40A93" w:rsidP="00DC5150">
            <w:pPr>
              <w:rPr>
                <w:rFonts w:eastAsia="Open Sans" w:cs="Arial"/>
                <w:color w:val="666666"/>
                <w:sz w:val="16"/>
                <w:szCs w:val="16"/>
                <w:lang w:val="en"/>
              </w:rPr>
            </w:pPr>
            <w:r w:rsidRPr="004F7C66">
              <w:rPr>
                <w:rFonts w:eastAsia="Open Sans" w:cs="Arial"/>
                <w:color w:val="666666"/>
                <w:sz w:val="16"/>
                <w:szCs w:val="16"/>
                <w:lang w:val="en"/>
              </w:rPr>
              <w:t>JULY 2009 – APRIL 2010</w:t>
            </w:r>
          </w:p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Grade: 72%</w:t>
            </w:r>
          </w:p>
          <w:p w:rsidR="00B40A93" w:rsidRPr="004F7C66" w:rsidRDefault="00B40A9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B40A93" w:rsidRPr="004F7C66" w:rsidRDefault="00B40A93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4F7C66">
              <w:rPr>
                <w:rFonts w:eastAsia="Merriweather" w:cs="Arial"/>
                <w:b/>
                <w:color w:val="000000"/>
                <w:lang w:val="en"/>
              </w:rPr>
              <w:t>Jawahar Navodaya Vidyalaya</w:t>
            </w:r>
            <w:r w:rsidRPr="004F7C66">
              <w:rPr>
                <w:rFonts w:cs="Arial"/>
                <w:color w:val="000000"/>
              </w:rPr>
              <w:t xml:space="preserve">, </w:t>
            </w:r>
            <w:r w:rsidRPr="004F7C66">
              <w:rPr>
                <w:rFonts w:eastAsia="Merriweather" w:cs="Arial"/>
                <w:color w:val="000000"/>
                <w:lang w:val="en"/>
              </w:rPr>
              <w:t>Bilaspur</w:t>
            </w:r>
            <w:r w:rsidR="004F7C66">
              <w:rPr>
                <w:rFonts w:eastAsia="Merriweather" w:cs="Arial"/>
                <w:color w:val="000000"/>
                <w:lang w:val="en"/>
              </w:rPr>
              <w:t xml:space="preserve"> </w:t>
            </w:r>
            <w:r w:rsidRPr="004F7C66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="004F7C66">
              <w:rPr>
                <w:rFonts w:eastAsia="Merriweather" w:cs="Arial"/>
                <w:i/>
                <w:color w:val="000000"/>
                <w:lang w:val="en"/>
              </w:rPr>
              <w:t>10</w:t>
            </w:r>
            <w:r w:rsidRPr="004F7C66">
              <w:rPr>
                <w:rFonts w:eastAsia="Merriweather" w:cs="Arial"/>
                <w:i/>
                <w:color w:val="000000"/>
                <w:lang w:val="en"/>
              </w:rPr>
              <w:t>th</w:t>
            </w:r>
          </w:p>
          <w:p w:rsidR="00B40A93" w:rsidRPr="004F7C66" w:rsidRDefault="004F7C66" w:rsidP="00DC5150">
            <w:pPr>
              <w:rPr>
                <w:rFonts w:eastAsia="Open Sans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eastAsia="Open Sans" w:cs="Arial"/>
                <w:color w:val="666666"/>
                <w:sz w:val="16"/>
                <w:szCs w:val="16"/>
                <w:lang w:val="en"/>
              </w:rPr>
              <w:t>JULY 2007 – APRIL 2008</w:t>
            </w:r>
          </w:p>
          <w:p w:rsidR="00B40A93" w:rsidRPr="004F7C66" w:rsidRDefault="004F7C66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Grade: 83.4</w:t>
            </w:r>
            <w:r w:rsidR="00B40A93"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%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E446B4">
        <w:trPr>
          <w:trHeight w:val="368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cs="Arial"/>
              </w:rPr>
            </w:pPr>
          </w:p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cs="Arial"/>
                <w:b/>
              </w:rPr>
              <w:t>LANGUAGE</w:t>
            </w:r>
          </w:p>
        </w:tc>
      </w:tr>
      <w:tr w:rsidR="00B40A93" w:rsidRPr="004F7C66" w:rsidTr="00E446B4">
        <w:trPr>
          <w:trHeight w:val="260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</w:p>
        </w:tc>
        <w:tc>
          <w:tcPr>
            <w:tcW w:w="3780" w:type="dxa"/>
          </w:tcPr>
          <w:p w:rsidR="00B40A93" w:rsidRPr="004F7C66" w:rsidRDefault="00B40A93" w:rsidP="00DC5150">
            <w:pPr>
              <w:rPr>
                <w:rFonts w:cs="Arial"/>
              </w:rPr>
            </w:pPr>
            <w:r w:rsidRPr="004F7C66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English, Hindi</w:t>
            </w:r>
          </w:p>
        </w:tc>
      </w:tr>
      <w:tr w:rsidR="00B40A93" w:rsidRPr="004F7C66" w:rsidTr="00E446B4">
        <w:trPr>
          <w:trHeight w:val="885"/>
        </w:trPr>
        <w:tc>
          <w:tcPr>
            <w:tcW w:w="7290" w:type="dxa"/>
            <w:vMerge/>
          </w:tcPr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</w:p>
        </w:tc>
        <w:tc>
          <w:tcPr>
            <w:tcW w:w="3780" w:type="dxa"/>
            <w:vMerge w:val="restart"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E446B4">
        <w:trPr>
          <w:trHeight w:val="495"/>
        </w:trPr>
        <w:tc>
          <w:tcPr>
            <w:tcW w:w="7290" w:type="dxa"/>
          </w:tcPr>
          <w:p w:rsidR="00B40A93" w:rsidRPr="004F7C66" w:rsidRDefault="00B40A93" w:rsidP="00DC5150">
            <w:pPr>
              <w:rPr>
                <w:rFonts w:cs="Arial"/>
                <w:b/>
              </w:rPr>
            </w:pPr>
          </w:p>
          <w:p w:rsidR="00B40A93" w:rsidRPr="004F7C66" w:rsidRDefault="00B40A93" w:rsidP="00DC5150">
            <w:pPr>
              <w:rPr>
                <w:rFonts w:eastAsia="Merriweather" w:cs="Arial"/>
                <w:b/>
                <w:color w:val="000000"/>
                <w:lang w:val="en"/>
              </w:rPr>
            </w:pPr>
            <w:r w:rsidRPr="004F7C66">
              <w:rPr>
                <w:rFonts w:cs="Arial"/>
                <w:b/>
              </w:rPr>
              <w:t>PROJECTS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  <w:tr w:rsidR="00B40A93" w:rsidRPr="004F7C66" w:rsidTr="00E446B4">
        <w:trPr>
          <w:trHeight w:val="7817"/>
        </w:trPr>
        <w:tc>
          <w:tcPr>
            <w:tcW w:w="7290" w:type="dxa"/>
          </w:tcPr>
          <w:p w:rsidR="00B40A93" w:rsidRPr="00821A53" w:rsidRDefault="004F7C66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821A53">
              <w:rPr>
                <w:rFonts w:eastAsia="Merriweather" w:cs="Arial"/>
                <w:b/>
                <w:color w:val="000000"/>
                <w:lang w:val="en"/>
              </w:rPr>
              <w:t>ProConf</w:t>
            </w:r>
            <w:r w:rsidRPr="00821A53">
              <w:rPr>
                <w:rFonts w:cs="Arial"/>
                <w:color w:val="000000"/>
              </w:rPr>
              <w:t>,</w:t>
            </w:r>
            <w:r w:rsidRPr="00821A53">
              <w:rPr>
                <w:rFonts w:cs="Arial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>Meridian Data Migration</w:t>
            </w:r>
            <w:r w:rsidR="00821A53" w:rsidRPr="00821A53">
              <w:rPr>
                <w:rFonts w:eastAsia="Merriweather" w:cs="Arial"/>
                <w:color w:val="000000"/>
                <w:lang w:val="en"/>
              </w:rPr>
              <w:t xml:space="preserve"> — </w:t>
            </w:r>
            <w:r w:rsidR="00821A53" w:rsidRPr="00821A53">
              <w:rPr>
                <w:rFonts w:eastAsia="Merriweather" w:cs="Arial"/>
                <w:i/>
                <w:color w:val="000000"/>
                <w:lang w:val="en"/>
              </w:rPr>
              <w:t>Mondelez International</w:t>
            </w:r>
          </w:p>
          <w:p w:rsidR="00821A53" w:rsidRDefault="00821A53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OCT 2016 – PRESENT</w:t>
            </w:r>
          </w:p>
          <w:p w:rsidR="00821A53" w:rsidRP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Migration of some plants related data from</w:t>
            </w:r>
            <w:r w:rsidR="00DC5150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 </w:t>
            </w:r>
            <w:r w:rsidR="00DC5150" w:rsidRPr="00DC5150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>SIMANTIC IT Interspec</w:t>
            </w:r>
            <w:r w:rsidR="00DC5150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’</w:t>
            </w: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s database to </w:t>
            </w:r>
            <w:r w:rsidRPr="00C22515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 xml:space="preserve">Selerant </w:t>
            </w:r>
            <w:r w:rsidR="00DC5150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 xml:space="preserve">DevEX </w:t>
            </w:r>
            <w:r w:rsidRPr="00C22515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>PLM</w:t>
            </w: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’s database.</w:t>
            </w:r>
          </w:p>
          <w:p w:rsid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Activities: Extraction, Transformation, and M</w:t>
            </w:r>
            <w:r w:rsid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igration followed by Retirement</w:t>
            </w:r>
          </w:p>
          <w:p w:rsid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Responsibility: Managed the project single handedly </w:t>
            </w:r>
          </w:p>
          <w:p w:rsid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Te</w:t>
            </w:r>
            <w:r w:rsid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chnologies: PL/SQL, Java and C#</w:t>
            </w:r>
          </w:p>
          <w:p w:rsidR="00821A53" w:rsidRDefault="00821A53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821A53" w:rsidRPr="00821A53" w:rsidRDefault="00821A53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821A53">
              <w:rPr>
                <w:rFonts w:eastAsia="Merriweather" w:cs="Arial"/>
                <w:b/>
                <w:color w:val="000000"/>
                <w:lang w:val="en"/>
              </w:rPr>
              <w:t>Meridian Retirement</w:t>
            </w:r>
            <w:r>
              <w:rPr>
                <w:rFonts w:eastAsia="Merriweather" w:cs="Arial"/>
                <w:color w:val="000000"/>
                <w:lang w:val="en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>
              <w:rPr>
                <w:rFonts w:eastAsia="Merriweather" w:cs="Arial"/>
                <w:color w:val="000000"/>
                <w:lang w:val="en"/>
              </w:rPr>
              <w:t>K</w:t>
            </w:r>
            <w:r>
              <w:rPr>
                <w:rFonts w:eastAsia="Merriweather" w:cs="Arial"/>
                <w:i/>
                <w:color w:val="000000"/>
                <w:lang w:val="en"/>
              </w:rPr>
              <w:t>raft Foods</w:t>
            </w:r>
          </w:p>
          <w:p w:rsidR="00821A53" w:rsidRDefault="00821A53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DEC 2015 </w:t>
            </w:r>
            <w:r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–</w:t>
            </w: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SEP 2016</w:t>
            </w:r>
          </w:p>
          <w:p w:rsidR="00C22515" w:rsidRPr="00C22515" w:rsidRDefault="00C22515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C22515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Migration of the </w:t>
            </w:r>
            <w:r w:rsidRPr="00C22515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>whole</w:t>
            </w:r>
            <w:r w:rsidRPr="00C22515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 data from Meridian’s database to </w:t>
            </w:r>
            <w:r w:rsidRPr="00C22515">
              <w:rPr>
                <w:rFonts w:eastAsia="Merriweather" w:cs="Arial"/>
                <w:b/>
                <w:color w:val="666666"/>
                <w:sz w:val="18"/>
                <w:szCs w:val="18"/>
                <w:lang w:val="en"/>
              </w:rPr>
              <w:t>Oracle Agile PLM</w:t>
            </w: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’s database</w:t>
            </w:r>
            <w:r>
              <w:rPr>
                <w:sz w:val="21"/>
                <w:szCs w:val="21"/>
              </w:rPr>
              <w:t>.</w:t>
            </w:r>
          </w:p>
          <w:p w:rsidR="00821A53" w:rsidRP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Activities: Extraction, Transformation, and M</w:t>
            </w:r>
            <w:r w:rsid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igration followed by Retirement</w:t>
            </w:r>
          </w:p>
          <w:p w:rsidR="00C22515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Responsibility: </w:t>
            </w:r>
            <w:r w:rsidR="00C22515" w:rsidRPr="00C22515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PL/SQL and console application programming</w:t>
            </w:r>
          </w:p>
          <w:p w:rsidR="00821A53" w:rsidRDefault="00821A53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21A53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Te</w:t>
            </w:r>
            <w:r w:rsid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chnologies: PL/SQL, Java and C#</w:t>
            </w:r>
          </w:p>
          <w:p w:rsidR="00C22515" w:rsidRDefault="00C22515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4C552E" w:rsidRDefault="004C552E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4C552E">
              <w:rPr>
                <w:rFonts w:eastAsia="Merriweather" w:cs="Arial"/>
                <w:b/>
                <w:color w:val="000000"/>
                <w:lang w:val="en"/>
              </w:rPr>
              <w:t>MS Excel Implementation of Regression Clustering</w:t>
            </w:r>
            <w:r>
              <w:rPr>
                <w:rFonts w:eastAsia="Merriweather" w:cs="Arial"/>
                <w:b/>
                <w:color w:val="000000"/>
                <w:lang w:val="en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Pr="004C552E">
              <w:rPr>
                <w:rFonts w:eastAsia="Merriweather" w:cs="Arial"/>
                <w:i/>
                <w:color w:val="000000"/>
                <w:lang w:val="en"/>
              </w:rPr>
              <w:t>NIT, Raipur</w:t>
            </w:r>
          </w:p>
          <w:p w:rsidR="004C552E" w:rsidRDefault="0001489A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JAN</w:t>
            </w:r>
            <w:r w:rsidR="004C552E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2015 </w:t>
            </w:r>
            <w:r w:rsidR="004C552E"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–</w:t>
            </w:r>
            <w:r w:rsidR="004C552E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</w:t>
            </w: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APR 2015</w:t>
            </w:r>
          </w:p>
          <w:p w:rsidR="0001489A" w:rsidRP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An Application Software for attribute prediction of the data present in Excel file with minimal error estimation using regression clustering. </w:t>
            </w:r>
          </w:p>
          <w:p w:rsid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Algorithm</w:t>
            </w:r>
            <w:r w:rsidR="004C552E"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: </w:t>
            </w: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K-Means</w:t>
            </w:r>
          </w:p>
          <w:p w:rsidR="004C552E" w:rsidRPr="0001489A" w:rsidRDefault="004C552E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 xml:space="preserve">Technologies: </w:t>
            </w:r>
            <w:r w:rsidR="0001489A"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Java2, MySQL, WEKA API, Apache POI</w:t>
            </w:r>
          </w:p>
          <w:p w:rsidR="004C552E" w:rsidRDefault="004C552E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01489A" w:rsidRDefault="0001489A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01489A">
              <w:rPr>
                <w:rFonts w:eastAsia="Merriweather" w:cs="Arial"/>
                <w:b/>
                <w:color w:val="000000"/>
                <w:lang w:val="en"/>
              </w:rPr>
              <w:t>Data Fragmentation for given Cluster Centers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Pr="004C552E">
              <w:rPr>
                <w:rFonts w:eastAsia="Merriweather" w:cs="Arial"/>
                <w:i/>
                <w:color w:val="000000"/>
                <w:lang w:val="en"/>
              </w:rPr>
              <w:t>NIT, Raipur</w:t>
            </w:r>
          </w:p>
          <w:p w:rsidR="0001489A" w:rsidRDefault="0001489A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JUL 2014 </w:t>
            </w:r>
            <w:r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–</w:t>
            </w: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DEC 2014</w:t>
            </w:r>
          </w:p>
          <w:p w:rsidR="0001489A" w:rsidRP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An Application Software for fragmentation of the data present in Excel file according to given cluster centers.</w:t>
            </w:r>
            <w:r>
              <w:rPr>
                <w:sz w:val="21"/>
                <w:szCs w:val="21"/>
              </w:rPr>
              <w:t xml:space="preserve"> </w:t>
            </w:r>
          </w:p>
          <w:p w:rsid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Algorithm: K-Means</w:t>
            </w:r>
          </w:p>
          <w:p w:rsidR="0001489A" w:rsidRDefault="0001489A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Technologies: Java2, MySQL</w:t>
            </w:r>
          </w:p>
          <w:p w:rsidR="008B0135" w:rsidRDefault="008B0135" w:rsidP="00DC5150">
            <w:pPr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</w:p>
          <w:p w:rsidR="008B0135" w:rsidRDefault="008B0135" w:rsidP="00DC5150">
            <w:pPr>
              <w:rPr>
                <w:rFonts w:eastAsia="Merriweather" w:cs="Arial"/>
                <w:i/>
                <w:color w:val="000000"/>
                <w:lang w:val="en"/>
              </w:rPr>
            </w:pPr>
            <w:r w:rsidRPr="008B0135">
              <w:rPr>
                <w:rFonts w:eastAsia="Merriweather" w:cs="Arial"/>
                <w:b/>
                <w:color w:val="000000"/>
                <w:lang w:val="en"/>
              </w:rPr>
              <w:t>Library Management System</w:t>
            </w:r>
            <w:r>
              <w:rPr>
                <w:rFonts w:eastAsia="Merriweather" w:cs="Arial"/>
                <w:b/>
                <w:color w:val="000000"/>
                <w:lang w:val="en"/>
              </w:rPr>
              <w:t xml:space="preserve"> </w:t>
            </w:r>
            <w:r w:rsidRPr="00821A53">
              <w:rPr>
                <w:rFonts w:eastAsia="Merriweather" w:cs="Arial"/>
                <w:color w:val="000000"/>
                <w:lang w:val="en"/>
              </w:rPr>
              <w:t xml:space="preserve">— </w:t>
            </w:r>
            <w:r w:rsidRPr="004C552E">
              <w:rPr>
                <w:rFonts w:eastAsia="Merriweather" w:cs="Arial"/>
                <w:i/>
                <w:color w:val="000000"/>
                <w:lang w:val="en"/>
              </w:rPr>
              <w:t>NIT, Raipur</w:t>
            </w:r>
          </w:p>
          <w:p w:rsidR="008B0135" w:rsidRDefault="008B0135" w:rsidP="00DC5150">
            <w:pPr>
              <w:pStyle w:val="Heading3"/>
              <w:outlineLvl w:val="2"/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</w:pP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JAN 2013 </w:t>
            </w:r>
            <w:r w:rsidRPr="00821A53"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>–</w:t>
            </w:r>
            <w:r>
              <w:rPr>
                <w:rFonts w:asciiTheme="minorHAnsi" w:eastAsia="Open Sans" w:hAnsiTheme="minorHAnsi" w:cs="Arial"/>
                <w:color w:val="666666"/>
                <w:sz w:val="16"/>
                <w:szCs w:val="16"/>
                <w:lang w:val="en"/>
              </w:rPr>
              <w:t xml:space="preserve"> MAR 2013</w:t>
            </w:r>
          </w:p>
          <w:p w:rsidR="008B0135" w:rsidRPr="0001489A" w:rsidRDefault="008B0135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8B0135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An Application Software made in Java2 to manage the college library system</w:t>
            </w:r>
            <w:r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.</w:t>
            </w:r>
            <w:r>
              <w:rPr>
                <w:sz w:val="21"/>
                <w:szCs w:val="21"/>
              </w:rPr>
              <w:t xml:space="preserve"> </w:t>
            </w:r>
          </w:p>
          <w:p w:rsidR="008B0135" w:rsidRPr="008B0135" w:rsidRDefault="008B0135" w:rsidP="00DC5150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eastAsia="Merriweather" w:cs="Arial"/>
                <w:color w:val="666666"/>
                <w:sz w:val="18"/>
                <w:szCs w:val="18"/>
                <w:lang w:val="en"/>
              </w:rPr>
            </w:pPr>
            <w:r w:rsidRPr="0001489A">
              <w:rPr>
                <w:rFonts w:eastAsia="Merriweather" w:cs="Arial"/>
                <w:color w:val="666666"/>
                <w:sz w:val="18"/>
                <w:szCs w:val="18"/>
                <w:lang w:val="en"/>
              </w:rPr>
              <w:t>Technologies: Java2, MySQL</w:t>
            </w:r>
          </w:p>
        </w:tc>
        <w:tc>
          <w:tcPr>
            <w:tcW w:w="3780" w:type="dxa"/>
            <w:vMerge/>
          </w:tcPr>
          <w:p w:rsidR="00B40A93" w:rsidRPr="004F7C66" w:rsidRDefault="00B40A93" w:rsidP="00DC5150">
            <w:pPr>
              <w:rPr>
                <w:rFonts w:cs="Arial"/>
              </w:rPr>
            </w:pPr>
          </w:p>
        </w:tc>
      </w:tr>
    </w:tbl>
    <w:p w:rsidR="006C589C" w:rsidRPr="004F7C66" w:rsidRDefault="006C589C" w:rsidP="00F50CB8">
      <w:pPr>
        <w:rPr>
          <w:rFonts w:cs="Arial"/>
        </w:rPr>
      </w:pPr>
    </w:p>
    <w:sectPr w:rsidR="006C589C" w:rsidRPr="004F7C66" w:rsidSect="00DC5150">
      <w:headerReference w:type="default" r:id="rId9"/>
      <w:footerReference w:type="default" r:id="rId10"/>
      <w:pgSz w:w="11907" w:h="16839" w:code="9"/>
      <w:pgMar w:top="630" w:right="1440" w:bottom="540" w:left="144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5C1" w:rsidRDefault="004225C1" w:rsidP="00E54D34">
      <w:pPr>
        <w:spacing w:after="0" w:line="240" w:lineRule="auto"/>
      </w:pPr>
      <w:r>
        <w:separator/>
      </w:r>
    </w:p>
  </w:endnote>
  <w:endnote w:type="continuationSeparator" w:id="0">
    <w:p w:rsidR="004225C1" w:rsidRDefault="004225C1" w:rsidP="00E54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6"/>
        <w:szCs w:val="16"/>
      </w:rPr>
      <w:id w:val="937179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4D34" w:rsidRPr="00E54D34" w:rsidRDefault="00E54D34" w:rsidP="00E54D34">
        <w:pPr>
          <w:pStyle w:val="Footer"/>
          <w:ind w:left="-810"/>
          <w:rPr>
            <w:sz w:val="16"/>
            <w:szCs w:val="16"/>
          </w:rPr>
        </w:pPr>
        <w:r w:rsidRPr="00E54D34">
          <w:rPr>
            <w:sz w:val="16"/>
            <w:szCs w:val="16"/>
          </w:rPr>
          <w:fldChar w:fldCharType="begin"/>
        </w:r>
        <w:r w:rsidRPr="00E54D34">
          <w:rPr>
            <w:sz w:val="16"/>
            <w:szCs w:val="16"/>
          </w:rPr>
          <w:instrText xml:space="preserve"> PAGE   \* MERGEFORMAT </w:instrText>
        </w:r>
        <w:r w:rsidRPr="00E54D34">
          <w:rPr>
            <w:sz w:val="16"/>
            <w:szCs w:val="16"/>
          </w:rPr>
          <w:fldChar w:fldCharType="separate"/>
        </w:r>
        <w:r w:rsidR="00E446B4">
          <w:rPr>
            <w:noProof/>
            <w:sz w:val="16"/>
            <w:szCs w:val="16"/>
          </w:rPr>
          <w:t>1</w:t>
        </w:r>
        <w:r w:rsidRPr="00E54D34">
          <w:rPr>
            <w:noProof/>
            <w:sz w:val="16"/>
            <w:szCs w:val="16"/>
          </w:rPr>
          <w:fldChar w:fldCharType="end"/>
        </w:r>
        <w:r>
          <w:rPr>
            <w:noProof/>
            <w:sz w:val="16"/>
            <w:szCs w:val="16"/>
          </w:rPr>
          <w:tab/>
          <w:t xml:space="preserve">                                                                                                                                </w:t>
        </w:r>
        <w:r w:rsidR="00CB72E0">
          <w:rPr>
            <w:noProof/>
            <w:sz w:val="16"/>
            <w:szCs w:val="16"/>
          </w:rPr>
          <w:t xml:space="preserve">                     </w:t>
        </w:r>
        <w:r>
          <w:rPr>
            <w:noProof/>
            <w:sz w:val="16"/>
            <w:szCs w:val="16"/>
          </w:rPr>
          <w:t xml:space="preserve"> toran.sahu@yahoo.com</w:t>
        </w:r>
      </w:p>
    </w:sdtContent>
  </w:sdt>
  <w:p w:rsidR="00E54D34" w:rsidRPr="00E54D34" w:rsidRDefault="00E54D34" w:rsidP="00E54D34">
    <w:pPr>
      <w:pStyle w:val="Footer"/>
      <w:tabs>
        <w:tab w:val="clear" w:pos="4680"/>
        <w:tab w:val="clear" w:pos="9360"/>
        <w:tab w:val="left" w:pos="728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5C1" w:rsidRDefault="004225C1" w:rsidP="00E54D34">
      <w:pPr>
        <w:spacing w:after="0" w:line="240" w:lineRule="auto"/>
      </w:pPr>
      <w:r>
        <w:separator/>
      </w:r>
    </w:p>
  </w:footnote>
  <w:footnote w:type="continuationSeparator" w:id="0">
    <w:p w:rsidR="004225C1" w:rsidRDefault="004225C1" w:rsidP="00E54D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D34" w:rsidRDefault="00CB72E0" w:rsidP="00E54D34">
    <w:pPr>
      <w:pStyle w:val="Header"/>
      <w:tabs>
        <w:tab w:val="clear" w:pos="4680"/>
        <w:tab w:val="clear" w:pos="9360"/>
        <w:tab w:val="left" w:pos="7051"/>
        <w:tab w:val="left" w:pos="7146"/>
      </w:tabs>
    </w:pPr>
    <w:r>
      <w:t xml:space="preserve">                                                                                                                            </w:t>
    </w:r>
    <w:r w:rsidR="00A42C77">
      <w:t xml:space="preserve">    </w:t>
    </w:r>
    <w:r w:rsidR="00E54D34">
      <w:rPr>
        <w:sz w:val="16"/>
        <w:szCs w:val="16"/>
      </w:rPr>
      <w:t xml:space="preserve">Last updated: </w:t>
    </w:r>
    <w:r w:rsidR="00E54D34">
      <w:rPr>
        <w:sz w:val="16"/>
        <w:szCs w:val="16"/>
      </w:rPr>
      <w:fldChar w:fldCharType="begin"/>
    </w:r>
    <w:r w:rsidR="00E54D34">
      <w:rPr>
        <w:sz w:val="16"/>
        <w:szCs w:val="16"/>
      </w:rPr>
      <w:instrText xml:space="preserve"> DATE \@ "MMMM d, yyyy" </w:instrText>
    </w:r>
    <w:r w:rsidR="00E54D34">
      <w:rPr>
        <w:sz w:val="16"/>
        <w:szCs w:val="16"/>
      </w:rPr>
      <w:fldChar w:fldCharType="separate"/>
    </w:r>
    <w:r w:rsidR="00E446B4">
      <w:rPr>
        <w:noProof/>
        <w:sz w:val="16"/>
        <w:szCs w:val="16"/>
      </w:rPr>
      <w:t>August 9, 2017</w:t>
    </w:r>
    <w:r w:rsidR="00E54D34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7E41DD"/>
    <w:multiLevelType w:val="hybridMultilevel"/>
    <w:tmpl w:val="F942E42E"/>
    <w:lvl w:ilvl="0" w:tplc="BB74FBE0">
      <w:numFmt w:val="bullet"/>
      <w:lvlText w:val=""/>
      <w:lvlJc w:val="left"/>
      <w:pPr>
        <w:ind w:left="720" w:hanging="360"/>
      </w:pPr>
      <w:rPr>
        <w:rFonts w:ascii="Symbol" w:eastAsia="Merriweather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A93"/>
    <w:rsid w:val="0001489A"/>
    <w:rsid w:val="00393C20"/>
    <w:rsid w:val="0041649C"/>
    <w:rsid w:val="004225C1"/>
    <w:rsid w:val="00465D07"/>
    <w:rsid w:val="004C552E"/>
    <w:rsid w:val="004F7C66"/>
    <w:rsid w:val="00574A0A"/>
    <w:rsid w:val="0058695C"/>
    <w:rsid w:val="006C589C"/>
    <w:rsid w:val="00821A53"/>
    <w:rsid w:val="008B0135"/>
    <w:rsid w:val="00A206B4"/>
    <w:rsid w:val="00A42C77"/>
    <w:rsid w:val="00B40A93"/>
    <w:rsid w:val="00C22515"/>
    <w:rsid w:val="00CB72E0"/>
    <w:rsid w:val="00DC5150"/>
    <w:rsid w:val="00E446B4"/>
    <w:rsid w:val="00E54D34"/>
    <w:rsid w:val="00F50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E7C93B-6BD7-4E81-BC0A-BCE0341A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A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0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rsid w:val="00B40A93"/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right="300"/>
    </w:pPr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customStyle="1" w:styleId="SubtitleChar">
    <w:name w:val="Subtitle Char"/>
    <w:basedOn w:val="DefaultParagraphFont"/>
    <w:link w:val="Subtitle"/>
    <w:rsid w:val="00B40A93"/>
    <w:rPr>
      <w:rFonts w:ascii="Open Sans" w:eastAsia="Open Sans" w:hAnsi="Open Sans" w:cs="Open Sans"/>
      <w:color w:val="000000"/>
      <w:sz w:val="18"/>
      <w:szCs w:val="18"/>
      <w:lang w:val="en"/>
    </w:rPr>
  </w:style>
  <w:style w:type="character" w:styleId="Hyperlink">
    <w:name w:val="Hyperlink"/>
    <w:basedOn w:val="DefaultParagraphFont"/>
    <w:uiPriority w:val="99"/>
    <w:unhideWhenUsed/>
    <w:rsid w:val="00B40A93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B40A93"/>
  </w:style>
  <w:style w:type="character" w:customStyle="1" w:styleId="vanity-name">
    <w:name w:val="vanity-name"/>
    <w:basedOn w:val="DefaultParagraphFont"/>
    <w:rsid w:val="00B40A93"/>
  </w:style>
  <w:style w:type="character" w:customStyle="1" w:styleId="Heading3Char">
    <w:name w:val="Heading 3 Char"/>
    <w:basedOn w:val="DefaultParagraphFont"/>
    <w:link w:val="Heading3"/>
    <w:uiPriority w:val="9"/>
    <w:rsid w:val="00B40A9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21A53"/>
    <w:pPr>
      <w:ind w:left="720"/>
      <w:contextualSpacing/>
    </w:pPr>
  </w:style>
  <w:style w:type="paragraph" w:customStyle="1" w:styleId="Default">
    <w:name w:val="Default"/>
    <w:rsid w:val="00821A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5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D34"/>
  </w:style>
  <w:style w:type="paragraph" w:styleId="Footer">
    <w:name w:val="footer"/>
    <w:basedOn w:val="Normal"/>
    <w:link w:val="FooterChar"/>
    <w:uiPriority w:val="99"/>
    <w:unhideWhenUsed/>
    <w:rsid w:val="00E54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ransahoooo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ran.sahu@yaho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Toran Sahu</dc:creator>
  <cp:keywords/>
  <dc:description/>
  <cp:lastModifiedBy>Toran Sahu</cp:lastModifiedBy>
  <cp:revision>13</cp:revision>
  <cp:lastPrinted>2017-08-09T13:00:00Z</cp:lastPrinted>
  <dcterms:created xsi:type="dcterms:W3CDTF">2017-08-09T08:50:00Z</dcterms:created>
  <dcterms:modified xsi:type="dcterms:W3CDTF">2017-08-09T13:23:00Z</dcterms:modified>
</cp:coreProperties>
</file>