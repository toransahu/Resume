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2F4CFF" w:rsidRDefault="00CA2B63" w14:paraId="68C0DDD9" w14:textId="2EE727BF" w:rsidP="004B3D9E" w:rsidRPr="00E52F8C">
      <w:pPr>
        <w:spacing w:before="52" w:line="360" w:lineRule="exact"/>
        <w:rPr>
          <w:rFonts w:eastAsia="DejaVu Sans"/>
          <w:sz w:val="32"/>
          <w:szCs w:val="32"/>
        </w:rPr>
      </w:pPr>
      <w:r>
        <w:rPr>
          <w:noProof/>
        </w:rPr>
        <w:pict w14:anchorId="61C52711">
          <v:group id="_x0000_s1119" style="position:absolute;margin-left:35.75pt;margin-top:19.9pt;width:145.15pt;height:17.85pt;z-index:-251664384;mso-position-horizontal-relative:page" coordorigin="715,-318" coordsize="3413,357">
            <v:shape id="_x0000_s1127" style="position:absolute;left:720;top:-279;width:1020;height:279" coordorigin="720,-279" coordsize="1020,279" path="m720,-279r1020,l1740,,720,r,-279xe" fillcolor="#d9d9d9" stroked="f">
              <v:path arrowok="t"/>
            </v:shape>
            <v:shape id="_x0000_s1126" style="position:absolute;left:1778;top:-279;width:0;height:279" coordorigin="1778,-279" coordsize="0,279" path="m1778,r,-279e" filled="f" strokecolor="#d9d9d9" strokeweight="3.9pt">
              <v:path arrowok="t"/>
            </v:shape>
            <v:shape id="_x0000_s1125" style="position:absolute;left:1816;top:-279;width:1069;height:279" coordorigin="1816,-279" coordsize="1069,279" path="m1816,-279r1069,l2885,,1816,r,-279xe" fillcolor="#d9d9d9" stroked="f">
              <v:path arrowok="t"/>
            </v:shape>
            <v:shape id="_x0000_s1124" style="position:absolute;left:2923;top:-279;width:0;height:279" coordorigin="2923,-279" coordsize="0,279" path="m2923,r,-279e" filled="f" strokecolor="#d9d9d9" strokeweight="3.9pt">
              <v:path arrowok="t"/>
            </v:shape>
            <v:shape id="_x0000_s1123" style="position:absolute;left:2961;top:-279;width:241;height:279" coordorigin="2961,-279" coordsize="241,279" path="m2961,-279r241,l3202,,2961,r,-279xe" fillcolor="#d9d9d9" stroked="f">
              <v:path arrowok="t"/>
            </v:shape>
            <v:shape id="_x0000_s1122" style="position:absolute;left:3240;top:-279;width:0;height:279" coordorigin="3240,-279" coordsize="0,279" path="m3240,r,-279e" filled="f" strokecolor="#d9d9d9" strokeweight="3.9pt">
              <v:path arrowok="t"/>
            </v:shape>
            <v:shape id="_x0000_s1121" style="position:absolute;left:3278;top:-279;width:847;height:279" coordorigin="3278,-279" coordsize="847,279" path="m3278,-279r847,l4125,,3278,r,-279xe" fillcolor="#d9d9d9" stroked="f">
              <v:path arrowok="t"/>
            </v:shape>
            <v:shape id="_x0000_s1120" style="position:absolute;left:720;top:-34;width:3403;height:0" coordorigin="720,-34" coordsize="3403,0" path="m720,-34r3403,e" filled="f" strokecolor="#000007" strokeweight=".48pt">
              <v:path arrowok="t"/>
            </v:shape>
            <w10:wrap anchorx="page"/>
          </v:group>
        </w:pict>
      </w:r>
      <w:r w:rsidR="005C2D05" w:rsidRPr="00E52F8C">
        <w:rPr>
          <w:spacing w:val="-47"/>
          <w:position w:val="-1"/>
          <w:b/>
          <w:color w:val="000007"/>
          <w:rFonts w:eastAsia="DejaVu Sans"/>
          <w:sz w:val="32"/>
          <w:szCs w:val="32"/>
        </w:rPr>
        <w:t xml:space="preserve"> T</w:t>
      </w:r>
      <w:r w:rsidR="005C2D05" w:rsidRPr="00E52F8C">
        <w:rPr>
          <w:position w:val="-1"/>
          <w:b/>
          <w:color w:val="000007"/>
          <w:rFonts w:eastAsia="DejaVu Sans"/>
          <w:sz w:val="32"/>
          <w:szCs w:val="32"/>
        </w:rPr>
        <w:t>or</w:t>
      </w:r>
      <w:r w:rsidR="005C2D05" w:rsidRPr="00E52F8C">
        <w:rPr>
          <w:spacing w:val="-1"/>
          <w:position w:val="-1"/>
          <w:b/>
          <w:color w:val="000007"/>
          <w:rFonts w:eastAsia="DejaVu Sans"/>
          <w:sz w:val="32"/>
          <w:szCs w:val="32"/>
        </w:rPr>
        <w:t>a</w:t>
      </w:r>
      <w:r w:rsidR="005C2D05" w:rsidRPr="00E52F8C">
        <w:rPr>
          <w:position w:val="-1"/>
          <w:b/>
          <w:color w:val="000007"/>
          <w:rFonts w:eastAsia="DejaVu Sans"/>
          <w:sz w:val="32"/>
          <w:szCs w:val="32"/>
        </w:rPr>
        <w:t xml:space="preserve">n </w:t>
      </w:r>
      <w:r w:rsidR="005C2D05" w:rsidRPr="00E52F8C">
        <w:rPr>
          <w:spacing w:val="-1"/>
          <w:position w:val="-1"/>
          <w:b/>
          <w:color w:val="000007"/>
          <w:rFonts w:eastAsia="DejaVu Sans"/>
          <w:sz w:val="32"/>
          <w:szCs w:val="32"/>
        </w:rPr>
        <w:t>S</w:t>
      </w:r>
      <w:r w:rsidR="005C2D05" w:rsidRPr="00E52F8C">
        <w:rPr>
          <w:spacing w:val="-6"/>
          <w:position w:val="-1"/>
          <w:b/>
          <w:color w:val="000007"/>
          <w:rFonts w:eastAsia="DejaVu Sans"/>
          <w:sz w:val="32"/>
          <w:szCs w:val="32"/>
        </w:rPr>
        <w:t>a</w:t>
      </w:r>
      <w:r w:rsidR="005C2D05" w:rsidRPr="00E52F8C">
        <w:rPr>
          <w:spacing w:val="1"/>
          <w:position w:val="-1"/>
          <w:b/>
          <w:color w:val="000007"/>
          <w:rFonts w:eastAsia="DejaVu Sans"/>
          <w:sz w:val="32"/>
          <w:szCs w:val="32"/>
        </w:rPr>
        <w:t>h</w:t>
      </w:r>
      <w:r w:rsidR="005C2D05" w:rsidRPr="00E52F8C">
        <w:rPr>
          <w:position w:val="-1"/>
          <w:b/>
          <w:color w:val="000007"/>
          <w:rFonts w:eastAsia="DejaVu Sans"/>
          <w:sz w:val="32"/>
          <w:szCs w:val="32"/>
        </w:rPr>
        <w:t>u</w:t>
      </w:r>
    </w:p>
    <w:p w:rsidR="002F4CFF" w:rsidRDefault="004B3D9E" w14:paraId="4A0BCDF6" w14:textId="3882D5F6" w:rsidRPr="00E52F8C">
      <w:pPr>
        <w:ind w:left="100"/>
        <w:spacing w:before="28"/>
        <w:rPr>
          <w:bCs/>
          <w:b/>
          <w:color w:val="000007"/>
          <w:rFonts w:eastAsia="DejaVu Sans"/>
          <w:sz w:val="24"/>
          <w:szCs w:val="24"/>
        </w:rPr>
      </w:pP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 xml:space="preserve">Senior </w:t>
      </w:r>
      <w:r w:rsidR="005C2D05"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S</w:t>
      </w:r>
      <w:r w:rsidR="005C2D05"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y</w:t>
      </w:r>
      <w:r w:rsidR="005C2D05"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s</w:t>
      </w:r>
      <w:r w:rsidR="005C2D05"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t</w:t>
      </w:r>
      <w:r w:rsidR="005C2D05"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em</w:t>
      </w:r>
      <w:r w:rsidR="005C2D05"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 xml:space="preserve">s </w:t>
      </w:r>
      <w:r w:rsidR="005C2D05"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E</w:t>
      </w:r>
      <w:r w:rsidR="005C2D05"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n</w:t>
      </w:r>
      <w:r w:rsidR="005C2D05"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g</w:t>
      </w:r>
      <w:r w:rsidR="005C2D05" w:rsidRPr="00E52F8C">
        <w:rPr>
          <w:bCs/>
          <w:spacing w:val="-4"/>
          <w:b/>
          <w:color w:val="000007"/>
          <w:highlight w:val="lightGray"/>
          <w:rFonts w:eastAsia="DejaVu Sans"/>
          <w:sz w:val="24"/>
          <w:szCs w:val="24"/>
        </w:rPr>
        <w:t>i</w:t>
      </w:r>
      <w:r w:rsidR="005C2D05"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n</w:t>
      </w:r>
      <w:r w:rsidR="005C2D05"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ee</w:t>
      </w:r>
      <w:r w:rsidR="005C2D05"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r</w:t>
      </w:r>
      <w:r w:rsidR="005C2D05" w:rsidRPr="00E52F8C">
        <w:rPr>
          <w:bCs/>
          <w:spacing w:val="3"/>
          <w:b/>
          <w:color w:val="000007"/>
          <w:highlight w:val="lightGray"/>
          <w:rFonts w:eastAsia="DejaVu Sans"/>
          <w:sz w:val="24"/>
          <w:szCs w:val="24"/>
        </w:rPr>
        <w:t xml:space="preserve"> </w:t>
      </w:r>
      <w:r w:rsidR="005C2D05"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at Infosys</w:t>
      </w:r>
    </w:p>
    <w:p w:rsidR="00370747" w:rsidRDefault="00263CEC" w14:paraId="6C8E708B" w14:textId="373C8B2C" w:rsidP="00263CEC" w:rsidRPr="00E52F8C">
      <w:pPr>
        <w:ind w:left="100"/>
        <w:spacing w:before="28"/>
        <w:rPr>
          <w:bCs/>
          <w:b/>
          <w:rFonts w:eastAsia="DejaVu Sans"/>
        </w:rPr>
      </w:pPr>
      <w:r w:rsidRPr="00E52F8C">
        <w:rPr>
          <w:bCs/>
          <w:b/>
          <w:color w:val="000007"/>
          <w:rFonts w:eastAsia="DejaVu Sans"/>
        </w:rPr>
        <w:t>B. Tech (CSE)</w:t>
      </w:r>
      <w:r w:rsidRPr="00E52F8C">
        <w:rPr>
          <w:bCs/>
          <w:b/>
          <w:rFonts w:eastAsia="DejaVu Sans"/>
        </w:rPr>
        <w:t xml:space="preserve"> </w:t>
      </w:r>
      <w:r w:rsidR="00370747" w:rsidRPr="00E52F8C">
        <w:rPr>
          <w:bCs/>
          <w:b/>
          <w:color w:val="000007"/>
          <w:rFonts w:eastAsia="DejaVu Sans"/>
        </w:rPr>
        <w:t xml:space="preserve">NIT, Raipur </w:t>
      </w:r>
    </w:p>
    <w:p w:rsidR="002F4CFF" w:rsidRDefault="005C2D05" w14:paraId="41E92112" w14:textId="77777777" w:rsidRPr="00E52F8C">
      <w:pPr>
        <w:ind w:left="100"/>
        <w:spacing w:line="240" w:lineRule="exact"/>
        <w:rPr>
          <w:rFonts w:eastAsia="DejaVu Sans"/>
          <w:sz w:val="21"/>
          <w:szCs w:val="21"/>
        </w:rPr>
      </w:pPr>
      <w:r w:rsidRPr="00E52F8C">
        <w:rPr>
          <w:spacing w:val="-1"/>
          <w:color w:val="000007"/>
          <w:rFonts w:eastAsia="DejaVu Sans"/>
          <w:sz w:val="21"/>
          <w:szCs w:val="21"/>
        </w:rPr>
        <w:t>t</w:t>
      </w:r>
      <w:r w:rsidRPr="00E52F8C">
        <w:rPr>
          <w:spacing w:val="-4"/>
          <w:color w:val="000007"/>
          <w:rFonts w:eastAsia="DejaVu Sans"/>
          <w:sz w:val="21"/>
          <w:szCs w:val="21"/>
        </w:rPr>
        <w:t>o</w:t>
      </w:r>
      <w:r w:rsidRPr="00E52F8C">
        <w:rPr>
          <w:color w:val="000007"/>
          <w:rFonts w:eastAsia="DejaVu Sans"/>
          <w:sz w:val="21"/>
          <w:szCs w:val="21"/>
        </w:rPr>
        <w:t>ra</w:t>
      </w:r>
      <w:r w:rsidRPr="00E52F8C">
        <w:rPr>
          <w:spacing w:val="1"/>
          <w:color w:val="000007"/>
          <w:rFonts w:eastAsia="DejaVu Sans"/>
          <w:sz w:val="21"/>
          <w:szCs w:val="21"/>
        </w:rPr>
        <w:t>n</w:t>
      </w:r>
      <w:hyperlink r:id="rId7">
        <w:r w:rsidRPr="00E52F8C">
          <w:rPr>
            <w:color w:val="000007"/>
            <w:rFonts w:eastAsia="DejaVu Sans"/>
            <w:sz w:val="21"/>
            <w:szCs w:val="21"/>
          </w:rPr>
          <w:t>.</w:t>
        </w:r>
        <w:r w:rsidRPr="00E52F8C">
          <w:rPr>
            <w:spacing w:val="1"/>
            <w:color w:val="000007"/>
            <w:rFonts w:eastAsia="DejaVu Sans"/>
            <w:sz w:val="21"/>
            <w:szCs w:val="21"/>
          </w:rPr>
          <w:t>s</w:t>
        </w:r>
        <w:r w:rsidRPr="00E52F8C">
          <w:rPr>
            <w:spacing w:val="-4"/>
            <w:color w:val="000007"/>
            <w:rFonts w:eastAsia="DejaVu Sans"/>
            <w:sz w:val="21"/>
            <w:szCs w:val="21"/>
          </w:rPr>
          <w:t>a</w:t>
        </w:r>
        <w:r w:rsidRPr="00E52F8C">
          <w:rPr>
            <w:spacing w:val="1"/>
            <w:color w:val="000007"/>
            <w:rFonts w:eastAsia="DejaVu Sans"/>
            <w:sz w:val="21"/>
            <w:szCs w:val="21"/>
          </w:rPr>
          <w:t>hu</w:t>
        </w:r>
        <w:r w:rsidRPr="00E52F8C">
          <w:rPr>
            <w:color w:val="000007"/>
            <w:rFonts w:eastAsia="DejaVu Sans"/>
            <w:sz w:val="21"/>
            <w:szCs w:val="21"/>
          </w:rPr>
          <w:t>@y</w:t>
        </w:r>
        <w:r w:rsidRPr="00E52F8C">
          <w:rPr>
            <w:spacing w:val="-4"/>
            <w:color w:val="000007"/>
            <w:rFonts w:eastAsia="DejaVu Sans"/>
            <w:sz w:val="21"/>
            <w:szCs w:val="21"/>
          </w:rPr>
          <w:t>a</w:t>
        </w:r>
        <w:r w:rsidRPr="00E52F8C">
          <w:rPr>
            <w:spacing w:val="1"/>
            <w:color w:val="000007"/>
            <w:rFonts w:eastAsia="DejaVu Sans"/>
            <w:sz w:val="21"/>
            <w:szCs w:val="21"/>
          </w:rPr>
          <w:t>ho</w:t>
        </w:r>
        <w:r w:rsidRPr="00E52F8C">
          <w:rPr>
            <w:spacing w:val="-4"/>
            <w:color w:val="000007"/>
            <w:rFonts w:eastAsia="DejaVu Sans"/>
            <w:sz w:val="21"/>
            <w:szCs w:val="21"/>
          </w:rPr>
          <w:t>o</w:t>
        </w:r>
        <w:r w:rsidRPr="00E52F8C">
          <w:rPr>
            <w:color w:val="000007"/>
            <w:rFonts w:eastAsia="DejaVu Sans"/>
            <w:sz w:val="21"/>
            <w:szCs w:val="21"/>
          </w:rPr>
          <w:t>.</w:t>
        </w:r>
        <w:r w:rsidRPr="00E52F8C">
          <w:rPr>
            <w:spacing w:val="-1"/>
            <w:color w:val="000007"/>
            <w:rFonts w:eastAsia="DejaVu Sans"/>
            <w:sz w:val="21"/>
            <w:szCs w:val="21"/>
          </w:rPr>
          <w:t>c</w:t>
        </w:r>
        <w:r w:rsidRPr="00E52F8C">
          <w:rPr>
            <w:spacing w:val="1"/>
            <w:color w:val="000007"/>
            <w:rFonts w:eastAsia="DejaVu Sans"/>
            <w:sz w:val="21"/>
            <w:szCs w:val="21"/>
          </w:rPr>
          <w:t>o</w:t>
        </w:r>
        <w:r w:rsidRPr="00E52F8C">
          <w:rPr>
            <w:spacing w:val="-4"/>
            <w:color w:val="000007"/>
            <w:rFonts w:eastAsia="DejaVu Sans"/>
            <w:sz w:val="21"/>
            <w:szCs w:val="21"/>
          </w:rPr>
          <w:t>m</w:t>
        </w:r>
      </w:hyperlink>
      <w:r w:rsidRPr="00E52F8C">
        <w:rPr>
          <w:color w:val="000007"/>
          <w:rFonts w:eastAsia="DejaVu Sans"/>
          <w:sz w:val="21"/>
          <w:szCs w:val="21"/>
        </w:rPr>
        <w:t>,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hyperlink r:id="rId8">
        <w:r w:rsidRPr="00E52F8C">
          <w:rPr>
            <w:spacing w:val="-1"/>
            <w:color w:val="000007"/>
            <w:rFonts w:eastAsia="DejaVu Sans"/>
            <w:sz w:val="21"/>
            <w:szCs w:val="21"/>
          </w:rPr>
          <w:t>t</w:t>
        </w:r>
        <w:r w:rsidRPr="00E52F8C">
          <w:rPr>
            <w:spacing w:val="-4"/>
            <w:color w:val="000007"/>
            <w:rFonts w:eastAsia="DejaVu Sans"/>
            <w:sz w:val="21"/>
            <w:szCs w:val="21"/>
          </w:rPr>
          <w:t>o</w:t>
        </w:r>
        <w:r w:rsidRPr="00E52F8C">
          <w:rPr>
            <w:color w:val="000007"/>
            <w:rFonts w:eastAsia="DejaVu Sans"/>
            <w:sz w:val="21"/>
            <w:szCs w:val="21"/>
          </w:rPr>
          <w:t>ra</w:t>
        </w:r>
        <w:r w:rsidRPr="00E52F8C">
          <w:rPr>
            <w:spacing w:val="1"/>
            <w:color w:val="000007"/>
            <w:rFonts w:eastAsia="DejaVu Sans"/>
            <w:sz w:val="21"/>
            <w:szCs w:val="21"/>
          </w:rPr>
          <w:t>ns</w:t>
        </w:r>
        <w:r w:rsidRPr="00E52F8C">
          <w:rPr>
            <w:color w:val="000007"/>
            <w:rFonts w:eastAsia="DejaVu Sans"/>
            <w:sz w:val="21"/>
            <w:szCs w:val="21"/>
          </w:rPr>
          <w:t>a</w:t>
        </w:r>
        <w:r w:rsidRPr="00E52F8C">
          <w:rPr>
            <w:spacing w:val="-4"/>
            <w:color w:val="000007"/>
            <w:rFonts w:eastAsia="DejaVu Sans"/>
            <w:sz w:val="21"/>
            <w:szCs w:val="21"/>
          </w:rPr>
          <w:t>h</w:t>
        </w:r>
        <w:r w:rsidRPr="00E52F8C">
          <w:rPr>
            <w:spacing w:val="1"/>
            <w:color w:val="000007"/>
            <w:rFonts w:eastAsia="DejaVu Sans"/>
            <w:sz w:val="21"/>
            <w:szCs w:val="21"/>
          </w:rPr>
          <w:t>ooo</w:t>
        </w:r>
        <w:r w:rsidRPr="00E52F8C">
          <w:rPr>
            <w:spacing w:val="-4"/>
            <w:color w:val="000007"/>
            <w:rFonts w:eastAsia="DejaVu Sans"/>
            <w:sz w:val="21"/>
            <w:szCs w:val="21"/>
          </w:rPr>
          <w:t>o</w:t>
        </w:r>
        <w:r w:rsidRPr="00E52F8C">
          <w:rPr>
            <w:spacing w:val="1"/>
            <w:color w:val="000007"/>
            <w:rFonts w:eastAsia="DejaVu Sans"/>
            <w:sz w:val="21"/>
            <w:szCs w:val="21"/>
          </w:rPr>
          <w:t>o</w:t>
        </w:r>
        <w:r w:rsidRPr="00E52F8C">
          <w:rPr>
            <w:color w:val="000007"/>
            <w:rFonts w:eastAsia="DejaVu Sans"/>
            <w:sz w:val="21"/>
            <w:szCs w:val="21"/>
          </w:rPr>
          <w:t>@</w:t>
        </w:r>
        <w:r w:rsidRPr="00E52F8C">
          <w:rPr>
            <w:spacing w:val="1"/>
            <w:color w:val="000007"/>
            <w:rFonts w:eastAsia="DejaVu Sans"/>
            <w:sz w:val="21"/>
            <w:szCs w:val="21"/>
          </w:rPr>
          <w:t>g</w:t>
        </w:r>
        <w:r w:rsidRPr="00E52F8C">
          <w:rPr>
            <w:spacing w:val="-4"/>
            <w:color w:val="000007"/>
            <w:rFonts w:eastAsia="DejaVu Sans"/>
            <w:sz w:val="21"/>
            <w:szCs w:val="21"/>
          </w:rPr>
          <w:t>m</w:t>
        </w:r>
        <w:r w:rsidRPr="00E52F8C">
          <w:rPr>
            <w:color w:val="000007"/>
            <w:rFonts w:eastAsia="DejaVu Sans"/>
            <w:sz w:val="21"/>
            <w:szCs w:val="21"/>
          </w:rPr>
          <w:t>a</w:t>
        </w:r>
        <w:r w:rsidRPr="00E52F8C">
          <w:rPr>
            <w:spacing w:val="-1"/>
            <w:color w:val="000007"/>
            <w:rFonts w:eastAsia="DejaVu Sans"/>
            <w:sz w:val="21"/>
            <w:szCs w:val="21"/>
          </w:rPr>
          <w:t>il</w:t>
        </w:r>
        <w:r w:rsidRPr="00E52F8C">
          <w:rPr>
            <w:color w:val="000007"/>
            <w:rFonts w:eastAsia="DejaVu Sans"/>
            <w:sz w:val="21"/>
            <w:szCs w:val="21"/>
          </w:rPr>
          <w:t>.</w:t>
        </w:r>
        <w:r w:rsidRPr="00E52F8C">
          <w:rPr>
            <w:spacing w:val="-1"/>
            <w:color w:val="000007"/>
            <w:rFonts w:eastAsia="DejaVu Sans"/>
            <w:sz w:val="21"/>
            <w:szCs w:val="21"/>
          </w:rPr>
          <w:t>c</w:t>
        </w:r>
        <w:r w:rsidRPr="00E52F8C">
          <w:rPr>
            <w:spacing w:val="1"/>
            <w:color w:val="000007"/>
            <w:rFonts w:eastAsia="DejaVu Sans"/>
            <w:sz w:val="21"/>
            <w:szCs w:val="21"/>
          </w:rPr>
          <w:t>o</w:t>
        </w:r>
        <w:r w:rsidRPr="00E52F8C">
          <w:rPr>
            <w:color w:val="000007"/>
            <w:rFonts w:eastAsia="DejaVu Sans"/>
            <w:sz w:val="21"/>
            <w:szCs w:val="21"/>
          </w:rPr>
          <w:t>m</w:t>
        </w:r>
      </w:hyperlink>
    </w:p>
    <w:p w:rsidR="00736C34" w:rsidRDefault="005C2D05" w14:paraId="060FE796" w14:textId="77777777" w:rsidP="00736C34" w:rsidRPr="00E52F8C">
      <w:pPr>
        <w:ind w:left="100"/>
        <w:rPr>
          <w:color w:val="000007"/>
          <w:rFonts w:eastAsia="DejaVu Sans"/>
          <w:sz w:val="21"/>
          <w:szCs w:val="21"/>
        </w:rPr>
      </w:pPr>
      <w:r w:rsidRPr="00E52F8C">
        <w:rPr>
          <w:spacing w:val="-4"/>
          <w:color w:val="000007"/>
          <w:rFonts w:eastAsia="DejaVu Sans"/>
          <w:sz w:val="21"/>
          <w:szCs w:val="21"/>
        </w:rPr>
        <w:t>+</w:t>
      </w:r>
      <w:r w:rsidRPr="00E52F8C">
        <w:rPr>
          <w:color w:val="000007"/>
          <w:rFonts w:eastAsia="DejaVu Sans"/>
          <w:sz w:val="21"/>
          <w:szCs w:val="21"/>
        </w:rPr>
        <w:t>91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5"/>
          <w:color w:val="000007"/>
          <w:rFonts w:eastAsia="DejaVu Sans"/>
          <w:sz w:val="21"/>
          <w:szCs w:val="21"/>
        </w:rPr>
        <w:t>8</w:t>
      </w:r>
      <w:r w:rsidRPr="00E52F8C">
        <w:rPr>
          <w:color w:val="000007"/>
          <w:rFonts w:eastAsia="DejaVu Sans"/>
          <w:sz w:val="21"/>
          <w:szCs w:val="21"/>
        </w:rPr>
        <w:t>60243</w:t>
      </w:r>
      <w:r w:rsidRPr="00E52F8C">
        <w:rPr>
          <w:spacing w:val="-5"/>
          <w:color w:val="000007"/>
          <w:rFonts w:eastAsia="DejaVu Sans"/>
          <w:sz w:val="21"/>
          <w:szCs w:val="21"/>
        </w:rPr>
        <w:t>1</w:t>
      </w:r>
      <w:r w:rsidRPr="00E52F8C">
        <w:rPr>
          <w:color w:val="000007"/>
          <w:rFonts w:eastAsia="DejaVu Sans"/>
          <w:sz w:val="21"/>
          <w:szCs w:val="21"/>
        </w:rPr>
        <w:t>733</w:t>
      </w:r>
    </w:p>
    <w:p w:rsidR="00736C34" w:rsidRDefault="00736C34" w14:paraId="0BEC9B6F" w14:textId="2B3414B3" w:rsidP="00A15249" w:rsidRPr="00E52F8C">
      <w:pPr>
        <w:jc w:val="both"/>
        <w:ind w:left="100"/>
        <w:rPr>
          <w:b/>
          <w:color w:val="000007"/>
          <w:rFonts w:eastAsia="DejaVu Sans"/>
          <w:sz w:val="21"/>
          <w:szCs w:val="21"/>
        </w:rPr>
      </w:pPr>
      <w:r w:rsidRPr="00E52F8C">
        <w:rPr>
          <w:b/>
          <w:u w:val="single"/>
          <w:color w:val="000007"/>
          <w:rFonts w:eastAsia="DejaVu Sans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A5A85" w:rsidRDefault="002A5A85" w14:paraId="3B7DF993" w14:textId="00E9CD0C" w:rsidP="00736C34" w:rsidRPr="00E52F8C">
      <w:pPr>
        <w:rPr>
          <w:u w:val="single"/>
          <w:color w:val="000007"/>
          <w:rFonts w:eastAsia="DejaVu Sans"/>
          <w:sz w:val="21"/>
          <w:szCs w:val="21"/>
        </w:rPr>
      </w:pPr>
    </w:p>
    <w:p w:rsidR="002F4CFF" w:rsidRDefault="005C2D05" w14:paraId="6ADC4BAD" w14:textId="77777777" w:rsidP="002A5A85" w:rsidRPr="00E52F8C">
      <w:pPr>
        <w:ind w:left="100"/>
        <w:rPr>
          <w:rFonts w:eastAsia="DejaVu Sans"/>
          <w:sz w:val="27"/>
          <w:szCs w:val="27"/>
        </w:rPr>
      </w:pPr>
      <w:r w:rsidRPr="00E52F8C">
        <w:rPr>
          <w:spacing w:val="1"/>
          <w:w w:val="102"/>
          <w:position w:val="-1"/>
          <w:b/>
          <w:color w:val="000007"/>
          <w:rFonts w:eastAsia="DejaVu Sans"/>
          <w:sz w:val="27"/>
          <w:szCs w:val="27"/>
        </w:rPr>
        <w:t>S</w:t>
      </w:r>
      <w:r w:rsidRPr="00E52F8C">
        <w:rPr>
          <w:spacing w:val="-1"/>
          <w:w w:val="102"/>
          <w:position w:val="-1"/>
          <w:b/>
          <w:color w:val="000007"/>
          <w:rFonts w:eastAsia="DejaVu Sans"/>
          <w:sz w:val="27"/>
          <w:szCs w:val="27"/>
        </w:rPr>
        <w:t>u</w:t>
      </w:r>
      <w:r w:rsidRPr="00E52F8C">
        <w:rPr>
          <w:spacing w:val="3"/>
          <w:w w:val="102"/>
          <w:position w:val="-1"/>
          <w:b/>
          <w:color w:val="000007"/>
          <w:rFonts w:eastAsia="DejaVu Sans"/>
          <w:sz w:val="27"/>
          <w:szCs w:val="27"/>
        </w:rPr>
        <w:t>mm</w:t>
      </w:r>
      <w:r w:rsidRPr="00E52F8C">
        <w:rPr>
          <w:w w:val="102"/>
          <w:position w:val="-1"/>
          <w:b/>
          <w:color w:val="000007"/>
          <w:rFonts w:eastAsia="DejaVu Sans"/>
          <w:sz w:val="27"/>
          <w:szCs w:val="27"/>
        </w:rPr>
        <w:t>a</w:t>
      </w:r>
      <w:r w:rsidRPr="00E52F8C">
        <w:rPr>
          <w:spacing w:val="2"/>
          <w:w w:val="102"/>
          <w:position w:val="-1"/>
          <w:b/>
          <w:color w:val="000007"/>
          <w:rFonts w:eastAsia="DejaVu Sans"/>
          <w:sz w:val="27"/>
          <w:szCs w:val="27"/>
        </w:rPr>
        <w:t>r</w:t>
      </w:r>
      <w:r w:rsidRPr="00E52F8C">
        <w:rPr>
          <w:w w:val="102"/>
          <w:position w:val="-1"/>
          <w:b/>
          <w:color w:val="000007"/>
          <w:rFonts w:eastAsia="DejaVu Sans"/>
          <w:sz w:val="27"/>
          <w:szCs w:val="27"/>
        </w:rPr>
        <w:t>y</w:t>
      </w:r>
    </w:p>
    <w:p w:rsidR="002F4CFF" w:rsidRDefault="002F4CFF" w14:paraId="20500C6F" w14:textId="0A3CE54C" w:rsidRPr="00E52F8C">
      <w:pPr>
        <w:spacing w:before="1" w:line="220" w:lineRule="exact"/>
        <w:rPr>
          <w:sz w:val="22"/>
          <w:szCs w:val="22"/>
        </w:rPr>
      </w:pPr>
    </w:p>
    <w:p w:rsidR="002F4CFF" w:rsidRDefault="0098272C" w14:paraId="39F9B70C" w14:textId="5BDC2DDD" w:rsidRPr="00E52F8C">
      <w:pPr>
        <w:ind w:left="100"/>
        <w:spacing w:before="32" w:line="240" w:lineRule="exact"/>
        <w:rPr>
          <w:bCs/>
          <w:b/>
          <w:rFonts w:eastAsia="DejaVu Sans"/>
          <w:sz w:val="22"/>
          <w:szCs w:val="22"/>
        </w:rPr>
      </w:pPr>
      <w:r w:rsidRPr="00E52F8C">
        <w:rPr>
          <w:bCs/>
          <w:spacing w:val="-1"/>
          <w:position w:val="-1"/>
          <w:b/>
          <w:color w:val="000007"/>
          <w:highlight w:val="lightGray"/>
          <w:rFonts w:eastAsia="DejaVu Sans"/>
          <w:sz w:val="22"/>
          <w:szCs w:val="22"/>
        </w:rPr>
        <w:t>2</w:t>
      </w:r>
      <w:r w:rsidR="005C2D05" w:rsidRPr="00E52F8C">
        <w:rPr>
          <w:bCs/>
          <w:spacing w:val="1"/>
          <w:position w:val="-1"/>
          <w:b/>
          <w:color w:val="000007"/>
          <w:highlight w:val="lightGray"/>
          <w:rFonts w:eastAsia="DejaVu Sans"/>
          <w:sz w:val="22"/>
          <w:szCs w:val="22"/>
        </w:rPr>
        <w:t xml:space="preserve"> </w:t>
      </w:r>
      <w:r w:rsidRPr="00E52F8C">
        <w:rPr>
          <w:bCs/>
          <w:spacing w:val="1"/>
          <w:position w:val="-1"/>
          <w:b/>
          <w:color w:val="000007"/>
          <w:highlight w:val="lightGray"/>
          <w:rFonts w:eastAsia="DejaVu Sans"/>
          <w:sz w:val="22"/>
          <w:szCs w:val="22"/>
        </w:rPr>
        <w:t>Years</w:t>
      </w:r>
      <w:r w:rsidR="005C2D05" w:rsidRPr="00E52F8C">
        <w:rPr>
          <w:bCs/>
          <w:spacing w:val="3"/>
          <w:position w:val="-1"/>
          <w:b/>
          <w:color w:val="000007"/>
          <w:highlight w:val="lightGray"/>
          <w:rFonts w:eastAsia="DejaVu Sans"/>
          <w:sz w:val="22"/>
          <w:szCs w:val="22"/>
        </w:rPr>
        <w:t xml:space="preserve"> </w:t>
      </w:r>
      <w:r w:rsidR="005C2D05" w:rsidRPr="00E52F8C">
        <w:rPr>
          <w:bCs/>
          <w:spacing w:val="-1"/>
          <w:position w:val="-1"/>
          <w:b/>
          <w:color w:val="000007"/>
          <w:highlight w:val="lightGray"/>
          <w:rFonts w:eastAsia="DejaVu Sans"/>
          <w:sz w:val="22"/>
          <w:szCs w:val="22"/>
        </w:rPr>
        <w:t>o</w:t>
      </w:r>
      <w:r w:rsidR="005C2D05" w:rsidRPr="00E52F8C">
        <w:rPr>
          <w:bCs/>
          <w:position w:val="-1"/>
          <w:b/>
          <w:color w:val="000007"/>
          <w:highlight w:val="lightGray"/>
          <w:rFonts w:eastAsia="DejaVu Sans"/>
          <w:sz w:val="22"/>
          <w:szCs w:val="22"/>
        </w:rPr>
        <w:t>f</w:t>
      </w:r>
      <w:r w:rsidR="005C2D05" w:rsidRPr="00E52F8C">
        <w:rPr>
          <w:bCs/>
          <w:spacing w:val="1"/>
          <w:position w:val="-1"/>
          <w:b/>
          <w:color w:val="000007"/>
          <w:highlight w:val="lightGray"/>
          <w:rFonts w:eastAsia="DejaVu Sans"/>
          <w:sz w:val="22"/>
          <w:szCs w:val="22"/>
        </w:rPr>
        <w:t xml:space="preserve"> </w:t>
      </w:r>
      <w:r w:rsidR="005C2D05" w:rsidRPr="00E52F8C">
        <w:rPr>
          <w:bCs/>
          <w:spacing w:val="-5"/>
          <w:position w:val="-1"/>
          <w:b/>
          <w:color w:val="000007"/>
          <w:highlight w:val="lightGray"/>
          <w:rFonts w:eastAsia="DejaVu Sans"/>
          <w:sz w:val="22"/>
          <w:szCs w:val="22"/>
        </w:rPr>
        <w:t>t</w:t>
      </w:r>
      <w:r w:rsidR="005C2D05" w:rsidRPr="00E52F8C">
        <w:rPr>
          <w:bCs/>
          <w:spacing w:val="-1"/>
          <w:position w:val="-1"/>
          <w:b/>
          <w:color w:val="000007"/>
          <w:highlight w:val="lightGray"/>
          <w:rFonts w:eastAsia="DejaVu Sans"/>
          <w:sz w:val="22"/>
          <w:szCs w:val="22"/>
        </w:rPr>
        <w:t>o</w:t>
      </w:r>
      <w:r w:rsidR="005C2D05" w:rsidRPr="00E52F8C">
        <w:rPr>
          <w:bCs/>
          <w:position w:val="-1"/>
          <w:b/>
          <w:color w:val="000007"/>
          <w:highlight w:val="lightGray"/>
          <w:rFonts w:eastAsia="DejaVu Sans"/>
          <w:sz w:val="22"/>
          <w:szCs w:val="22"/>
        </w:rPr>
        <w:t>t</w:t>
      </w:r>
      <w:r w:rsidR="005C2D05" w:rsidRPr="00E52F8C">
        <w:rPr>
          <w:bCs/>
          <w:spacing w:val="-1"/>
          <w:position w:val="-1"/>
          <w:b/>
          <w:color w:val="000007"/>
          <w:highlight w:val="lightGray"/>
          <w:rFonts w:eastAsia="DejaVu Sans"/>
          <w:sz w:val="22"/>
          <w:szCs w:val="22"/>
        </w:rPr>
        <w:t>a</w:t>
      </w:r>
      <w:r w:rsidR="005C2D05" w:rsidRPr="00E52F8C">
        <w:rPr>
          <w:bCs/>
          <w:position w:val="-1"/>
          <w:b/>
          <w:color w:val="000007"/>
          <w:highlight w:val="lightGray"/>
          <w:rFonts w:eastAsia="DejaVu Sans"/>
          <w:sz w:val="22"/>
          <w:szCs w:val="22"/>
        </w:rPr>
        <w:t>l</w:t>
      </w:r>
      <w:r w:rsidR="005C2D05" w:rsidRPr="00E52F8C">
        <w:rPr>
          <w:bCs/>
          <w:spacing w:val="3"/>
          <w:position w:val="-1"/>
          <w:b/>
          <w:color w:val="000007"/>
          <w:highlight w:val="lightGray"/>
          <w:rFonts w:eastAsia="DejaVu Sans"/>
          <w:sz w:val="22"/>
          <w:szCs w:val="22"/>
        </w:rPr>
        <w:t xml:space="preserve"> </w:t>
      </w:r>
      <w:r w:rsidR="005C2D05" w:rsidRPr="00E52F8C">
        <w:rPr>
          <w:bCs/>
          <w:spacing w:val="-3"/>
          <w:position w:val="-1"/>
          <w:b/>
          <w:color w:val="000007"/>
          <w:highlight w:val="lightGray"/>
          <w:rFonts w:eastAsia="DejaVu Sans"/>
          <w:sz w:val="22"/>
          <w:szCs w:val="22"/>
        </w:rPr>
        <w:t>w</w:t>
      </w:r>
      <w:r w:rsidR="005C2D05" w:rsidRPr="00E52F8C">
        <w:rPr>
          <w:bCs/>
          <w:spacing w:val="-1"/>
          <w:position w:val="-1"/>
          <w:b/>
          <w:color w:val="000007"/>
          <w:highlight w:val="lightGray"/>
          <w:rFonts w:eastAsia="DejaVu Sans"/>
          <w:sz w:val="22"/>
          <w:szCs w:val="22"/>
        </w:rPr>
        <w:t>o</w:t>
      </w:r>
      <w:r w:rsidR="005C2D05" w:rsidRPr="00E52F8C">
        <w:rPr>
          <w:bCs/>
          <w:position w:val="-1"/>
          <w:b/>
          <w:color w:val="000007"/>
          <w:highlight w:val="lightGray"/>
          <w:rFonts w:eastAsia="DejaVu Sans"/>
          <w:sz w:val="22"/>
          <w:szCs w:val="22"/>
        </w:rPr>
        <w:t>rk</w:t>
      </w:r>
      <w:r w:rsidR="005C2D05" w:rsidRPr="00E52F8C">
        <w:rPr>
          <w:bCs/>
          <w:spacing w:val="4"/>
          <w:position w:val="-1"/>
          <w:b/>
          <w:color w:val="000007"/>
          <w:highlight w:val="lightGray"/>
          <w:rFonts w:eastAsia="DejaVu Sans"/>
          <w:sz w:val="22"/>
          <w:szCs w:val="22"/>
        </w:rPr>
        <w:t xml:space="preserve"> </w:t>
      </w:r>
      <w:r w:rsidR="005C2D05" w:rsidRPr="00E52F8C">
        <w:rPr>
          <w:bCs/>
          <w:spacing w:val="-6"/>
          <w:position w:val="-1"/>
          <w:b/>
          <w:color w:val="000007"/>
          <w:highlight w:val="lightGray"/>
          <w:rFonts w:eastAsia="DejaVu Sans"/>
          <w:sz w:val="22"/>
          <w:szCs w:val="22"/>
        </w:rPr>
        <w:t>e</w:t>
      </w:r>
      <w:r w:rsidR="005C2D05" w:rsidRPr="00E52F8C">
        <w:rPr>
          <w:bCs/>
          <w:spacing w:val="-1"/>
          <w:position w:val="-1"/>
          <w:b/>
          <w:color w:val="000007"/>
          <w:highlight w:val="lightGray"/>
          <w:rFonts w:eastAsia="DejaVu Sans"/>
          <w:sz w:val="22"/>
          <w:szCs w:val="22"/>
        </w:rPr>
        <w:t>xp</w:t>
      </w:r>
      <w:r w:rsidR="005C2D05" w:rsidRPr="00E52F8C">
        <w:rPr>
          <w:bCs/>
          <w:spacing w:val="-2"/>
          <w:position w:val="-1"/>
          <w:b/>
          <w:color w:val="000007"/>
          <w:highlight w:val="lightGray"/>
          <w:rFonts w:eastAsia="DejaVu Sans"/>
          <w:sz w:val="22"/>
          <w:szCs w:val="22"/>
        </w:rPr>
        <w:t>e</w:t>
      </w:r>
      <w:r w:rsidR="005C2D05" w:rsidRPr="00E52F8C">
        <w:rPr>
          <w:bCs/>
          <w:position w:val="-1"/>
          <w:b/>
          <w:color w:val="000007"/>
          <w:highlight w:val="lightGray"/>
          <w:rFonts w:eastAsia="DejaVu Sans"/>
          <w:sz w:val="22"/>
          <w:szCs w:val="22"/>
        </w:rPr>
        <w:t>r</w:t>
      </w:r>
      <w:r w:rsidR="005C2D05" w:rsidRPr="00E52F8C">
        <w:rPr>
          <w:bCs/>
          <w:spacing w:val="-4"/>
          <w:position w:val="-1"/>
          <w:b/>
          <w:color w:val="000007"/>
          <w:highlight w:val="lightGray"/>
          <w:rFonts w:eastAsia="DejaVu Sans"/>
          <w:sz w:val="22"/>
          <w:szCs w:val="22"/>
        </w:rPr>
        <w:t>i</w:t>
      </w:r>
      <w:r w:rsidR="005C2D05" w:rsidRPr="00E52F8C">
        <w:rPr>
          <w:bCs/>
          <w:spacing w:val="3"/>
          <w:position w:val="-1"/>
          <w:b/>
          <w:color w:val="000007"/>
          <w:highlight w:val="lightGray"/>
          <w:rFonts w:eastAsia="DejaVu Sans"/>
          <w:sz w:val="22"/>
          <w:szCs w:val="22"/>
        </w:rPr>
        <w:t>e</w:t>
      </w:r>
      <w:r w:rsidR="005C2D05" w:rsidRPr="00E52F8C">
        <w:rPr>
          <w:bCs/>
          <w:spacing w:val="-1"/>
          <w:position w:val="-1"/>
          <w:b/>
          <w:color w:val="000007"/>
          <w:highlight w:val="lightGray"/>
          <w:rFonts w:eastAsia="DejaVu Sans"/>
          <w:sz w:val="22"/>
          <w:szCs w:val="22"/>
        </w:rPr>
        <w:t>nc</w:t>
      </w:r>
      <w:r w:rsidR="005C2D05" w:rsidRPr="00E52F8C">
        <w:rPr>
          <w:bCs/>
          <w:position w:val="-1"/>
          <w:b/>
          <w:color w:val="000007"/>
          <w:highlight w:val="lightGray"/>
          <w:rFonts w:eastAsia="DejaVu Sans"/>
          <w:sz w:val="22"/>
          <w:szCs w:val="22"/>
        </w:rPr>
        <w:t>e</w:t>
      </w:r>
      <w:r w:rsidR="005C2D05" w:rsidRPr="00E52F8C">
        <w:rPr>
          <w:bCs/>
          <w:spacing w:val="1"/>
          <w:position w:val="-1"/>
          <w:b/>
          <w:color w:val="000007"/>
          <w:highlight w:val="lightGray"/>
          <w:rFonts w:eastAsia="DejaVu Sans"/>
          <w:sz w:val="22"/>
          <w:szCs w:val="22"/>
        </w:rPr>
        <w:t xml:space="preserve"> </w:t>
      </w:r>
      <w:r w:rsidR="005C2D05" w:rsidRPr="00E52F8C">
        <w:rPr>
          <w:bCs/>
          <w:spacing w:val="-1"/>
          <w:position w:val="-1"/>
          <w:b/>
          <w:color w:val="000007"/>
          <w:highlight w:val="lightGray"/>
          <w:rFonts w:eastAsia="DejaVu Sans"/>
          <w:sz w:val="22"/>
          <w:szCs w:val="22"/>
        </w:rPr>
        <w:t>a</w:t>
      </w:r>
      <w:r w:rsidR="005C2D05" w:rsidRPr="00E52F8C">
        <w:rPr>
          <w:bCs/>
          <w:position w:val="-1"/>
          <w:b/>
          <w:color w:val="000007"/>
          <w:highlight w:val="lightGray"/>
          <w:rFonts w:eastAsia="DejaVu Sans"/>
          <w:sz w:val="22"/>
          <w:szCs w:val="22"/>
        </w:rPr>
        <w:t>t</w:t>
      </w:r>
      <w:r w:rsidR="005C2D05" w:rsidRPr="00E52F8C">
        <w:rPr>
          <w:bCs/>
          <w:spacing w:val="2"/>
          <w:position w:val="-1"/>
          <w:b/>
          <w:color w:val="000007"/>
          <w:highlight w:val="lightGray"/>
          <w:rFonts w:eastAsia="DejaVu Sans"/>
          <w:sz w:val="22"/>
          <w:szCs w:val="22"/>
        </w:rPr>
        <w:t xml:space="preserve"> </w:t>
      </w:r>
      <w:r w:rsidR="005C2D05" w:rsidRPr="00E52F8C">
        <w:rPr>
          <w:bCs/>
          <w:spacing w:val="-3"/>
          <w:position w:val="-1"/>
          <w:b/>
          <w:color w:val="000007"/>
          <w:highlight w:val="lightGray"/>
          <w:rFonts w:eastAsia="DejaVu Sans"/>
          <w:sz w:val="22"/>
          <w:szCs w:val="22"/>
        </w:rPr>
        <w:t>I</w:t>
      </w:r>
      <w:r w:rsidR="005C2D05" w:rsidRPr="00E52F8C">
        <w:rPr>
          <w:bCs/>
          <w:spacing w:val="-1"/>
          <w:position w:val="-1"/>
          <w:b/>
          <w:color w:val="000007"/>
          <w:highlight w:val="lightGray"/>
          <w:rFonts w:eastAsia="DejaVu Sans"/>
          <w:sz w:val="22"/>
          <w:szCs w:val="22"/>
        </w:rPr>
        <w:t>nfo</w:t>
      </w:r>
      <w:r w:rsidR="005C2D05" w:rsidRPr="00E52F8C">
        <w:rPr>
          <w:bCs/>
          <w:position w:val="-1"/>
          <w:b/>
          <w:color w:val="000007"/>
          <w:highlight w:val="lightGray"/>
          <w:rFonts w:eastAsia="DejaVu Sans"/>
          <w:sz w:val="22"/>
          <w:szCs w:val="22"/>
        </w:rPr>
        <w:t>s</w:t>
      </w:r>
      <w:r w:rsidR="005C2D05" w:rsidRPr="00E52F8C">
        <w:rPr>
          <w:bCs/>
          <w:spacing w:val="-1"/>
          <w:position w:val="-1"/>
          <w:b/>
          <w:color w:val="000007"/>
          <w:highlight w:val="lightGray"/>
          <w:rFonts w:eastAsia="DejaVu Sans"/>
          <w:sz w:val="22"/>
          <w:szCs w:val="22"/>
        </w:rPr>
        <w:t>y</w:t>
      </w:r>
      <w:r w:rsidR="005C2D05" w:rsidRPr="00E52F8C">
        <w:rPr>
          <w:bCs/>
          <w:position w:val="-1"/>
          <w:b/>
          <w:color w:val="000007"/>
          <w:highlight w:val="lightGray"/>
          <w:rFonts w:eastAsia="DejaVu Sans"/>
          <w:sz w:val="22"/>
          <w:szCs w:val="22"/>
        </w:rPr>
        <w:t>s</w:t>
      </w:r>
      <w:r w:rsidR="005C2D05" w:rsidRPr="00E52F8C">
        <w:rPr>
          <w:bCs/>
          <w:spacing w:val="3"/>
          <w:position w:val="-1"/>
          <w:b/>
          <w:color w:val="000007"/>
          <w:highlight w:val="lightGray"/>
          <w:rFonts w:eastAsia="DejaVu Sans"/>
          <w:sz w:val="22"/>
          <w:szCs w:val="22"/>
        </w:rPr>
        <w:t xml:space="preserve"> </w:t>
      </w:r>
      <w:r w:rsidR="005C2D05" w:rsidRPr="00E52F8C">
        <w:rPr>
          <w:bCs/>
          <w:spacing w:val="-3"/>
          <w:position w:val="-1"/>
          <w:b/>
          <w:color w:val="000007"/>
          <w:highlight w:val="lightGray"/>
          <w:rFonts w:eastAsia="DejaVu Sans"/>
          <w:sz w:val="22"/>
          <w:szCs w:val="22"/>
        </w:rPr>
        <w:t>L</w:t>
      </w:r>
      <w:r w:rsidR="005C2D05" w:rsidRPr="00E52F8C">
        <w:rPr>
          <w:bCs/>
          <w:position w:val="-1"/>
          <w:b/>
          <w:color w:val="000007"/>
          <w:highlight w:val="lightGray"/>
          <w:rFonts w:eastAsia="DejaVu Sans"/>
          <w:sz w:val="22"/>
          <w:szCs w:val="22"/>
        </w:rPr>
        <w:t>t</w:t>
      </w:r>
      <w:r w:rsidR="005C2D05" w:rsidRPr="00E52F8C">
        <w:rPr>
          <w:bCs/>
          <w:spacing w:val="-1"/>
          <w:position w:val="-1"/>
          <w:b/>
          <w:color w:val="000007"/>
          <w:highlight w:val="lightGray"/>
          <w:rFonts w:eastAsia="DejaVu Sans"/>
          <w:sz w:val="22"/>
          <w:szCs w:val="22"/>
        </w:rPr>
        <w:t>d</w:t>
      </w:r>
      <w:r w:rsidR="005C2D05" w:rsidRPr="00E52F8C">
        <w:rPr>
          <w:bCs/>
          <w:position w:val="-1"/>
          <w:b/>
          <w:color w:val="000007"/>
          <w:highlight w:val="lightGray"/>
          <w:rFonts w:eastAsia="DejaVu Sans"/>
          <w:sz w:val="22"/>
          <w:szCs w:val="22"/>
        </w:rPr>
        <w:t>.</w:t>
      </w:r>
    </w:p>
    <w:p w:rsidR="002F4CFF" w:rsidRDefault="002F4CFF" w14:paraId="3BF00E18" w14:textId="77777777" w:rsidRPr="00E52F8C">
      <w:pPr>
        <w:spacing w:before="17" w:line="200" w:lineRule="exact"/>
      </w:pPr>
    </w:p>
    <w:p w:rsidR="002F4CFF" w:rsidRDefault="005C2D05" w14:paraId="0359742E" w14:textId="0E57010F" w:rsidRPr="00E52F8C">
      <w:pPr>
        <w:jc w:val="both"/>
        <w:ind w:left="100"/>
        <w:ind w:right="77"/>
        <w:spacing w:before="33"/>
        <w:rPr>
          <w:rFonts w:eastAsia="DejaVu Sans"/>
          <w:sz w:val="21"/>
          <w:szCs w:val="21"/>
        </w:rPr>
      </w:pPr>
      <w:r w:rsidRPr="00E52F8C">
        <w:rPr>
          <w:spacing w:val="-3"/>
          <w:color w:val="000007"/>
          <w:rFonts w:eastAsia="DejaVu Sans"/>
          <w:sz w:val="21"/>
          <w:szCs w:val="21"/>
        </w:rPr>
        <w:t>C</w:t>
      </w:r>
      <w:r w:rsidRPr="00E52F8C">
        <w:rPr>
          <w:spacing w:val="1"/>
          <w:color w:val="000007"/>
          <w:rFonts w:eastAsia="DejaVu Sans"/>
          <w:sz w:val="21"/>
          <w:szCs w:val="21"/>
        </w:rPr>
        <w:t>u</w:t>
      </w:r>
      <w:r w:rsidRPr="00E52F8C">
        <w:rPr>
          <w:spacing w:val="-5"/>
          <w:color w:val="000007"/>
          <w:rFonts w:eastAsia="DejaVu Sans"/>
          <w:sz w:val="21"/>
          <w:szCs w:val="21"/>
        </w:rPr>
        <w:t>rr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1"/>
          <w:color w:val="000007"/>
          <w:rFonts w:eastAsia="DejaVu Sans"/>
          <w:sz w:val="21"/>
          <w:szCs w:val="21"/>
        </w:rPr>
        <w:t>n</w:t>
      </w:r>
      <w:r w:rsidRPr="00E52F8C">
        <w:rPr>
          <w:spacing w:val="-1"/>
          <w:color w:val="000007"/>
          <w:rFonts w:eastAsia="DejaVu Sans"/>
          <w:sz w:val="21"/>
          <w:szCs w:val="21"/>
        </w:rPr>
        <w:t>tl</w:t>
      </w:r>
      <w:r w:rsidRPr="00E52F8C">
        <w:rPr>
          <w:color w:val="000007"/>
          <w:rFonts w:eastAsia="DejaVu Sans"/>
          <w:sz w:val="21"/>
          <w:szCs w:val="21"/>
        </w:rPr>
        <w:t>y</w:t>
      </w:r>
      <w:r w:rsidRPr="00E52F8C">
        <w:rPr>
          <w:spacing w:val="5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w</w:t>
      </w:r>
      <w:r w:rsidRPr="00E52F8C">
        <w:rPr>
          <w:spacing w:val="1"/>
          <w:color w:val="000007"/>
          <w:rFonts w:eastAsia="DejaVu Sans"/>
          <w:sz w:val="21"/>
          <w:szCs w:val="21"/>
        </w:rPr>
        <w:t>o</w:t>
      </w:r>
      <w:r w:rsidRPr="00E52F8C">
        <w:rPr>
          <w:color w:val="000007"/>
          <w:rFonts w:eastAsia="DejaVu Sans"/>
          <w:sz w:val="21"/>
          <w:szCs w:val="21"/>
        </w:rPr>
        <w:t>r</w:t>
      </w:r>
      <w:r w:rsidRPr="00E52F8C">
        <w:rPr>
          <w:spacing w:val="-2"/>
          <w:color w:val="000007"/>
          <w:rFonts w:eastAsia="DejaVu Sans"/>
          <w:sz w:val="21"/>
          <w:szCs w:val="21"/>
        </w:rPr>
        <w:t>k</w:t>
      </w:r>
      <w:r w:rsidRPr="00E52F8C">
        <w:rPr>
          <w:spacing w:val="-1"/>
          <w:color w:val="000007"/>
          <w:rFonts w:eastAsia="DejaVu Sans"/>
          <w:sz w:val="21"/>
          <w:szCs w:val="21"/>
        </w:rPr>
        <w:t>i</w:t>
      </w:r>
      <w:r w:rsidRPr="00E52F8C">
        <w:rPr>
          <w:spacing w:val="1"/>
          <w:color w:val="000007"/>
          <w:rFonts w:eastAsia="DejaVu Sans"/>
          <w:sz w:val="21"/>
          <w:szCs w:val="21"/>
        </w:rPr>
        <w:t>n</w:t>
      </w:r>
      <w:r w:rsidRPr="00E52F8C">
        <w:rPr>
          <w:color w:val="000007"/>
          <w:rFonts w:eastAsia="DejaVu Sans"/>
          <w:sz w:val="21"/>
          <w:szCs w:val="21"/>
        </w:rPr>
        <w:t>g</w:t>
      </w:r>
      <w:r w:rsidRPr="00E52F8C">
        <w:rPr>
          <w:spacing w:val="5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a</w:t>
      </w:r>
      <w:r w:rsidRPr="00E52F8C">
        <w:rPr>
          <w:color w:val="000007"/>
          <w:rFonts w:eastAsia="DejaVu Sans"/>
          <w:sz w:val="21"/>
          <w:szCs w:val="21"/>
        </w:rPr>
        <w:t>s</w:t>
      </w:r>
      <w:r w:rsidRPr="00E52F8C">
        <w:rPr>
          <w:spacing w:val="10"/>
          <w:color w:val="000007"/>
          <w:rFonts w:eastAsia="DejaVu Sans"/>
          <w:sz w:val="21"/>
          <w:szCs w:val="21"/>
        </w:rPr>
        <w:t xml:space="preserve"> </w:t>
      </w:r>
      <w:r w:rsidR="004B3D9E" w:rsidRPr="00E52F8C">
        <w:rPr>
          <w:spacing w:val="10"/>
          <w:color w:val="000007"/>
          <w:rFonts w:eastAsia="DejaVu Sans"/>
          <w:sz w:val="21"/>
          <w:szCs w:val="21"/>
        </w:rPr>
        <w:t xml:space="preserve">Senior </w:t>
      </w:r>
      <w:r w:rsidRPr="00E52F8C">
        <w:rPr>
          <w:spacing w:val="-4"/>
          <w:color w:val="000007"/>
          <w:rFonts w:eastAsia="DejaVu Sans"/>
          <w:sz w:val="21"/>
          <w:szCs w:val="21"/>
        </w:rPr>
        <w:t>S</w:t>
      </w:r>
      <w:r w:rsidRPr="00E52F8C">
        <w:rPr>
          <w:color w:val="000007"/>
          <w:rFonts w:eastAsia="DejaVu Sans"/>
          <w:sz w:val="21"/>
          <w:szCs w:val="21"/>
        </w:rPr>
        <w:t>y</w:t>
      </w:r>
      <w:r w:rsidRPr="00E52F8C">
        <w:rPr>
          <w:spacing w:val="1"/>
          <w:color w:val="000007"/>
          <w:rFonts w:eastAsia="DejaVu Sans"/>
          <w:sz w:val="21"/>
          <w:szCs w:val="21"/>
        </w:rPr>
        <w:t>s</w:t>
      </w:r>
      <w:r w:rsidRPr="00E52F8C">
        <w:rPr>
          <w:spacing w:val="-1"/>
          <w:color w:val="000007"/>
          <w:rFonts w:eastAsia="DejaVu Sans"/>
          <w:sz w:val="21"/>
          <w:szCs w:val="21"/>
        </w:rPr>
        <w:t>t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-4"/>
          <w:color w:val="000007"/>
          <w:rFonts w:eastAsia="DejaVu Sans"/>
          <w:sz w:val="21"/>
          <w:szCs w:val="21"/>
        </w:rPr>
        <w:t>m</w:t>
      </w:r>
      <w:r w:rsidRPr="00E52F8C">
        <w:rPr>
          <w:color w:val="000007"/>
          <w:rFonts w:eastAsia="DejaVu Sans"/>
          <w:sz w:val="21"/>
          <w:szCs w:val="21"/>
        </w:rPr>
        <w:t>s</w:t>
      </w:r>
      <w:r w:rsidRPr="00E52F8C">
        <w:rPr>
          <w:spacing w:val="5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E</w:t>
      </w:r>
      <w:r w:rsidRPr="00E52F8C">
        <w:rPr>
          <w:spacing w:val="1"/>
          <w:color w:val="000007"/>
          <w:rFonts w:eastAsia="DejaVu Sans"/>
          <w:sz w:val="21"/>
          <w:szCs w:val="21"/>
        </w:rPr>
        <w:t>ng</w:t>
      </w:r>
      <w:r w:rsidRPr="00E52F8C">
        <w:rPr>
          <w:spacing w:val="-1"/>
          <w:color w:val="000007"/>
          <w:rFonts w:eastAsia="DejaVu Sans"/>
          <w:sz w:val="21"/>
          <w:szCs w:val="21"/>
        </w:rPr>
        <w:t>i</w:t>
      </w:r>
      <w:r w:rsidRPr="00E52F8C">
        <w:rPr>
          <w:spacing w:val="1"/>
          <w:color w:val="000007"/>
          <w:rFonts w:eastAsia="DejaVu Sans"/>
          <w:sz w:val="21"/>
          <w:szCs w:val="21"/>
        </w:rPr>
        <w:t>n</w:t>
      </w:r>
      <w:r w:rsidRPr="00E52F8C">
        <w:rPr>
          <w:spacing w:val="-5"/>
          <w:color w:val="000007"/>
          <w:rFonts w:eastAsia="DejaVu Sans"/>
          <w:sz w:val="21"/>
          <w:szCs w:val="21"/>
        </w:rPr>
        <w:t>e</w:t>
      </w:r>
      <w:r w:rsidRPr="00E52F8C">
        <w:rPr>
          <w:color w:val="000007"/>
          <w:rFonts w:eastAsia="DejaVu Sans"/>
          <w:sz w:val="21"/>
          <w:szCs w:val="21"/>
        </w:rPr>
        <w:t>er</w:t>
      </w:r>
      <w:r w:rsidRPr="00E52F8C">
        <w:rPr>
          <w:spacing w:val="9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a</w:t>
      </w:r>
      <w:r w:rsidRPr="00E52F8C">
        <w:rPr>
          <w:color w:val="000007"/>
          <w:rFonts w:eastAsia="DejaVu Sans"/>
          <w:sz w:val="21"/>
          <w:szCs w:val="21"/>
        </w:rPr>
        <w:t>t</w:t>
      </w:r>
      <w:r w:rsidRPr="00E52F8C">
        <w:rPr>
          <w:spacing w:val="3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I</w:t>
      </w:r>
      <w:r w:rsidRPr="00E52F8C">
        <w:rPr>
          <w:spacing w:val="1"/>
          <w:color w:val="000007"/>
          <w:rFonts w:eastAsia="DejaVu Sans"/>
          <w:sz w:val="21"/>
          <w:szCs w:val="21"/>
        </w:rPr>
        <w:t>n</w:t>
      </w:r>
      <w:r w:rsidRPr="00E52F8C">
        <w:rPr>
          <w:spacing w:val="3"/>
          <w:color w:val="000007"/>
          <w:rFonts w:eastAsia="DejaVu Sans"/>
          <w:sz w:val="21"/>
          <w:szCs w:val="21"/>
        </w:rPr>
        <w:t>f</w:t>
      </w:r>
      <w:r w:rsidRPr="00E52F8C">
        <w:rPr>
          <w:spacing w:val="-4"/>
          <w:color w:val="000007"/>
          <w:rFonts w:eastAsia="DejaVu Sans"/>
          <w:sz w:val="21"/>
          <w:szCs w:val="21"/>
        </w:rPr>
        <w:t>o</w:t>
      </w:r>
      <w:r w:rsidRPr="00E52F8C">
        <w:rPr>
          <w:spacing w:val="1"/>
          <w:color w:val="000007"/>
          <w:rFonts w:eastAsia="DejaVu Sans"/>
          <w:sz w:val="21"/>
          <w:szCs w:val="21"/>
        </w:rPr>
        <w:t>s</w:t>
      </w:r>
      <w:r w:rsidRPr="00E52F8C">
        <w:rPr>
          <w:color w:val="000007"/>
          <w:rFonts w:eastAsia="DejaVu Sans"/>
          <w:sz w:val="21"/>
          <w:szCs w:val="21"/>
        </w:rPr>
        <w:t>ys</w:t>
      </w:r>
      <w:r w:rsidRPr="00E52F8C">
        <w:rPr>
          <w:spacing w:val="5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2"/>
          <w:color w:val="000007"/>
          <w:rFonts w:eastAsia="DejaVu Sans"/>
          <w:sz w:val="21"/>
          <w:szCs w:val="21"/>
        </w:rPr>
        <w:t>L</w:t>
      </w:r>
      <w:r w:rsidRPr="00E52F8C">
        <w:rPr>
          <w:spacing w:val="-1"/>
          <w:color w:val="000007"/>
          <w:rFonts w:eastAsia="DejaVu Sans"/>
          <w:sz w:val="21"/>
          <w:szCs w:val="21"/>
        </w:rPr>
        <w:t>t</w:t>
      </w:r>
      <w:r w:rsidRPr="00E52F8C">
        <w:rPr>
          <w:color w:val="000007"/>
          <w:rFonts w:eastAsia="DejaVu Sans"/>
          <w:sz w:val="21"/>
          <w:szCs w:val="21"/>
        </w:rPr>
        <w:t>d</w:t>
      </w:r>
      <w:r w:rsidRPr="00E52F8C">
        <w:rPr>
          <w:spacing w:val="5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2"/>
          <w:color w:val="000007"/>
          <w:rFonts w:eastAsia="DejaVu Sans"/>
          <w:sz w:val="21"/>
          <w:szCs w:val="21"/>
        </w:rPr>
        <w:t>f</w:t>
      </w:r>
      <w:r w:rsidRPr="00E52F8C">
        <w:rPr>
          <w:spacing w:val="1"/>
          <w:color w:val="000007"/>
          <w:rFonts w:eastAsia="DejaVu Sans"/>
          <w:sz w:val="21"/>
          <w:szCs w:val="21"/>
        </w:rPr>
        <w:t>o</w:t>
      </w:r>
      <w:r w:rsidRPr="00E52F8C">
        <w:rPr>
          <w:color w:val="000007"/>
          <w:rFonts w:eastAsia="DejaVu Sans"/>
          <w:sz w:val="21"/>
          <w:szCs w:val="21"/>
        </w:rPr>
        <w:t>r</w:t>
      </w:r>
      <w:r w:rsidRPr="00E52F8C">
        <w:rPr>
          <w:spacing w:val="4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I</w:t>
      </w:r>
      <w:r w:rsidRPr="00E52F8C">
        <w:rPr>
          <w:color w:val="000007"/>
          <w:rFonts w:eastAsia="DejaVu Sans"/>
          <w:sz w:val="21"/>
          <w:szCs w:val="21"/>
        </w:rPr>
        <w:t>T</w:t>
      </w:r>
      <w:r w:rsidRPr="00E52F8C">
        <w:rPr>
          <w:spacing w:val="5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p</w:t>
      </w:r>
      <w:r w:rsidRPr="00E52F8C">
        <w:rPr>
          <w:spacing w:val="-5"/>
          <w:color w:val="000007"/>
          <w:rFonts w:eastAsia="DejaVu Sans"/>
          <w:sz w:val="21"/>
          <w:szCs w:val="21"/>
        </w:rPr>
        <w:t>r</w:t>
      </w:r>
      <w:r w:rsidRPr="00E52F8C">
        <w:rPr>
          <w:spacing w:val="1"/>
          <w:color w:val="000007"/>
          <w:rFonts w:eastAsia="DejaVu Sans"/>
          <w:sz w:val="21"/>
          <w:szCs w:val="21"/>
        </w:rPr>
        <w:t>o</w:t>
      </w:r>
      <w:r w:rsidRPr="00E52F8C">
        <w:rPr>
          <w:spacing w:val="-1"/>
          <w:color w:val="000007"/>
          <w:rFonts w:eastAsia="DejaVu Sans"/>
          <w:sz w:val="21"/>
          <w:szCs w:val="21"/>
        </w:rPr>
        <w:t>j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-1"/>
          <w:color w:val="000007"/>
          <w:rFonts w:eastAsia="DejaVu Sans"/>
          <w:sz w:val="21"/>
          <w:szCs w:val="21"/>
        </w:rPr>
        <w:t>ct</w:t>
      </w:r>
      <w:r w:rsidRPr="00E52F8C">
        <w:rPr>
          <w:color w:val="000007"/>
          <w:rFonts w:eastAsia="DejaVu Sans"/>
          <w:sz w:val="21"/>
          <w:szCs w:val="21"/>
        </w:rPr>
        <w:t>s</w:t>
      </w:r>
      <w:r w:rsidRPr="00E52F8C">
        <w:rPr>
          <w:spacing w:val="10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000007"/>
          <w:rFonts w:eastAsia="DejaVu Sans"/>
          <w:sz w:val="21"/>
          <w:szCs w:val="21"/>
        </w:rPr>
        <w:t>i</w:t>
      </w:r>
      <w:r w:rsidRPr="00E52F8C">
        <w:rPr>
          <w:color w:val="000007"/>
          <w:rFonts w:eastAsia="DejaVu Sans"/>
          <w:sz w:val="21"/>
          <w:szCs w:val="21"/>
        </w:rPr>
        <w:t xml:space="preserve">n </w:t>
      </w:r>
      <w:r w:rsidRPr="00E52F8C">
        <w:rPr>
          <w:spacing w:val="-2"/>
          <w:color w:val="000007"/>
          <w:rFonts w:eastAsia="DejaVu Sans"/>
          <w:sz w:val="21"/>
          <w:szCs w:val="21"/>
        </w:rPr>
        <w:t>PL</w:t>
      </w:r>
      <w:r w:rsidRPr="00E52F8C">
        <w:rPr>
          <w:color w:val="000007"/>
          <w:rFonts w:eastAsia="DejaVu Sans"/>
          <w:sz w:val="21"/>
          <w:szCs w:val="21"/>
        </w:rPr>
        <w:t>M</w:t>
      </w:r>
      <w:r w:rsidRPr="00E52F8C">
        <w:rPr>
          <w:spacing w:val="5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d</w:t>
      </w:r>
      <w:r w:rsidRPr="00E52F8C">
        <w:rPr>
          <w:spacing w:val="1"/>
          <w:color w:val="000007"/>
          <w:rFonts w:eastAsia="DejaVu Sans"/>
          <w:sz w:val="21"/>
          <w:szCs w:val="21"/>
        </w:rPr>
        <w:t>om</w:t>
      </w:r>
      <w:r w:rsidRPr="00E52F8C">
        <w:rPr>
          <w:spacing w:val="-4"/>
          <w:color w:val="000007"/>
          <w:rFonts w:eastAsia="DejaVu Sans"/>
          <w:sz w:val="21"/>
          <w:szCs w:val="21"/>
        </w:rPr>
        <w:t>a</w:t>
      </w:r>
      <w:r w:rsidRPr="00E52F8C">
        <w:rPr>
          <w:spacing w:val="4"/>
          <w:color w:val="000007"/>
          <w:rFonts w:eastAsia="DejaVu Sans"/>
          <w:sz w:val="21"/>
          <w:szCs w:val="21"/>
        </w:rPr>
        <w:t>i</w:t>
      </w:r>
      <w:r w:rsidRPr="00E52F8C">
        <w:rPr>
          <w:spacing w:val="-4"/>
          <w:color w:val="000007"/>
          <w:rFonts w:eastAsia="DejaVu Sans"/>
          <w:sz w:val="21"/>
          <w:szCs w:val="21"/>
        </w:rPr>
        <w:t>n</w:t>
      </w:r>
      <w:r w:rsidRPr="00E52F8C">
        <w:rPr>
          <w:color w:val="000007"/>
          <w:rFonts w:eastAsia="DejaVu Sans"/>
          <w:sz w:val="21"/>
          <w:szCs w:val="21"/>
        </w:rPr>
        <w:t>.</w:t>
      </w:r>
      <w:r w:rsidRPr="00E52F8C">
        <w:rPr>
          <w:spacing w:val="10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12"/>
          <w:color w:val="000007"/>
          <w:rFonts w:eastAsia="DejaVu Sans"/>
          <w:sz w:val="21"/>
          <w:szCs w:val="21"/>
        </w:rPr>
        <w:t>R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1"/>
          <w:color w:val="000007"/>
          <w:rFonts w:eastAsia="DejaVu Sans"/>
          <w:sz w:val="21"/>
          <w:szCs w:val="21"/>
        </w:rPr>
        <w:t>s</w:t>
      </w:r>
      <w:r w:rsidRPr="00E52F8C">
        <w:rPr>
          <w:spacing w:val="-4"/>
          <w:color w:val="000007"/>
          <w:rFonts w:eastAsia="DejaVu Sans"/>
          <w:sz w:val="21"/>
          <w:szCs w:val="21"/>
        </w:rPr>
        <w:t>p</w:t>
      </w:r>
      <w:r w:rsidRPr="00E52F8C">
        <w:rPr>
          <w:spacing w:val="1"/>
          <w:color w:val="000007"/>
          <w:rFonts w:eastAsia="DejaVu Sans"/>
          <w:sz w:val="21"/>
          <w:szCs w:val="21"/>
        </w:rPr>
        <w:t>ons</w:t>
      </w:r>
      <w:r w:rsidRPr="00E52F8C">
        <w:rPr>
          <w:spacing w:val="-1"/>
          <w:color w:val="000007"/>
          <w:rFonts w:eastAsia="DejaVu Sans"/>
          <w:sz w:val="21"/>
          <w:szCs w:val="21"/>
        </w:rPr>
        <w:t>i</w:t>
      </w:r>
      <w:r w:rsidRPr="00E52F8C">
        <w:rPr>
          <w:spacing w:val="1"/>
          <w:color w:val="000007"/>
          <w:rFonts w:eastAsia="DejaVu Sans"/>
          <w:sz w:val="21"/>
          <w:szCs w:val="21"/>
        </w:rPr>
        <w:t>b</w:t>
      </w:r>
      <w:r w:rsidRPr="00E52F8C">
        <w:rPr>
          <w:spacing w:val="-1"/>
          <w:color w:val="000007"/>
          <w:rFonts w:eastAsia="DejaVu Sans"/>
          <w:sz w:val="21"/>
          <w:szCs w:val="21"/>
        </w:rPr>
        <w:t>l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4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2"/>
          <w:color w:val="000007"/>
          <w:rFonts w:eastAsia="DejaVu Sans"/>
          <w:sz w:val="21"/>
          <w:szCs w:val="21"/>
        </w:rPr>
        <w:t>f</w:t>
      </w:r>
      <w:r w:rsidRPr="00E52F8C">
        <w:rPr>
          <w:spacing w:val="1"/>
          <w:color w:val="000007"/>
          <w:rFonts w:eastAsia="DejaVu Sans"/>
          <w:sz w:val="21"/>
          <w:szCs w:val="21"/>
        </w:rPr>
        <w:t>o</w:t>
      </w:r>
      <w:r w:rsidRPr="00E52F8C">
        <w:rPr>
          <w:color w:val="000007"/>
          <w:rFonts w:eastAsia="DejaVu Sans"/>
          <w:sz w:val="21"/>
          <w:szCs w:val="21"/>
        </w:rPr>
        <w:t xml:space="preserve">r </w:t>
      </w:r>
      <w:r w:rsidRPr="00E52F8C">
        <w:rPr>
          <w:spacing w:val="-4"/>
          <w:color w:val="000007"/>
          <w:rFonts w:eastAsia="DejaVu Sans"/>
          <w:sz w:val="21"/>
          <w:szCs w:val="21"/>
        </w:rPr>
        <w:t>u</w:t>
      </w:r>
      <w:r w:rsidRPr="00E52F8C">
        <w:rPr>
          <w:spacing w:val="1"/>
          <w:color w:val="000007"/>
          <w:rFonts w:eastAsia="DejaVu Sans"/>
          <w:sz w:val="21"/>
          <w:szCs w:val="21"/>
        </w:rPr>
        <w:t>nd</w:t>
      </w:r>
      <w:r w:rsidRPr="00E52F8C">
        <w:rPr>
          <w:color w:val="000007"/>
          <w:rFonts w:eastAsia="DejaVu Sans"/>
          <w:sz w:val="21"/>
          <w:szCs w:val="21"/>
        </w:rPr>
        <w:t>er</w:t>
      </w:r>
      <w:r w:rsidRPr="00E52F8C">
        <w:rPr>
          <w:spacing w:val="-4"/>
          <w:color w:val="000007"/>
          <w:rFonts w:eastAsia="DejaVu Sans"/>
          <w:sz w:val="21"/>
          <w:szCs w:val="21"/>
        </w:rPr>
        <w:t>s</w:t>
      </w:r>
      <w:r w:rsidRPr="00E52F8C">
        <w:rPr>
          <w:spacing w:val="4"/>
          <w:color w:val="000007"/>
          <w:rFonts w:eastAsia="DejaVu Sans"/>
          <w:sz w:val="21"/>
          <w:szCs w:val="21"/>
        </w:rPr>
        <w:t>t</w:t>
      </w:r>
      <w:r w:rsidRPr="00E52F8C">
        <w:rPr>
          <w:spacing w:val="-4"/>
          <w:color w:val="000007"/>
          <w:rFonts w:eastAsia="DejaVu Sans"/>
          <w:sz w:val="21"/>
          <w:szCs w:val="21"/>
        </w:rPr>
        <w:t>a</w:t>
      </w:r>
      <w:r w:rsidRPr="00E52F8C">
        <w:rPr>
          <w:spacing w:val="1"/>
          <w:color w:val="000007"/>
          <w:rFonts w:eastAsia="DejaVu Sans"/>
          <w:sz w:val="21"/>
          <w:szCs w:val="21"/>
        </w:rPr>
        <w:t>nd</w:t>
      </w:r>
      <w:r w:rsidRPr="00E52F8C">
        <w:rPr>
          <w:spacing w:val="-1"/>
          <w:color w:val="000007"/>
          <w:rFonts w:eastAsia="DejaVu Sans"/>
          <w:sz w:val="21"/>
          <w:szCs w:val="21"/>
        </w:rPr>
        <w:t>i</w:t>
      </w:r>
      <w:r w:rsidRPr="00E52F8C">
        <w:rPr>
          <w:spacing w:val="1"/>
          <w:color w:val="000007"/>
          <w:rFonts w:eastAsia="DejaVu Sans"/>
          <w:sz w:val="21"/>
          <w:szCs w:val="21"/>
        </w:rPr>
        <w:t>n</w:t>
      </w:r>
      <w:r w:rsidRPr="00E52F8C">
        <w:rPr>
          <w:color w:val="000007"/>
          <w:rFonts w:eastAsia="DejaVu Sans"/>
          <w:sz w:val="21"/>
          <w:szCs w:val="21"/>
        </w:rPr>
        <w:t>g</w:t>
      </w:r>
      <w:r w:rsidRPr="00E52F8C">
        <w:rPr>
          <w:spacing w:val="-8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000007"/>
          <w:rFonts w:eastAsia="DejaVu Sans"/>
          <w:sz w:val="21"/>
          <w:szCs w:val="21"/>
        </w:rPr>
        <w:t>t</w:t>
      </w:r>
      <w:r w:rsidRPr="00E52F8C">
        <w:rPr>
          <w:spacing w:val="-4"/>
          <w:color w:val="000007"/>
          <w:rFonts w:eastAsia="DejaVu Sans"/>
          <w:sz w:val="21"/>
          <w:szCs w:val="21"/>
        </w:rPr>
        <w:t>h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-9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b</w:t>
      </w:r>
      <w:r w:rsidRPr="00E52F8C">
        <w:rPr>
          <w:spacing w:val="1"/>
          <w:color w:val="000007"/>
          <w:rFonts w:eastAsia="DejaVu Sans"/>
          <w:sz w:val="21"/>
          <w:szCs w:val="21"/>
        </w:rPr>
        <w:t>us</w:t>
      </w:r>
      <w:r w:rsidRPr="00E52F8C">
        <w:rPr>
          <w:spacing w:val="-1"/>
          <w:color w:val="000007"/>
          <w:rFonts w:eastAsia="DejaVu Sans"/>
          <w:sz w:val="21"/>
          <w:szCs w:val="21"/>
        </w:rPr>
        <w:t>i</w:t>
      </w:r>
      <w:r w:rsidRPr="00E52F8C">
        <w:rPr>
          <w:spacing w:val="1"/>
          <w:color w:val="000007"/>
          <w:rFonts w:eastAsia="DejaVu Sans"/>
          <w:sz w:val="21"/>
          <w:szCs w:val="21"/>
        </w:rPr>
        <w:t>n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-4"/>
          <w:color w:val="000007"/>
          <w:rFonts w:eastAsia="DejaVu Sans"/>
          <w:sz w:val="21"/>
          <w:szCs w:val="21"/>
        </w:rPr>
        <w:t>s</w:t>
      </w:r>
      <w:r w:rsidRPr="00E52F8C">
        <w:rPr>
          <w:color w:val="000007"/>
          <w:rFonts w:eastAsia="DejaVu Sans"/>
          <w:sz w:val="21"/>
          <w:szCs w:val="21"/>
        </w:rPr>
        <w:t>s</w:t>
      </w:r>
      <w:r w:rsidRPr="00E52F8C">
        <w:rPr>
          <w:spacing w:val="-3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5"/>
          <w:color w:val="000007"/>
          <w:rFonts w:eastAsia="DejaVu Sans"/>
          <w:sz w:val="21"/>
          <w:szCs w:val="21"/>
        </w:rPr>
        <w:t>re</w:t>
      </w:r>
      <w:r w:rsidRPr="00E52F8C">
        <w:rPr>
          <w:spacing w:val="1"/>
          <w:color w:val="000007"/>
          <w:rFonts w:eastAsia="DejaVu Sans"/>
          <w:sz w:val="21"/>
          <w:szCs w:val="21"/>
        </w:rPr>
        <w:t>qu</w:t>
      </w:r>
      <w:r w:rsidRPr="00E52F8C">
        <w:rPr>
          <w:spacing w:val="-1"/>
          <w:color w:val="000007"/>
          <w:rFonts w:eastAsia="DejaVu Sans"/>
          <w:sz w:val="21"/>
          <w:szCs w:val="21"/>
        </w:rPr>
        <w:t>i</w:t>
      </w:r>
      <w:r w:rsidRPr="00E52F8C">
        <w:rPr>
          <w:spacing w:val="-5"/>
          <w:color w:val="000007"/>
          <w:rFonts w:eastAsia="DejaVu Sans"/>
          <w:sz w:val="21"/>
          <w:szCs w:val="21"/>
        </w:rPr>
        <w:t>r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-4"/>
          <w:color w:val="000007"/>
          <w:rFonts w:eastAsia="DejaVu Sans"/>
          <w:sz w:val="21"/>
          <w:szCs w:val="21"/>
        </w:rPr>
        <w:t>m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1"/>
          <w:color w:val="000007"/>
          <w:rFonts w:eastAsia="DejaVu Sans"/>
          <w:sz w:val="21"/>
          <w:szCs w:val="21"/>
        </w:rPr>
        <w:t>n</w:t>
      </w:r>
      <w:r w:rsidRPr="00E52F8C">
        <w:rPr>
          <w:spacing w:val="-1"/>
          <w:color w:val="000007"/>
          <w:rFonts w:eastAsia="DejaVu Sans"/>
          <w:sz w:val="21"/>
          <w:szCs w:val="21"/>
        </w:rPr>
        <w:t>t</w:t>
      </w:r>
      <w:r w:rsidRPr="00E52F8C">
        <w:rPr>
          <w:color w:val="000007"/>
          <w:rFonts w:eastAsia="DejaVu Sans"/>
          <w:sz w:val="21"/>
          <w:szCs w:val="21"/>
        </w:rPr>
        <w:t>,</w:t>
      </w:r>
      <w:r w:rsidRPr="00E52F8C">
        <w:rPr>
          <w:spacing w:val="-4"/>
          <w:color w:val="000007"/>
          <w:rFonts w:eastAsia="DejaVu Sans"/>
          <w:sz w:val="21"/>
          <w:szCs w:val="21"/>
        </w:rPr>
        <w:t xml:space="preserve"> d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1"/>
          <w:color w:val="000007"/>
          <w:rFonts w:eastAsia="DejaVu Sans"/>
          <w:sz w:val="21"/>
          <w:szCs w:val="21"/>
        </w:rPr>
        <w:t>s</w:t>
      </w:r>
      <w:r w:rsidRPr="00E52F8C">
        <w:rPr>
          <w:spacing w:val="-1"/>
          <w:color w:val="000007"/>
          <w:rFonts w:eastAsia="DejaVu Sans"/>
          <w:sz w:val="21"/>
          <w:szCs w:val="21"/>
        </w:rPr>
        <w:t>i</w:t>
      </w:r>
      <w:r w:rsidRPr="00E52F8C">
        <w:rPr>
          <w:spacing w:val="1"/>
          <w:color w:val="000007"/>
          <w:rFonts w:eastAsia="DejaVu Sans"/>
          <w:sz w:val="21"/>
          <w:szCs w:val="21"/>
        </w:rPr>
        <w:t>g</w:t>
      </w:r>
      <w:r w:rsidRPr="00E52F8C">
        <w:rPr>
          <w:spacing w:val="-4"/>
          <w:color w:val="000007"/>
          <w:rFonts w:eastAsia="DejaVu Sans"/>
          <w:sz w:val="21"/>
          <w:szCs w:val="21"/>
        </w:rPr>
        <w:t>n</w:t>
      </w:r>
      <w:r w:rsidRPr="00E52F8C">
        <w:rPr>
          <w:spacing w:val="-1"/>
          <w:color w:val="000007"/>
          <w:rFonts w:eastAsia="DejaVu Sans"/>
          <w:sz w:val="21"/>
          <w:szCs w:val="21"/>
        </w:rPr>
        <w:t>i</w:t>
      </w:r>
      <w:r w:rsidRPr="00E52F8C">
        <w:rPr>
          <w:spacing w:val="1"/>
          <w:color w:val="000007"/>
          <w:rFonts w:eastAsia="DejaVu Sans"/>
          <w:sz w:val="21"/>
          <w:szCs w:val="21"/>
        </w:rPr>
        <w:t>ng</w:t>
      </w:r>
      <w:r w:rsidRPr="00E52F8C">
        <w:rPr>
          <w:color w:val="000007"/>
          <w:rFonts w:eastAsia="DejaVu Sans"/>
          <w:sz w:val="21"/>
          <w:szCs w:val="21"/>
        </w:rPr>
        <w:t>,</w:t>
      </w:r>
      <w:r w:rsidRPr="00E52F8C">
        <w:rPr>
          <w:spacing w:val="-9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000007"/>
          <w:rFonts w:eastAsia="DejaVu Sans"/>
          <w:sz w:val="21"/>
          <w:szCs w:val="21"/>
        </w:rPr>
        <w:t>i</w:t>
      </w:r>
      <w:r w:rsidRPr="00E52F8C">
        <w:rPr>
          <w:spacing w:val="-4"/>
          <w:color w:val="000007"/>
          <w:rFonts w:eastAsia="DejaVu Sans"/>
          <w:sz w:val="21"/>
          <w:szCs w:val="21"/>
        </w:rPr>
        <w:t>m</w:t>
      </w:r>
      <w:r w:rsidRPr="00E52F8C">
        <w:rPr>
          <w:spacing w:val="1"/>
          <w:color w:val="000007"/>
          <w:rFonts w:eastAsia="DejaVu Sans"/>
          <w:sz w:val="21"/>
          <w:szCs w:val="21"/>
        </w:rPr>
        <w:t>p</w:t>
      </w:r>
      <w:r w:rsidRPr="00E52F8C">
        <w:rPr>
          <w:spacing w:val="-1"/>
          <w:color w:val="000007"/>
          <w:rFonts w:eastAsia="DejaVu Sans"/>
          <w:sz w:val="21"/>
          <w:szCs w:val="21"/>
        </w:rPr>
        <w:t>l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1"/>
          <w:color w:val="000007"/>
          <w:rFonts w:eastAsia="DejaVu Sans"/>
          <w:sz w:val="21"/>
          <w:szCs w:val="21"/>
        </w:rPr>
        <w:t>m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-4"/>
          <w:color w:val="000007"/>
          <w:rFonts w:eastAsia="DejaVu Sans"/>
          <w:sz w:val="21"/>
          <w:szCs w:val="21"/>
        </w:rPr>
        <w:t>n</w:t>
      </w:r>
      <w:r w:rsidRPr="00E52F8C">
        <w:rPr>
          <w:spacing w:val="4"/>
          <w:color w:val="000007"/>
          <w:rFonts w:eastAsia="DejaVu Sans"/>
          <w:sz w:val="21"/>
          <w:szCs w:val="21"/>
        </w:rPr>
        <w:t>t</w:t>
      </w:r>
      <w:r w:rsidRPr="00E52F8C">
        <w:rPr>
          <w:spacing w:val="-1"/>
          <w:color w:val="000007"/>
          <w:rFonts w:eastAsia="DejaVu Sans"/>
          <w:sz w:val="21"/>
          <w:szCs w:val="21"/>
        </w:rPr>
        <w:t>i</w:t>
      </w:r>
      <w:r w:rsidRPr="00E52F8C">
        <w:rPr>
          <w:spacing w:val="-4"/>
          <w:color w:val="000007"/>
          <w:rFonts w:eastAsia="DejaVu Sans"/>
          <w:sz w:val="21"/>
          <w:szCs w:val="21"/>
        </w:rPr>
        <w:t>n</w:t>
      </w:r>
      <w:r w:rsidRPr="00E52F8C">
        <w:rPr>
          <w:color w:val="000007"/>
          <w:rFonts w:eastAsia="DejaVu Sans"/>
          <w:sz w:val="21"/>
          <w:szCs w:val="21"/>
        </w:rPr>
        <w:t>g</w:t>
      </w:r>
      <w:r w:rsidRPr="00E52F8C">
        <w:rPr>
          <w:spacing w:val="-3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color w:val="000007"/>
          <w:rFonts w:eastAsia="DejaVu Sans"/>
          <w:sz w:val="21"/>
          <w:szCs w:val="21"/>
        </w:rPr>
        <w:t>&amp;</w:t>
      </w:r>
      <w:r w:rsidRPr="00E52F8C">
        <w:rPr>
          <w:spacing w:val="-10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d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-1"/>
          <w:color w:val="000007"/>
          <w:rFonts w:eastAsia="DejaVu Sans"/>
          <w:sz w:val="21"/>
          <w:szCs w:val="21"/>
        </w:rPr>
        <w:t>li</w:t>
      </w:r>
      <w:r w:rsidRPr="00E52F8C">
        <w:rPr>
          <w:color w:val="000007"/>
          <w:rFonts w:eastAsia="DejaVu Sans"/>
          <w:sz w:val="21"/>
          <w:szCs w:val="21"/>
        </w:rPr>
        <w:t>ver</w:t>
      </w:r>
      <w:r w:rsidRPr="00E52F8C">
        <w:rPr>
          <w:spacing w:val="-1"/>
          <w:color w:val="000007"/>
          <w:rFonts w:eastAsia="DejaVu Sans"/>
          <w:sz w:val="21"/>
          <w:szCs w:val="21"/>
        </w:rPr>
        <w:t>i</w:t>
      </w:r>
      <w:r w:rsidRPr="00E52F8C">
        <w:rPr>
          <w:spacing w:val="1"/>
          <w:color w:val="000007"/>
          <w:rFonts w:eastAsia="DejaVu Sans"/>
          <w:sz w:val="21"/>
          <w:szCs w:val="21"/>
        </w:rPr>
        <w:t>n</w:t>
      </w:r>
      <w:r w:rsidRPr="00E52F8C">
        <w:rPr>
          <w:color w:val="000007"/>
          <w:rFonts w:eastAsia="DejaVu Sans"/>
          <w:sz w:val="21"/>
          <w:szCs w:val="21"/>
        </w:rPr>
        <w:t>g</w:t>
      </w:r>
      <w:r w:rsidRPr="00E52F8C">
        <w:rPr>
          <w:spacing w:val="-8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000007"/>
          <w:rFonts w:eastAsia="DejaVu Sans"/>
          <w:sz w:val="21"/>
          <w:szCs w:val="21"/>
        </w:rPr>
        <w:t>t</w:t>
      </w:r>
      <w:r w:rsidRPr="00E52F8C">
        <w:rPr>
          <w:spacing w:val="-4"/>
          <w:color w:val="000007"/>
          <w:rFonts w:eastAsia="DejaVu Sans"/>
          <w:sz w:val="21"/>
          <w:szCs w:val="21"/>
        </w:rPr>
        <w:t>h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-4"/>
          <w:color w:val="000007"/>
          <w:rFonts w:eastAsia="DejaVu Sans"/>
          <w:sz w:val="21"/>
          <w:szCs w:val="21"/>
        </w:rPr>
        <w:t xml:space="preserve"> s</w:t>
      </w:r>
      <w:r w:rsidRPr="00E52F8C">
        <w:rPr>
          <w:spacing w:val="1"/>
          <w:color w:val="000007"/>
          <w:rFonts w:eastAsia="DejaVu Sans"/>
          <w:sz w:val="21"/>
          <w:szCs w:val="21"/>
        </w:rPr>
        <w:t>o</w:t>
      </w:r>
      <w:r w:rsidRPr="00E52F8C">
        <w:rPr>
          <w:spacing w:val="-1"/>
          <w:color w:val="000007"/>
          <w:rFonts w:eastAsia="DejaVu Sans"/>
          <w:sz w:val="21"/>
          <w:szCs w:val="21"/>
        </w:rPr>
        <w:t>l</w:t>
      </w:r>
      <w:r w:rsidRPr="00E52F8C">
        <w:rPr>
          <w:spacing w:val="1"/>
          <w:color w:val="000007"/>
          <w:rFonts w:eastAsia="DejaVu Sans"/>
          <w:sz w:val="21"/>
          <w:szCs w:val="21"/>
        </w:rPr>
        <w:t>u</w:t>
      </w:r>
      <w:r w:rsidRPr="00E52F8C">
        <w:rPr>
          <w:spacing w:val="-1"/>
          <w:color w:val="000007"/>
          <w:rFonts w:eastAsia="DejaVu Sans"/>
          <w:sz w:val="21"/>
          <w:szCs w:val="21"/>
        </w:rPr>
        <w:t>ti</w:t>
      </w:r>
      <w:r w:rsidRPr="00E52F8C">
        <w:rPr>
          <w:spacing w:val="1"/>
          <w:color w:val="000007"/>
          <w:rFonts w:eastAsia="DejaVu Sans"/>
          <w:sz w:val="21"/>
          <w:szCs w:val="21"/>
        </w:rPr>
        <w:t>o</w:t>
      </w:r>
      <w:r w:rsidRPr="00E52F8C">
        <w:rPr>
          <w:color w:val="000007"/>
          <w:rFonts w:eastAsia="DejaVu Sans"/>
          <w:sz w:val="21"/>
          <w:szCs w:val="21"/>
        </w:rPr>
        <w:t>n</w:t>
      </w:r>
      <w:r w:rsidRPr="00E52F8C">
        <w:rPr>
          <w:spacing w:val="-8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a</w:t>
      </w:r>
      <w:r w:rsidRPr="00E52F8C">
        <w:rPr>
          <w:color w:val="000007"/>
          <w:rFonts w:eastAsia="DejaVu Sans"/>
          <w:sz w:val="21"/>
          <w:szCs w:val="21"/>
        </w:rPr>
        <w:t>s</w:t>
      </w:r>
      <w:r w:rsidRPr="00E52F8C">
        <w:rPr>
          <w:spacing w:val="-8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b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-1"/>
          <w:color w:val="000007"/>
          <w:rFonts w:eastAsia="DejaVu Sans"/>
          <w:sz w:val="21"/>
          <w:szCs w:val="21"/>
        </w:rPr>
        <w:t>i</w:t>
      </w:r>
      <w:r w:rsidRPr="00E52F8C">
        <w:rPr>
          <w:spacing w:val="1"/>
          <w:color w:val="000007"/>
          <w:rFonts w:eastAsia="DejaVu Sans"/>
          <w:sz w:val="21"/>
          <w:szCs w:val="21"/>
        </w:rPr>
        <w:t>n</w:t>
      </w:r>
      <w:r w:rsidRPr="00E52F8C">
        <w:rPr>
          <w:color w:val="000007"/>
          <w:rFonts w:eastAsia="DejaVu Sans"/>
          <w:sz w:val="21"/>
          <w:szCs w:val="21"/>
        </w:rPr>
        <w:t xml:space="preserve">g </w:t>
      </w:r>
      <w:r w:rsidRPr="00E52F8C">
        <w:rPr>
          <w:spacing w:val="-1"/>
          <w:color w:val="000007"/>
          <w:rFonts w:eastAsia="DejaVu Sans"/>
          <w:sz w:val="21"/>
          <w:szCs w:val="21"/>
        </w:rPr>
        <w:t>t</w:t>
      </w:r>
      <w:r w:rsidRPr="00E52F8C">
        <w:rPr>
          <w:spacing w:val="-4"/>
          <w:color w:val="000007"/>
          <w:rFonts w:eastAsia="DejaVu Sans"/>
          <w:sz w:val="21"/>
          <w:szCs w:val="21"/>
        </w:rPr>
        <w:t>h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5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2"/>
          <w:color w:val="000007"/>
          <w:rFonts w:eastAsia="DejaVu Sans"/>
          <w:sz w:val="21"/>
          <w:szCs w:val="21"/>
        </w:rPr>
        <w:t>f</w:t>
      </w:r>
      <w:r w:rsidRPr="00E52F8C">
        <w:rPr>
          <w:spacing w:val="-1"/>
          <w:color w:val="000007"/>
          <w:rFonts w:eastAsia="DejaVu Sans"/>
          <w:sz w:val="21"/>
          <w:szCs w:val="21"/>
        </w:rPr>
        <w:t>i</w:t>
      </w:r>
      <w:r w:rsidRPr="00E52F8C">
        <w:rPr>
          <w:color w:val="000007"/>
          <w:rFonts w:eastAsia="DejaVu Sans"/>
          <w:sz w:val="21"/>
          <w:szCs w:val="21"/>
        </w:rPr>
        <w:t>r</w:t>
      </w:r>
      <w:r w:rsidRPr="00E52F8C">
        <w:rPr>
          <w:spacing w:val="-4"/>
          <w:color w:val="000007"/>
          <w:rFonts w:eastAsia="DejaVu Sans"/>
          <w:sz w:val="21"/>
          <w:szCs w:val="21"/>
        </w:rPr>
        <w:t>s</w:t>
      </w:r>
      <w:r w:rsidRPr="00E52F8C">
        <w:rPr>
          <w:color w:val="000007"/>
          <w:rFonts w:eastAsia="DejaVu Sans"/>
          <w:sz w:val="21"/>
          <w:szCs w:val="21"/>
        </w:rPr>
        <w:t>t</w:t>
      </w:r>
      <w:r w:rsidRPr="00E52F8C">
        <w:rPr>
          <w:spacing w:val="4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p</w:t>
      </w:r>
      <w:r w:rsidRPr="00E52F8C">
        <w:rPr>
          <w:spacing w:val="1"/>
          <w:color w:val="000007"/>
          <w:rFonts w:eastAsia="DejaVu Sans"/>
          <w:sz w:val="21"/>
          <w:szCs w:val="21"/>
        </w:rPr>
        <w:t>o</w:t>
      </w:r>
      <w:r w:rsidRPr="00E52F8C">
        <w:rPr>
          <w:spacing w:val="-1"/>
          <w:color w:val="000007"/>
          <w:rFonts w:eastAsia="DejaVu Sans"/>
          <w:sz w:val="21"/>
          <w:szCs w:val="21"/>
        </w:rPr>
        <w:t>i</w:t>
      </w:r>
      <w:r w:rsidRPr="00E52F8C">
        <w:rPr>
          <w:spacing w:val="1"/>
          <w:color w:val="000007"/>
          <w:rFonts w:eastAsia="DejaVu Sans"/>
          <w:sz w:val="21"/>
          <w:szCs w:val="21"/>
        </w:rPr>
        <w:t>n</w:t>
      </w:r>
      <w:r w:rsidRPr="00E52F8C">
        <w:rPr>
          <w:color w:val="000007"/>
          <w:rFonts w:eastAsia="DejaVu Sans"/>
          <w:sz w:val="21"/>
          <w:szCs w:val="21"/>
        </w:rPr>
        <w:t xml:space="preserve">t </w:t>
      </w:r>
      <w:r w:rsidRPr="00E52F8C">
        <w:rPr>
          <w:spacing w:val="-4"/>
          <w:color w:val="000007"/>
          <w:rFonts w:eastAsia="DejaVu Sans"/>
          <w:sz w:val="21"/>
          <w:szCs w:val="21"/>
        </w:rPr>
        <w:t>o</w:t>
      </w:r>
      <w:r w:rsidRPr="00E52F8C">
        <w:rPr>
          <w:color w:val="000007"/>
          <w:rFonts w:eastAsia="DejaVu Sans"/>
          <w:sz w:val="21"/>
          <w:szCs w:val="21"/>
        </w:rPr>
        <w:t>f</w:t>
      </w:r>
      <w:r w:rsidRPr="00E52F8C">
        <w:rPr>
          <w:spacing w:val="3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000007"/>
          <w:rFonts w:eastAsia="DejaVu Sans"/>
          <w:sz w:val="21"/>
          <w:szCs w:val="21"/>
        </w:rPr>
        <w:t>c</w:t>
      </w:r>
      <w:r w:rsidRPr="00E52F8C">
        <w:rPr>
          <w:spacing w:val="-4"/>
          <w:color w:val="000007"/>
          <w:rFonts w:eastAsia="DejaVu Sans"/>
          <w:sz w:val="21"/>
          <w:szCs w:val="21"/>
        </w:rPr>
        <w:t>o</w:t>
      </w:r>
      <w:r w:rsidRPr="00E52F8C">
        <w:rPr>
          <w:spacing w:val="1"/>
          <w:color w:val="000007"/>
          <w:rFonts w:eastAsia="DejaVu Sans"/>
          <w:sz w:val="21"/>
          <w:szCs w:val="21"/>
        </w:rPr>
        <w:t>n</w:t>
      </w:r>
      <w:r w:rsidRPr="00E52F8C">
        <w:rPr>
          <w:spacing w:val="-1"/>
          <w:color w:val="000007"/>
          <w:rFonts w:eastAsia="DejaVu Sans"/>
          <w:sz w:val="21"/>
          <w:szCs w:val="21"/>
        </w:rPr>
        <w:t>t</w:t>
      </w:r>
      <w:r w:rsidRPr="00E52F8C">
        <w:rPr>
          <w:color w:val="000007"/>
          <w:rFonts w:eastAsia="DejaVu Sans"/>
          <w:sz w:val="21"/>
          <w:szCs w:val="21"/>
        </w:rPr>
        <w:t>a</w:t>
      </w:r>
      <w:r w:rsidRPr="00E52F8C">
        <w:rPr>
          <w:spacing w:val="-1"/>
          <w:color w:val="000007"/>
          <w:rFonts w:eastAsia="DejaVu Sans"/>
          <w:sz w:val="21"/>
          <w:szCs w:val="21"/>
        </w:rPr>
        <w:t>c</w:t>
      </w:r>
      <w:r w:rsidRPr="00E52F8C">
        <w:rPr>
          <w:color w:val="000007"/>
          <w:rFonts w:eastAsia="DejaVu Sans"/>
          <w:sz w:val="21"/>
          <w:szCs w:val="21"/>
        </w:rPr>
        <w:t>t</w:t>
      </w:r>
      <w:r w:rsidRPr="00E52F8C">
        <w:rPr>
          <w:spacing w:val="4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2"/>
          <w:color w:val="000007"/>
          <w:rFonts w:eastAsia="DejaVu Sans"/>
          <w:sz w:val="21"/>
          <w:szCs w:val="21"/>
        </w:rPr>
        <w:t>f</w:t>
      </w:r>
      <w:r w:rsidRPr="00E52F8C">
        <w:rPr>
          <w:spacing w:val="1"/>
          <w:color w:val="000007"/>
          <w:rFonts w:eastAsia="DejaVu Sans"/>
          <w:sz w:val="21"/>
          <w:szCs w:val="21"/>
        </w:rPr>
        <w:t>o</w:t>
      </w:r>
      <w:r w:rsidRPr="00E52F8C">
        <w:rPr>
          <w:color w:val="000007"/>
          <w:rFonts w:eastAsia="DejaVu Sans"/>
          <w:sz w:val="21"/>
          <w:szCs w:val="21"/>
        </w:rPr>
        <w:t xml:space="preserve">r </w:t>
      </w:r>
      <w:r w:rsidRPr="00E52F8C">
        <w:rPr>
          <w:spacing w:val="-1"/>
          <w:color w:val="000007"/>
          <w:rFonts w:eastAsia="DejaVu Sans"/>
          <w:sz w:val="21"/>
          <w:szCs w:val="21"/>
        </w:rPr>
        <w:t>t</w:t>
      </w:r>
      <w:r w:rsidRPr="00E52F8C">
        <w:rPr>
          <w:spacing w:val="-4"/>
          <w:color w:val="000007"/>
          <w:rFonts w:eastAsia="DejaVu Sans"/>
          <w:sz w:val="21"/>
          <w:szCs w:val="21"/>
        </w:rPr>
        <w:t>h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5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000007"/>
          <w:rFonts w:eastAsia="DejaVu Sans"/>
          <w:sz w:val="21"/>
          <w:szCs w:val="21"/>
        </w:rPr>
        <w:t>cli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-4"/>
          <w:color w:val="000007"/>
          <w:rFonts w:eastAsia="DejaVu Sans"/>
          <w:sz w:val="21"/>
          <w:szCs w:val="21"/>
        </w:rPr>
        <w:t>n</w:t>
      </w:r>
      <w:r w:rsidRPr="00E52F8C">
        <w:rPr>
          <w:spacing w:val="4"/>
          <w:color w:val="000007"/>
          <w:rFonts w:eastAsia="DejaVu Sans"/>
          <w:sz w:val="21"/>
          <w:szCs w:val="21"/>
        </w:rPr>
        <w:t>t</w:t>
      </w:r>
      <w:r w:rsidRPr="00E52F8C">
        <w:rPr>
          <w:color w:val="000007"/>
          <w:rFonts w:eastAsia="DejaVu Sans"/>
          <w:sz w:val="21"/>
          <w:szCs w:val="21"/>
        </w:rPr>
        <w:t>.</w:t>
      </w:r>
    </w:p>
    <w:p w:rsidR="002F4CFF" w:rsidRDefault="002F4CFF" w14:paraId="19CACACD" w14:textId="77777777" w:rsidRPr="00E52F8C">
      <w:pPr>
        <w:spacing w:before="5" w:line="240" w:lineRule="exact"/>
        <w:rPr>
          <w:sz w:val="24"/>
          <w:szCs w:val="24"/>
        </w:rPr>
      </w:pPr>
    </w:p>
    <w:p w:rsidR="002F4CFF" w:rsidRDefault="005C2D05" w14:paraId="13D2D5E5" w14:textId="2758B7E3" w:rsidRPr="00E52F8C">
      <w:pPr>
        <w:jc w:val="both"/>
        <w:ind w:left="100"/>
        <w:ind w:right="679"/>
        <w:rPr>
          <w:rFonts w:eastAsia="DejaVu Sans"/>
          <w:sz w:val="21"/>
          <w:szCs w:val="21"/>
        </w:rPr>
      </w:pPr>
      <w:r w:rsidRPr="00E52F8C">
        <w:rPr>
          <w:spacing w:val="-5"/>
          <w:color w:val="000007"/>
          <w:rFonts w:eastAsia="DejaVu Sans"/>
          <w:sz w:val="21"/>
          <w:szCs w:val="21"/>
        </w:rPr>
        <w:t>H</w:t>
      </w:r>
      <w:r w:rsidRPr="00E52F8C">
        <w:rPr>
          <w:color w:val="000007"/>
          <w:rFonts w:eastAsia="DejaVu Sans"/>
          <w:sz w:val="21"/>
          <w:szCs w:val="21"/>
        </w:rPr>
        <w:t xml:space="preserve">ave </w:t>
      </w:r>
      <w:r w:rsidRPr="00E52F8C">
        <w:rPr>
          <w:spacing w:val="-5"/>
          <w:color w:val="000007"/>
          <w:rFonts w:eastAsia="DejaVu Sans"/>
          <w:sz w:val="21"/>
          <w:szCs w:val="21"/>
        </w:rPr>
        <w:t>e</w:t>
      </w:r>
      <w:r w:rsidRPr="00E52F8C">
        <w:rPr>
          <w:color w:val="000007"/>
          <w:rFonts w:eastAsia="DejaVu Sans"/>
          <w:sz w:val="21"/>
          <w:szCs w:val="21"/>
        </w:rPr>
        <w:t>x</w:t>
      </w:r>
      <w:r w:rsidRPr="00E52F8C">
        <w:rPr>
          <w:spacing w:val="-4"/>
          <w:color w:val="000007"/>
          <w:rFonts w:eastAsia="DejaVu Sans"/>
          <w:sz w:val="21"/>
          <w:szCs w:val="21"/>
        </w:rPr>
        <w:t>p</w:t>
      </w:r>
      <w:r w:rsidRPr="00E52F8C">
        <w:rPr>
          <w:color w:val="000007"/>
          <w:rFonts w:eastAsia="DejaVu Sans"/>
          <w:sz w:val="21"/>
          <w:szCs w:val="21"/>
        </w:rPr>
        <w:t>er</w:t>
      </w:r>
      <w:r w:rsidRPr="00E52F8C">
        <w:rPr>
          <w:spacing w:val="-1"/>
          <w:color w:val="000007"/>
          <w:rFonts w:eastAsia="DejaVu Sans"/>
          <w:sz w:val="21"/>
          <w:szCs w:val="21"/>
        </w:rPr>
        <w:t>i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1"/>
          <w:color w:val="000007"/>
          <w:rFonts w:eastAsia="DejaVu Sans"/>
          <w:sz w:val="21"/>
          <w:szCs w:val="21"/>
        </w:rPr>
        <w:t>n</w:t>
      </w:r>
      <w:r w:rsidRPr="00E52F8C">
        <w:rPr>
          <w:spacing w:val="-1"/>
          <w:color w:val="000007"/>
          <w:rFonts w:eastAsia="DejaVu Sans"/>
          <w:sz w:val="21"/>
          <w:szCs w:val="21"/>
        </w:rPr>
        <w:t>c</w:t>
      </w:r>
      <w:r w:rsidRPr="00E52F8C">
        <w:rPr>
          <w:color w:val="000007"/>
          <w:rFonts w:eastAsia="DejaVu Sans"/>
          <w:sz w:val="21"/>
          <w:szCs w:val="21"/>
        </w:rPr>
        <w:t>ed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m</w:t>
      </w:r>
      <w:r w:rsidRPr="00E52F8C">
        <w:rPr>
          <w:color w:val="000007"/>
          <w:rFonts w:eastAsia="DejaVu Sans"/>
          <w:sz w:val="21"/>
          <w:szCs w:val="21"/>
        </w:rPr>
        <w:t>a</w:t>
      </w:r>
      <w:r w:rsidRPr="00E52F8C">
        <w:rPr>
          <w:spacing w:val="1"/>
          <w:color w:val="000007"/>
          <w:rFonts w:eastAsia="DejaVu Sans"/>
          <w:sz w:val="21"/>
          <w:szCs w:val="21"/>
        </w:rPr>
        <w:t>n</w:t>
      </w:r>
      <w:r w:rsidRPr="00E52F8C">
        <w:rPr>
          <w:color w:val="000007"/>
          <w:rFonts w:eastAsia="DejaVu Sans"/>
          <w:sz w:val="21"/>
          <w:szCs w:val="21"/>
        </w:rPr>
        <w:t>y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000007"/>
          <w:rFonts w:eastAsia="DejaVu Sans"/>
          <w:sz w:val="21"/>
          <w:szCs w:val="21"/>
        </w:rPr>
        <w:t>t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-1"/>
          <w:color w:val="000007"/>
          <w:rFonts w:eastAsia="DejaVu Sans"/>
          <w:sz w:val="21"/>
          <w:szCs w:val="21"/>
        </w:rPr>
        <w:t>c</w:t>
      </w:r>
      <w:r w:rsidRPr="00E52F8C">
        <w:rPr>
          <w:spacing w:val="-4"/>
          <w:color w:val="000007"/>
          <w:rFonts w:eastAsia="DejaVu Sans"/>
          <w:sz w:val="21"/>
          <w:szCs w:val="21"/>
        </w:rPr>
        <w:t>h</w:t>
      </w:r>
      <w:r w:rsidRPr="00E52F8C">
        <w:rPr>
          <w:spacing w:val="1"/>
          <w:color w:val="000007"/>
          <w:rFonts w:eastAsia="DejaVu Sans"/>
          <w:sz w:val="21"/>
          <w:szCs w:val="21"/>
        </w:rPr>
        <w:t>no</w:t>
      </w:r>
      <w:r w:rsidRPr="00E52F8C">
        <w:rPr>
          <w:spacing w:val="-1"/>
          <w:color w:val="000007"/>
          <w:rFonts w:eastAsia="DejaVu Sans"/>
          <w:sz w:val="21"/>
          <w:szCs w:val="21"/>
        </w:rPr>
        <w:t>l</w:t>
      </w:r>
      <w:r w:rsidRPr="00E52F8C">
        <w:rPr>
          <w:spacing w:val="1"/>
          <w:color w:val="000007"/>
          <w:rFonts w:eastAsia="DejaVu Sans"/>
          <w:sz w:val="21"/>
          <w:szCs w:val="21"/>
        </w:rPr>
        <w:t>og</w:t>
      </w:r>
      <w:r w:rsidRPr="00E52F8C">
        <w:rPr>
          <w:spacing w:val="-1"/>
          <w:color w:val="000007"/>
          <w:rFonts w:eastAsia="DejaVu Sans"/>
          <w:sz w:val="21"/>
          <w:szCs w:val="21"/>
        </w:rPr>
        <w:t>i</w:t>
      </w:r>
      <w:r w:rsidRPr="00E52F8C">
        <w:rPr>
          <w:color w:val="000007"/>
          <w:rFonts w:eastAsia="DejaVu Sans"/>
          <w:sz w:val="21"/>
          <w:szCs w:val="21"/>
        </w:rPr>
        <w:t>es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d</w:t>
      </w:r>
      <w:r w:rsidRPr="00E52F8C">
        <w:rPr>
          <w:spacing w:val="1"/>
          <w:color w:val="000007"/>
          <w:rFonts w:eastAsia="DejaVu Sans"/>
          <w:sz w:val="21"/>
          <w:szCs w:val="21"/>
        </w:rPr>
        <w:t>u</w:t>
      </w:r>
      <w:r w:rsidRPr="00E52F8C">
        <w:rPr>
          <w:color w:val="000007"/>
          <w:rFonts w:eastAsia="DejaVu Sans"/>
          <w:sz w:val="21"/>
          <w:szCs w:val="21"/>
        </w:rPr>
        <w:t>r</w:t>
      </w:r>
      <w:r w:rsidRPr="00E52F8C">
        <w:rPr>
          <w:spacing w:val="-1"/>
          <w:color w:val="000007"/>
          <w:rFonts w:eastAsia="DejaVu Sans"/>
          <w:sz w:val="21"/>
          <w:szCs w:val="21"/>
        </w:rPr>
        <w:t>i</w:t>
      </w:r>
      <w:r w:rsidRPr="00E52F8C">
        <w:rPr>
          <w:spacing w:val="1"/>
          <w:color w:val="000007"/>
          <w:rFonts w:eastAsia="DejaVu Sans"/>
          <w:sz w:val="21"/>
          <w:szCs w:val="21"/>
        </w:rPr>
        <w:t>n</w:t>
      </w:r>
      <w:r w:rsidRPr="00E52F8C">
        <w:rPr>
          <w:color w:val="000007"/>
          <w:rFonts w:eastAsia="DejaVu Sans"/>
          <w:sz w:val="21"/>
          <w:szCs w:val="21"/>
        </w:rPr>
        <w:t>g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000007"/>
          <w:rFonts w:eastAsia="DejaVu Sans"/>
          <w:sz w:val="21"/>
          <w:szCs w:val="21"/>
        </w:rPr>
        <w:t>c</w:t>
      </w:r>
      <w:r w:rsidRPr="00E52F8C">
        <w:rPr>
          <w:spacing w:val="-4"/>
          <w:color w:val="000007"/>
          <w:rFonts w:eastAsia="DejaVu Sans"/>
          <w:sz w:val="21"/>
          <w:szCs w:val="21"/>
        </w:rPr>
        <w:t>o</w:t>
      </w:r>
      <w:r w:rsidRPr="00E52F8C">
        <w:rPr>
          <w:color w:val="000007"/>
          <w:rFonts w:eastAsia="DejaVu Sans"/>
          <w:sz w:val="21"/>
          <w:szCs w:val="21"/>
        </w:rPr>
        <w:t>r</w:t>
      </w:r>
      <w:r w:rsidRPr="00E52F8C">
        <w:rPr>
          <w:spacing w:val="1"/>
          <w:color w:val="000007"/>
          <w:rFonts w:eastAsia="DejaVu Sans"/>
          <w:sz w:val="21"/>
          <w:szCs w:val="21"/>
        </w:rPr>
        <w:t>po</w:t>
      </w:r>
      <w:r w:rsidRPr="00E52F8C">
        <w:rPr>
          <w:color w:val="000007"/>
          <w:rFonts w:eastAsia="DejaVu Sans"/>
          <w:sz w:val="21"/>
          <w:szCs w:val="21"/>
        </w:rPr>
        <w:t>ra</w:t>
      </w:r>
      <w:r w:rsidRPr="00E52F8C">
        <w:rPr>
          <w:spacing w:val="-1"/>
          <w:color w:val="000007"/>
          <w:rFonts w:eastAsia="DejaVu Sans"/>
          <w:sz w:val="21"/>
          <w:szCs w:val="21"/>
        </w:rPr>
        <w:t>t</w:t>
      </w:r>
      <w:r w:rsidRPr="00E52F8C">
        <w:rPr>
          <w:color w:val="000007"/>
          <w:rFonts w:eastAsia="DejaVu Sans"/>
          <w:sz w:val="21"/>
          <w:szCs w:val="21"/>
        </w:rPr>
        <w:t xml:space="preserve">e </w:t>
      </w:r>
      <w:r w:rsidRPr="00E52F8C">
        <w:rPr>
          <w:spacing w:val="-4"/>
          <w:color w:val="000007"/>
          <w:rFonts w:eastAsia="DejaVu Sans"/>
          <w:sz w:val="21"/>
          <w:szCs w:val="21"/>
        </w:rPr>
        <w:t>p</w:t>
      </w:r>
      <w:r w:rsidRPr="00E52F8C">
        <w:rPr>
          <w:spacing w:val="-5"/>
          <w:color w:val="000007"/>
          <w:rFonts w:eastAsia="DejaVu Sans"/>
          <w:sz w:val="21"/>
          <w:szCs w:val="21"/>
        </w:rPr>
        <w:t>r</w:t>
      </w:r>
      <w:r w:rsidRPr="00E52F8C">
        <w:rPr>
          <w:spacing w:val="1"/>
          <w:color w:val="000007"/>
          <w:rFonts w:eastAsia="DejaVu Sans"/>
          <w:sz w:val="21"/>
          <w:szCs w:val="21"/>
        </w:rPr>
        <w:t>o</w:t>
      </w:r>
      <w:r w:rsidRPr="00E52F8C">
        <w:rPr>
          <w:spacing w:val="-1"/>
          <w:color w:val="000007"/>
          <w:rFonts w:eastAsia="DejaVu Sans"/>
          <w:sz w:val="21"/>
          <w:szCs w:val="21"/>
        </w:rPr>
        <w:t>j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-1"/>
          <w:color w:val="000007"/>
          <w:rFonts w:eastAsia="DejaVu Sans"/>
          <w:sz w:val="21"/>
          <w:szCs w:val="21"/>
        </w:rPr>
        <w:t>ct</w:t>
      </w:r>
      <w:r w:rsidRPr="00E52F8C">
        <w:rPr>
          <w:color w:val="000007"/>
          <w:rFonts w:eastAsia="DejaVu Sans"/>
          <w:sz w:val="21"/>
          <w:szCs w:val="21"/>
        </w:rPr>
        <w:t>s</w:t>
      </w:r>
      <w:r w:rsidRPr="00E52F8C">
        <w:rPr>
          <w:spacing w:val="6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color w:val="000007"/>
          <w:rFonts w:eastAsia="DejaVu Sans"/>
          <w:sz w:val="21"/>
          <w:szCs w:val="21"/>
        </w:rPr>
        <w:t>-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3"/>
          <w:color w:val="000007"/>
          <w:rFonts w:eastAsia="DejaVu Sans"/>
          <w:sz w:val="21"/>
          <w:szCs w:val="21"/>
        </w:rPr>
        <w:t>O</w:t>
      </w:r>
      <w:r w:rsidRPr="00E52F8C">
        <w:rPr>
          <w:color w:val="000007"/>
          <w:rFonts w:eastAsia="DejaVu Sans"/>
          <w:sz w:val="21"/>
          <w:szCs w:val="21"/>
        </w:rPr>
        <w:t>r</w:t>
      </w:r>
      <w:r w:rsidRPr="00E52F8C">
        <w:rPr>
          <w:spacing w:val="-4"/>
          <w:color w:val="000007"/>
          <w:rFonts w:eastAsia="DejaVu Sans"/>
          <w:sz w:val="21"/>
          <w:szCs w:val="21"/>
        </w:rPr>
        <w:t>a</w:t>
      </w:r>
      <w:r w:rsidRPr="00E52F8C">
        <w:rPr>
          <w:spacing w:val="-1"/>
          <w:color w:val="000007"/>
          <w:rFonts w:eastAsia="DejaVu Sans"/>
          <w:sz w:val="21"/>
          <w:szCs w:val="21"/>
        </w:rPr>
        <w:t>c</w:t>
      </w:r>
      <w:r w:rsidRPr="00E52F8C">
        <w:rPr>
          <w:spacing w:val="4"/>
          <w:color w:val="000007"/>
          <w:rFonts w:eastAsia="DejaVu Sans"/>
          <w:sz w:val="21"/>
          <w:szCs w:val="21"/>
        </w:rPr>
        <w:t>l</w:t>
      </w:r>
      <w:r w:rsidRPr="00E52F8C">
        <w:rPr>
          <w:color w:val="000007"/>
          <w:rFonts w:eastAsia="DejaVu Sans"/>
          <w:sz w:val="21"/>
          <w:szCs w:val="21"/>
        </w:rPr>
        <w:t xml:space="preserve">e </w:t>
      </w:r>
      <w:r w:rsidRPr="00E52F8C">
        <w:rPr>
          <w:spacing w:val="-4"/>
          <w:color w:val="000007"/>
          <w:rFonts w:eastAsia="DejaVu Sans"/>
          <w:sz w:val="21"/>
          <w:szCs w:val="21"/>
        </w:rPr>
        <w:t>d</w:t>
      </w:r>
      <w:r w:rsidRPr="00E52F8C">
        <w:rPr>
          <w:color w:val="000007"/>
          <w:rFonts w:eastAsia="DejaVu Sans"/>
          <w:sz w:val="21"/>
          <w:szCs w:val="21"/>
        </w:rPr>
        <w:t>a</w:t>
      </w:r>
      <w:r w:rsidRPr="00E52F8C">
        <w:rPr>
          <w:spacing w:val="-1"/>
          <w:color w:val="000007"/>
          <w:rFonts w:eastAsia="DejaVu Sans"/>
          <w:sz w:val="21"/>
          <w:szCs w:val="21"/>
        </w:rPr>
        <w:t>t</w:t>
      </w:r>
      <w:r w:rsidRPr="00E52F8C">
        <w:rPr>
          <w:color w:val="000007"/>
          <w:rFonts w:eastAsia="DejaVu Sans"/>
          <w:sz w:val="21"/>
          <w:szCs w:val="21"/>
        </w:rPr>
        <w:t>a</w:t>
      </w:r>
      <w:r w:rsidRPr="00E52F8C">
        <w:rPr>
          <w:spacing w:val="1"/>
          <w:color w:val="000007"/>
          <w:rFonts w:eastAsia="DejaVu Sans"/>
          <w:sz w:val="21"/>
          <w:szCs w:val="21"/>
        </w:rPr>
        <w:t>b</w:t>
      </w:r>
      <w:r w:rsidRPr="00E52F8C">
        <w:rPr>
          <w:spacing w:val="-4"/>
          <w:color w:val="000007"/>
          <w:rFonts w:eastAsia="DejaVu Sans"/>
          <w:sz w:val="21"/>
          <w:szCs w:val="21"/>
        </w:rPr>
        <w:t>a</w:t>
      </w:r>
      <w:r w:rsidRPr="00E52F8C">
        <w:rPr>
          <w:spacing w:val="1"/>
          <w:color w:val="000007"/>
          <w:rFonts w:eastAsia="DejaVu Sans"/>
          <w:sz w:val="21"/>
          <w:szCs w:val="21"/>
        </w:rPr>
        <w:t>s</w:t>
      </w:r>
      <w:r w:rsidRPr="00E52F8C">
        <w:rPr>
          <w:color w:val="000007"/>
          <w:rFonts w:eastAsia="DejaVu Sans"/>
          <w:sz w:val="21"/>
          <w:szCs w:val="21"/>
        </w:rPr>
        <w:t>e,</w:t>
      </w:r>
      <w:r w:rsidRPr="00E52F8C">
        <w:rPr>
          <w:spacing w:val="6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2"/>
          <w:color w:val="000007"/>
          <w:rFonts w:eastAsia="DejaVu Sans"/>
          <w:sz w:val="21"/>
          <w:szCs w:val="21"/>
        </w:rPr>
        <w:t>PL</w:t>
      </w:r>
      <w:r w:rsidRPr="00E52F8C">
        <w:rPr>
          <w:spacing w:val="1"/>
          <w:color w:val="000007"/>
          <w:rFonts w:eastAsia="DejaVu Sans"/>
          <w:sz w:val="21"/>
          <w:szCs w:val="21"/>
        </w:rPr>
        <w:t>/</w:t>
      </w:r>
      <w:r w:rsidRPr="00E52F8C">
        <w:rPr>
          <w:spacing w:val="-4"/>
          <w:color w:val="000007"/>
          <w:rFonts w:eastAsia="DejaVu Sans"/>
          <w:sz w:val="21"/>
          <w:szCs w:val="21"/>
        </w:rPr>
        <w:t>S</w:t>
      </w:r>
      <w:r w:rsidRPr="00E52F8C">
        <w:rPr>
          <w:spacing w:val="2"/>
          <w:color w:val="000007"/>
          <w:rFonts w:eastAsia="DejaVu Sans"/>
          <w:sz w:val="21"/>
          <w:szCs w:val="21"/>
        </w:rPr>
        <w:t>Q</w:t>
      </w:r>
      <w:r w:rsidRPr="00E52F8C">
        <w:rPr>
          <w:spacing w:val="-2"/>
          <w:color w:val="000007"/>
          <w:rFonts w:eastAsia="DejaVu Sans"/>
          <w:sz w:val="21"/>
          <w:szCs w:val="21"/>
        </w:rPr>
        <w:t>L</w:t>
      </w:r>
      <w:r w:rsidRPr="00E52F8C">
        <w:rPr>
          <w:color w:val="000007"/>
          <w:rFonts w:eastAsia="DejaVu Sans"/>
          <w:sz w:val="21"/>
          <w:szCs w:val="21"/>
        </w:rPr>
        <w:t>,</w:t>
      </w:r>
      <w:r w:rsidR="00AB18B0"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="00046D03" w:rsidRPr="00E52F8C">
        <w:rPr>
          <w:sz w:val="21"/>
          <w:szCs w:val="21"/>
          <w:shd w:fill="FAFAFA" w:color="auto" w:val="clear"/>
        </w:rPr>
        <w:t xml:space="preserve">Java, </w:t>
      </w:r>
      <w:r w:rsidR="003643CE" w:rsidRPr="00E52F8C">
        <w:rPr>
          <w:sz w:val="21"/>
          <w:szCs w:val="21"/>
          <w:shd w:fill="FAFAFA" w:color="auto" w:val="clear"/>
        </w:rPr>
        <w:t xml:space="preserve">.Net, C#, Python, </w:t>
      </w:r>
      <w:r w:rsidR="00046D03" w:rsidRPr="00E52F8C">
        <w:rPr>
          <w:sz w:val="21"/>
          <w:szCs w:val="21"/>
          <w:shd w:fill="FAFAFA" w:color="auto" w:val="clear"/>
        </w:rPr>
        <w:t>Siemens</w:t>
      </w:r>
      <w:r w:rsidR="00F43284">
        <w:rPr>
          <w:sz w:val="21"/>
          <w:szCs w:val="21"/>
          <w:shd w:fill="FAFAFA" w:color="auto" w:val="clear"/>
        </w:rPr>
        <w:t xml:space="preserve"> SIMATIC IT</w:t>
      </w:r>
      <w:r w:rsidR="00046D03" w:rsidRPr="00E52F8C">
        <w:rPr>
          <w:sz w:val="21"/>
          <w:szCs w:val="21"/>
          <w:shd w:fill="FAFAFA" w:color="auto" w:val="clear"/>
        </w:rPr>
        <w:t xml:space="preserve"> Interspec/</w:t>
      </w:r>
      <w:r w:rsidR="00E63E6D" w:rsidRPr="00E52F8C">
        <w:rPr>
          <w:sz w:val="21"/>
          <w:szCs w:val="21"/>
          <w:shd w:fill="FAFAFA" w:color="auto" w:val="clear"/>
        </w:rPr>
        <w:t>Meridian</w:t>
      </w:r>
      <w:r w:rsidR="00736C34" w:rsidRPr="00E52F8C">
        <w:rPr>
          <w:sz w:val="21"/>
          <w:szCs w:val="21"/>
          <w:shd w:fill="FAFAFA" w:color="auto" w:val="clear"/>
        </w:rPr>
        <w:t>, Oracle Agile PLM,</w:t>
      </w:r>
      <w:r w:rsidR="005C1C8D" w:rsidRPr="00E52F8C">
        <w:rPr>
          <w:sz w:val="21"/>
          <w:szCs w:val="21"/>
          <w:shd w:fill="FAFAFA" w:color="auto" w:val="clear"/>
        </w:rPr>
        <w:t xml:space="preserve"> </w:t>
      </w:r>
      <w:r w:rsidR="00E63E6D" w:rsidRPr="00E52F8C">
        <w:rPr>
          <w:sz w:val="21"/>
          <w:szCs w:val="21"/>
          <w:shd w:fill="FAFAFA" w:color="auto" w:val="clear"/>
        </w:rPr>
        <w:t>and Selerant’s</w:t>
      </w:r>
      <w:r w:rsidR="005C1C8D" w:rsidRPr="00E52F8C">
        <w:rPr>
          <w:sz w:val="21"/>
          <w:szCs w:val="21"/>
          <w:shd w:fill="FAFAFA" w:color="auto" w:val="clear"/>
        </w:rPr>
        <w:t xml:space="preserve"> DevEX PLM.</w:t>
      </w:r>
    </w:p>
    <w:p w:rsidR="002F4CFF" w:rsidRDefault="002F4CFF" w14:paraId="1A64673E" w14:textId="77777777" w:rsidRPr="00E52F8C">
      <w:pPr>
        <w:spacing w:before="5" w:line="240" w:lineRule="exact"/>
        <w:rPr>
          <w:sz w:val="24"/>
          <w:szCs w:val="24"/>
        </w:rPr>
      </w:pPr>
    </w:p>
    <w:p w:rsidR="002F4CFF" w:rsidRDefault="005C2D05" w14:paraId="18D98014" w14:textId="77777777" w:rsidRPr="00E52F8C">
      <w:pPr>
        <w:jc w:val="both"/>
        <w:ind w:left="100"/>
        <w:ind w:right="88"/>
        <w:rPr>
          <w:rFonts w:eastAsia="DejaVu Sans"/>
          <w:sz w:val="21"/>
          <w:szCs w:val="21"/>
        </w:rPr>
      </w:pPr>
      <w:r w:rsidRPr="00E52F8C">
        <w:rPr>
          <w:spacing w:val="-5"/>
          <w:color w:val="000007"/>
          <w:rFonts w:eastAsia="DejaVu Sans"/>
          <w:sz w:val="21"/>
          <w:szCs w:val="21"/>
        </w:rPr>
        <w:t>G</w:t>
      </w:r>
      <w:r w:rsidRPr="00E52F8C">
        <w:rPr>
          <w:spacing w:val="1"/>
          <w:color w:val="000007"/>
          <w:rFonts w:eastAsia="DejaVu Sans"/>
          <w:sz w:val="21"/>
          <w:szCs w:val="21"/>
        </w:rPr>
        <w:t>oo</w:t>
      </w:r>
      <w:r w:rsidRPr="00E52F8C">
        <w:rPr>
          <w:color w:val="000007"/>
          <w:rFonts w:eastAsia="DejaVu Sans"/>
          <w:sz w:val="21"/>
          <w:szCs w:val="21"/>
        </w:rPr>
        <w:t>d</w:t>
      </w:r>
      <w:r w:rsidRPr="00E52F8C">
        <w:rPr>
          <w:spacing w:val="3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u</w:t>
      </w:r>
      <w:r w:rsidRPr="00E52F8C">
        <w:rPr>
          <w:spacing w:val="1"/>
          <w:color w:val="000007"/>
          <w:rFonts w:eastAsia="DejaVu Sans"/>
          <w:sz w:val="21"/>
          <w:szCs w:val="21"/>
        </w:rPr>
        <w:t>nd</w:t>
      </w:r>
      <w:r w:rsidRPr="00E52F8C">
        <w:rPr>
          <w:spacing w:val="-5"/>
          <w:color w:val="000007"/>
          <w:rFonts w:eastAsia="DejaVu Sans"/>
          <w:sz w:val="21"/>
          <w:szCs w:val="21"/>
        </w:rPr>
        <w:t>e</w:t>
      </w:r>
      <w:r w:rsidRPr="00E52F8C">
        <w:rPr>
          <w:color w:val="000007"/>
          <w:rFonts w:eastAsia="DejaVu Sans"/>
          <w:sz w:val="21"/>
          <w:szCs w:val="21"/>
        </w:rPr>
        <w:t>r</w:t>
      </w:r>
      <w:r w:rsidRPr="00E52F8C">
        <w:rPr>
          <w:spacing w:val="1"/>
          <w:color w:val="000007"/>
          <w:rFonts w:eastAsia="DejaVu Sans"/>
          <w:sz w:val="21"/>
          <w:szCs w:val="21"/>
        </w:rPr>
        <w:t>s</w:t>
      </w:r>
      <w:r w:rsidRPr="00E52F8C">
        <w:rPr>
          <w:spacing w:val="-1"/>
          <w:color w:val="000007"/>
          <w:rFonts w:eastAsia="DejaVu Sans"/>
          <w:sz w:val="21"/>
          <w:szCs w:val="21"/>
        </w:rPr>
        <w:t>t</w:t>
      </w:r>
      <w:r w:rsidRPr="00E52F8C">
        <w:rPr>
          <w:color w:val="000007"/>
          <w:rFonts w:eastAsia="DejaVu Sans"/>
          <w:sz w:val="21"/>
          <w:szCs w:val="21"/>
        </w:rPr>
        <w:t>a</w:t>
      </w:r>
      <w:r w:rsidRPr="00E52F8C">
        <w:rPr>
          <w:spacing w:val="1"/>
          <w:color w:val="000007"/>
          <w:rFonts w:eastAsia="DejaVu Sans"/>
          <w:sz w:val="21"/>
          <w:szCs w:val="21"/>
        </w:rPr>
        <w:t>nd</w:t>
      </w:r>
      <w:r w:rsidRPr="00E52F8C">
        <w:rPr>
          <w:spacing w:val="-1"/>
          <w:color w:val="000007"/>
          <w:rFonts w:eastAsia="DejaVu Sans"/>
          <w:sz w:val="21"/>
          <w:szCs w:val="21"/>
        </w:rPr>
        <w:t>i</w:t>
      </w:r>
      <w:r w:rsidRPr="00E52F8C">
        <w:rPr>
          <w:spacing w:val="1"/>
          <w:color w:val="000007"/>
          <w:rFonts w:eastAsia="DejaVu Sans"/>
          <w:sz w:val="21"/>
          <w:szCs w:val="21"/>
        </w:rPr>
        <w:t>n</w:t>
      </w:r>
      <w:r w:rsidRPr="00E52F8C">
        <w:rPr>
          <w:color w:val="000007"/>
          <w:rFonts w:eastAsia="DejaVu Sans"/>
          <w:sz w:val="21"/>
          <w:szCs w:val="21"/>
        </w:rPr>
        <w:t>g</w:t>
      </w:r>
      <w:r w:rsidRPr="00E52F8C">
        <w:rPr>
          <w:spacing w:val="3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o</w:t>
      </w:r>
      <w:r w:rsidRPr="00E52F8C">
        <w:rPr>
          <w:color w:val="000007"/>
          <w:rFonts w:eastAsia="DejaVu Sans"/>
          <w:sz w:val="21"/>
          <w:szCs w:val="21"/>
        </w:rPr>
        <w:t xml:space="preserve">f </w:t>
      </w:r>
      <w:r w:rsidRPr="00E52F8C">
        <w:rPr>
          <w:spacing w:val="-4"/>
          <w:color w:val="000007"/>
          <w:rFonts w:eastAsia="DejaVu Sans"/>
          <w:sz w:val="21"/>
          <w:szCs w:val="21"/>
        </w:rPr>
        <w:t>d</w:t>
      </w:r>
      <w:r w:rsidRPr="00E52F8C">
        <w:rPr>
          <w:color w:val="000007"/>
          <w:rFonts w:eastAsia="DejaVu Sans"/>
          <w:sz w:val="21"/>
          <w:szCs w:val="21"/>
        </w:rPr>
        <w:t>a</w:t>
      </w:r>
      <w:r w:rsidRPr="00E52F8C">
        <w:rPr>
          <w:spacing w:val="-1"/>
          <w:color w:val="000007"/>
          <w:rFonts w:eastAsia="DejaVu Sans"/>
          <w:sz w:val="21"/>
          <w:szCs w:val="21"/>
        </w:rPr>
        <w:t>t</w:t>
      </w:r>
      <w:r w:rsidRPr="00E52F8C">
        <w:rPr>
          <w:color w:val="000007"/>
          <w:rFonts w:eastAsia="DejaVu Sans"/>
          <w:sz w:val="21"/>
          <w:szCs w:val="21"/>
        </w:rPr>
        <w:t>a</w:t>
      </w:r>
      <w:r w:rsidRPr="00E52F8C">
        <w:rPr>
          <w:spacing w:val="8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s</w:t>
      </w:r>
      <w:r w:rsidRPr="00E52F8C">
        <w:rPr>
          <w:spacing w:val="-1"/>
          <w:color w:val="000007"/>
          <w:rFonts w:eastAsia="DejaVu Sans"/>
          <w:sz w:val="21"/>
          <w:szCs w:val="21"/>
        </w:rPr>
        <w:t>t</w:t>
      </w:r>
      <w:r w:rsidRPr="00E52F8C">
        <w:rPr>
          <w:color w:val="000007"/>
          <w:rFonts w:eastAsia="DejaVu Sans"/>
          <w:sz w:val="21"/>
          <w:szCs w:val="21"/>
        </w:rPr>
        <w:t>r</w:t>
      </w:r>
      <w:r w:rsidRPr="00E52F8C">
        <w:rPr>
          <w:spacing w:val="1"/>
          <w:color w:val="000007"/>
          <w:rFonts w:eastAsia="DejaVu Sans"/>
          <w:sz w:val="21"/>
          <w:szCs w:val="21"/>
        </w:rPr>
        <w:t>u</w:t>
      </w:r>
      <w:r w:rsidRPr="00E52F8C">
        <w:rPr>
          <w:spacing w:val="-1"/>
          <w:color w:val="000007"/>
          <w:rFonts w:eastAsia="DejaVu Sans"/>
          <w:sz w:val="21"/>
          <w:szCs w:val="21"/>
        </w:rPr>
        <w:t>ct</w:t>
      </w:r>
      <w:r w:rsidRPr="00E52F8C">
        <w:rPr>
          <w:spacing w:val="1"/>
          <w:color w:val="000007"/>
          <w:rFonts w:eastAsia="DejaVu Sans"/>
          <w:sz w:val="21"/>
          <w:szCs w:val="21"/>
        </w:rPr>
        <w:t>u</w:t>
      </w:r>
      <w:r w:rsidRPr="00E52F8C">
        <w:rPr>
          <w:spacing w:val="-5"/>
          <w:color w:val="000007"/>
          <w:rFonts w:eastAsia="DejaVu Sans"/>
          <w:sz w:val="21"/>
          <w:szCs w:val="21"/>
        </w:rPr>
        <w:t>r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1"/>
          <w:color w:val="000007"/>
          <w:rFonts w:eastAsia="DejaVu Sans"/>
          <w:sz w:val="21"/>
          <w:szCs w:val="21"/>
        </w:rPr>
        <w:t>s</w:t>
      </w:r>
      <w:r w:rsidRPr="00E52F8C">
        <w:rPr>
          <w:color w:val="000007"/>
          <w:rFonts w:eastAsia="DejaVu Sans"/>
          <w:sz w:val="21"/>
          <w:szCs w:val="21"/>
        </w:rPr>
        <w:t>,</w:t>
      </w:r>
      <w:r w:rsidRPr="00E52F8C">
        <w:rPr>
          <w:spacing w:val="3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d</w:t>
      </w:r>
      <w:r w:rsidRPr="00E52F8C">
        <w:rPr>
          <w:color w:val="000007"/>
          <w:rFonts w:eastAsia="DejaVu Sans"/>
          <w:sz w:val="21"/>
          <w:szCs w:val="21"/>
        </w:rPr>
        <w:t>a</w:t>
      </w:r>
      <w:r w:rsidRPr="00E52F8C">
        <w:rPr>
          <w:spacing w:val="-1"/>
          <w:color w:val="000007"/>
          <w:rFonts w:eastAsia="DejaVu Sans"/>
          <w:sz w:val="21"/>
          <w:szCs w:val="21"/>
        </w:rPr>
        <w:t>t</w:t>
      </w:r>
      <w:r w:rsidRPr="00E52F8C">
        <w:rPr>
          <w:color w:val="000007"/>
          <w:rFonts w:eastAsia="DejaVu Sans"/>
          <w:sz w:val="21"/>
          <w:szCs w:val="21"/>
        </w:rPr>
        <w:t>a</w:t>
      </w:r>
      <w:r w:rsidRPr="00E52F8C">
        <w:rPr>
          <w:spacing w:val="1"/>
          <w:color w:val="000007"/>
          <w:rFonts w:eastAsia="DejaVu Sans"/>
          <w:sz w:val="21"/>
          <w:szCs w:val="21"/>
        </w:rPr>
        <w:t>b</w:t>
      </w:r>
      <w:r w:rsidRPr="00E52F8C">
        <w:rPr>
          <w:color w:val="000007"/>
          <w:rFonts w:eastAsia="DejaVu Sans"/>
          <w:sz w:val="21"/>
          <w:szCs w:val="21"/>
        </w:rPr>
        <w:t>a</w:t>
      </w:r>
      <w:r w:rsidRPr="00E52F8C">
        <w:rPr>
          <w:spacing w:val="-4"/>
          <w:color w:val="000007"/>
          <w:rFonts w:eastAsia="DejaVu Sans"/>
          <w:sz w:val="21"/>
          <w:szCs w:val="21"/>
        </w:rPr>
        <w:t>s</w:t>
      </w:r>
      <w:r w:rsidRPr="00E52F8C">
        <w:rPr>
          <w:color w:val="000007"/>
          <w:rFonts w:eastAsia="DejaVu Sans"/>
          <w:sz w:val="21"/>
          <w:szCs w:val="21"/>
        </w:rPr>
        <w:t>e,</w:t>
      </w:r>
      <w:r w:rsidRPr="00E52F8C">
        <w:rPr>
          <w:spacing w:val="3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a</w:t>
      </w:r>
      <w:r w:rsidRPr="00E52F8C">
        <w:rPr>
          <w:spacing w:val="-1"/>
          <w:color w:val="000007"/>
          <w:rFonts w:eastAsia="DejaVu Sans"/>
          <w:sz w:val="21"/>
          <w:szCs w:val="21"/>
        </w:rPr>
        <w:t>l</w:t>
      </w:r>
      <w:r w:rsidRPr="00E52F8C">
        <w:rPr>
          <w:spacing w:val="1"/>
          <w:color w:val="000007"/>
          <w:rFonts w:eastAsia="DejaVu Sans"/>
          <w:sz w:val="21"/>
          <w:szCs w:val="21"/>
        </w:rPr>
        <w:t>go</w:t>
      </w:r>
      <w:r w:rsidRPr="00E52F8C">
        <w:rPr>
          <w:color w:val="000007"/>
          <w:rFonts w:eastAsia="DejaVu Sans"/>
          <w:sz w:val="21"/>
          <w:szCs w:val="21"/>
        </w:rPr>
        <w:t>r</w:t>
      </w:r>
      <w:r w:rsidRPr="00E52F8C">
        <w:rPr>
          <w:spacing w:val="-1"/>
          <w:color w:val="000007"/>
          <w:rFonts w:eastAsia="DejaVu Sans"/>
          <w:sz w:val="21"/>
          <w:szCs w:val="21"/>
        </w:rPr>
        <w:t>it</w:t>
      </w:r>
      <w:r w:rsidRPr="00E52F8C">
        <w:rPr>
          <w:spacing w:val="1"/>
          <w:color w:val="000007"/>
          <w:rFonts w:eastAsia="DejaVu Sans"/>
          <w:sz w:val="21"/>
          <w:szCs w:val="21"/>
        </w:rPr>
        <w:t>hm</w:t>
      </w:r>
      <w:r w:rsidRPr="00E52F8C">
        <w:rPr>
          <w:spacing w:val="-4"/>
          <w:color w:val="000007"/>
          <w:rFonts w:eastAsia="DejaVu Sans"/>
          <w:sz w:val="21"/>
          <w:szCs w:val="21"/>
        </w:rPr>
        <w:t>s</w:t>
      </w:r>
      <w:r w:rsidRPr="00E52F8C">
        <w:rPr>
          <w:color w:val="000007"/>
          <w:rFonts w:eastAsia="DejaVu Sans"/>
          <w:sz w:val="21"/>
          <w:szCs w:val="21"/>
        </w:rPr>
        <w:t>,</w:t>
      </w:r>
      <w:r w:rsidRPr="00E52F8C">
        <w:rPr>
          <w:spacing w:val="7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a</w:t>
      </w:r>
      <w:r w:rsidRPr="00E52F8C">
        <w:rPr>
          <w:spacing w:val="1"/>
          <w:color w:val="000007"/>
          <w:rFonts w:eastAsia="DejaVu Sans"/>
          <w:sz w:val="21"/>
          <w:szCs w:val="21"/>
        </w:rPr>
        <w:t>n</w:t>
      </w:r>
      <w:r w:rsidRPr="00E52F8C">
        <w:rPr>
          <w:color w:val="000007"/>
          <w:rFonts w:eastAsia="DejaVu Sans"/>
          <w:sz w:val="21"/>
          <w:szCs w:val="21"/>
        </w:rPr>
        <w:t>d</w:t>
      </w:r>
      <w:r w:rsidRPr="00E52F8C">
        <w:rPr>
          <w:spacing w:val="3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b</w:t>
      </w:r>
      <w:r w:rsidRPr="00E52F8C">
        <w:rPr>
          <w:spacing w:val="1"/>
          <w:color w:val="000007"/>
          <w:rFonts w:eastAsia="DejaVu Sans"/>
          <w:sz w:val="21"/>
          <w:szCs w:val="21"/>
        </w:rPr>
        <w:t>us</w:t>
      </w:r>
      <w:r w:rsidRPr="00E52F8C">
        <w:rPr>
          <w:spacing w:val="-1"/>
          <w:color w:val="000007"/>
          <w:rFonts w:eastAsia="DejaVu Sans"/>
          <w:sz w:val="21"/>
          <w:szCs w:val="21"/>
        </w:rPr>
        <w:t>i</w:t>
      </w:r>
      <w:r w:rsidRPr="00E52F8C">
        <w:rPr>
          <w:spacing w:val="1"/>
          <w:color w:val="000007"/>
          <w:rFonts w:eastAsia="DejaVu Sans"/>
          <w:sz w:val="21"/>
          <w:szCs w:val="21"/>
        </w:rPr>
        <w:t>n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-4"/>
          <w:color w:val="000007"/>
          <w:rFonts w:eastAsia="DejaVu Sans"/>
          <w:sz w:val="21"/>
          <w:szCs w:val="21"/>
        </w:rPr>
        <w:t>s</w:t>
      </w:r>
      <w:r w:rsidRPr="00E52F8C">
        <w:rPr>
          <w:color w:val="000007"/>
          <w:rFonts w:eastAsia="DejaVu Sans"/>
          <w:sz w:val="21"/>
          <w:szCs w:val="21"/>
        </w:rPr>
        <w:t>s</w:t>
      </w:r>
      <w:r w:rsidRPr="00E52F8C">
        <w:rPr>
          <w:spacing w:val="8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un</w:t>
      </w:r>
      <w:r w:rsidRPr="00E52F8C">
        <w:rPr>
          <w:spacing w:val="1"/>
          <w:color w:val="000007"/>
          <w:rFonts w:eastAsia="DejaVu Sans"/>
          <w:sz w:val="21"/>
          <w:szCs w:val="21"/>
        </w:rPr>
        <w:t>d</w:t>
      </w:r>
      <w:r w:rsidRPr="00E52F8C">
        <w:rPr>
          <w:color w:val="000007"/>
          <w:rFonts w:eastAsia="DejaVu Sans"/>
          <w:sz w:val="21"/>
          <w:szCs w:val="21"/>
        </w:rPr>
        <w:t>er</w:t>
      </w:r>
      <w:r w:rsidRPr="00E52F8C">
        <w:rPr>
          <w:spacing w:val="1"/>
          <w:color w:val="000007"/>
          <w:rFonts w:eastAsia="DejaVu Sans"/>
          <w:sz w:val="21"/>
          <w:szCs w:val="21"/>
        </w:rPr>
        <w:t>s</w:t>
      </w:r>
      <w:r w:rsidRPr="00E52F8C">
        <w:rPr>
          <w:spacing w:val="-1"/>
          <w:color w:val="000007"/>
          <w:rFonts w:eastAsia="DejaVu Sans"/>
          <w:sz w:val="21"/>
          <w:szCs w:val="21"/>
        </w:rPr>
        <w:t>t</w:t>
      </w:r>
      <w:r w:rsidRPr="00E52F8C">
        <w:rPr>
          <w:color w:val="000007"/>
          <w:rFonts w:eastAsia="DejaVu Sans"/>
          <w:sz w:val="21"/>
          <w:szCs w:val="21"/>
        </w:rPr>
        <w:t>a</w:t>
      </w:r>
      <w:r w:rsidRPr="00E52F8C">
        <w:rPr>
          <w:spacing w:val="1"/>
          <w:color w:val="000007"/>
          <w:rFonts w:eastAsia="DejaVu Sans"/>
          <w:sz w:val="21"/>
          <w:szCs w:val="21"/>
        </w:rPr>
        <w:t>n</w:t>
      </w:r>
      <w:r w:rsidRPr="00E52F8C">
        <w:rPr>
          <w:spacing w:val="-4"/>
          <w:color w:val="000007"/>
          <w:rFonts w:eastAsia="DejaVu Sans"/>
          <w:sz w:val="21"/>
          <w:szCs w:val="21"/>
        </w:rPr>
        <w:t>d</w:t>
      </w:r>
      <w:r w:rsidRPr="00E52F8C">
        <w:rPr>
          <w:spacing w:val="4"/>
          <w:color w:val="000007"/>
          <w:rFonts w:eastAsia="DejaVu Sans"/>
          <w:sz w:val="21"/>
          <w:szCs w:val="21"/>
        </w:rPr>
        <w:t>i</w:t>
      </w:r>
      <w:r w:rsidRPr="00E52F8C">
        <w:rPr>
          <w:spacing w:val="-4"/>
          <w:color w:val="000007"/>
          <w:rFonts w:eastAsia="DejaVu Sans"/>
          <w:sz w:val="21"/>
          <w:szCs w:val="21"/>
        </w:rPr>
        <w:t>n</w:t>
      </w:r>
      <w:r w:rsidRPr="00E52F8C">
        <w:rPr>
          <w:color w:val="000007"/>
          <w:rFonts w:eastAsia="DejaVu Sans"/>
          <w:sz w:val="21"/>
          <w:szCs w:val="21"/>
        </w:rPr>
        <w:t>g</w:t>
      </w:r>
      <w:r w:rsidRPr="00E52F8C">
        <w:rPr>
          <w:spacing w:val="3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000007"/>
          <w:rFonts w:eastAsia="DejaVu Sans"/>
          <w:sz w:val="21"/>
          <w:szCs w:val="21"/>
        </w:rPr>
        <w:t>c</w:t>
      </w:r>
      <w:r w:rsidRPr="00E52F8C">
        <w:rPr>
          <w:spacing w:val="-4"/>
          <w:color w:val="000007"/>
          <w:rFonts w:eastAsia="DejaVu Sans"/>
          <w:sz w:val="21"/>
          <w:szCs w:val="21"/>
        </w:rPr>
        <w:t>o</w:t>
      </w:r>
      <w:r w:rsidRPr="00E52F8C">
        <w:rPr>
          <w:spacing w:val="1"/>
          <w:color w:val="000007"/>
          <w:rFonts w:eastAsia="DejaVu Sans"/>
          <w:sz w:val="21"/>
          <w:szCs w:val="21"/>
        </w:rPr>
        <w:t>up</w:t>
      </w:r>
      <w:r w:rsidRPr="00E52F8C">
        <w:rPr>
          <w:spacing w:val="-1"/>
          <w:color w:val="000007"/>
          <w:rFonts w:eastAsia="DejaVu Sans"/>
          <w:sz w:val="21"/>
          <w:szCs w:val="21"/>
        </w:rPr>
        <w:t>l</w:t>
      </w:r>
      <w:r w:rsidRPr="00E52F8C">
        <w:rPr>
          <w:color w:val="000007"/>
          <w:rFonts w:eastAsia="DejaVu Sans"/>
          <w:sz w:val="21"/>
          <w:szCs w:val="21"/>
        </w:rPr>
        <w:t xml:space="preserve">ed </w:t>
      </w:r>
      <w:r w:rsidRPr="00E52F8C">
        <w:rPr>
          <w:spacing w:val="-4"/>
          <w:color w:val="000007"/>
          <w:rFonts w:eastAsia="DejaVu Sans"/>
          <w:sz w:val="21"/>
          <w:szCs w:val="21"/>
        </w:rPr>
        <w:t>w</w:t>
      </w:r>
      <w:r w:rsidRPr="00E52F8C">
        <w:rPr>
          <w:spacing w:val="-1"/>
          <w:color w:val="000007"/>
          <w:rFonts w:eastAsia="DejaVu Sans"/>
          <w:sz w:val="21"/>
          <w:szCs w:val="21"/>
        </w:rPr>
        <w:t>i</w:t>
      </w:r>
      <w:r w:rsidRPr="00E52F8C">
        <w:rPr>
          <w:spacing w:val="4"/>
          <w:color w:val="000007"/>
          <w:rFonts w:eastAsia="DejaVu Sans"/>
          <w:sz w:val="21"/>
          <w:szCs w:val="21"/>
        </w:rPr>
        <w:t>t</w:t>
      </w:r>
      <w:r w:rsidRPr="00E52F8C">
        <w:rPr>
          <w:color w:val="000007"/>
          <w:rFonts w:eastAsia="DejaVu Sans"/>
          <w:sz w:val="21"/>
          <w:szCs w:val="21"/>
        </w:rPr>
        <w:t>h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s</w:t>
      </w:r>
      <w:r w:rsidRPr="00E52F8C">
        <w:rPr>
          <w:spacing w:val="1"/>
          <w:color w:val="000007"/>
          <w:rFonts w:eastAsia="DejaVu Sans"/>
          <w:sz w:val="21"/>
          <w:szCs w:val="21"/>
        </w:rPr>
        <w:t>h</w:t>
      </w:r>
      <w:r w:rsidRPr="00E52F8C">
        <w:rPr>
          <w:spacing w:val="-4"/>
          <w:color w:val="000007"/>
          <w:rFonts w:eastAsia="DejaVu Sans"/>
          <w:sz w:val="21"/>
          <w:szCs w:val="21"/>
        </w:rPr>
        <w:t>a</w:t>
      </w:r>
      <w:r w:rsidRPr="00E52F8C">
        <w:rPr>
          <w:color w:val="000007"/>
          <w:rFonts w:eastAsia="DejaVu Sans"/>
          <w:sz w:val="21"/>
          <w:szCs w:val="21"/>
        </w:rPr>
        <w:t>rp</w:t>
      </w:r>
      <w:r w:rsidRPr="00E52F8C">
        <w:rPr>
          <w:spacing w:val="6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a</w:t>
      </w:r>
      <w:r w:rsidRPr="00E52F8C">
        <w:rPr>
          <w:spacing w:val="1"/>
          <w:color w:val="000007"/>
          <w:rFonts w:eastAsia="DejaVu Sans"/>
          <w:sz w:val="21"/>
          <w:szCs w:val="21"/>
        </w:rPr>
        <w:t>n</w:t>
      </w:r>
      <w:r w:rsidRPr="00E52F8C">
        <w:rPr>
          <w:spacing w:val="-4"/>
          <w:color w:val="000007"/>
          <w:rFonts w:eastAsia="DejaVu Sans"/>
          <w:sz w:val="21"/>
          <w:szCs w:val="21"/>
        </w:rPr>
        <w:t>a</w:t>
      </w:r>
      <w:r w:rsidRPr="00E52F8C">
        <w:rPr>
          <w:spacing w:val="4"/>
          <w:color w:val="000007"/>
          <w:rFonts w:eastAsia="DejaVu Sans"/>
          <w:sz w:val="21"/>
          <w:szCs w:val="21"/>
        </w:rPr>
        <w:t>l</w:t>
      </w:r>
      <w:r w:rsidRPr="00E52F8C">
        <w:rPr>
          <w:spacing w:val="-5"/>
          <w:color w:val="000007"/>
          <w:rFonts w:eastAsia="DejaVu Sans"/>
          <w:sz w:val="21"/>
          <w:szCs w:val="21"/>
        </w:rPr>
        <w:t>y</w:t>
      </w:r>
      <w:r w:rsidRPr="00E52F8C">
        <w:rPr>
          <w:spacing w:val="4"/>
          <w:color w:val="000007"/>
          <w:rFonts w:eastAsia="DejaVu Sans"/>
          <w:sz w:val="21"/>
          <w:szCs w:val="21"/>
        </w:rPr>
        <w:t>t</w:t>
      </w:r>
      <w:r w:rsidRPr="00E52F8C">
        <w:rPr>
          <w:spacing w:val="-1"/>
          <w:color w:val="000007"/>
          <w:rFonts w:eastAsia="DejaVu Sans"/>
          <w:sz w:val="21"/>
          <w:szCs w:val="21"/>
        </w:rPr>
        <w:t>ic</w:t>
      </w:r>
      <w:r w:rsidRPr="00E52F8C">
        <w:rPr>
          <w:color w:val="000007"/>
          <w:rFonts w:eastAsia="DejaVu Sans"/>
          <w:sz w:val="21"/>
          <w:szCs w:val="21"/>
        </w:rPr>
        <w:t xml:space="preserve">al </w:t>
      </w:r>
      <w:r w:rsidRPr="00E52F8C">
        <w:rPr>
          <w:spacing w:val="-4"/>
          <w:color w:val="000007"/>
          <w:rFonts w:eastAsia="DejaVu Sans"/>
          <w:sz w:val="21"/>
          <w:szCs w:val="21"/>
        </w:rPr>
        <w:t>a</w:t>
      </w:r>
      <w:r w:rsidRPr="00E52F8C">
        <w:rPr>
          <w:spacing w:val="1"/>
          <w:color w:val="000007"/>
          <w:rFonts w:eastAsia="DejaVu Sans"/>
          <w:sz w:val="21"/>
          <w:szCs w:val="21"/>
        </w:rPr>
        <w:t>n</w:t>
      </w:r>
      <w:r w:rsidRPr="00E52F8C">
        <w:rPr>
          <w:color w:val="000007"/>
          <w:rFonts w:eastAsia="DejaVu Sans"/>
          <w:sz w:val="21"/>
          <w:szCs w:val="21"/>
        </w:rPr>
        <w:t>d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p</w:t>
      </w:r>
      <w:r w:rsidRPr="00E52F8C">
        <w:rPr>
          <w:spacing w:val="-5"/>
          <w:color w:val="000007"/>
          <w:rFonts w:eastAsia="DejaVu Sans"/>
          <w:sz w:val="21"/>
          <w:szCs w:val="21"/>
        </w:rPr>
        <w:t>r</w:t>
      </w:r>
      <w:r w:rsidRPr="00E52F8C">
        <w:rPr>
          <w:spacing w:val="1"/>
          <w:color w:val="000007"/>
          <w:rFonts w:eastAsia="DejaVu Sans"/>
          <w:sz w:val="21"/>
          <w:szCs w:val="21"/>
        </w:rPr>
        <w:t>ob</w:t>
      </w:r>
      <w:r w:rsidRPr="00E52F8C">
        <w:rPr>
          <w:spacing w:val="-1"/>
          <w:color w:val="000007"/>
          <w:rFonts w:eastAsia="DejaVu Sans"/>
          <w:sz w:val="21"/>
          <w:szCs w:val="21"/>
        </w:rPr>
        <w:t>l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1"/>
          <w:color w:val="000007"/>
          <w:rFonts w:eastAsia="DejaVu Sans"/>
          <w:sz w:val="21"/>
          <w:szCs w:val="21"/>
        </w:rPr>
        <w:t>m</w:t>
      </w:r>
      <w:r w:rsidRPr="00E52F8C">
        <w:rPr>
          <w:spacing w:val="-4"/>
          <w:color w:val="000007"/>
          <w:rFonts w:eastAsia="DejaVu Sans"/>
          <w:sz w:val="21"/>
          <w:szCs w:val="21"/>
        </w:rPr>
        <w:t>-</w:t>
      </w:r>
      <w:r w:rsidRPr="00E52F8C">
        <w:rPr>
          <w:spacing w:val="1"/>
          <w:color w:val="000007"/>
          <w:rFonts w:eastAsia="DejaVu Sans"/>
          <w:sz w:val="21"/>
          <w:szCs w:val="21"/>
        </w:rPr>
        <w:t>so</w:t>
      </w:r>
      <w:r w:rsidRPr="00E52F8C">
        <w:rPr>
          <w:spacing w:val="-1"/>
          <w:color w:val="000007"/>
          <w:rFonts w:eastAsia="DejaVu Sans"/>
          <w:sz w:val="21"/>
          <w:szCs w:val="21"/>
        </w:rPr>
        <w:t>l</w:t>
      </w:r>
      <w:r w:rsidRPr="00E52F8C">
        <w:rPr>
          <w:color w:val="000007"/>
          <w:rFonts w:eastAsia="DejaVu Sans"/>
          <w:sz w:val="21"/>
          <w:szCs w:val="21"/>
        </w:rPr>
        <w:t>v</w:t>
      </w:r>
      <w:r w:rsidRPr="00E52F8C">
        <w:rPr>
          <w:spacing w:val="-1"/>
          <w:color w:val="000007"/>
          <w:rFonts w:eastAsia="DejaVu Sans"/>
          <w:sz w:val="21"/>
          <w:szCs w:val="21"/>
        </w:rPr>
        <w:t>i</w:t>
      </w:r>
      <w:r w:rsidRPr="00E52F8C">
        <w:rPr>
          <w:spacing w:val="1"/>
          <w:color w:val="000007"/>
          <w:rFonts w:eastAsia="DejaVu Sans"/>
          <w:sz w:val="21"/>
          <w:szCs w:val="21"/>
        </w:rPr>
        <w:t>n</w:t>
      </w:r>
      <w:r w:rsidRPr="00E52F8C">
        <w:rPr>
          <w:color w:val="000007"/>
          <w:rFonts w:eastAsia="DejaVu Sans"/>
          <w:sz w:val="21"/>
          <w:szCs w:val="21"/>
        </w:rPr>
        <w:t>g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s</w:t>
      </w:r>
      <w:r w:rsidRPr="00E52F8C">
        <w:rPr>
          <w:spacing w:val="3"/>
          <w:color w:val="000007"/>
          <w:rFonts w:eastAsia="DejaVu Sans"/>
          <w:sz w:val="21"/>
          <w:szCs w:val="21"/>
        </w:rPr>
        <w:t>k</w:t>
      </w:r>
      <w:r w:rsidRPr="00E52F8C">
        <w:rPr>
          <w:spacing w:val="-1"/>
          <w:color w:val="000007"/>
          <w:rFonts w:eastAsia="DejaVu Sans"/>
          <w:sz w:val="21"/>
          <w:szCs w:val="21"/>
        </w:rPr>
        <w:t>ill</w:t>
      </w:r>
      <w:r w:rsidRPr="00E52F8C">
        <w:rPr>
          <w:color w:val="000007"/>
          <w:rFonts w:eastAsia="DejaVu Sans"/>
          <w:sz w:val="21"/>
          <w:szCs w:val="21"/>
        </w:rPr>
        <w:t>.</w:t>
      </w:r>
    </w:p>
    <w:p w:rsidR="002F4CFF" w:rsidRDefault="002F4CFF" w14:paraId="6B134ED6" w14:textId="77777777" w:rsidRPr="00E52F8C">
      <w:pPr>
        <w:spacing w:line="240" w:lineRule="exact"/>
        <w:rPr>
          <w:sz w:val="24"/>
          <w:szCs w:val="24"/>
        </w:rPr>
      </w:pPr>
    </w:p>
    <w:p w:rsidR="00736C34" w:rsidRDefault="005C2D05" w14:paraId="60968C9A" w14:textId="77777777" w:rsidP="00736C34" w:rsidRPr="00E52F8C">
      <w:pPr>
        <w:jc w:val="both"/>
        <w:ind w:left="100"/>
        <w:ind w:right="83"/>
        <w:rPr>
          <w:rFonts w:eastAsia="DejaVu Sans"/>
          <w:sz w:val="21"/>
          <w:szCs w:val="21"/>
        </w:rPr>
      </w:pPr>
      <w:r w:rsidRPr="00E52F8C">
        <w:rPr>
          <w:spacing w:val="-5"/>
          <w:color w:val="000007"/>
          <w:rFonts w:eastAsia="DejaVu Sans"/>
          <w:sz w:val="21"/>
          <w:szCs w:val="21"/>
        </w:rPr>
        <w:t>A</w:t>
      </w:r>
      <w:r w:rsidRPr="00E52F8C">
        <w:rPr>
          <w:spacing w:val="-1"/>
          <w:color w:val="000007"/>
          <w:rFonts w:eastAsia="DejaVu Sans"/>
          <w:sz w:val="21"/>
          <w:szCs w:val="21"/>
        </w:rPr>
        <w:t>cti</w:t>
      </w:r>
      <w:r w:rsidRPr="00E52F8C">
        <w:rPr>
          <w:color w:val="000007"/>
          <w:rFonts w:eastAsia="DejaVu Sans"/>
          <w:sz w:val="21"/>
          <w:szCs w:val="21"/>
        </w:rPr>
        <w:t>ve</w:t>
      </w:r>
      <w:r w:rsidRPr="00E52F8C">
        <w:rPr>
          <w:spacing w:val="-1"/>
          <w:color w:val="000007"/>
          <w:rFonts w:eastAsia="DejaVu Sans"/>
          <w:sz w:val="21"/>
          <w:szCs w:val="21"/>
        </w:rPr>
        <w:t>l</w:t>
      </w:r>
      <w:r w:rsidRPr="00E52F8C">
        <w:rPr>
          <w:color w:val="000007"/>
          <w:rFonts w:eastAsia="DejaVu Sans"/>
          <w:sz w:val="21"/>
          <w:szCs w:val="21"/>
        </w:rPr>
        <w:t>y</w:t>
      </w:r>
      <w:r w:rsidRPr="00E52F8C">
        <w:rPr>
          <w:spacing w:val="5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w</w:t>
      </w:r>
      <w:r w:rsidRPr="00E52F8C">
        <w:rPr>
          <w:color w:val="000007"/>
          <w:rFonts w:eastAsia="DejaVu Sans"/>
          <w:sz w:val="21"/>
          <w:szCs w:val="21"/>
        </w:rPr>
        <w:t>a</w:t>
      </w:r>
      <w:r w:rsidRPr="00E52F8C">
        <w:rPr>
          <w:spacing w:val="1"/>
          <w:color w:val="000007"/>
          <w:rFonts w:eastAsia="DejaVu Sans"/>
          <w:sz w:val="21"/>
          <w:szCs w:val="21"/>
        </w:rPr>
        <w:t>n</w:t>
      </w:r>
      <w:r w:rsidRPr="00E52F8C">
        <w:rPr>
          <w:color w:val="000007"/>
          <w:rFonts w:eastAsia="DejaVu Sans"/>
          <w:sz w:val="21"/>
          <w:szCs w:val="21"/>
        </w:rPr>
        <w:t>t</w:t>
      </w:r>
      <w:r w:rsidRPr="00E52F8C">
        <w:rPr>
          <w:spacing w:val="4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000007"/>
          <w:rFonts w:eastAsia="DejaVu Sans"/>
          <w:sz w:val="21"/>
          <w:szCs w:val="21"/>
        </w:rPr>
        <w:t>t</w:t>
      </w:r>
      <w:r w:rsidRPr="00E52F8C">
        <w:rPr>
          <w:color w:val="000007"/>
          <w:rFonts w:eastAsia="DejaVu Sans"/>
          <w:sz w:val="21"/>
          <w:szCs w:val="21"/>
        </w:rPr>
        <w:t>o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s</w:t>
      </w:r>
      <w:r w:rsidRPr="00E52F8C">
        <w:rPr>
          <w:color w:val="000007"/>
          <w:rFonts w:eastAsia="DejaVu Sans"/>
          <w:sz w:val="21"/>
          <w:szCs w:val="21"/>
        </w:rPr>
        <w:t>w</w:t>
      </w:r>
      <w:r w:rsidRPr="00E52F8C">
        <w:rPr>
          <w:spacing w:val="-1"/>
          <w:color w:val="000007"/>
          <w:rFonts w:eastAsia="DejaVu Sans"/>
          <w:sz w:val="21"/>
          <w:szCs w:val="21"/>
        </w:rPr>
        <w:t>itc</w:t>
      </w:r>
      <w:r w:rsidRPr="00E52F8C">
        <w:rPr>
          <w:color w:val="000007"/>
          <w:rFonts w:eastAsia="DejaVu Sans"/>
          <w:sz w:val="21"/>
          <w:szCs w:val="21"/>
        </w:rPr>
        <w:t>h</w:t>
      </w:r>
      <w:r w:rsidRPr="00E52F8C">
        <w:rPr>
          <w:spacing w:val="6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000007"/>
          <w:rFonts w:eastAsia="DejaVu Sans"/>
          <w:sz w:val="21"/>
          <w:szCs w:val="21"/>
        </w:rPr>
        <w:t>c</w:t>
      </w:r>
      <w:r w:rsidRPr="00E52F8C">
        <w:rPr>
          <w:spacing w:val="-4"/>
          <w:color w:val="000007"/>
          <w:rFonts w:eastAsia="DejaVu Sans"/>
          <w:sz w:val="21"/>
          <w:szCs w:val="21"/>
        </w:rPr>
        <w:t>o</w:t>
      </w:r>
      <w:r w:rsidRPr="00E52F8C">
        <w:rPr>
          <w:spacing w:val="1"/>
          <w:color w:val="000007"/>
          <w:rFonts w:eastAsia="DejaVu Sans"/>
          <w:sz w:val="21"/>
          <w:szCs w:val="21"/>
        </w:rPr>
        <w:t>mp</w:t>
      </w:r>
      <w:r w:rsidRPr="00E52F8C">
        <w:rPr>
          <w:color w:val="000007"/>
          <w:rFonts w:eastAsia="DejaVu Sans"/>
          <w:sz w:val="21"/>
          <w:szCs w:val="21"/>
        </w:rPr>
        <w:t>a</w:t>
      </w:r>
      <w:r w:rsidRPr="00E52F8C">
        <w:rPr>
          <w:spacing w:val="-4"/>
          <w:color w:val="000007"/>
          <w:rFonts w:eastAsia="DejaVu Sans"/>
          <w:sz w:val="21"/>
          <w:szCs w:val="21"/>
        </w:rPr>
        <w:t>n</w:t>
      </w:r>
      <w:r w:rsidRPr="00E52F8C">
        <w:rPr>
          <w:color w:val="000007"/>
          <w:rFonts w:eastAsia="DejaVu Sans"/>
          <w:sz w:val="21"/>
          <w:szCs w:val="21"/>
        </w:rPr>
        <w:t>y</w:t>
      </w:r>
      <w:r w:rsidRPr="00E52F8C">
        <w:rPr>
          <w:spacing w:val="5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a</w:t>
      </w:r>
      <w:r w:rsidRPr="00E52F8C">
        <w:rPr>
          <w:color w:val="000007"/>
          <w:rFonts w:eastAsia="DejaVu Sans"/>
          <w:sz w:val="21"/>
          <w:szCs w:val="21"/>
        </w:rPr>
        <w:t>s</w:t>
      </w:r>
      <w:r w:rsidRPr="00E52F8C">
        <w:rPr>
          <w:spacing w:val="6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color w:val="000007"/>
          <w:rFonts w:eastAsia="DejaVu Sans"/>
          <w:sz w:val="21"/>
          <w:szCs w:val="21"/>
        </w:rPr>
        <w:t>a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2"/>
          <w:color w:val="000007"/>
          <w:rFonts w:eastAsia="DejaVu Sans"/>
          <w:sz w:val="21"/>
          <w:szCs w:val="21"/>
        </w:rPr>
        <w:t>f</w:t>
      </w:r>
      <w:r w:rsidRPr="00E52F8C">
        <w:rPr>
          <w:spacing w:val="1"/>
          <w:color w:val="000007"/>
          <w:rFonts w:eastAsia="DejaVu Sans"/>
          <w:sz w:val="21"/>
          <w:szCs w:val="21"/>
        </w:rPr>
        <w:t>u</w:t>
      </w:r>
      <w:r w:rsidRPr="00E52F8C">
        <w:rPr>
          <w:spacing w:val="-1"/>
          <w:color w:val="000007"/>
          <w:rFonts w:eastAsia="DejaVu Sans"/>
          <w:sz w:val="21"/>
          <w:szCs w:val="21"/>
        </w:rPr>
        <w:t>ll</w:t>
      </w:r>
      <w:r w:rsidRPr="00E52F8C">
        <w:rPr>
          <w:spacing w:val="1"/>
          <w:color w:val="000007"/>
          <w:rFonts w:eastAsia="DejaVu Sans"/>
          <w:sz w:val="21"/>
          <w:szCs w:val="21"/>
        </w:rPr>
        <w:t>-</w:t>
      </w:r>
      <w:r w:rsidRPr="00E52F8C">
        <w:rPr>
          <w:spacing w:val="-1"/>
          <w:color w:val="000007"/>
          <w:rFonts w:eastAsia="DejaVu Sans"/>
          <w:sz w:val="21"/>
          <w:szCs w:val="21"/>
        </w:rPr>
        <w:t>ti</w:t>
      </w:r>
      <w:r w:rsidRPr="00E52F8C">
        <w:rPr>
          <w:spacing w:val="1"/>
          <w:color w:val="000007"/>
          <w:rFonts w:eastAsia="DejaVu Sans"/>
          <w:sz w:val="21"/>
          <w:szCs w:val="21"/>
        </w:rPr>
        <w:t>m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5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s</w:t>
      </w:r>
      <w:r w:rsidRPr="00E52F8C">
        <w:rPr>
          <w:spacing w:val="1"/>
          <w:color w:val="000007"/>
          <w:rFonts w:eastAsia="DejaVu Sans"/>
          <w:sz w:val="21"/>
          <w:szCs w:val="21"/>
        </w:rPr>
        <w:t>o</w:t>
      </w:r>
      <w:r w:rsidRPr="00E52F8C">
        <w:rPr>
          <w:spacing w:val="-7"/>
          <w:color w:val="000007"/>
          <w:rFonts w:eastAsia="DejaVu Sans"/>
          <w:sz w:val="21"/>
          <w:szCs w:val="21"/>
        </w:rPr>
        <w:t>f</w:t>
      </w:r>
      <w:r w:rsidRPr="00E52F8C">
        <w:rPr>
          <w:spacing w:val="4"/>
          <w:color w:val="000007"/>
          <w:rFonts w:eastAsia="DejaVu Sans"/>
          <w:sz w:val="21"/>
          <w:szCs w:val="21"/>
        </w:rPr>
        <w:t>t</w:t>
      </w:r>
      <w:r w:rsidRPr="00E52F8C">
        <w:rPr>
          <w:spacing w:val="-4"/>
          <w:color w:val="000007"/>
          <w:rFonts w:eastAsia="DejaVu Sans"/>
          <w:sz w:val="21"/>
          <w:szCs w:val="21"/>
        </w:rPr>
        <w:t>w</w:t>
      </w:r>
      <w:r w:rsidRPr="00E52F8C">
        <w:rPr>
          <w:color w:val="000007"/>
          <w:rFonts w:eastAsia="DejaVu Sans"/>
          <w:sz w:val="21"/>
          <w:szCs w:val="21"/>
        </w:rPr>
        <w:t>a</w:t>
      </w:r>
      <w:r w:rsidRPr="00E52F8C">
        <w:rPr>
          <w:spacing w:val="-5"/>
          <w:color w:val="000007"/>
          <w:rFonts w:eastAsia="DejaVu Sans"/>
          <w:sz w:val="21"/>
          <w:szCs w:val="21"/>
        </w:rPr>
        <w:t>r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5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5"/>
          <w:color w:val="000007"/>
          <w:rFonts w:eastAsia="DejaVu Sans"/>
          <w:sz w:val="21"/>
          <w:szCs w:val="21"/>
        </w:rPr>
        <w:t>e</w:t>
      </w:r>
      <w:r w:rsidRPr="00E52F8C">
        <w:rPr>
          <w:spacing w:val="1"/>
          <w:color w:val="000007"/>
          <w:rFonts w:eastAsia="DejaVu Sans"/>
          <w:sz w:val="21"/>
          <w:szCs w:val="21"/>
        </w:rPr>
        <w:t>ng</w:t>
      </w:r>
      <w:r w:rsidRPr="00E52F8C">
        <w:rPr>
          <w:spacing w:val="-1"/>
          <w:color w:val="000007"/>
          <w:rFonts w:eastAsia="DejaVu Sans"/>
          <w:sz w:val="21"/>
          <w:szCs w:val="21"/>
        </w:rPr>
        <w:t>i</w:t>
      </w:r>
      <w:r w:rsidRPr="00E52F8C">
        <w:rPr>
          <w:spacing w:val="1"/>
          <w:color w:val="000007"/>
          <w:rFonts w:eastAsia="DejaVu Sans"/>
          <w:sz w:val="21"/>
          <w:szCs w:val="21"/>
        </w:rPr>
        <w:t>n</w:t>
      </w:r>
      <w:r w:rsidRPr="00E52F8C">
        <w:rPr>
          <w:color w:val="000007"/>
          <w:rFonts w:eastAsia="DejaVu Sans"/>
          <w:sz w:val="21"/>
          <w:szCs w:val="21"/>
        </w:rPr>
        <w:t>eer</w:t>
      </w:r>
      <w:r w:rsidRPr="00E52F8C">
        <w:rPr>
          <w:spacing w:val="-1"/>
          <w:color w:val="000007"/>
          <w:rFonts w:eastAsia="DejaVu Sans"/>
          <w:sz w:val="21"/>
          <w:szCs w:val="21"/>
        </w:rPr>
        <w:t>i</w:t>
      </w:r>
      <w:r w:rsidRPr="00E52F8C">
        <w:rPr>
          <w:spacing w:val="1"/>
          <w:color w:val="000007"/>
          <w:rFonts w:eastAsia="DejaVu Sans"/>
          <w:sz w:val="21"/>
          <w:szCs w:val="21"/>
        </w:rPr>
        <w:t>n</w:t>
      </w:r>
      <w:r w:rsidRPr="00E52F8C">
        <w:rPr>
          <w:color w:val="000007"/>
          <w:rFonts w:eastAsia="DejaVu Sans"/>
          <w:sz w:val="21"/>
          <w:szCs w:val="21"/>
        </w:rPr>
        <w:t>g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5"/>
          <w:color w:val="000007"/>
          <w:rFonts w:eastAsia="DejaVu Sans"/>
          <w:sz w:val="21"/>
          <w:szCs w:val="21"/>
        </w:rPr>
        <w:t>r</w:t>
      </w:r>
      <w:r w:rsidRPr="00E52F8C">
        <w:rPr>
          <w:spacing w:val="-4"/>
          <w:color w:val="000007"/>
          <w:rFonts w:eastAsia="DejaVu Sans"/>
          <w:sz w:val="21"/>
          <w:szCs w:val="21"/>
        </w:rPr>
        <w:t>o</w:t>
      </w:r>
      <w:r w:rsidRPr="00E52F8C">
        <w:rPr>
          <w:spacing w:val="-1"/>
          <w:color w:val="000007"/>
          <w:rFonts w:eastAsia="DejaVu Sans"/>
          <w:sz w:val="21"/>
          <w:szCs w:val="21"/>
        </w:rPr>
        <w:t>l</w:t>
      </w:r>
      <w:r w:rsidRPr="00E52F8C">
        <w:rPr>
          <w:color w:val="000007"/>
          <w:rFonts w:eastAsia="DejaVu Sans"/>
          <w:sz w:val="21"/>
          <w:szCs w:val="21"/>
        </w:rPr>
        <w:t>e.</w:t>
      </w:r>
      <w:r w:rsidRPr="00E52F8C">
        <w:rPr>
          <w:spacing w:val="6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7"/>
          <w:color w:val="000007"/>
          <w:rFonts w:eastAsia="DejaVu Sans"/>
          <w:sz w:val="21"/>
          <w:szCs w:val="21"/>
        </w:rPr>
        <w:t>L</w:t>
      </w:r>
      <w:r w:rsidRPr="00E52F8C">
        <w:rPr>
          <w:spacing w:val="1"/>
          <w:color w:val="000007"/>
          <w:rFonts w:eastAsia="DejaVu Sans"/>
          <w:sz w:val="21"/>
          <w:szCs w:val="21"/>
        </w:rPr>
        <w:t>oo</w:t>
      </w:r>
      <w:r w:rsidRPr="00E52F8C">
        <w:rPr>
          <w:spacing w:val="-2"/>
          <w:color w:val="000007"/>
          <w:rFonts w:eastAsia="DejaVu Sans"/>
          <w:sz w:val="21"/>
          <w:szCs w:val="21"/>
        </w:rPr>
        <w:t>k</w:t>
      </w:r>
      <w:r w:rsidRPr="00E52F8C">
        <w:rPr>
          <w:spacing w:val="-1"/>
          <w:color w:val="000007"/>
          <w:rFonts w:eastAsia="DejaVu Sans"/>
          <w:sz w:val="21"/>
          <w:szCs w:val="21"/>
        </w:rPr>
        <w:t>i</w:t>
      </w:r>
      <w:r w:rsidRPr="00E52F8C">
        <w:rPr>
          <w:spacing w:val="1"/>
          <w:color w:val="000007"/>
          <w:rFonts w:eastAsia="DejaVu Sans"/>
          <w:sz w:val="21"/>
          <w:szCs w:val="21"/>
        </w:rPr>
        <w:t>n</w:t>
      </w:r>
      <w:r w:rsidRPr="00E52F8C">
        <w:rPr>
          <w:color w:val="000007"/>
          <w:rFonts w:eastAsia="DejaVu Sans"/>
          <w:sz w:val="21"/>
          <w:szCs w:val="21"/>
        </w:rPr>
        <w:t>g</w:t>
      </w:r>
      <w:r w:rsidRPr="00E52F8C">
        <w:rPr>
          <w:spacing w:val="6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2"/>
          <w:color w:val="000007"/>
          <w:rFonts w:eastAsia="DejaVu Sans"/>
          <w:sz w:val="21"/>
          <w:szCs w:val="21"/>
        </w:rPr>
        <w:t>f</w:t>
      </w:r>
      <w:r w:rsidRPr="00E52F8C">
        <w:rPr>
          <w:spacing w:val="1"/>
          <w:color w:val="000007"/>
          <w:rFonts w:eastAsia="DejaVu Sans"/>
          <w:sz w:val="21"/>
          <w:szCs w:val="21"/>
        </w:rPr>
        <w:t>o</w:t>
      </w:r>
      <w:r w:rsidRPr="00E52F8C">
        <w:rPr>
          <w:color w:val="000007"/>
          <w:rFonts w:eastAsia="DejaVu Sans"/>
          <w:sz w:val="21"/>
          <w:szCs w:val="21"/>
        </w:rPr>
        <w:t>r a</w:t>
      </w:r>
      <w:r w:rsidRPr="00E52F8C">
        <w:rPr>
          <w:spacing w:val="6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000007"/>
          <w:rFonts w:eastAsia="DejaVu Sans"/>
          <w:sz w:val="21"/>
          <w:szCs w:val="21"/>
        </w:rPr>
        <w:t>c</w:t>
      </w:r>
      <w:r w:rsidRPr="00E52F8C">
        <w:rPr>
          <w:spacing w:val="-4"/>
          <w:color w:val="000007"/>
          <w:rFonts w:eastAsia="DejaVu Sans"/>
          <w:sz w:val="21"/>
          <w:szCs w:val="21"/>
        </w:rPr>
        <w:t>h</w:t>
      </w:r>
      <w:r w:rsidRPr="00E52F8C">
        <w:rPr>
          <w:color w:val="000007"/>
          <w:rFonts w:eastAsia="DejaVu Sans"/>
          <w:sz w:val="21"/>
          <w:szCs w:val="21"/>
        </w:rPr>
        <w:t>a</w:t>
      </w:r>
      <w:r w:rsidRPr="00E52F8C">
        <w:rPr>
          <w:spacing w:val="-1"/>
          <w:color w:val="000007"/>
          <w:rFonts w:eastAsia="DejaVu Sans"/>
          <w:sz w:val="21"/>
          <w:szCs w:val="21"/>
        </w:rPr>
        <w:t>ll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1"/>
          <w:color w:val="000007"/>
          <w:rFonts w:eastAsia="DejaVu Sans"/>
          <w:sz w:val="21"/>
          <w:szCs w:val="21"/>
        </w:rPr>
        <w:t>ng</w:t>
      </w:r>
      <w:r w:rsidRPr="00E52F8C">
        <w:rPr>
          <w:spacing w:val="-1"/>
          <w:color w:val="000007"/>
          <w:rFonts w:eastAsia="DejaVu Sans"/>
          <w:sz w:val="21"/>
          <w:szCs w:val="21"/>
        </w:rPr>
        <w:t>i</w:t>
      </w:r>
      <w:r w:rsidRPr="00E52F8C">
        <w:rPr>
          <w:spacing w:val="-4"/>
          <w:color w:val="000007"/>
          <w:rFonts w:eastAsia="DejaVu Sans"/>
          <w:sz w:val="21"/>
          <w:szCs w:val="21"/>
        </w:rPr>
        <w:t>n</w:t>
      </w:r>
      <w:r w:rsidRPr="00E52F8C">
        <w:rPr>
          <w:color w:val="000007"/>
          <w:rFonts w:eastAsia="DejaVu Sans"/>
          <w:sz w:val="21"/>
          <w:szCs w:val="21"/>
        </w:rPr>
        <w:t xml:space="preserve">g </w:t>
      </w:r>
      <w:r w:rsidRPr="00E52F8C">
        <w:rPr>
          <w:spacing w:val="-4"/>
          <w:color w:val="000007"/>
          <w:rFonts w:eastAsia="DejaVu Sans"/>
          <w:sz w:val="21"/>
          <w:szCs w:val="21"/>
        </w:rPr>
        <w:t>w</w:t>
      </w:r>
      <w:r w:rsidRPr="00E52F8C">
        <w:rPr>
          <w:spacing w:val="1"/>
          <w:color w:val="000007"/>
          <w:rFonts w:eastAsia="DejaVu Sans"/>
          <w:sz w:val="21"/>
          <w:szCs w:val="21"/>
        </w:rPr>
        <w:t>o</w:t>
      </w:r>
      <w:r w:rsidRPr="00E52F8C">
        <w:rPr>
          <w:color w:val="000007"/>
          <w:rFonts w:eastAsia="DejaVu Sans"/>
          <w:sz w:val="21"/>
          <w:szCs w:val="21"/>
        </w:rPr>
        <w:t>rk</w:t>
      </w:r>
      <w:r w:rsidRPr="00E52F8C">
        <w:rPr>
          <w:spacing w:val="3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a</w:t>
      </w:r>
      <w:r w:rsidRPr="00E52F8C">
        <w:rPr>
          <w:color w:val="000007"/>
          <w:rFonts w:eastAsia="DejaVu Sans"/>
          <w:sz w:val="21"/>
          <w:szCs w:val="21"/>
        </w:rPr>
        <w:t>s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w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-1"/>
          <w:color w:val="000007"/>
          <w:rFonts w:eastAsia="DejaVu Sans"/>
          <w:sz w:val="21"/>
          <w:szCs w:val="21"/>
        </w:rPr>
        <w:t>l</w:t>
      </w:r>
      <w:r w:rsidRPr="00E52F8C">
        <w:rPr>
          <w:color w:val="000007"/>
          <w:rFonts w:eastAsia="DejaVu Sans"/>
          <w:sz w:val="21"/>
          <w:szCs w:val="21"/>
        </w:rPr>
        <w:t>l</w:t>
      </w:r>
      <w:r w:rsidRPr="00E52F8C">
        <w:rPr>
          <w:spacing w:val="5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a</w:t>
      </w:r>
      <w:r w:rsidRPr="00E52F8C">
        <w:rPr>
          <w:color w:val="000007"/>
          <w:rFonts w:eastAsia="DejaVu Sans"/>
          <w:sz w:val="21"/>
          <w:szCs w:val="21"/>
        </w:rPr>
        <w:t>s</w:t>
      </w:r>
      <w:r w:rsidRPr="00E52F8C">
        <w:rPr>
          <w:spacing w:val="6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2"/>
          <w:color w:val="000007"/>
          <w:rFonts w:eastAsia="DejaVu Sans"/>
          <w:sz w:val="21"/>
          <w:szCs w:val="21"/>
        </w:rPr>
        <w:t>f</w:t>
      </w:r>
      <w:r w:rsidRPr="00E52F8C">
        <w:rPr>
          <w:spacing w:val="-4"/>
          <w:color w:val="000007"/>
          <w:rFonts w:eastAsia="DejaVu Sans"/>
          <w:sz w:val="21"/>
          <w:szCs w:val="21"/>
        </w:rPr>
        <w:t>u</w:t>
      </w:r>
      <w:r w:rsidRPr="00E52F8C">
        <w:rPr>
          <w:spacing w:val="1"/>
          <w:color w:val="000007"/>
          <w:rFonts w:eastAsia="DejaVu Sans"/>
          <w:sz w:val="21"/>
          <w:szCs w:val="21"/>
        </w:rPr>
        <w:t>n</w:t>
      </w:r>
      <w:r w:rsidRPr="00E52F8C">
        <w:rPr>
          <w:color w:val="000007"/>
          <w:rFonts w:eastAsia="DejaVu Sans"/>
          <w:sz w:val="21"/>
          <w:szCs w:val="21"/>
        </w:rPr>
        <w:t>.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16"/>
          <w:color w:val="000007"/>
          <w:rFonts w:eastAsia="DejaVu Sans"/>
          <w:sz w:val="21"/>
          <w:szCs w:val="21"/>
        </w:rPr>
        <w:t>W</w:t>
      </w:r>
      <w:r w:rsidRPr="00E52F8C">
        <w:rPr>
          <w:color w:val="000007"/>
          <w:rFonts w:eastAsia="DejaVu Sans"/>
          <w:sz w:val="21"/>
          <w:szCs w:val="21"/>
        </w:rPr>
        <w:t>a</w:t>
      </w:r>
      <w:r w:rsidRPr="00E52F8C">
        <w:rPr>
          <w:spacing w:val="-4"/>
          <w:color w:val="000007"/>
          <w:rFonts w:eastAsia="DejaVu Sans"/>
          <w:sz w:val="21"/>
          <w:szCs w:val="21"/>
        </w:rPr>
        <w:t>n</w:t>
      </w:r>
      <w:r w:rsidRPr="00E52F8C">
        <w:rPr>
          <w:color w:val="000007"/>
          <w:rFonts w:eastAsia="DejaVu Sans"/>
          <w:sz w:val="21"/>
          <w:szCs w:val="21"/>
        </w:rPr>
        <w:t>t</w:t>
      </w:r>
      <w:r w:rsidRPr="00E52F8C">
        <w:rPr>
          <w:spacing w:val="4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000007"/>
          <w:rFonts w:eastAsia="DejaVu Sans"/>
          <w:sz w:val="21"/>
          <w:szCs w:val="21"/>
        </w:rPr>
        <w:t>t</w:t>
      </w:r>
      <w:r w:rsidRPr="00E52F8C">
        <w:rPr>
          <w:color w:val="000007"/>
          <w:rFonts w:eastAsia="DejaVu Sans"/>
          <w:sz w:val="21"/>
          <w:szCs w:val="21"/>
        </w:rPr>
        <w:t>o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b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5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a</w:t>
      </w:r>
      <w:r w:rsidRPr="00E52F8C">
        <w:rPr>
          <w:spacing w:val="-5"/>
          <w:color w:val="000007"/>
          <w:rFonts w:eastAsia="DejaVu Sans"/>
          <w:sz w:val="21"/>
          <w:szCs w:val="21"/>
        </w:rPr>
        <w:t>r</w:t>
      </w:r>
      <w:r w:rsidRPr="00E52F8C">
        <w:rPr>
          <w:spacing w:val="1"/>
          <w:color w:val="000007"/>
          <w:rFonts w:eastAsia="DejaVu Sans"/>
          <w:sz w:val="21"/>
          <w:szCs w:val="21"/>
        </w:rPr>
        <w:t>ou</w:t>
      </w:r>
      <w:r w:rsidRPr="00E52F8C">
        <w:rPr>
          <w:spacing w:val="-4"/>
          <w:color w:val="000007"/>
          <w:rFonts w:eastAsia="DejaVu Sans"/>
          <w:sz w:val="21"/>
          <w:szCs w:val="21"/>
        </w:rPr>
        <w:t>n</w:t>
      </w:r>
      <w:r w:rsidRPr="00E52F8C">
        <w:rPr>
          <w:color w:val="000007"/>
          <w:rFonts w:eastAsia="DejaVu Sans"/>
          <w:sz w:val="21"/>
          <w:szCs w:val="21"/>
        </w:rPr>
        <w:t>d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p</w:t>
      </w:r>
      <w:r w:rsidRPr="00E52F8C">
        <w:rPr>
          <w:spacing w:val="-5"/>
          <w:color w:val="000007"/>
          <w:rFonts w:eastAsia="DejaVu Sans"/>
          <w:sz w:val="21"/>
          <w:szCs w:val="21"/>
        </w:rPr>
        <w:t>r</w:t>
      </w:r>
      <w:r w:rsidRPr="00E52F8C">
        <w:rPr>
          <w:spacing w:val="1"/>
          <w:color w:val="000007"/>
          <w:rFonts w:eastAsia="DejaVu Sans"/>
          <w:sz w:val="21"/>
          <w:szCs w:val="21"/>
        </w:rPr>
        <w:t>o</w:t>
      </w:r>
      <w:r w:rsidRPr="00E52F8C">
        <w:rPr>
          <w:spacing w:val="-2"/>
          <w:color w:val="000007"/>
          <w:rFonts w:eastAsia="DejaVu Sans"/>
          <w:sz w:val="21"/>
          <w:szCs w:val="21"/>
        </w:rPr>
        <w:t>f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1"/>
          <w:color w:val="000007"/>
          <w:rFonts w:eastAsia="DejaVu Sans"/>
          <w:sz w:val="21"/>
          <w:szCs w:val="21"/>
        </w:rPr>
        <w:t>ss</w:t>
      </w:r>
      <w:r w:rsidRPr="00E52F8C">
        <w:rPr>
          <w:spacing w:val="-1"/>
          <w:color w:val="000007"/>
          <w:rFonts w:eastAsia="DejaVu Sans"/>
          <w:sz w:val="21"/>
          <w:szCs w:val="21"/>
        </w:rPr>
        <w:t>i</w:t>
      </w:r>
      <w:r w:rsidRPr="00E52F8C">
        <w:rPr>
          <w:spacing w:val="1"/>
          <w:color w:val="000007"/>
          <w:rFonts w:eastAsia="DejaVu Sans"/>
          <w:sz w:val="21"/>
          <w:szCs w:val="21"/>
        </w:rPr>
        <w:t>on</w:t>
      </w:r>
      <w:r w:rsidRPr="00E52F8C">
        <w:rPr>
          <w:spacing w:val="-4"/>
          <w:color w:val="000007"/>
          <w:rFonts w:eastAsia="DejaVu Sans"/>
          <w:sz w:val="21"/>
          <w:szCs w:val="21"/>
        </w:rPr>
        <w:t>a</w:t>
      </w:r>
      <w:r w:rsidRPr="00E52F8C">
        <w:rPr>
          <w:spacing w:val="4"/>
          <w:color w:val="000007"/>
          <w:rFonts w:eastAsia="DejaVu Sans"/>
          <w:sz w:val="21"/>
          <w:szCs w:val="21"/>
        </w:rPr>
        <w:t>l</w:t>
      </w:r>
      <w:r w:rsidRPr="00E52F8C">
        <w:rPr>
          <w:color w:val="000007"/>
          <w:rFonts w:eastAsia="DejaVu Sans"/>
          <w:sz w:val="21"/>
          <w:szCs w:val="21"/>
        </w:rPr>
        <w:t>s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000007"/>
          <w:rFonts w:eastAsia="DejaVu Sans"/>
          <w:sz w:val="21"/>
          <w:szCs w:val="21"/>
        </w:rPr>
        <w:t>t</w:t>
      </w:r>
      <w:r w:rsidRPr="00E52F8C">
        <w:rPr>
          <w:color w:val="000007"/>
          <w:rFonts w:eastAsia="DejaVu Sans"/>
          <w:sz w:val="21"/>
          <w:szCs w:val="21"/>
        </w:rPr>
        <w:t>o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000007"/>
          <w:rFonts w:eastAsia="DejaVu Sans"/>
          <w:sz w:val="21"/>
          <w:szCs w:val="21"/>
        </w:rPr>
        <w:t>l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-4"/>
          <w:color w:val="000007"/>
          <w:rFonts w:eastAsia="DejaVu Sans"/>
          <w:sz w:val="21"/>
          <w:szCs w:val="21"/>
        </w:rPr>
        <w:t>a</w:t>
      </w:r>
      <w:r w:rsidRPr="00E52F8C">
        <w:rPr>
          <w:color w:val="000007"/>
          <w:rFonts w:eastAsia="DejaVu Sans"/>
          <w:sz w:val="21"/>
          <w:szCs w:val="21"/>
        </w:rPr>
        <w:t>rn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a</w:t>
      </w:r>
      <w:r w:rsidRPr="00E52F8C">
        <w:rPr>
          <w:color w:val="000007"/>
          <w:rFonts w:eastAsia="DejaVu Sans"/>
          <w:sz w:val="21"/>
          <w:szCs w:val="21"/>
        </w:rPr>
        <w:t>s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m</w:t>
      </w:r>
      <w:r w:rsidRPr="00E52F8C">
        <w:rPr>
          <w:spacing w:val="1"/>
          <w:color w:val="000007"/>
          <w:rFonts w:eastAsia="DejaVu Sans"/>
          <w:sz w:val="21"/>
          <w:szCs w:val="21"/>
        </w:rPr>
        <w:t>u</w:t>
      </w:r>
      <w:r w:rsidRPr="00E52F8C">
        <w:rPr>
          <w:spacing w:val="-1"/>
          <w:color w:val="000007"/>
          <w:rFonts w:eastAsia="DejaVu Sans"/>
          <w:sz w:val="21"/>
          <w:szCs w:val="21"/>
        </w:rPr>
        <w:t>c</w:t>
      </w:r>
      <w:r w:rsidRPr="00E52F8C">
        <w:rPr>
          <w:color w:val="000007"/>
          <w:rFonts w:eastAsia="DejaVu Sans"/>
          <w:sz w:val="21"/>
          <w:szCs w:val="21"/>
        </w:rPr>
        <w:t>h</w:t>
      </w:r>
      <w:r w:rsidRPr="00E52F8C">
        <w:rPr>
          <w:spacing w:val="2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a</w:t>
      </w:r>
      <w:r w:rsidRPr="00E52F8C">
        <w:rPr>
          <w:color w:val="000007"/>
          <w:rFonts w:eastAsia="DejaVu Sans"/>
          <w:sz w:val="21"/>
          <w:szCs w:val="21"/>
        </w:rPr>
        <w:t>s</w:t>
      </w:r>
      <w:r w:rsidRPr="00E52F8C">
        <w:rPr>
          <w:spacing w:val="6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p</w:t>
      </w:r>
      <w:r w:rsidRPr="00E52F8C">
        <w:rPr>
          <w:spacing w:val="1"/>
          <w:color w:val="000007"/>
          <w:rFonts w:eastAsia="DejaVu Sans"/>
          <w:sz w:val="21"/>
          <w:szCs w:val="21"/>
        </w:rPr>
        <w:t>oss</w:t>
      </w:r>
      <w:r w:rsidRPr="00E52F8C">
        <w:rPr>
          <w:spacing w:val="-1"/>
          <w:color w:val="000007"/>
          <w:rFonts w:eastAsia="DejaVu Sans"/>
          <w:sz w:val="21"/>
          <w:szCs w:val="21"/>
        </w:rPr>
        <w:t>i</w:t>
      </w:r>
      <w:r w:rsidRPr="00E52F8C">
        <w:rPr>
          <w:spacing w:val="1"/>
          <w:color w:val="000007"/>
          <w:rFonts w:eastAsia="DejaVu Sans"/>
          <w:sz w:val="21"/>
          <w:szCs w:val="21"/>
        </w:rPr>
        <w:t>b</w:t>
      </w:r>
      <w:r w:rsidRPr="00E52F8C">
        <w:rPr>
          <w:spacing w:val="-1"/>
          <w:color w:val="000007"/>
          <w:rFonts w:eastAsia="DejaVu Sans"/>
          <w:sz w:val="21"/>
          <w:szCs w:val="21"/>
        </w:rPr>
        <w:t>l</w:t>
      </w:r>
      <w:r w:rsidRPr="00E52F8C">
        <w:rPr>
          <w:color w:val="000007"/>
          <w:rFonts w:eastAsia="DejaVu Sans"/>
          <w:sz w:val="21"/>
          <w:szCs w:val="21"/>
        </w:rPr>
        <w:t>e.</w:t>
      </w:r>
    </w:p>
    <w:p w:rsidR="00736C34" w:rsidRDefault="00736C34" w14:paraId="3D723403" w14:textId="432AE2D0" w:rsidP="00736C34" w:rsidRPr="00E52F8C">
      <w:pPr>
        <w:jc w:val="both"/>
        <w:ind w:left="100"/>
        <w:ind w:right="83"/>
        <w:rPr>
          <w:b/>
          <w:rFonts w:eastAsia="DejaVu Sans"/>
          <w:sz w:val="21"/>
          <w:szCs w:val="21"/>
        </w:rPr>
      </w:pPr>
      <w:r w:rsidRPr="00E52F8C">
        <w:rPr>
          <w:b/>
          <w:u w:val="single"/>
          <w:color w:val="000007"/>
          <w:rFonts w:eastAsia="DejaVu Sans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F4CFF" w:rsidRDefault="002F4CFF" w14:paraId="7C980537" w14:textId="77777777" w:rsidRPr="00E52F8C">
      <w:pPr>
        <w:spacing w:line="200" w:lineRule="exact"/>
      </w:pPr>
    </w:p>
    <w:p w:rsidR="002F4CFF" w:rsidRDefault="005C2D05" w14:paraId="6F0D1314" w14:textId="77777777" w:rsidRPr="00E52F8C">
      <w:pPr>
        <w:jc w:val="both"/>
        <w:ind w:left="100"/>
        <w:ind w:right="8879"/>
        <w:spacing w:line="300" w:lineRule="exact"/>
        <w:rPr>
          <w:rFonts w:eastAsia="DejaVu Sans"/>
          <w:sz w:val="27"/>
          <w:szCs w:val="27"/>
        </w:rPr>
      </w:pPr>
      <w:r w:rsidRPr="00E52F8C">
        <w:rPr>
          <w:spacing w:val="-3"/>
          <w:w w:val="102"/>
          <w:position w:val="-1"/>
          <w:b/>
          <w:color w:val="000007"/>
          <w:rFonts w:eastAsia="DejaVu Sans"/>
          <w:sz w:val="27"/>
          <w:szCs w:val="27"/>
        </w:rPr>
        <w:t>E</w:t>
      </w:r>
      <w:r w:rsidRPr="00E52F8C">
        <w:rPr>
          <w:spacing w:val="3"/>
          <w:w w:val="102"/>
          <w:position w:val="-1"/>
          <w:b/>
          <w:color w:val="000007"/>
          <w:rFonts w:eastAsia="DejaVu Sans"/>
          <w:sz w:val="27"/>
          <w:szCs w:val="27"/>
        </w:rPr>
        <w:t>xp</w:t>
      </w:r>
      <w:r w:rsidRPr="00E52F8C">
        <w:rPr>
          <w:spacing w:val="-1"/>
          <w:w w:val="102"/>
          <w:position w:val="-1"/>
          <w:b/>
          <w:color w:val="000007"/>
          <w:rFonts w:eastAsia="DejaVu Sans"/>
          <w:sz w:val="27"/>
          <w:szCs w:val="27"/>
        </w:rPr>
        <w:t>e</w:t>
      </w:r>
      <w:r w:rsidRPr="00E52F8C">
        <w:rPr>
          <w:spacing w:val="2"/>
          <w:w w:val="102"/>
          <w:position w:val="-1"/>
          <w:b/>
          <w:color w:val="000007"/>
          <w:rFonts w:eastAsia="DejaVu Sans"/>
          <w:sz w:val="27"/>
          <w:szCs w:val="27"/>
        </w:rPr>
        <w:t>r</w:t>
      </w:r>
      <w:r w:rsidRPr="00E52F8C">
        <w:rPr>
          <w:spacing w:val="1"/>
          <w:w w:val="102"/>
          <w:position w:val="-1"/>
          <w:b/>
          <w:color w:val="000007"/>
          <w:rFonts w:eastAsia="DejaVu Sans"/>
          <w:sz w:val="27"/>
          <w:szCs w:val="27"/>
        </w:rPr>
        <w:t>i</w:t>
      </w:r>
      <w:r w:rsidRPr="00E52F8C">
        <w:rPr>
          <w:spacing w:val="4"/>
          <w:w w:val="102"/>
          <w:position w:val="-1"/>
          <w:b/>
          <w:color w:val="000007"/>
          <w:rFonts w:eastAsia="DejaVu Sans"/>
          <w:sz w:val="27"/>
          <w:szCs w:val="27"/>
        </w:rPr>
        <w:t>e</w:t>
      </w:r>
      <w:r w:rsidRPr="00E52F8C">
        <w:rPr>
          <w:spacing w:val="-1"/>
          <w:w w:val="102"/>
          <w:position w:val="-1"/>
          <w:b/>
          <w:color w:val="000007"/>
          <w:rFonts w:eastAsia="DejaVu Sans"/>
          <w:sz w:val="27"/>
          <w:szCs w:val="27"/>
        </w:rPr>
        <w:t>n</w:t>
      </w:r>
      <w:r w:rsidRPr="00E52F8C">
        <w:rPr>
          <w:spacing w:val="3"/>
          <w:w w:val="102"/>
          <w:position w:val="-1"/>
          <w:b/>
          <w:color w:val="000007"/>
          <w:rFonts w:eastAsia="DejaVu Sans"/>
          <w:sz w:val="27"/>
          <w:szCs w:val="27"/>
        </w:rPr>
        <w:t>c</w:t>
      </w:r>
      <w:r w:rsidRPr="00E52F8C">
        <w:rPr>
          <w:w w:val="102"/>
          <w:position w:val="-1"/>
          <w:b/>
          <w:color w:val="000007"/>
          <w:rFonts w:eastAsia="DejaVu Sans"/>
          <w:sz w:val="27"/>
          <w:szCs w:val="27"/>
        </w:rPr>
        <w:t>e</w:t>
      </w:r>
    </w:p>
    <w:p w:rsidR="004B3D9E" w:rsidRDefault="004B3D9E" w14:paraId="1F5B87FC" w14:textId="77777777" w:rsidRPr="00E52F8C">
      <w:pPr>
        <w:spacing w:before="5" w:line="220" w:lineRule="exact"/>
        <w:rPr>
          <w:sz w:val="22"/>
          <w:szCs w:val="22"/>
        </w:rPr>
      </w:pPr>
    </w:p>
    <w:p w:rsidR="004B3D9E" w:rsidRDefault="004B3D9E" w14:paraId="157C85C6" w14:textId="4ACFC01E" w:rsidP="004B3D9E" w:rsidRPr="00E52F8C">
      <w:pPr>
        <w:ind w:left="100"/>
        <w:spacing w:before="28"/>
        <w:rPr>
          <w:bCs/>
          <w:b/>
          <w:rFonts w:eastAsia="DejaVu Sans"/>
          <w:sz w:val="24"/>
          <w:szCs w:val="24"/>
        </w:rPr>
      </w:pP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Senior S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y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s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t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em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 xml:space="preserve">s 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E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n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g</w:t>
      </w:r>
      <w:r w:rsidRPr="00E52F8C">
        <w:rPr>
          <w:bCs/>
          <w:spacing w:val="-4"/>
          <w:b/>
          <w:color w:val="000007"/>
          <w:highlight w:val="lightGray"/>
          <w:rFonts w:eastAsia="DejaVu Sans"/>
          <w:sz w:val="24"/>
          <w:szCs w:val="24"/>
        </w:rPr>
        <w:t>i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n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ee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r</w:t>
      </w:r>
      <w:r w:rsidRPr="00E52F8C">
        <w:rPr>
          <w:bCs/>
          <w:spacing w:val="3"/>
          <w:b/>
          <w:color w:val="000007"/>
          <w:highlight w:val="lightGray"/>
          <w:rFonts w:eastAsia="DejaVu Sans"/>
          <w:sz w:val="24"/>
          <w:szCs w:val="24"/>
        </w:rPr>
        <w:t xml:space="preserve"> 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a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t</w:t>
      </w:r>
      <w:r w:rsidRPr="00E52F8C">
        <w:rPr>
          <w:bCs/>
          <w:spacing w:val="3"/>
          <w:b/>
          <w:color w:val="000007"/>
          <w:highlight w:val="lightGray"/>
          <w:rFonts w:eastAsia="DejaVu Sans"/>
          <w:sz w:val="24"/>
          <w:szCs w:val="24"/>
        </w:rPr>
        <w:t xml:space="preserve"> 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I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n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f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o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s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y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s</w:t>
      </w:r>
    </w:p>
    <w:p w:rsidR="004B3D9E" w:rsidRDefault="004B3D9E" w14:paraId="6524AB62" w14:textId="4DCC228E" w:rsidP="004B3D9E" w:rsidRPr="00E52F8C">
      <w:pPr>
        <w:ind w:left="100"/>
        <w:spacing w:line="240" w:lineRule="exact"/>
        <w:rPr>
          <w:rFonts w:eastAsia="DejaVu Sans"/>
          <w:sz w:val="21"/>
          <w:szCs w:val="21"/>
        </w:rPr>
      </w:pPr>
      <w:r w:rsidRPr="00E52F8C">
        <w:rPr>
          <w:spacing w:val="-4"/>
          <w:color w:val="000007"/>
          <w:rFonts w:eastAsia="DejaVu Sans"/>
          <w:sz w:val="21"/>
          <w:szCs w:val="21"/>
        </w:rPr>
        <w:t>July</w:t>
      </w:r>
      <w:r w:rsidRPr="00E52F8C">
        <w:rPr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5"/>
          <w:color w:val="000007"/>
          <w:rFonts w:eastAsia="DejaVu Sans"/>
          <w:sz w:val="21"/>
          <w:szCs w:val="21"/>
        </w:rPr>
        <w:t>2</w:t>
      </w:r>
      <w:r w:rsidRPr="00E52F8C">
        <w:rPr>
          <w:color w:val="000007"/>
          <w:rFonts w:eastAsia="DejaVu Sans"/>
          <w:sz w:val="21"/>
          <w:szCs w:val="21"/>
        </w:rPr>
        <w:t xml:space="preserve">017 </w:t>
      </w:r>
      <w:r w:rsidRPr="00E52F8C">
        <w:rPr>
          <w:spacing w:val="12"/>
          <w:color w:val="000007"/>
          <w:rFonts w:eastAsia="DejaVu Sans"/>
          <w:sz w:val="21"/>
          <w:szCs w:val="21"/>
        </w:rPr>
        <w:t xml:space="preserve">to </w:t>
      </w:r>
      <w:r w:rsidRPr="00E52F8C">
        <w:rPr>
          <w:spacing w:val="-7"/>
          <w:color w:val="000007"/>
          <w:rFonts w:eastAsia="DejaVu Sans"/>
          <w:sz w:val="21"/>
          <w:szCs w:val="21"/>
        </w:rPr>
        <w:t>P</w:t>
      </w:r>
      <w:r w:rsidRPr="00E52F8C">
        <w:rPr>
          <w:spacing w:val="-5"/>
          <w:color w:val="000007"/>
          <w:rFonts w:eastAsia="DejaVu Sans"/>
          <w:sz w:val="21"/>
          <w:szCs w:val="21"/>
        </w:rPr>
        <w:t>r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1"/>
          <w:color w:val="000007"/>
          <w:rFonts w:eastAsia="DejaVu Sans"/>
          <w:sz w:val="21"/>
          <w:szCs w:val="21"/>
        </w:rPr>
        <w:t>s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-4"/>
          <w:color w:val="000007"/>
          <w:rFonts w:eastAsia="DejaVu Sans"/>
          <w:sz w:val="21"/>
          <w:szCs w:val="21"/>
        </w:rPr>
        <w:t>n</w:t>
      </w:r>
      <w:r w:rsidRPr="00E52F8C">
        <w:rPr>
          <w:color w:val="000007"/>
          <w:rFonts w:eastAsia="DejaVu Sans"/>
          <w:sz w:val="21"/>
          <w:szCs w:val="21"/>
        </w:rPr>
        <w:t>t</w:t>
      </w:r>
      <w:r w:rsidRPr="00E52F8C">
        <w:rPr>
          <w:spacing w:val="4"/>
          <w:color w:val="000007"/>
          <w:rFonts w:eastAsia="DejaVu Sans"/>
          <w:sz w:val="21"/>
          <w:szCs w:val="21"/>
        </w:rPr>
        <w:t xml:space="preserve"> </w:t>
      </w:r>
    </w:p>
    <w:p w:rsidR="002F4CFF" w:rsidRDefault="00CA2B63" w14:paraId="63A1C918" w14:textId="661B394D" w:rsidRPr="00E52F8C">
      <w:pPr>
        <w:spacing w:before="5" w:line="220" w:lineRule="exact"/>
        <w:rPr>
          <w:sz w:val="22"/>
          <w:szCs w:val="22"/>
        </w:rPr>
      </w:pPr>
      <w:r>
        <w:rPr>
          <w:noProof/>
        </w:rPr>
        <w:pict w14:anchorId="268AB3A8">
          <v:group id="_x0000_s1091" style="position:absolute;margin-left:35.75pt;margin-top:10.5pt;width:142.15pt;height:17.85pt;z-index:-251662336;mso-position-horizontal-relative:page" coordorigin="715,-319" coordsize="3413,357">
            <v:shape id="_x0000_s1099" style="position:absolute;left:720;top:-280;width:1020;height:279" coordorigin="720,-280" coordsize="1020,279" path="m720,-280r1020,l1740,-1,720,-1r,-279xe" fillcolor="#d9d9d9" stroked="f">
              <v:path arrowok="t"/>
            </v:shape>
            <v:shape id="_x0000_s1098" style="position:absolute;left:1778;top:-280;width:0;height:279" coordorigin="1778,-280" coordsize="0,279" path="m1778,-1r,-279e" filled="f" strokecolor="#d9d9d9" strokeweight="3.9pt">
              <v:path arrowok="t"/>
            </v:shape>
            <v:shape id="_x0000_s1097" style="position:absolute;left:1816;top:-280;width:1069;height:279" coordorigin="1816,-280" coordsize="1069,279" path="m1816,-280r1069,l2885,-1r-1069,l1816,-280xe" fillcolor="#d9d9d9" stroked="f">
              <v:path arrowok="t"/>
            </v:shape>
            <v:shape id="_x0000_s1096" style="position:absolute;left:2923;top:-280;width:0;height:279" coordorigin="2923,-280" coordsize="0,279" path="m2923,-1r,-279e" filled="f" strokecolor="#d9d9d9" strokeweight="3.9pt">
              <v:path arrowok="t"/>
            </v:shape>
            <v:shape id="_x0000_s1095" style="position:absolute;left:2961;top:-280;width:241;height:279" coordorigin="2961,-280" coordsize="241,279" path="m2961,-280r241,l3202,-1r-241,l2961,-280xe" fillcolor="#d9d9d9" stroked="f">
              <v:path arrowok="t"/>
            </v:shape>
            <v:shape id="_x0000_s1094" style="position:absolute;left:3240;top:-280;width:0;height:279" coordorigin="3240,-280" coordsize="0,279" path="m3240,-1r,-279e" filled="f" strokecolor="#d9d9d9" strokeweight="3.9pt">
              <v:path arrowok="t"/>
            </v:shape>
            <v:shape id="_x0000_s1093" style="position:absolute;left:3278;top:-280;width:847;height:279" coordorigin="3278,-280" coordsize="847,279" path="m3278,-280r847,l4125,-1r-847,l3278,-280xe" fillcolor="#d9d9d9" stroked="f">
              <v:path arrowok="t"/>
            </v:shape>
            <v:shape id="_x0000_s1092" style="position:absolute;left:720;top:-34;width:3403;height:0" coordorigin="720,-34" coordsize="3403,0" path="m720,-34r3403,e" filled="f" strokecolor="#000007" strokeweight=".48pt">
              <v:path arrowok="t"/>
            </v:shape>
            <w10:wrap anchorx="page"/>
          </v:group>
        </w:pict>
      </w:r>
    </w:p>
    <w:p w:rsidR="002F4CFF" w:rsidRDefault="005C2D05" w14:paraId="50AC8E09" w14:textId="77777777" w:rsidRPr="00E52F8C">
      <w:pPr>
        <w:ind w:left="100"/>
        <w:spacing w:before="28"/>
        <w:rPr>
          <w:bCs/>
          <w:b/>
          <w:rFonts w:eastAsia="DejaVu Sans"/>
          <w:sz w:val="24"/>
          <w:szCs w:val="24"/>
        </w:rPr>
      </w:pP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S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y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s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t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em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 xml:space="preserve">s 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E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n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g</w:t>
      </w:r>
      <w:r w:rsidRPr="00E52F8C">
        <w:rPr>
          <w:bCs/>
          <w:spacing w:val="-4"/>
          <w:b/>
          <w:color w:val="000007"/>
          <w:highlight w:val="lightGray"/>
          <w:rFonts w:eastAsia="DejaVu Sans"/>
          <w:sz w:val="24"/>
          <w:szCs w:val="24"/>
        </w:rPr>
        <w:t>i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n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ee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r</w:t>
      </w:r>
      <w:r w:rsidRPr="00E52F8C">
        <w:rPr>
          <w:bCs/>
          <w:spacing w:val="3"/>
          <w:b/>
          <w:color w:val="000007"/>
          <w:highlight w:val="lightGray"/>
          <w:rFonts w:eastAsia="DejaVu Sans"/>
          <w:sz w:val="24"/>
          <w:szCs w:val="24"/>
        </w:rPr>
        <w:t xml:space="preserve"> 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a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t</w:t>
      </w:r>
      <w:r w:rsidRPr="00E52F8C">
        <w:rPr>
          <w:bCs/>
          <w:spacing w:val="3"/>
          <w:b/>
          <w:color w:val="000007"/>
          <w:highlight w:val="lightGray"/>
          <w:rFonts w:eastAsia="DejaVu Sans"/>
          <w:sz w:val="24"/>
          <w:szCs w:val="24"/>
        </w:rPr>
        <w:t xml:space="preserve"> 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I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n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f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o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s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y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s</w:t>
      </w:r>
    </w:p>
    <w:p w:rsidR="002F4CFF" w:rsidRDefault="002A5A85" w14:paraId="06D1D3D4" w14:textId="2F487C17" w:rsidRPr="00E52F8C">
      <w:pPr>
        <w:ind w:left="100"/>
        <w:spacing w:line="240" w:lineRule="exact"/>
        <w:rPr>
          <w:rFonts w:eastAsia="DejaVu Sans"/>
          <w:sz w:val="21"/>
          <w:szCs w:val="21"/>
        </w:rPr>
      </w:pPr>
      <w:r w:rsidRPr="00E52F8C">
        <w:rPr>
          <w:spacing w:val="-4"/>
          <w:color w:val="000007"/>
          <w:rFonts w:eastAsia="DejaVu Sans"/>
          <w:sz w:val="21"/>
          <w:szCs w:val="21"/>
        </w:rPr>
        <w:t>June</w:t>
      </w:r>
      <w:r w:rsidR="005C2D05" w:rsidRPr="00E52F8C">
        <w:rPr>
          <w:color w:val="000007"/>
          <w:rFonts w:eastAsia="DejaVu Sans"/>
          <w:sz w:val="21"/>
          <w:szCs w:val="21"/>
        </w:rPr>
        <w:t xml:space="preserve"> </w:t>
      </w:r>
      <w:r w:rsidR="005C2D05" w:rsidRPr="00E52F8C">
        <w:rPr>
          <w:spacing w:val="-5"/>
          <w:color w:val="000007"/>
          <w:rFonts w:eastAsia="DejaVu Sans"/>
          <w:sz w:val="21"/>
          <w:szCs w:val="21"/>
        </w:rPr>
        <w:t>2</w:t>
      </w:r>
      <w:r w:rsidR="00071954" w:rsidRPr="00E52F8C">
        <w:rPr>
          <w:color w:val="000007"/>
          <w:rFonts w:eastAsia="DejaVu Sans"/>
          <w:sz w:val="21"/>
          <w:szCs w:val="21"/>
        </w:rPr>
        <w:t xml:space="preserve">015 </w:t>
      </w:r>
      <w:r w:rsidR="00071954" w:rsidRPr="00E52F8C">
        <w:rPr>
          <w:spacing w:val="12"/>
          <w:color w:val="000007"/>
          <w:rFonts w:eastAsia="DejaVu Sans"/>
          <w:sz w:val="21"/>
          <w:szCs w:val="21"/>
        </w:rPr>
        <w:t xml:space="preserve">to </w:t>
      </w:r>
      <w:r w:rsidR="004B3D9E" w:rsidRPr="00E52F8C">
        <w:rPr>
          <w:spacing w:val="-7"/>
          <w:color w:val="000007"/>
          <w:rFonts w:eastAsia="DejaVu Sans"/>
          <w:sz w:val="21"/>
          <w:szCs w:val="21"/>
        </w:rPr>
        <w:t>June 2017</w:t>
      </w:r>
    </w:p>
    <w:p w:rsidR="002F4CFF" w:rsidRDefault="002F4CFF" w14:paraId="3AB8165A" w14:textId="77777777" w:rsidRPr="00E52F8C">
      <w:pPr>
        <w:spacing w:before="5" w:line="240" w:lineRule="exact"/>
        <w:rPr>
          <w:sz w:val="24"/>
          <w:szCs w:val="24"/>
        </w:rPr>
      </w:pPr>
    </w:p>
    <w:p w:rsidR="00665141" w:rsidRDefault="00665141" w14:paraId="4FCFB00C" w14:textId="77D303A9" w:rsidRPr="00E52F8C">
      <w:pPr>
        <w:ind w:left="100"/>
        <w:ind w:right="91"/>
        <w:rPr>
          <w:spacing w:val="-12"/>
          <w:color w:val="6A6A6A"/>
          <w:rFonts w:eastAsia="DejaVu Sans"/>
          <w:sz w:val="21"/>
          <w:szCs w:val="21"/>
        </w:rPr>
      </w:pPr>
      <w:r w:rsidRPr="00E52F8C">
        <w:rPr>
          <w:spacing w:val="-12"/>
          <w:color w:val="6A6A6A"/>
          <w:rFonts w:eastAsia="DejaVu Sans"/>
          <w:sz w:val="21"/>
          <w:szCs w:val="21"/>
        </w:rPr>
        <w:t xml:space="preserve">Contributed in </w:t>
      </w:r>
      <w:r w:rsidR="009E243E" w:rsidRPr="00E52F8C">
        <w:rPr>
          <w:spacing w:val="-12"/>
          <w:color w:val="6A6A6A"/>
          <w:rFonts w:eastAsia="DejaVu Sans"/>
          <w:sz w:val="21"/>
          <w:szCs w:val="21"/>
        </w:rPr>
        <w:t>two data migration</w:t>
      </w:r>
      <w:r w:rsidRPr="00E52F8C">
        <w:rPr>
          <w:spacing w:val="-12"/>
          <w:color w:val="6A6A6A"/>
          <w:rFonts w:eastAsia="DejaVu Sans"/>
          <w:sz w:val="21"/>
          <w:szCs w:val="21"/>
        </w:rPr>
        <w:t xml:space="preserve"> projects.</w:t>
      </w:r>
    </w:p>
    <w:p w:rsidR="00665141" w:rsidRDefault="00665141" w14:paraId="6DE3337A" w14:textId="77777777" w:rsidRPr="00E52F8C">
      <w:pPr>
        <w:ind w:left="100"/>
        <w:ind w:right="91"/>
        <w:rPr>
          <w:spacing w:val="-12"/>
          <w:color w:val="6A6A6A"/>
          <w:rFonts w:eastAsia="DejaVu Sans"/>
          <w:sz w:val="21"/>
          <w:szCs w:val="21"/>
        </w:rPr>
      </w:pPr>
    </w:p>
    <w:p w:rsidR="002F4CFF" w:rsidRDefault="005C2D05" w14:paraId="433E4639" w14:textId="6DA1A927" w:rsidRPr="00E52F8C">
      <w:pPr>
        <w:ind w:left="100"/>
        <w:ind w:right="91"/>
        <w:rPr>
          <w:rFonts w:eastAsia="DejaVu Sans"/>
          <w:sz w:val="21"/>
          <w:szCs w:val="21"/>
        </w:rPr>
      </w:pPr>
      <w:r w:rsidRPr="00E52F8C">
        <w:rPr>
          <w:spacing w:val="-12"/>
          <w:color w:val="6A6A6A"/>
          <w:rFonts w:eastAsia="DejaVu Sans"/>
          <w:sz w:val="21"/>
          <w:szCs w:val="21"/>
        </w:rPr>
        <w:t>R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1"/>
          <w:color w:val="6A6A6A"/>
          <w:rFonts w:eastAsia="DejaVu Sans"/>
          <w:sz w:val="21"/>
          <w:szCs w:val="21"/>
        </w:rPr>
        <w:t>q</w:t>
      </w:r>
      <w:r w:rsidRPr="00E52F8C">
        <w:rPr>
          <w:spacing w:val="-4"/>
          <w:color w:val="6A6A6A"/>
          <w:rFonts w:eastAsia="DejaVu Sans"/>
          <w:sz w:val="21"/>
          <w:szCs w:val="21"/>
        </w:rPr>
        <w:t>u</w:t>
      </w:r>
      <w:r w:rsidRPr="00E52F8C">
        <w:rPr>
          <w:spacing w:val="4"/>
          <w:color w:val="6A6A6A"/>
          <w:rFonts w:eastAsia="DejaVu Sans"/>
          <w:sz w:val="21"/>
          <w:szCs w:val="21"/>
        </w:rPr>
        <w:t>i</w:t>
      </w:r>
      <w:r w:rsidRPr="00E52F8C">
        <w:rPr>
          <w:spacing w:val="-5"/>
          <w:color w:val="6A6A6A"/>
          <w:rFonts w:eastAsia="DejaVu Sans"/>
          <w:sz w:val="21"/>
          <w:szCs w:val="21"/>
        </w:rPr>
        <w:t>re</w:t>
      </w:r>
      <w:r w:rsidRPr="00E52F8C">
        <w:rPr>
          <w:spacing w:val="1"/>
          <w:color w:val="6A6A6A"/>
          <w:rFonts w:eastAsia="DejaVu Sans"/>
          <w:sz w:val="21"/>
          <w:szCs w:val="21"/>
        </w:rPr>
        <w:t>m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color w:val="6A6A6A"/>
          <w:rFonts w:eastAsia="DejaVu Sans"/>
          <w:sz w:val="21"/>
          <w:szCs w:val="21"/>
        </w:rPr>
        <w:t>t</w:t>
      </w:r>
      <w:r w:rsidRPr="00E52F8C">
        <w:rPr>
          <w:spacing w:val="38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g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spacing w:val="1"/>
          <w:color w:val="6A6A6A"/>
          <w:rFonts w:eastAsia="DejaVu Sans"/>
          <w:sz w:val="21"/>
          <w:szCs w:val="21"/>
        </w:rPr>
        <w:t>h</w:t>
      </w:r>
      <w:r w:rsidRPr="00E52F8C">
        <w:rPr>
          <w:color w:val="6A6A6A"/>
          <w:rFonts w:eastAsia="DejaVu Sans"/>
          <w:sz w:val="21"/>
          <w:szCs w:val="21"/>
        </w:rPr>
        <w:t>er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-4"/>
          <w:color w:val="6A6A6A"/>
          <w:rFonts w:eastAsia="DejaVu Sans"/>
          <w:sz w:val="21"/>
          <w:szCs w:val="21"/>
        </w:rPr>
        <w:t>n</w:t>
      </w:r>
      <w:r w:rsidRPr="00E52F8C">
        <w:rPr>
          <w:spacing w:val="1"/>
          <w:color w:val="6A6A6A"/>
          <w:rFonts w:eastAsia="DejaVu Sans"/>
          <w:sz w:val="21"/>
          <w:szCs w:val="21"/>
        </w:rPr>
        <w:t>g</w:t>
      </w:r>
      <w:r w:rsidRPr="00E52F8C">
        <w:rPr>
          <w:color w:val="6A6A6A"/>
          <w:rFonts w:eastAsia="DejaVu Sans"/>
          <w:sz w:val="21"/>
          <w:szCs w:val="21"/>
        </w:rPr>
        <w:t>,</w:t>
      </w:r>
      <w:r w:rsidRPr="00E52F8C">
        <w:rPr>
          <w:spacing w:val="40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d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1"/>
          <w:color w:val="6A6A6A"/>
          <w:rFonts w:eastAsia="DejaVu Sans"/>
          <w:sz w:val="21"/>
          <w:szCs w:val="21"/>
        </w:rPr>
        <w:t>s</w:t>
      </w:r>
      <w:r w:rsidRPr="00E52F8C">
        <w:rPr>
          <w:spacing w:val="-1"/>
          <w:color w:val="6A6A6A"/>
          <w:rFonts w:eastAsia="DejaVu Sans"/>
          <w:sz w:val="21"/>
          <w:szCs w:val="21"/>
        </w:rPr>
        <w:t>c</w:t>
      </w:r>
      <w:r w:rsidRPr="00E52F8C">
        <w:rPr>
          <w:spacing w:val="1"/>
          <w:color w:val="6A6A6A"/>
          <w:rFonts w:eastAsia="DejaVu Sans"/>
          <w:sz w:val="21"/>
          <w:szCs w:val="21"/>
        </w:rPr>
        <w:t>uss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spacing w:val="-4"/>
          <w:color w:val="6A6A6A"/>
          <w:rFonts w:eastAsia="DejaVu Sans"/>
          <w:sz w:val="21"/>
          <w:szCs w:val="21"/>
        </w:rPr>
        <w:t>n</w:t>
      </w:r>
      <w:r w:rsidR="00AF0CDD" w:rsidRPr="00E52F8C">
        <w:rPr>
          <w:color w:val="6A6A6A"/>
          <w:rFonts w:eastAsia="DejaVu Sans"/>
          <w:sz w:val="21"/>
          <w:szCs w:val="21"/>
        </w:rPr>
        <w:t>. S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spacing w:val="-1"/>
          <w:color w:val="6A6A6A"/>
          <w:rFonts w:eastAsia="DejaVu Sans"/>
          <w:sz w:val="21"/>
          <w:szCs w:val="21"/>
        </w:rPr>
        <w:t>l</w:t>
      </w:r>
      <w:r w:rsidRPr="00E52F8C">
        <w:rPr>
          <w:spacing w:val="1"/>
          <w:color w:val="6A6A6A"/>
          <w:rFonts w:eastAsia="DejaVu Sans"/>
          <w:sz w:val="21"/>
          <w:szCs w:val="21"/>
        </w:rPr>
        <w:t>u</w:t>
      </w:r>
      <w:r w:rsidRPr="00E52F8C">
        <w:rPr>
          <w:spacing w:val="-1"/>
          <w:color w:val="6A6A6A"/>
          <w:rFonts w:eastAsia="DejaVu Sans"/>
          <w:sz w:val="21"/>
          <w:szCs w:val="21"/>
        </w:rPr>
        <w:t>ti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>n</w:t>
      </w:r>
      <w:r w:rsidRPr="00E52F8C">
        <w:rPr>
          <w:spacing w:val="40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d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1"/>
          <w:color w:val="6A6A6A"/>
          <w:rFonts w:eastAsia="DejaVu Sans"/>
          <w:sz w:val="21"/>
          <w:szCs w:val="21"/>
        </w:rPr>
        <w:t>s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1"/>
          <w:color w:val="6A6A6A"/>
          <w:rFonts w:eastAsia="DejaVu Sans"/>
          <w:sz w:val="21"/>
          <w:szCs w:val="21"/>
        </w:rPr>
        <w:t>gn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color w:val="6A6A6A"/>
          <w:rFonts w:eastAsia="DejaVu Sans"/>
          <w:sz w:val="21"/>
          <w:szCs w:val="21"/>
        </w:rPr>
        <w:t>g</w:t>
      </w:r>
      <w:r w:rsidRPr="00E52F8C">
        <w:rPr>
          <w:spacing w:val="35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a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color w:val="6A6A6A"/>
          <w:rFonts w:eastAsia="DejaVu Sans"/>
          <w:sz w:val="21"/>
          <w:szCs w:val="21"/>
        </w:rPr>
        <w:t>d</w:t>
      </w:r>
      <w:r w:rsidRPr="00E52F8C">
        <w:rPr>
          <w:spacing w:val="40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I</w:t>
      </w:r>
      <w:r w:rsidRPr="00E52F8C">
        <w:rPr>
          <w:spacing w:val="1"/>
          <w:color w:val="6A6A6A"/>
          <w:rFonts w:eastAsia="DejaVu Sans"/>
          <w:sz w:val="21"/>
          <w:szCs w:val="21"/>
        </w:rPr>
        <w:t>mp</w:t>
      </w:r>
      <w:r w:rsidRPr="00E52F8C">
        <w:rPr>
          <w:spacing w:val="-1"/>
          <w:color w:val="6A6A6A"/>
          <w:rFonts w:eastAsia="DejaVu Sans"/>
          <w:sz w:val="21"/>
          <w:szCs w:val="21"/>
        </w:rPr>
        <w:t>l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-4"/>
          <w:color w:val="6A6A6A"/>
          <w:rFonts w:eastAsia="DejaVu Sans"/>
          <w:sz w:val="21"/>
          <w:szCs w:val="21"/>
        </w:rPr>
        <w:t>m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ti</w:t>
      </w:r>
      <w:r w:rsidRPr="00E52F8C">
        <w:rPr>
          <w:spacing w:val="1"/>
          <w:color w:val="6A6A6A"/>
          <w:rFonts w:eastAsia="DejaVu Sans"/>
          <w:sz w:val="21"/>
          <w:szCs w:val="21"/>
        </w:rPr>
        <w:t>on</w:t>
      </w:r>
      <w:r w:rsidRPr="00E52F8C">
        <w:rPr>
          <w:color w:val="6A6A6A"/>
          <w:rFonts w:eastAsia="DejaVu Sans"/>
          <w:sz w:val="21"/>
          <w:szCs w:val="21"/>
        </w:rPr>
        <w:t>.</w:t>
      </w:r>
      <w:r w:rsidRPr="00E52F8C">
        <w:rPr>
          <w:spacing w:val="40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S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spacing w:val="-1"/>
          <w:color w:val="6A6A6A"/>
          <w:rFonts w:eastAsia="DejaVu Sans"/>
          <w:sz w:val="21"/>
          <w:szCs w:val="21"/>
        </w:rPr>
        <w:t>l</w:t>
      </w:r>
      <w:r w:rsidRPr="00E52F8C">
        <w:rPr>
          <w:spacing w:val="1"/>
          <w:color w:val="6A6A6A"/>
          <w:rFonts w:eastAsia="DejaVu Sans"/>
          <w:sz w:val="21"/>
          <w:szCs w:val="21"/>
        </w:rPr>
        <w:t>u</w:t>
      </w:r>
      <w:r w:rsidRPr="00E52F8C">
        <w:rPr>
          <w:spacing w:val="-1"/>
          <w:color w:val="6A6A6A"/>
          <w:rFonts w:eastAsia="DejaVu Sans"/>
          <w:sz w:val="21"/>
          <w:szCs w:val="21"/>
        </w:rPr>
        <w:t>ti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>n</w:t>
      </w:r>
      <w:r w:rsidRPr="00E52F8C">
        <w:rPr>
          <w:spacing w:val="40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d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1"/>
          <w:color w:val="6A6A6A"/>
          <w:rFonts w:eastAsia="DejaVu Sans"/>
          <w:sz w:val="21"/>
          <w:szCs w:val="21"/>
        </w:rPr>
        <w:t>p</w:t>
      </w:r>
      <w:r w:rsidRPr="00E52F8C">
        <w:rPr>
          <w:spacing w:val="-1"/>
          <w:color w:val="6A6A6A"/>
          <w:rFonts w:eastAsia="DejaVu Sans"/>
          <w:sz w:val="21"/>
          <w:szCs w:val="21"/>
        </w:rPr>
        <w:t>l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>y</w:t>
      </w:r>
      <w:r w:rsidRPr="00E52F8C">
        <w:rPr>
          <w:spacing w:val="-4"/>
          <w:color w:val="6A6A6A"/>
          <w:rFonts w:eastAsia="DejaVu Sans"/>
          <w:sz w:val="21"/>
          <w:szCs w:val="21"/>
        </w:rPr>
        <w:t>m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color w:val="6A6A6A"/>
          <w:rFonts w:eastAsia="DejaVu Sans"/>
          <w:sz w:val="21"/>
          <w:szCs w:val="21"/>
        </w:rPr>
        <w:t xml:space="preserve">t </w:t>
      </w:r>
      <w:r w:rsidRPr="00E52F8C">
        <w:rPr>
          <w:spacing w:val="-4"/>
          <w:color w:val="6A6A6A"/>
          <w:rFonts w:eastAsia="DejaVu Sans"/>
          <w:sz w:val="21"/>
          <w:szCs w:val="21"/>
        </w:rPr>
        <w:t>a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color w:val="6A6A6A"/>
          <w:rFonts w:eastAsia="DejaVu Sans"/>
          <w:sz w:val="21"/>
          <w:szCs w:val="21"/>
        </w:rPr>
        <w:t>d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m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spacing w:val="-4"/>
          <w:color w:val="6A6A6A"/>
          <w:rFonts w:eastAsia="DejaVu Sans"/>
          <w:sz w:val="21"/>
          <w:szCs w:val="21"/>
        </w:rPr>
        <w:t>a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spacing w:val="-1"/>
          <w:color w:val="6A6A6A"/>
          <w:rFonts w:eastAsia="DejaVu Sans"/>
          <w:sz w:val="21"/>
          <w:szCs w:val="21"/>
        </w:rPr>
        <w:t>c</w:t>
      </w:r>
      <w:r w:rsidRPr="00E52F8C">
        <w:rPr>
          <w:color w:val="6A6A6A"/>
          <w:rFonts w:eastAsia="DejaVu Sans"/>
          <w:sz w:val="21"/>
          <w:szCs w:val="21"/>
        </w:rPr>
        <w:t>e.</w:t>
      </w:r>
      <w:r w:rsidRPr="00E52F8C">
        <w:rPr>
          <w:spacing w:val="6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3"/>
          <w:color w:val="6A6A6A"/>
          <w:rFonts w:eastAsia="DejaVu Sans"/>
          <w:sz w:val="21"/>
          <w:szCs w:val="21"/>
        </w:rPr>
        <w:t>C</w:t>
      </w:r>
      <w:r w:rsidRPr="00E52F8C">
        <w:rPr>
          <w:spacing w:val="-1"/>
          <w:color w:val="6A6A6A"/>
          <w:rFonts w:eastAsia="DejaVu Sans"/>
          <w:sz w:val="21"/>
          <w:szCs w:val="21"/>
        </w:rPr>
        <w:t>li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="00F47359" w:rsidRPr="00E52F8C">
        <w:rPr>
          <w:color w:val="6A6A6A"/>
          <w:rFonts w:eastAsia="DejaVu Sans"/>
          <w:sz w:val="21"/>
          <w:szCs w:val="21"/>
        </w:rPr>
        <w:t xml:space="preserve">t 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-4"/>
          <w:color w:val="6A6A6A"/>
          <w:rFonts w:eastAsia="DejaVu Sans"/>
          <w:sz w:val="21"/>
          <w:szCs w:val="21"/>
        </w:rPr>
        <w:t>n</w:t>
      </w:r>
      <w:r w:rsidRPr="00E52F8C">
        <w:rPr>
          <w:spacing w:val="4"/>
          <w:color w:val="6A6A6A"/>
          <w:rFonts w:eastAsia="DejaVu Sans"/>
          <w:sz w:val="21"/>
          <w:szCs w:val="21"/>
        </w:rPr>
        <w:t>t</w:t>
      </w:r>
      <w:r w:rsidRPr="00E52F8C">
        <w:rPr>
          <w:spacing w:val="-5"/>
          <w:color w:val="6A6A6A"/>
          <w:rFonts w:eastAsia="DejaVu Sans"/>
          <w:sz w:val="21"/>
          <w:szCs w:val="21"/>
        </w:rPr>
        <w:t>e</w:t>
      </w:r>
      <w:r w:rsidRPr="00E52F8C">
        <w:rPr>
          <w:color w:val="6A6A6A"/>
          <w:rFonts w:eastAsia="DejaVu Sans"/>
          <w:sz w:val="21"/>
          <w:szCs w:val="21"/>
        </w:rPr>
        <w:t>ra</w:t>
      </w:r>
      <w:r w:rsidRPr="00E52F8C">
        <w:rPr>
          <w:spacing w:val="-1"/>
          <w:color w:val="6A6A6A"/>
          <w:rFonts w:eastAsia="DejaVu Sans"/>
          <w:sz w:val="21"/>
          <w:szCs w:val="21"/>
        </w:rPr>
        <w:t>ct</w:t>
      </w:r>
      <w:r w:rsidRPr="00E52F8C">
        <w:rPr>
          <w:spacing w:val="4"/>
          <w:color w:val="6A6A6A"/>
          <w:rFonts w:eastAsia="DejaVu Sans"/>
          <w:sz w:val="21"/>
          <w:szCs w:val="21"/>
        </w:rPr>
        <w:t>i</w:t>
      </w:r>
      <w:r w:rsidRPr="00E52F8C">
        <w:rPr>
          <w:spacing w:val="-4"/>
          <w:color w:val="6A6A6A"/>
          <w:rFonts w:eastAsia="DejaVu Sans"/>
          <w:sz w:val="21"/>
          <w:szCs w:val="21"/>
        </w:rPr>
        <w:t>o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color w:val="6A6A6A"/>
          <w:rFonts w:eastAsia="DejaVu Sans"/>
          <w:sz w:val="21"/>
          <w:szCs w:val="21"/>
        </w:rPr>
        <w:t>.</w:t>
      </w:r>
    </w:p>
    <w:p w:rsidR="002F4CFF" w:rsidRDefault="002F4CFF" w14:paraId="4718D624" w14:textId="77777777" w:rsidRPr="00E52F8C">
      <w:pPr>
        <w:spacing w:before="5" w:line="240" w:lineRule="exact"/>
        <w:rPr>
          <w:sz w:val="24"/>
          <w:szCs w:val="24"/>
        </w:rPr>
      </w:pPr>
    </w:p>
    <w:p w:rsidR="002F4CFF" w:rsidRDefault="005C2D05" w14:paraId="1EDC1053" w14:textId="1E4F994D" w:rsidRPr="00E52F8C">
      <w:pPr>
        <w:ind w:left="100"/>
        <w:ind w:right="79"/>
        <w:rPr>
          <w:rFonts w:eastAsia="DejaVu Sans"/>
          <w:sz w:val="21"/>
          <w:szCs w:val="21"/>
        </w:rPr>
      </w:pPr>
      <w:r w:rsidRPr="00E52F8C">
        <w:rPr>
          <w:spacing w:val="-4"/>
          <w:color w:val="6A6A6A"/>
          <w:rFonts w:eastAsia="DejaVu Sans"/>
          <w:sz w:val="21"/>
          <w:szCs w:val="21"/>
        </w:rPr>
        <w:t>D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1"/>
          <w:color w:val="6A6A6A"/>
          <w:rFonts w:eastAsia="DejaVu Sans"/>
          <w:sz w:val="21"/>
          <w:szCs w:val="21"/>
        </w:rPr>
        <w:t>b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4"/>
          <w:color w:val="6A6A6A"/>
          <w:rFonts w:eastAsia="DejaVu Sans"/>
          <w:sz w:val="21"/>
          <w:szCs w:val="21"/>
        </w:rPr>
        <w:t>s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-4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5"/>
          <w:color w:val="6A6A6A"/>
          <w:rFonts w:eastAsia="DejaVu Sans"/>
          <w:sz w:val="21"/>
          <w:szCs w:val="21"/>
        </w:rPr>
        <w:t>e</w:t>
      </w:r>
      <w:r w:rsidRPr="00E52F8C">
        <w:rPr>
          <w:color w:val="6A6A6A"/>
          <w:rFonts w:eastAsia="DejaVu Sans"/>
          <w:sz w:val="21"/>
          <w:szCs w:val="21"/>
        </w:rPr>
        <w:t>x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r</w:t>
      </w:r>
      <w:r w:rsidRPr="00E52F8C">
        <w:rPr>
          <w:spacing w:val="-4"/>
          <w:color w:val="6A6A6A"/>
          <w:rFonts w:eastAsia="DejaVu Sans"/>
          <w:sz w:val="21"/>
          <w:szCs w:val="21"/>
        </w:rPr>
        <w:t>a</w:t>
      </w:r>
      <w:r w:rsidRPr="00E52F8C">
        <w:rPr>
          <w:spacing w:val="4"/>
          <w:color w:val="6A6A6A"/>
          <w:rFonts w:eastAsia="DejaVu Sans"/>
          <w:sz w:val="21"/>
          <w:szCs w:val="21"/>
        </w:rPr>
        <w:t>c</w:t>
      </w:r>
      <w:r w:rsidRPr="00E52F8C">
        <w:rPr>
          <w:spacing w:val="-1"/>
          <w:color w:val="6A6A6A"/>
          <w:rFonts w:eastAsia="DejaVu Sans"/>
          <w:sz w:val="21"/>
          <w:szCs w:val="21"/>
        </w:rPr>
        <w:t>ti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spacing w:val="-4"/>
          <w:color w:val="6A6A6A"/>
          <w:rFonts w:eastAsia="DejaVu Sans"/>
          <w:sz w:val="21"/>
          <w:szCs w:val="21"/>
        </w:rPr>
        <w:t>n</w:t>
      </w:r>
      <w:r w:rsidRPr="00E52F8C">
        <w:rPr>
          <w:color w:val="6A6A6A"/>
          <w:rFonts w:eastAsia="DejaVu Sans"/>
          <w:sz w:val="21"/>
          <w:szCs w:val="21"/>
        </w:rPr>
        <w:t>,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spacing w:val="-5"/>
          <w:color w:val="6A6A6A"/>
          <w:rFonts w:eastAsia="DejaVu Sans"/>
          <w:sz w:val="21"/>
          <w:szCs w:val="21"/>
        </w:rPr>
        <w:t>r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1"/>
          <w:color w:val="6A6A6A"/>
          <w:rFonts w:eastAsia="DejaVu Sans"/>
          <w:sz w:val="21"/>
          <w:szCs w:val="21"/>
        </w:rPr>
        <w:t>ns</w:t>
      </w:r>
      <w:r w:rsidRPr="00E52F8C">
        <w:rPr>
          <w:spacing w:val="-2"/>
          <w:color w:val="6A6A6A"/>
          <w:rFonts w:eastAsia="DejaVu Sans"/>
          <w:sz w:val="21"/>
          <w:szCs w:val="21"/>
        </w:rPr>
        <w:t>f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spacing w:val="-5"/>
          <w:color w:val="6A6A6A"/>
          <w:rFonts w:eastAsia="DejaVu Sans"/>
          <w:sz w:val="21"/>
          <w:szCs w:val="21"/>
        </w:rPr>
        <w:t>r</w:t>
      </w:r>
      <w:r w:rsidRPr="00E52F8C">
        <w:rPr>
          <w:spacing w:val="1"/>
          <w:color w:val="6A6A6A"/>
          <w:rFonts w:eastAsia="DejaVu Sans"/>
          <w:sz w:val="21"/>
          <w:szCs w:val="21"/>
        </w:rPr>
        <w:t>m</w:t>
      </w:r>
      <w:r w:rsidRPr="00E52F8C">
        <w:rPr>
          <w:spacing w:val="-4"/>
          <w:color w:val="6A6A6A"/>
          <w:rFonts w:eastAsia="DejaVu Sans"/>
          <w:sz w:val="21"/>
          <w:szCs w:val="21"/>
        </w:rPr>
        <w:t>a</w:t>
      </w:r>
      <w:r w:rsidRPr="00E52F8C">
        <w:rPr>
          <w:spacing w:val="4"/>
          <w:color w:val="6A6A6A"/>
          <w:rFonts w:eastAsia="DejaVu Sans"/>
          <w:sz w:val="21"/>
          <w:szCs w:val="21"/>
        </w:rPr>
        <w:t>t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-4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>n</w:t>
      </w:r>
      <w:r w:rsidR="00F52E09" w:rsidRPr="00E52F8C">
        <w:rPr>
          <w:spacing w:val="-3"/>
          <w:color w:val="6A6A6A"/>
          <w:rFonts w:eastAsia="DejaVu Sans"/>
          <w:sz w:val="21"/>
          <w:szCs w:val="21"/>
        </w:rPr>
        <w:t xml:space="preserve"> &amp;</w:t>
      </w:r>
      <w:r w:rsidRPr="00E52F8C">
        <w:rPr>
          <w:spacing w:val="-5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m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1"/>
          <w:color w:val="6A6A6A"/>
          <w:rFonts w:eastAsia="DejaVu Sans"/>
          <w:sz w:val="21"/>
          <w:szCs w:val="21"/>
        </w:rPr>
        <w:t>g</w:t>
      </w:r>
      <w:r w:rsidRPr="00E52F8C">
        <w:rPr>
          <w:color w:val="6A6A6A"/>
          <w:rFonts w:eastAsia="DejaVu Sans"/>
          <w:sz w:val="21"/>
          <w:szCs w:val="21"/>
        </w:rPr>
        <w:t>ra</w:t>
      </w:r>
      <w:r w:rsidRPr="00E52F8C">
        <w:rPr>
          <w:spacing w:val="-1"/>
          <w:color w:val="6A6A6A"/>
          <w:rFonts w:eastAsia="DejaVu Sans"/>
          <w:sz w:val="21"/>
          <w:szCs w:val="21"/>
        </w:rPr>
        <w:t>ti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>n</w:t>
      </w:r>
      <w:r w:rsidRPr="00E52F8C">
        <w:rPr>
          <w:spacing w:val="-3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2"/>
          <w:color w:val="6A6A6A"/>
          <w:rFonts w:eastAsia="DejaVu Sans"/>
          <w:sz w:val="21"/>
          <w:szCs w:val="21"/>
        </w:rPr>
        <w:t>f</w:t>
      </w:r>
      <w:r w:rsidRPr="00E52F8C">
        <w:rPr>
          <w:spacing w:val="-5"/>
          <w:color w:val="6A6A6A"/>
          <w:rFonts w:eastAsia="DejaVu Sans"/>
          <w:sz w:val="21"/>
          <w:szCs w:val="21"/>
        </w:rPr>
        <w:t>r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>m</w:t>
      </w:r>
      <w:r w:rsidRPr="00E52F8C">
        <w:rPr>
          <w:spacing w:val="-8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M</w:t>
      </w:r>
      <w:r w:rsidRPr="00E52F8C">
        <w:rPr>
          <w:color w:val="6A6A6A"/>
          <w:rFonts w:eastAsia="DejaVu Sans"/>
          <w:sz w:val="21"/>
          <w:szCs w:val="21"/>
        </w:rPr>
        <w:t>er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1"/>
          <w:color w:val="6A6A6A"/>
          <w:rFonts w:eastAsia="DejaVu Sans"/>
          <w:sz w:val="21"/>
          <w:szCs w:val="21"/>
        </w:rPr>
        <w:t>d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color w:val="6A6A6A"/>
          <w:rFonts w:eastAsia="DejaVu Sans"/>
          <w:sz w:val="21"/>
          <w:szCs w:val="21"/>
        </w:rPr>
        <w:t>an</w:t>
      </w:r>
      <w:r w:rsidRPr="00E52F8C">
        <w:rPr>
          <w:spacing w:val="-3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o</w:t>
      </w:r>
      <w:r w:rsidRPr="00E52F8C">
        <w:rPr>
          <w:spacing w:val="-3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s</w:t>
      </w:r>
      <w:r w:rsidRPr="00E52F8C">
        <w:rPr>
          <w:spacing w:val="1"/>
          <w:color w:val="6A6A6A"/>
          <w:rFonts w:eastAsia="DejaVu Sans"/>
          <w:sz w:val="21"/>
          <w:szCs w:val="21"/>
        </w:rPr>
        <w:t>p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-1"/>
          <w:color w:val="6A6A6A"/>
          <w:rFonts w:eastAsia="DejaVu Sans"/>
          <w:sz w:val="21"/>
          <w:szCs w:val="21"/>
        </w:rPr>
        <w:t>ci</w:t>
      </w:r>
      <w:r w:rsidRPr="00E52F8C">
        <w:rPr>
          <w:spacing w:val="-2"/>
          <w:color w:val="6A6A6A"/>
          <w:rFonts w:eastAsia="DejaVu Sans"/>
          <w:sz w:val="21"/>
          <w:szCs w:val="21"/>
        </w:rPr>
        <w:t>f</w:t>
      </w:r>
      <w:r w:rsidRPr="00E52F8C">
        <w:rPr>
          <w:spacing w:val="4"/>
          <w:color w:val="6A6A6A"/>
          <w:rFonts w:eastAsia="DejaVu Sans"/>
          <w:sz w:val="21"/>
          <w:szCs w:val="21"/>
        </w:rPr>
        <w:t>i</w:t>
      </w:r>
      <w:r w:rsidRPr="00E52F8C">
        <w:rPr>
          <w:color w:val="6A6A6A"/>
          <w:rFonts w:eastAsia="DejaVu Sans"/>
          <w:sz w:val="21"/>
          <w:szCs w:val="21"/>
        </w:rPr>
        <w:t>c</w:t>
      </w:r>
      <w:r w:rsidRPr="00E52F8C">
        <w:rPr>
          <w:spacing w:val="-5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spacing w:val="-5"/>
          <w:color w:val="6A6A6A"/>
          <w:rFonts w:eastAsia="DejaVu Sans"/>
          <w:sz w:val="21"/>
          <w:szCs w:val="21"/>
        </w:rPr>
        <w:t>e</w:t>
      </w:r>
      <w:r w:rsidRPr="00E52F8C">
        <w:rPr>
          <w:spacing w:val="1"/>
          <w:color w:val="6A6A6A"/>
          <w:rFonts w:eastAsia="DejaVu Sans"/>
          <w:sz w:val="21"/>
          <w:szCs w:val="21"/>
        </w:rPr>
        <w:t>mp</w:t>
      </w:r>
      <w:r w:rsidRPr="00E52F8C">
        <w:rPr>
          <w:spacing w:val="-1"/>
          <w:color w:val="6A6A6A"/>
          <w:rFonts w:eastAsia="DejaVu Sans"/>
          <w:sz w:val="21"/>
          <w:szCs w:val="21"/>
        </w:rPr>
        <w:t>l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es</w:t>
      </w:r>
      <w:r w:rsidRPr="00E52F8C">
        <w:rPr>
          <w:spacing w:val="-3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u</w:t>
      </w:r>
      <w:r w:rsidRPr="00E52F8C">
        <w:rPr>
          <w:spacing w:val="1"/>
          <w:color w:val="6A6A6A"/>
          <w:rFonts w:eastAsia="DejaVu Sans"/>
          <w:sz w:val="21"/>
          <w:szCs w:val="21"/>
        </w:rPr>
        <w:t>s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color w:val="6A6A6A"/>
          <w:rFonts w:eastAsia="DejaVu Sans"/>
          <w:sz w:val="21"/>
          <w:szCs w:val="21"/>
        </w:rPr>
        <w:t>g</w:t>
      </w:r>
      <w:r w:rsidRPr="00E52F8C">
        <w:rPr>
          <w:spacing w:val="-8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2"/>
          <w:color w:val="6A6A6A"/>
          <w:rFonts w:eastAsia="DejaVu Sans"/>
          <w:sz w:val="21"/>
          <w:szCs w:val="21"/>
        </w:rPr>
        <w:t>PL</w:t>
      </w:r>
      <w:r w:rsidR="00071954" w:rsidRPr="00E52F8C">
        <w:rPr>
          <w:spacing w:val="1"/>
          <w:color w:val="6A6A6A"/>
          <w:rFonts w:eastAsia="DejaVu Sans"/>
          <w:sz w:val="21"/>
          <w:szCs w:val="21"/>
        </w:rPr>
        <w:t>/</w:t>
      </w:r>
      <w:r w:rsidRPr="00E52F8C">
        <w:rPr>
          <w:spacing w:val="1"/>
          <w:color w:val="6A6A6A"/>
          <w:rFonts w:eastAsia="DejaVu Sans"/>
          <w:sz w:val="21"/>
          <w:szCs w:val="21"/>
        </w:rPr>
        <w:t>S</w:t>
      </w:r>
      <w:r w:rsidRPr="00E52F8C">
        <w:rPr>
          <w:spacing w:val="-3"/>
          <w:color w:val="6A6A6A"/>
          <w:rFonts w:eastAsia="DejaVu Sans"/>
          <w:sz w:val="21"/>
          <w:szCs w:val="21"/>
        </w:rPr>
        <w:t>Q</w:t>
      </w:r>
      <w:r w:rsidRPr="00E52F8C">
        <w:rPr>
          <w:color w:val="6A6A6A"/>
          <w:rFonts w:eastAsia="DejaVu Sans"/>
          <w:sz w:val="21"/>
          <w:szCs w:val="21"/>
        </w:rPr>
        <w:t>L</w:t>
      </w:r>
      <w:r w:rsidRPr="00E52F8C">
        <w:rPr>
          <w:spacing w:val="-2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color w:val="6A6A6A"/>
          <w:rFonts w:eastAsia="DejaVu Sans"/>
          <w:sz w:val="21"/>
          <w:szCs w:val="21"/>
        </w:rPr>
        <w:t xml:space="preserve">n 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spacing w:val="-4"/>
          <w:color w:val="6A6A6A"/>
          <w:rFonts w:eastAsia="DejaVu Sans"/>
          <w:sz w:val="21"/>
          <w:szCs w:val="21"/>
        </w:rPr>
        <w:t>h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5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p</w:t>
      </w:r>
      <w:r w:rsidRPr="00E52F8C">
        <w:rPr>
          <w:spacing w:val="-5"/>
          <w:color w:val="6A6A6A"/>
          <w:rFonts w:eastAsia="DejaVu Sans"/>
          <w:sz w:val="21"/>
          <w:szCs w:val="21"/>
        </w:rPr>
        <w:t>r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spacing w:val="-4"/>
          <w:color w:val="6A6A6A"/>
          <w:rFonts w:eastAsia="DejaVu Sans"/>
          <w:sz w:val="21"/>
          <w:szCs w:val="21"/>
        </w:rPr>
        <w:t>d</w:t>
      </w:r>
      <w:r w:rsidRPr="00E52F8C">
        <w:rPr>
          <w:spacing w:val="1"/>
          <w:color w:val="6A6A6A"/>
          <w:rFonts w:eastAsia="DejaVu Sans"/>
          <w:sz w:val="21"/>
          <w:szCs w:val="21"/>
        </w:rPr>
        <w:t>u</w:t>
      </w:r>
      <w:r w:rsidRPr="00E52F8C">
        <w:rPr>
          <w:spacing w:val="-1"/>
          <w:color w:val="6A6A6A"/>
          <w:rFonts w:eastAsia="DejaVu Sans"/>
          <w:sz w:val="21"/>
          <w:szCs w:val="21"/>
        </w:rPr>
        <w:t>ct</w:t>
      </w:r>
      <w:r w:rsidRPr="00E52F8C">
        <w:rPr>
          <w:spacing w:val="4"/>
          <w:color w:val="6A6A6A"/>
          <w:rFonts w:eastAsia="DejaVu Sans"/>
          <w:sz w:val="21"/>
          <w:szCs w:val="21"/>
        </w:rPr>
        <w:t>i</w:t>
      </w:r>
      <w:r w:rsidRPr="00E52F8C">
        <w:rPr>
          <w:spacing w:val="-4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>n</w:t>
      </w:r>
      <w:r w:rsidRPr="00E52F8C">
        <w:rPr>
          <w:spacing w:val="2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5"/>
          <w:color w:val="6A6A6A"/>
          <w:rFonts w:eastAsia="DejaVu Sans"/>
          <w:sz w:val="21"/>
          <w:szCs w:val="21"/>
        </w:rPr>
        <w:t>e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color w:val="6A6A6A"/>
          <w:rFonts w:eastAsia="DejaVu Sans"/>
          <w:sz w:val="21"/>
          <w:szCs w:val="21"/>
        </w:rPr>
        <w:t>v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-5"/>
          <w:color w:val="6A6A6A"/>
          <w:rFonts w:eastAsia="DejaVu Sans"/>
          <w:sz w:val="21"/>
          <w:szCs w:val="21"/>
        </w:rPr>
        <w:t>r</w:t>
      </w:r>
      <w:r w:rsidRPr="00E52F8C">
        <w:rPr>
          <w:spacing w:val="1"/>
          <w:color w:val="6A6A6A"/>
          <w:rFonts w:eastAsia="DejaVu Sans"/>
          <w:sz w:val="21"/>
          <w:szCs w:val="21"/>
        </w:rPr>
        <w:t>on</w:t>
      </w:r>
      <w:r w:rsidRPr="00E52F8C">
        <w:rPr>
          <w:spacing w:val="-4"/>
          <w:color w:val="6A6A6A"/>
          <w:rFonts w:eastAsia="DejaVu Sans"/>
          <w:sz w:val="21"/>
          <w:szCs w:val="21"/>
        </w:rPr>
        <w:t>m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.</w:t>
      </w:r>
      <w:r w:rsidR="00F52E09" w:rsidRPr="00E52F8C">
        <w:rPr>
          <w:color w:val="6A6A6A"/>
          <w:rFonts w:eastAsia="DejaVu Sans"/>
          <w:sz w:val="21"/>
          <w:szCs w:val="21"/>
        </w:rPr>
        <w:t xml:space="preserve"> And then retirement of old data from Meridian’s database.</w:t>
      </w:r>
    </w:p>
    <w:p w:rsidR="002F4CFF" w:rsidRDefault="002F4CFF" w14:paraId="7B6B138B" w14:textId="77777777" w:rsidRPr="00E52F8C">
      <w:pPr>
        <w:spacing w:before="20" w:line="220" w:lineRule="exact"/>
        <w:rPr>
          <w:sz w:val="22"/>
          <w:szCs w:val="22"/>
        </w:rPr>
      </w:pPr>
    </w:p>
    <w:p w:rsidR="002F4CFF" w:rsidRDefault="005C2D05" w14:paraId="55D9C211" w14:textId="37CAA5D4" w:rsidRPr="00E52F8C">
      <w:pPr>
        <w:ind w:left="100"/>
        <w:rPr>
          <w:rFonts w:eastAsia="DejaVu Sans"/>
          <w:sz w:val="21"/>
          <w:szCs w:val="21"/>
        </w:rPr>
      </w:pPr>
      <w:r w:rsidRPr="00E52F8C">
        <w:rPr>
          <w:spacing w:val="-3"/>
          <w:color w:val="6A6A6A"/>
          <w:rFonts w:eastAsia="DejaVu Sans"/>
          <w:sz w:val="21"/>
          <w:szCs w:val="21"/>
        </w:rPr>
        <w:t>C</w:t>
      </w:r>
      <w:r w:rsidRPr="00E52F8C">
        <w:rPr>
          <w:spacing w:val="1"/>
          <w:color w:val="6A6A6A"/>
          <w:rFonts w:eastAsia="DejaVu Sans"/>
          <w:sz w:val="21"/>
          <w:szCs w:val="21"/>
        </w:rPr>
        <w:t>on</w:t>
      </w:r>
      <w:r w:rsidRPr="00E52F8C">
        <w:rPr>
          <w:spacing w:val="-4"/>
          <w:color w:val="6A6A6A"/>
          <w:rFonts w:eastAsia="DejaVu Sans"/>
          <w:sz w:val="21"/>
          <w:szCs w:val="21"/>
        </w:rPr>
        <w:t>s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spacing w:val="-1"/>
          <w:color w:val="6A6A6A"/>
          <w:rFonts w:eastAsia="DejaVu Sans"/>
          <w:sz w:val="21"/>
          <w:szCs w:val="21"/>
        </w:rPr>
        <w:t>l</w:t>
      </w:r>
      <w:r w:rsidRPr="00E52F8C">
        <w:rPr>
          <w:color w:val="6A6A6A"/>
          <w:rFonts w:eastAsia="DejaVu Sans"/>
          <w:sz w:val="21"/>
          <w:szCs w:val="21"/>
        </w:rPr>
        <w:t xml:space="preserve">e </w:t>
      </w:r>
      <w:r w:rsidRPr="00E52F8C">
        <w:rPr>
          <w:spacing w:val="-4"/>
          <w:color w:val="6A6A6A"/>
          <w:rFonts w:eastAsia="DejaVu Sans"/>
          <w:sz w:val="21"/>
          <w:szCs w:val="21"/>
        </w:rPr>
        <w:t>a</w:t>
      </w:r>
      <w:r w:rsidRPr="00E52F8C">
        <w:rPr>
          <w:spacing w:val="1"/>
          <w:color w:val="6A6A6A"/>
          <w:rFonts w:eastAsia="DejaVu Sans"/>
          <w:sz w:val="21"/>
          <w:szCs w:val="21"/>
        </w:rPr>
        <w:t>pp</w:t>
      </w:r>
      <w:r w:rsidRPr="00E52F8C">
        <w:rPr>
          <w:spacing w:val="-1"/>
          <w:color w:val="6A6A6A"/>
          <w:rFonts w:eastAsia="DejaVu Sans"/>
          <w:sz w:val="21"/>
          <w:szCs w:val="21"/>
        </w:rPr>
        <w:t>lic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ti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>n</w:t>
      </w:r>
      <w:r w:rsidRPr="00E52F8C">
        <w:rPr>
          <w:spacing w:val="6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d</w:t>
      </w:r>
      <w:r w:rsidRPr="00E52F8C">
        <w:rPr>
          <w:color w:val="6A6A6A"/>
          <w:rFonts w:eastAsia="DejaVu Sans"/>
          <w:sz w:val="21"/>
          <w:szCs w:val="21"/>
        </w:rPr>
        <w:t>eve</w:t>
      </w:r>
      <w:r w:rsidRPr="00E52F8C">
        <w:rPr>
          <w:spacing w:val="-1"/>
          <w:color w:val="6A6A6A"/>
          <w:rFonts w:eastAsia="DejaVu Sans"/>
          <w:sz w:val="21"/>
          <w:szCs w:val="21"/>
        </w:rPr>
        <w:t>l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spacing w:val="-4"/>
          <w:color w:val="6A6A6A"/>
          <w:rFonts w:eastAsia="DejaVu Sans"/>
          <w:sz w:val="21"/>
          <w:szCs w:val="21"/>
        </w:rPr>
        <w:t>p</w:t>
      </w:r>
      <w:r w:rsidRPr="00E52F8C">
        <w:rPr>
          <w:spacing w:val="1"/>
          <w:color w:val="6A6A6A"/>
          <w:rFonts w:eastAsia="DejaVu Sans"/>
          <w:sz w:val="21"/>
          <w:szCs w:val="21"/>
        </w:rPr>
        <w:t>m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color w:val="6A6A6A"/>
          <w:rFonts w:eastAsia="DejaVu Sans"/>
          <w:sz w:val="21"/>
          <w:szCs w:val="21"/>
        </w:rPr>
        <w:t xml:space="preserve">t </w:t>
      </w:r>
      <w:r w:rsidRPr="00E52F8C">
        <w:rPr>
          <w:spacing w:val="-2"/>
          <w:color w:val="6A6A6A"/>
          <w:rFonts w:eastAsia="DejaVu Sans"/>
          <w:sz w:val="21"/>
          <w:szCs w:val="21"/>
        </w:rPr>
        <w:t>f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 xml:space="preserve">r </w:t>
      </w:r>
      <w:r w:rsidRPr="00E52F8C">
        <w:rPr>
          <w:spacing w:val="-4"/>
          <w:color w:val="6A6A6A"/>
          <w:rFonts w:eastAsia="DejaVu Sans"/>
          <w:sz w:val="21"/>
          <w:szCs w:val="21"/>
        </w:rPr>
        <w:t>a</w:t>
      </w:r>
      <w:r w:rsidRPr="00E52F8C">
        <w:rPr>
          <w:spacing w:val="1"/>
          <w:color w:val="6A6A6A"/>
          <w:rFonts w:eastAsia="DejaVu Sans"/>
          <w:sz w:val="21"/>
          <w:szCs w:val="21"/>
        </w:rPr>
        <w:t>u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spacing w:val="1"/>
          <w:color w:val="6A6A6A"/>
          <w:rFonts w:eastAsia="DejaVu Sans"/>
          <w:sz w:val="21"/>
          <w:szCs w:val="21"/>
        </w:rPr>
        <w:t>om</w:t>
      </w:r>
      <w:r w:rsidRPr="00E52F8C">
        <w:rPr>
          <w:spacing w:val="-4"/>
          <w:color w:val="6A6A6A"/>
          <w:rFonts w:eastAsia="DejaVu Sans"/>
          <w:sz w:val="21"/>
          <w:szCs w:val="21"/>
        </w:rPr>
        <w:t>a</w:t>
      </w:r>
      <w:r w:rsidRPr="00E52F8C">
        <w:rPr>
          <w:spacing w:val="4"/>
          <w:color w:val="6A6A6A"/>
          <w:rFonts w:eastAsia="DejaVu Sans"/>
          <w:sz w:val="21"/>
          <w:szCs w:val="21"/>
        </w:rPr>
        <w:t>t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-4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>n</w:t>
      </w:r>
      <w:r w:rsidRPr="00E52F8C">
        <w:rPr>
          <w:spacing w:val="6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>f</w:t>
      </w:r>
      <w:r w:rsidRPr="00E52F8C">
        <w:rPr>
          <w:spacing w:val="3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s</w:t>
      </w:r>
      <w:r w:rsidRPr="00E52F8C">
        <w:rPr>
          <w:spacing w:val="1"/>
          <w:color w:val="6A6A6A"/>
          <w:rFonts w:eastAsia="DejaVu Sans"/>
          <w:sz w:val="21"/>
          <w:szCs w:val="21"/>
        </w:rPr>
        <w:t>upp</w:t>
      </w:r>
      <w:r w:rsidRPr="00E52F8C">
        <w:rPr>
          <w:spacing w:val="-4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>r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spacing w:val="4"/>
          <w:color w:val="6A6A6A"/>
          <w:rFonts w:eastAsia="DejaVu Sans"/>
          <w:sz w:val="21"/>
          <w:szCs w:val="21"/>
        </w:rPr>
        <w:t>i</w:t>
      </w:r>
      <w:r w:rsidRPr="00E52F8C">
        <w:rPr>
          <w:color w:val="6A6A6A"/>
          <w:rFonts w:eastAsia="DejaVu Sans"/>
          <w:sz w:val="21"/>
          <w:szCs w:val="21"/>
        </w:rPr>
        <w:t xml:space="preserve">ve 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spacing w:val="-4"/>
          <w:color w:val="6A6A6A"/>
          <w:rFonts w:eastAsia="DejaVu Sans"/>
          <w:sz w:val="21"/>
          <w:szCs w:val="21"/>
        </w:rPr>
        <w:t>a</w:t>
      </w:r>
      <w:r w:rsidRPr="00E52F8C">
        <w:rPr>
          <w:spacing w:val="1"/>
          <w:color w:val="6A6A6A"/>
          <w:rFonts w:eastAsia="DejaVu Sans"/>
          <w:sz w:val="21"/>
          <w:szCs w:val="21"/>
        </w:rPr>
        <w:t>s</w:t>
      </w:r>
      <w:r w:rsidRPr="00E52F8C">
        <w:rPr>
          <w:spacing w:val="-2"/>
          <w:color w:val="6A6A6A"/>
          <w:rFonts w:eastAsia="DejaVu Sans"/>
          <w:sz w:val="21"/>
          <w:szCs w:val="21"/>
        </w:rPr>
        <w:t>k</w:t>
      </w:r>
      <w:r w:rsidRPr="00E52F8C">
        <w:rPr>
          <w:color w:val="6A6A6A"/>
          <w:rFonts w:eastAsia="DejaVu Sans"/>
          <w:sz w:val="21"/>
          <w:szCs w:val="21"/>
        </w:rPr>
        <w:t>s</w:t>
      </w:r>
      <w:r w:rsidRPr="00E52F8C">
        <w:rPr>
          <w:spacing w:val="6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u</w:t>
      </w:r>
      <w:r w:rsidRPr="00E52F8C">
        <w:rPr>
          <w:spacing w:val="1"/>
          <w:color w:val="6A6A6A"/>
          <w:rFonts w:eastAsia="DejaVu Sans"/>
          <w:sz w:val="21"/>
          <w:szCs w:val="21"/>
        </w:rPr>
        <w:t>s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color w:val="6A6A6A"/>
          <w:rFonts w:eastAsia="DejaVu Sans"/>
          <w:sz w:val="21"/>
          <w:szCs w:val="21"/>
        </w:rPr>
        <w:t>g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="00D25D8A" w:rsidRPr="00E52F8C">
        <w:rPr>
          <w:spacing w:val="1"/>
          <w:color w:val="6A6A6A"/>
          <w:rFonts w:eastAsia="DejaVu Sans"/>
          <w:sz w:val="21"/>
          <w:szCs w:val="21"/>
        </w:rPr>
        <w:t>Java/</w:t>
      </w:r>
      <w:r w:rsidRPr="00E52F8C">
        <w:rPr>
          <w:spacing w:val="-3"/>
          <w:color w:val="6A6A6A"/>
          <w:rFonts w:eastAsia="DejaVu Sans"/>
          <w:sz w:val="21"/>
          <w:szCs w:val="21"/>
        </w:rPr>
        <w:t>C</w:t>
      </w:r>
      <w:r w:rsidRPr="00E52F8C">
        <w:rPr>
          <w:spacing w:val="1"/>
          <w:color w:val="6A6A6A"/>
          <w:rFonts w:eastAsia="DejaVu Sans"/>
          <w:sz w:val="21"/>
          <w:szCs w:val="21"/>
        </w:rPr>
        <w:t>#</w:t>
      </w:r>
      <w:r w:rsidRPr="00E52F8C">
        <w:rPr>
          <w:color w:val="6A6A6A"/>
          <w:rFonts w:eastAsia="DejaVu Sans"/>
          <w:sz w:val="21"/>
          <w:szCs w:val="21"/>
        </w:rPr>
        <w:t>.</w:t>
      </w:r>
    </w:p>
    <w:p w:rsidR="002F4CFF" w:rsidRDefault="002F4CFF" w14:paraId="1DF6E8B5" w14:textId="77777777" w:rsidRPr="00E52F8C">
      <w:pPr>
        <w:spacing w:before="5" w:line="240" w:lineRule="exact"/>
        <w:rPr>
          <w:sz w:val="24"/>
          <w:szCs w:val="24"/>
        </w:rPr>
      </w:pPr>
    </w:p>
    <w:p w:rsidR="002F4CFF" w:rsidRDefault="005C2D05" w14:paraId="1CE31334" w14:textId="562C8220" w:rsidP="00434733" w:rsidRPr="00E52F8C">
      <w:pPr>
        <w:ind w:left="100"/>
        <w:rPr>
          <w:rFonts w:eastAsia="DejaVu Sans"/>
          <w:sz w:val="22"/>
          <w:szCs w:val="22"/>
        </w:rPr>
      </w:pPr>
      <w:r w:rsidRPr="00E52F8C">
        <w:rPr>
          <w:spacing w:val="-39"/>
          <w:color w:val="000007"/>
          <w:rFonts w:eastAsia="DejaVu Sans"/>
          <w:sz w:val="22"/>
          <w:szCs w:val="22"/>
        </w:rPr>
        <w:t>T</w:t>
      </w:r>
      <w:r w:rsidRPr="00E52F8C">
        <w:rPr>
          <w:spacing w:val="-2"/>
          <w:color w:val="000007"/>
          <w:rFonts w:eastAsia="DejaVu Sans"/>
          <w:sz w:val="22"/>
          <w:szCs w:val="22"/>
        </w:rPr>
        <w:t>e</w:t>
      </w:r>
      <w:r w:rsidRPr="00E52F8C">
        <w:rPr>
          <w:spacing w:val="-1"/>
          <w:color w:val="000007"/>
          <w:rFonts w:eastAsia="DejaVu Sans"/>
          <w:sz w:val="22"/>
          <w:szCs w:val="22"/>
        </w:rPr>
        <w:t>chno</w:t>
      </w:r>
      <w:r w:rsidRPr="00E52F8C">
        <w:rPr>
          <w:spacing w:val="1"/>
          <w:color w:val="000007"/>
          <w:rFonts w:eastAsia="DejaVu Sans"/>
          <w:sz w:val="22"/>
          <w:szCs w:val="22"/>
        </w:rPr>
        <w:t>l</w:t>
      </w:r>
      <w:r w:rsidRPr="00E52F8C">
        <w:rPr>
          <w:spacing w:val="-1"/>
          <w:color w:val="000007"/>
          <w:rFonts w:eastAsia="DejaVu Sans"/>
          <w:sz w:val="22"/>
          <w:szCs w:val="22"/>
        </w:rPr>
        <w:t>og</w:t>
      </w:r>
      <w:r w:rsidRPr="00E52F8C">
        <w:rPr>
          <w:spacing w:val="1"/>
          <w:color w:val="000007"/>
          <w:rFonts w:eastAsia="DejaVu Sans"/>
          <w:sz w:val="22"/>
          <w:szCs w:val="22"/>
        </w:rPr>
        <w:t>i</w:t>
      </w:r>
      <w:r w:rsidRPr="00E52F8C">
        <w:rPr>
          <w:spacing w:val="-2"/>
          <w:color w:val="000007"/>
          <w:rFonts w:eastAsia="DejaVu Sans"/>
          <w:sz w:val="22"/>
          <w:szCs w:val="22"/>
        </w:rPr>
        <w:t>e</w:t>
      </w:r>
      <w:r w:rsidRPr="00E52F8C">
        <w:rPr>
          <w:color w:val="000007"/>
          <w:rFonts w:eastAsia="DejaVu Sans"/>
          <w:sz w:val="22"/>
          <w:szCs w:val="22"/>
        </w:rPr>
        <w:t>s</w:t>
      </w:r>
      <w:r w:rsidRPr="00E52F8C">
        <w:rPr>
          <w:spacing w:val="3"/>
          <w:color w:val="000007"/>
          <w:rFonts w:eastAsia="DejaVu Sans"/>
          <w:sz w:val="22"/>
          <w:szCs w:val="22"/>
        </w:rPr>
        <w:t xml:space="preserve"> </w:t>
      </w:r>
      <w:r w:rsidRPr="00E52F8C">
        <w:rPr>
          <w:spacing w:val="-5"/>
          <w:color w:val="000007"/>
          <w:rFonts w:eastAsia="DejaVu Sans"/>
          <w:sz w:val="22"/>
          <w:szCs w:val="22"/>
        </w:rPr>
        <w:t>E</w:t>
      </w:r>
      <w:r w:rsidRPr="00E52F8C">
        <w:rPr>
          <w:spacing w:val="4"/>
          <w:color w:val="000007"/>
          <w:rFonts w:eastAsia="DejaVu Sans"/>
          <w:sz w:val="22"/>
          <w:szCs w:val="22"/>
        </w:rPr>
        <w:t>x</w:t>
      </w:r>
      <w:r w:rsidRPr="00E52F8C">
        <w:rPr>
          <w:spacing w:val="-1"/>
          <w:color w:val="000007"/>
          <w:rFonts w:eastAsia="DejaVu Sans"/>
          <w:sz w:val="22"/>
          <w:szCs w:val="22"/>
        </w:rPr>
        <w:t>p</w:t>
      </w:r>
      <w:r w:rsidRPr="00E52F8C">
        <w:rPr>
          <w:spacing w:val="-2"/>
          <w:color w:val="000007"/>
          <w:rFonts w:eastAsia="DejaVu Sans"/>
          <w:sz w:val="22"/>
          <w:szCs w:val="22"/>
        </w:rPr>
        <w:t>e</w:t>
      </w:r>
      <w:r w:rsidRPr="00E52F8C">
        <w:rPr>
          <w:color w:val="000007"/>
          <w:rFonts w:eastAsia="DejaVu Sans"/>
          <w:sz w:val="22"/>
          <w:szCs w:val="22"/>
        </w:rPr>
        <w:t>r</w:t>
      </w:r>
      <w:r w:rsidRPr="00E52F8C">
        <w:rPr>
          <w:spacing w:val="-4"/>
          <w:color w:val="000007"/>
          <w:rFonts w:eastAsia="DejaVu Sans"/>
          <w:sz w:val="22"/>
          <w:szCs w:val="22"/>
        </w:rPr>
        <w:t>i</w:t>
      </w:r>
      <w:r w:rsidRPr="00E52F8C">
        <w:rPr>
          <w:spacing w:val="3"/>
          <w:color w:val="000007"/>
          <w:rFonts w:eastAsia="DejaVu Sans"/>
          <w:sz w:val="22"/>
          <w:szCs w:val="22"/>
        </w:rPr>
        <w:t>e</w:t>
      </w:r>
      <w:r w:rsidRPr="00E52F8C">
        <w:rPr>
          <w:spacing w:val="-1"/>
          <w:color w:val="000007"/>
          <w:rFonts w:eastAsia="DejaVu Sans"/>
          <w:sz w:val="22"/>
          <w:szCs w:val="22"/>
        </w:rPr>
        <w:t>nc</w:t>
      </w:r>
      <w:r w:rsidRPr="00E52F8C">
        <w:rPr>
          <w:spacing w:val="-2"/>
          <w:color w:val="000007"/>
          <w:rFonts w:eastAsia="DejaVu Sans"/>
          <w:sz w:val="22"/>
          <w:szCs w:val="22"/>
        </w:rPr>
        <w:t>e</w:t>
      </w:r>
      <w:r w:rsidRPr="00E52F8C">
        <w:rPr>
          <w:spacing w:val="-1"/>
          <w:color w:val="000007"/>
          <w:rFonts w:eastAsia="DejaVu Sans"/>
          <w:sz w:val="22"/>
          <w:szCs w:val="22"/>
        </w:rPr>
        <w:t>d</w:t>
      </w:r>
      <w:r w:rsidRPr="00E52F8C">
        <w:rPr>
          <w:color w:val="000007"/>
          <w:rFonts w:eastAsia="DejaVu Sans"/>
          <w:sz w:val="22"/>
          <w:szCs w:val="22"/>
        </w:rPr>
        <w:t>:</w:t>
      </w:r>
      <w:r w:rsidRPr="00E52F8C">
        <w:rPr>
          <w:spacing w:val="5"/>
          <w:color w:val="000007"/>
          <w:rFonts w:eastAsia="DejaVu Sans"/>
          <w:sz w:val="22"/>
          <w:szCs w:val="22"/>
        </w:rPr>
        <w:t xml:space="preserve"> </w:t>
      </w:r>
      <w:r w:rsidRPr="00E52F8C">
        <w:rPr>
          <w:spacing w:val="-1"/>
          <w:color w:val="000007"/>
          <w:rFonts w:eastAsia="DejaVu Sans"/>
          <w:sz w:val="22"/>
          <w:szCs w:val="22"/>
        </w:rPr>
        <w:t>O</w:t>
      </w:r>
      <w:r w:rsidRPr="00E52F8C">
        <w:rPr>
          <w:spacing w:val="-4"/>
          <w:color w:val="000007"/>
          <w:rFonts w:eastAsia="DejaVu Sans"/>
          <w:sz w:val="22"/>
          <w:szCs w:val="22"/>
        </w:rPr>
        <w:t>r</w:t>
      </w:r>
      <w:r w:rsidRPr="00E52F8C">
        <w:rPr>
          <w:spacing w:val="-1"/>
          <w:color w:val="000007"/>
          <w:rFonts w:eastAsia="DejaVu Sans"/>
          <w:sz w:val="22"/>
          <w:szCs w:val="22"/>
        </w:rPr>
        <w:t>ac</w:t>
      </w:r>
      <w:r w:rsidRPr="00E52F8C">
        <w:rPr>
          <w:spacing w:val="1"/>
          <w:color w:val="000007"/>
          <w:rFonts w:eastAsia="DejaVu Sans"/>
          <w:sz w:val="22"/>
          <w:szCs w:val="22"/>
        </w:rPr>
        <w:t>l</w:t>
      </w:r>
      <w:r w:rsidRPr="00E52F8C">
        <w:rPr>
          <w:color w:val="000007"/>
          <w:rFonts w:eastAsia="DejaVu Sans"/>
          <w:sz w:val="22"/>
          <w:szCs w:val="22"/>
        </w:rPr>
        <w:t>e</w:t>
      </w:r>
      <w:r w:rsidRPr="00E52F8C">
        <w:rPr>
          <w:spacing w:val="1"/>
          <w:color w:val="000007"/>
          <w:rFonts w:eastAsia="DejaVu Sans"/>
          <w:sz w:val="22"/>
          <w:szCs w:val="22"/>
        </w:rPr>
        <w:t xml:space="preserve"> </w:t>
      </w:r>
      <w:r w:rsidR="001E5733" w:rsidRPr="00E52F8C">
        <w:rPr>
          <w:spacing w:val="-1"/>
          <w:color w:val="000007"/>
          <w:rFonts w:eastAsia="DejaVu Sans"/>
          <w:sz w:val="22"/>
          <w:szCs w:val="22"/>
        </w:rPr>
        <w:t>10/11</w:t>
      </w:r>
      <w:r w:rsidRPr="00E52F8C">
        <w:rPr>
          <w:spacing w:val="-1"/>
          <w:color w:val="000007"/>
          <w:rFonts w:eastAsia="DejaVu Sans"/>
          <w:sz w:val="22"/>
          <w:szCs w:val="22"/>
        </w:rPr>
        <w:t>g</w:t>
      </w:r>
      <w:r w:rsidRPr="00E52F8C">
        <w:rPr>
          <w:color w:val="000007"/>
          <w:rFonts w:eastAsia="DejaVu Sans"/>
          <w:sz w:val="22"/>
          <w:szCs w:val="22"/>
        </w:rPr>
        <w:t>,</w:t>
      </w:r>
      <w:r w:rsidRPr="00E52F8C">
        <w:rPr>
          <w:spacing w:val="4"/>
          <w:color w:val="000007"/>
          <w:rFonts w:eastAsia="DejaVu Sans"/>
          <w:sz w:val="22"/>
          <w:szCs w:val="22"/>
        </w:rPr>
        <w:t xml:space="preserve"> </w:t>
      </w:r>
      <w:r w:rsidRPr="00E52F8C">
        <w:rPr>
          <w:spacing w:val="-4"/>
          <w:color w:val="000007"/>
          <w:rFonts w:eastAsia="DejaVu Sans"/>
          <w:sz w:val="22"/>
          <w:szCs w:val="22"/>
        </w:rPr>
        <w:t>P</w:t>
      </w:r>
      <w:r w:rsidRPr="00E52F8C">
        <w:rPr>
          <w:spacing w:val="-3"/>
          <w:color w:val="000007"/>
          <w:rFonts w:eastAsia="DejaVu Sans"/>
          <w:sz w:val="22"/>
          <w:szCs w:val="22"/>
        </w:rPr>
        <w:t>L</w:t>
      </w:r>
      <w:r w:rsidRPr="00E52F8C">
        <w:rPr>
          <w:spacing w:val="3"/>
          <w:color w:val="000007"/>
          <w:rFonts w:eastAsia="DejaVu Sans"/>
          <w:sz w:val="22"/>
          <w:szCs w:val="22"/>
        </w:rPr>
        <w:t>/</w:t>
      </w:r>
      <w:r w:rsidRPr="00E52F8C">
        <w:rPr>
          <w:spacing w:val="-1"/>
          <w:color w:val="000007"/>
          <w:rFonts w:eastAsia="DejaVu Sans"/>
          <w:sz w:val="22"/>
          <w:szCs w:val="22"/>
        </w:rPr>
        <w:t>SQ</w:t>
      </w:r>
      <w:r w:rsidRPr="00E52F8C">
        <w:rPr>
          <w:spacing w:val="2"/>
          <w:color w:val="000007"/>
          <w:rFonts w:eastAsia="DejaVu Sans"/>
          <w:sz w:val="22"/>
          <w:szCs w:val="22"/>
        </w:rPr>
        <w:t>L</w:t>
      </w:r>
      <w:r w:rsidRPr="00E52F8C">
        <w:rPr>
          <w:color w:val="000007"/>
          <w:rFonts w:eastAsia="DejaVu Sans"/>
          <w:sz w:val="22"/>
          <w:szCs w:val="22"/>
        </w:rPr>
        <w:t xml:space="preserve">, </w:t>
      </w:r>
      <w:r w:rsidR="00126D88" w:rsidRPr="00E52F8C">
        <w:rPr>
          <w:color w:val="000007"/>
          <w:rFonts w:eastAsia="DejaVu Sans"/>
          <w:sz w:val="22"/>
          <w:szCs w:val="22"/>
        </w:rPr>
        <w:t xml:space="preserve">Java, </w:t>
      </w:r>
      <w:r w:rsidRPr="00E52F8C">
        <w:rPr>
          <w:spacing w:val="-1"/>
          <w:color w:val="000007"/>
          <w:rFonts w:eastAsia="DejaVu Sans"/>
          <w:sz w:val="22"/>
          <w:szCs w:val="22"/>
        </w:rPr>
        <w:t>C</w:t>
      </w:r>
      <w:r w:rsidRPr="00E52F8C">
        <w:rPr>
          <w:color w:val="000007"/>
          <w:rFonts w:eastAsia="DejaVu Sans"/>
          <w:sz w:val="22"/>
          <w:szCs w:val="22"/>
        </w:rPr>
        <w:t>#</w:t>
      </w:r>
    </w:p>
    <w:p w:rsidR="004B3D9E" w:rsidRDefault="00736C34" w14:paraId="1550031C" w14:textId="3D188522" w:rsidP="00A15249" w:rsidRPr="00E52F8C">
      <w:pPr>
        <w:jc w:val="both"/>
        <w:ind w:left="100"/>
        <w:spacing w:line="300" w:lineRule="exact"/>
        <w:rPr>
          <w:b/>
          <w:u w:val="single"/>
          <w:color w:val="000007"/>
          <w:rFonts w:eastAsia="DejaVu Sans"/>
          <w:sz w:val="21"/>
          <w:szCs w:val="21"/>
        </w:rPr>
      </w:pPr>
      <w:r w:rsidRPr="00E52F8C">
        <w:rPr>
          <w:b/>
          <w:u w:val="single"/>
          <w:color w:val="000007"/>
          <w:rFonts w:eastAsia="DejaVu Sans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736C34" w:rsidRDefault="00736C34" w14:paraId="70B84CEE" w14:textId="77777777" w:rsidRPr="00E52F8C">
      <w:pPr>
        <w:ind w:left="100"/>
        <w:spacing w:line="300" w:lineRule="exact"/>
        <w:rPr>
          <w:spacing w:val="-2"/>
          <w:position w:val="-1"/>
          <w:b/>
          <w:color w:val="000007"/>
          <w:rFonts w:eastAsia="DejaVu Sans"/>
          <w:sz w:val="28"/>
          <w:szCs w:val="28"/>
        </w:rPr>
      </w:pPr>
    </w:p>
    <w:p w:rsidR="002F4CFF" w:rsidRDefault="005C2D05" w14:paraId="7C7A99DA" w14:textId="77777777" w:rsidRPr="00E52F8C">
      <w:pPr>
        <w:ind w:left="100"/>
        <w:spacing w:line="300" w:lineRule="exact"/>
        <w:rPr>
          <w:rFonts w:eastAsia="DejaVu Sans"/>
          <w:sz w:val="28"/>
          <w:szCs w:val="28"/>
        </w:rPr>
      </w:pPr>
      <w:r w:rsidRPr="00E52F8C">
        <w:rPr>
          <w:spacing w:val="-2"/>
          <w:position w:val="-1"/>
          <w:b/>
          <w:color w:val="000007"/>
          <w:rFonts w:eastAsia="DejaVu Sans"/>
          <w:sz w:val="28"/>
          <w:szCs w:val="28"/>
        </w:rPr>
        <w:t>P</w:t>
      </w:r>
      <w:r w:rsidRPr="00E52F8C">
        <w:rPr>
          <w:spacing w:val="2"/>
          <w:position w:val="-1"/>
          <w:b/>
          <w:color w:val="000007"/>
          <w:rFonts w:eastAsia="DejaVu Sans"/>
          <w:sz w:val="28"/>
          <w:szCs w:val="28"/>
        </w:rPr>
        <w:t>r</w:t>
      </w:r>
      <w:r w:rsidRPr="00E52F8C">
        <w:rPr>
          <w:spacing w:val="1"/>
          <w:position w:val="-1"/>
          <w:b/>
          <w:color w:val="000007"/>
          <w:rFonts w:eastAsia="DejaVu Sans"/>
          <w:sz w:val="28"/>
          <w:szCs w:val="28"/>
        </w:rPr>
        <w:t>oj</w:t>
      </w:r>
      <w:r w:rsidRPr="00E52F8C">
        <w:rPr>
          <w:spacing w:val="4"/>
          <w:position w:val="-1"/>
          <w:b/>
          <w:color w:val="000007"/>
          <w:rFonts w:eastAsia="DejaVu Sans"/>
          <w:sz w:val="28"/>
          <w:szCs w:val="28"/>
        </w:rPr>
        <w:t>e</w:t>
      </w:r>
      <w:r w:rsidRPr="00E52F8C">
        <w:rPr>
          <w:spacing w:val="-1"/>
          <w:position w:val="-1"/>
          <w:b/>
          <w:color w:val="000007"/>
          <w:rFonts w:eastAsia="DejaVu Sans"/>
          <w:sz w:val="28"/>
          <w:szCs w:val="28"/>
        </w:rPr>
        <w:t>c</w:t>
      </w:r>
      <w:r w:rsidRPr="00E52F8C">
        <w:rPr>
          <w:spacing w:val="2"/>
          <w:position w:val="-1"/>
          <w:b/>
          <w:color w:val="000007"/>
          <w:rFonts w:eastAsia="DejaVu Sans"/>
          <w:sz w:val="28"/>
          <w:szCs w:val="28"/>
        </w:rPr>
        <w:t>t</w:t>
      </w:r>
      <w:r w:rsidRPr="00E52F8C">
        <w:rPr>
          <w:position w:val="-1"/>
          <w:b/>
          <w:color w:val="000007"/>
          <w:rFonts w:eastAsia="DejaVu Sans"/>
          <w:sz w:val="28"/>
          <w:szCs w:val="28"/>
        </w:rPr>
        <w:t>s</w:t>
      </w:r>
    </w:p>
    <w:p w:rsidR="002F4CFF" w:rsidRDefault="002F4CFF" w14:paraId="066D3A8F" w14:textId="6475D3F8" w:rsidP="00E52F8C" w:rsidRPr="00E52F8C">
      <w:pPr>
        <w:jc w:val="center"/>
        <w:spacing w:before="5" w:line="220" w:lineRule="exact"/>
        <w:rPr>
          <w:sz w:val="22"/>
          <w:szCs w:val="22"/>
        </w:rPr>
      </w:pPr>
    </w:p>
    <w:p w:rsidR="002F4CFF" w:rsidRDefault="00C40F54" w14:paraId="276C24E4" w14:textId="19BDE272" w:rsidP="002A5A85" w:rsidRPr="00E52F8C">
      <w:pPr>
        <w:ind w:firstLine="100"/>
        <w:spacing w:before="28"/>
        <w:rPr>
          <w:bCs/>
          <w:b/>
          <w:rFonts w:eastAsia="DejaVu Sans"/>
          <w:sz w:val="24"/>
          <w:szCs w:val="24"/>
        </w:rPr>
      </w:pPr>
      <w:r w:rsidRPr="00E52F8C">
        <w:rPr>
          <w:bCs/>
          <w:b/>
          <w:highlight w:val="lightGray"/>
          <w:rFonts w:eastAsia="DejaVu Sans"/>
          <w:sz w:val="24"/>
          <w:szCs w:val="24"/>
        </w:rPr>
        <w:t xml:space="preserve">ProConf - </w:t>
      </w:r>
      <w:r w:rsidR="002A5A85" w:rsidRPr="00E52F8C">
        <w:rPr>
          <w:bCs/>
          <w:b/>
          <w:highlight w:val="lightGray"/>
          <w:rFonts w:eastAsia="DejaVu Sans"/>
          <w:sz w:val="24"/>
          <w:szCs w:val="24"/>
        </w:rPr>
        <w:t>Meridian</w:t>
      </w:r>
      <w:r w:rsidR="00071954" w:rsidRPr="00E52F8C">
        <w:rPr>
          <w:bCs/>
          <w:b/>
          <w:highlight w:val="lightGray"/>
          <w:rFonts w:eastAsia="DejaVu Sans"/>
          <w:sz w:val="24"/>
          <w:szCs w:val="24"/>
        </w:rPr>
        <w:t xml:space="preserve"> </w:t>
      </w:r>
      <w:r w:rsidRPr="00E52F8C">
        <w:rPr>
          <w:bCs/>
          <w:b/>
          <w:highlight w:val="lightGray"/>
          <w:rFonts w:eastAsia="DejaVu Sans"/>
          <w:sz w:val="24"/>
          <w:szCs w:val="24"/>
        </w:rPr>
        <w:t>Data Migration</w:t>
      </w:r>
      <w:r w:rsidR="00071954" w:rsidRPr="00E52F8C">
        <w:rPr>
          <w:bCs/>
          <w:b/>
          <w:highlight w:val="lightGray"/>
          <w:rFonts w:eastAsia="DejaVu Sans"/>
          <w:sz w:val="24"/>
          <w:szCs w:val="24"/>
        </w:rPr>
        <w:t xml:space="preserve">– </w:t>
      </w:r>
      <w:r w:rsidR="002A5A85" w:rsidRPr="00E52F8C">
        <w:rPr>
          <w:bCs/>
          <w:b/>
          <w:highlight w:val="lightGray"/>
          <w:rFonts w:eastAsia="DejaVu Sans"/>
          <w:sz w:val="24"/>
          <w:szCs w:val="24"/>
        </w:rPr>
        <w:t>Mondelez</w:t>
      </w:r>
      <w:r w:rsidR="00071954" w:rsidRPr="00E52F8C">
        <w:rPr>
          <w:bCs/>
          <w:b/>
          <w:highlight w:val="lightGray"/>
          <w:rFonts w:eastAsia="DejaVu Sans"/>
          <w:sz w:val="24"/>
          <w:szCs w:val="24"/>
        </w:rPr>
        <w:t xml:space="preserve"> </w:t>
      </w:r>
      <w:r w:rsidR="002A5A85" w:rsidRPr="00E52F8C">
        <w:rPr>
          <w:bCs/>
          <w:b/>
          <w:highlight w:val="lightGray"/>
          <w:rFonts w:eastAsia="DejaVu Sans"/>
          <w:sz w:val="24"/>
          <w:szCs w:val="24"/>
        </w:rPr>
        <w:t>International</w:t>
      </w:r>
    </w:p>
    <w:p w:rsidR="002F4CFF" w:rsidRDefault="005C2D05" w14:paraId="7AD0075B" w14:textId="77777777" w:rsidRPr="00E52F8C">
      <w:pPr>
        <w:ind w:left="100"/>
        <w:spacing w:line="220" w:lineRule="exact"/>
        <w:rPr>
          <w:rFonts w:eastAsia="DejaVu Sans"/>
          <w:sz w:val="21"/>
          <w:szCs w:val="21"/>
        </w:rPr>
      </w:pPr>
      <w:r w:rsidRPr="00E52F8C">
        <w:rPr>
          <w:spacing w:val="-3"/>
          <w:color w:val="000007"/>
          <w:rFonts w:eastAsia="DejaVu Sans"/>
          <w:sz w:val="21"/>
          <w:szCs w:val="21"/>
        </w:rPr>
        <w:t>O</w:t>
      </w:r>
      <w:r w:rsidRPr="00E52F8C">
        <w:rPr>
          <w:spacing w:val="-1"/>
          <w:color w:val="000007"/>
          <w:rFonts w:eastAsia="DejaVu Sans"/>
          <w:sz w:val="21"/>
          <w:szCs w:val="21"/>
        </w:rPr>
        <w:t>ct</w:t>
      </w:r>
      <w:r w:rsidRPr="00E52F8C">
        <w:rPr>
          <w:spacing w:val="1"/>
          <w:color w:val="000007"/>
          <w:rFonts w:eastAsia="DejaVu Sans"/>
          <w:sz w:val="21"/>
          <w:szCs w:val="21"/>
        </w:rPr>
        <w:t>ob</w:t>
      </w:r>
      <w:r w:rsidRPr="00E52F8C">
        <w:rPr>
          <w:color w:val="000007"/>
          <w:rFonts w:eastAsia="DejaVu Sans"/>
          <w:sz w:val="21"/>
          <w:szCs w:val="21"/>
        </w:rPr>
        <w:t xml:space="preserve">er </w:t>
      </w:r>
      <w:r w:rsidRPr="00E52F8C">
        <w:rPr>
          <w:spacing w:val="-5"/>
          <w:color w:val="000007"/>
          <w:rFonts w:eastAsia="DejaVu Sans"/>
          <w:sz w:val="21"/>
          <w:szCs w:val="21"/>
        </w:rPr>
        <w:t>2</w:t>
      </w:r>
      <w:r w:rsidRPr="00E52F8C">
        <w:rPr>
          <w:color w:val="000007"/>
          <w:rFonts w:eastAsia="DejaVu Sans"/>
          <w:sz w:val="21"/>
          <w:szCs w:val="21"/>
        </w:rPr>
        <w:t>016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000007"/>
          <w:rFonts w:eastAsia="DejaVu Sans"/>
          <w:sz w:val="21"/>
          <w:szCs w:val="21"/>
        </w:rPr>
        <w:t>t</w:t>
      </w:r>
      <w:r w:rsidRPr="00E52F8C">
        <w:rPr>
          <w:color w:val="000007"/>
          <w:rFonts w:eastAsia="DejaVu Sans"/>
          <w:sz w:val="21"/>
          <w:szCs w:val="21"/>
        </w:rPr>
        <w:t>o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7"/>
          <w:color w:val="000007"/>
          <w:rFonts w:eastAsia="DejaVu Sans"/>
          <w:sz w:val="21"/>
          <w:szCs w:val="21"/>
        </w:rPr>
        <w:t>P</w:t>
      </w:r>
      <w:r w:rsidRPr="00E52F8C">
        <w:rPr>
          <w:spacing w:val="-5"/>
          <w:color w:val="000007"/>
          <w:rFonts w:eastAsia="DejaVu Sans"/>
          <w:sz w:val="21"/>
          <w:szCs w:val="21"/>
        </w:rPr>
        <w:t>r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1"/>
          <w:color w:val="000007"/>
          <w:rFonts w:eastAsia="DejaVu Sans"/>
          <w:sz w:val="21"/>
          <w:szCs w:val="21"/>
        </w:rPr>
        <w:t>s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-4"/>
          <w:color w:val="000007"/>
          <w:rFonts w:eastAsia="DejaVu Sans"/>
          <w:sz w:val="21"/>
          <w:szCs w:val="21"/>
        </w:rPr>
        <w:t>n</w:t>
      </w:r>
      <w:r w:rsidRPr="00E52F8C">
        <w:rPr>
          <w:color w:val="000007"/>
          <w:rFonts w:eastAsia="DejaVu Sans"/>
          <w:sz w:val="21"/>
          <w:szCs w:val="21"/>
        </w:rPr>
        <w:t>t</w:t>
      </w:r>
    </w:p>
    <w:p w:rsidR="002F4CFF" w:rsidRDefault="002F4CFF" w14:paraId="19B727AB" w14:textId="77777777" w:rsidRPr="00E52F8C">
      <w:pPr>
        <w:spacing w:before="19" w:line="200" w:lineRule="exact"/>
      </w:pPr>
    </w:p>
    <w:p w:rsidR="00AF0CDD" w:rsidRDefault="0079724D" w14:paraId="22799D78" w14:textId="256E6981" w:rsidP="00AF0CDD" w:rsidRPr="00E52F8C">
      <w:pPr>
        <w:ind w:left="100"/>
        <w:rPr>
          <w:rFonts w:eastAsia="DejaVu Sans"/>
          <w:sz w:val="21"/>
          <w:szCs w:val="21"/>
        </w:rPr>
      </w:pPr>
      <w:r w:rsidRPr="00E52F8C">
        <w:rPr>
          <w:spacing w:val="-4"/>
          <w:color w:val="6A6A6A"/>
          <w:rFonts w:eastAsia="DejaVu Sans"/>
          <w:sz w:val="21"/>
          <w:szCs w:val="21"/>
        </w:rPr>
        <w:t xml:space="preserve">ProConf </w:t>
      </w:r>
      <w:r w:rsidR="00AF0CDD" w:rsidRPr="00E52F8C">
        <w:rPr>
          <w:spacing w:val="-4"/>
          <w:color w:val="6A6A6A"/>
          <w:rFonts w:eastAsia="DejaVu Sans"/>
          <w:sz w:val="21"/>
          <w:szCs w:val="21"/>
        </w:rPr>
        <w:t>p</w:t>
      </w:r>
      <w:r w:rsidR="00AF0CDD" w:rsidRPr="00E52F8C">
        <w:rPr>
          <w:spacing w:val="-5"/>
          <w:color w:val="6A6A6A"/>
          <w:rFonts w:eastAsia="DejaVu Sans"/>
          <w:sz w:val="21"/>
          <w:szCs w:val="21"/>
        </w:rPr>
        <w:t>r</w:t>
      </w:r>
      <w:r w:rsidR="00AF0CDD"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="00AF0CDD" w:rsidRPr="00E52F8C">
        <w:rPr>
          <w:spacing w:val="-1"/>
          <w:color w:val="6A6A6A"/>
          <w:rFonts w:eastAsia="DejaVu Sans"/>
          <w:sz w:val="21"/>
          <w:szCs w:val="21"/>
        </w:rPr>
        <w:t>j</w:t>
      </w:r>
      <w:r w:rsidR="00AF0CDD" w:rsidRPr="00E52F8C">
        <w:rPr>
          <w:color w:val="6A6A6A"/>
          <w:rFonts w:eastAsia="DejaVu Sans"/>
          <w:sz w:val="21"/>
          <w:szCs w:val="21"/>
        </w:rPr>
        <w:t>e</w:t>
      </w:r>
      <w:r w:rsidR="00AF0CDD" w:rsidRPr="00E52F8C">
        <w:rPr>
          <w:spacing w:val="-1"/>
          <w:color w:val="6A6A6A"/>
          <w:rFonts w:eastAsia="DejaVu Sans"/>
          <w:sz w:val="21"/>
          <w:szCs w:val="21"/>
        </w:rPr>
        <w:t>c</w:t>
      </w:r>
      <w:r w:rsidR="00AF0CDD" w:rsidRPr="00E52F8C">
        <w:rPr>
          <w:color w:val="6A6A6A"/>
          <w:rFonts w:eastAsia="DejaVu Sans"/>
          <w:sz w:val="21"/>
          <w:szCs w:val="21"/>
        </w:rPr>
        <w:t>t</w:t>
      </w:r>
      <w:r w:rsidR="00AF0CDD" w:rsidRPr="00E52F8C">
        <w:rPr>
          <w:spacing w:val="-5"/>
          <w:color w:val="6A6A6A"/>
          <w:rFonts w:eastAsia="DejaVu Sans"/>
          <w:sz w:val="21"/>
          <w:szCs w:val="21"/>
        </w:rPr>
        <w:t xml:space="preserve"> </w:t>
      </w:r>
      <w:r w:rsidR="00BB661F" w:rsidRPr="00E52F8C">
        <w:rPr>
          <w:spacing w:val="-1"/>
          <w:color w:val="6A6A6A"/>
          <w:rFonts w:eastAsia="DejaVu Sans"/>
          <w:sz w:val="21"/>
          <w:szCs w:val="21"/>
        </w:rPr>
        <w:t>is</w:t>
      </w:r>
      <w:r w:rsidR="00AF0CDD" w:rsidRPr="00E52F8C">
        <w:rPr>
          <w:spacing w:val="-4"/>
          <w:color w:val="6A6A6A"/>
          <w:rFonts w:eastAsia="DejaVu Sans"/>
          <w:sz w:val="21"/>
          <w:szCs w:val="21"/>
        </w:rPr>
        <w:t xml:space="preserve"> </w:t>
      </w:r>
      <w:r w:rsidR="004C6C36" w:rsidRPr="00E52F8C">
        <w:rPr>
          <w:spacing w:val="-1"/>
          <w:color w:val="6A6A6A"/>
          <w:rFonts w:eastAsia="DejaVu Sans"/>
          <w:sz w:val="21"/>
          <w:szCs w:val="21"/>
        </w:rPr>
        <w:t>about</w:t>
      </w:r>
      <w:r w:rsidR="00AF0CDD" w:rsidRPr="00E52F8C">
        <w:rPr>
          <w:spacing w:val="-8"/>
          <w:color w:val="6A6A6A"/>
          <w:rFonts w:eastAsia="DejaVu Sans"/>
          <w:sz w:val="21"/>
          <w:szCs w:val="21"/>
        </w:rPr>
        <w:t xml:space="preserve"> </w:t>
      </w:r>
      <w:r w:rsidR="004C6C36" w:rsidRPr="00E52F8C">
        <w:rPr>
          <w:spacing w:val="-5"/>
          <w:color w:val="6A6A6A"/>
          <w:rFonts w:eastAsia="DejaVu Sans"/>
          <w:sz w:val="21"/>
          <w:szCs w:val="21"/>
        </w:rPr>
        <w:t xml:space="preserve">migration of </w:t>
      </w:r>
      <w:r w:rsidR="00215CFB" w:rsidRPr="00E52F8C">
        <w:rPr>
          <w:spacing w:val="-5"/>
          <w:color w:val="6A6A6A"/>
          <w:rFonts w:eastAsia="DejaVu Sans"/>
          <w:sz w:val="21"/>
          <w:szCs w:val="21"/>
        </w:rPr>
        <w:t xml:space="preserve">some plants related </w:t>
      </w:r>
      <w:r w:rsidR="00D3571E" w:rsidRPr="00E52F8C">
        <w:rPr>
          <w:spacing w:val="-5"/>
          <w:color w:val="6A6A6A"/>
          <w:rFonts w:eastAsia="DejaVu Sans"/>
          <w:sz w:val="21"/>
          <w:szCs w:val="21"/>
        </w:rPr>
        <w:t xml:space="preserve">data </w:t>
      </w:r>
      <w:r w:rsidR="004E48C3" w:rsidRPr="00E52F8C">
        <w:rPr>
          <w:spacing w:val="-4"/>
          <w:color w:val="6A6A6A"/>
          <w:rFonts w:eastAsia="DejaVu Sans"/>
          <w:sz w:val="21"/>
          <w:szCs w:val="21"/>
        </w:rPr>
        <w:t xml:space="preserve">from </w:t>
      </w:r>
      <w:r w:rsidR="00E77194" w:rsidRPr="00E52F8C">
        <w:rPr>
          <w:spacing w:val="-4"/>
          <w:color w:val="6A6A6A"/>
          <w:rFonts w:eastAsia="DejaVu Sans"/>
          <w:sz w:val="21"/>
          <w:szCs w:val="21"/>
        </w:rPr>
        <w:t>its</w:t>
      </w:r>
      <w:r w:rsidR="00AF0CDD" w:rsidRPr="00E52F8C">
        <w:rPr>
          <w:color w:val="6A6A6A"/>
          <w:rFonts w:eastAsia="DejaVu Sans"/>
          <w:sz w:val="21"/>
          <w:szCs w:val="21"/>
        </w:rPr>
        <w:t xml:space="preserve"> </w:t>
      </w:r>
      <w:r w:rsidR="00AF0CDD" w:rsidRPr="00E52F8C">
        <w:rPr>
          <w:spacing w:val="-4"/>
          <w:color w:val="6A6A6A"/>
          <w:rFonts w:eastAsia="DejaVu Sans"/>
          <w:sz w:val="21"/>
          <w:szCs w:val="21"/>
        </w:rPr>
        <w:t>d</w:t>
      </w:r>
      <w:r w:rsidR="00AF0CDD" w:rsidRPr="00E52F8C">
        <w:rPr>
          <w:color w:val="6A6A6A"/>
          <w:rFonts w:eastAsia="DejaVu Sans"/>
          <w:sz w:val="21"/>
          <w:szCs w:val="21"/>
        </w:rPr>
        <w:t>a</w:t>
      </w:r>
      <w:r w:rsidR="00AF0CDD"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="00AF0CDD" w:rsidRPr="00E52F8C">
        <w:rPr>
          <w:color w:val="6A6A6A"/>
          <w:rFonts w:eastAsia="DejaVu Sans"/>
          <w:sz w:val="21"/>
          <w:szCs w:val="21"/>
        </w:rPr>
        <w:t>a</w:t>
      </w:r>
      <w:r w:rsidR="00AF0CDD" w:rsidRPr="00E52F8C">
        <w:rPr>
          <w:spacing w:val="1"/>
          <w:color w:val="6A6A6A"/>
          <w:rFonts w:eastAsia="DejaVu Sans"/>
          <w:sz w:val="21"/>
          <w:szCs w:val="21"/>
        </w:rPr>
        <w:t>b</w:t>
      </w:r>
      <w:r w:rsidR="00AF0CDD" w:rsidRPr="00E52F8C">
        <w:rPr>
          <w:spacing w:val="-4"/>
          <w:color w:val="6A6A6A"/>
          <w:rFonts w:eastAsia="DejaVu Sans"/>
          <w:sz w:val="21"/>
          <w:szCs w:val="21"/>
        </w:rPr>
        <w:t>a</w:t>
      </w:r>
      <w:r w:rsidR="00AF0CDD" w:rsidRPr="00E52F8C">
        <w:rPr>
          <w:spacing w:val="1"/>
          <w:color w:val="6A6A6A"/>
          <w:rFonts w:eastAsia="DejaVu Sans"/>
          <w:sz w:val="21"/>
          <w:szCs w:val="21"/>
        </w:rPr>
        <w:t>s</w:t>
      </w:r>
      <w:r w:rsidR="00AF0CDD" w:rsidRPr="00E52F8C">
        <w:rPr>
          <w:color w:val="6A6A6A"/>
          <w:rFonts w:eastAsia="DejaVu Sans"/>
          <w:sz w:val="21"/>
          <w:szCs w:val="21"/>
        </w:rPr>
        <w:t>e</w:t>
      </w:r>
      <w:r w:rsidR="00AF0CDD" w:rsidRPr="00E52F8C">
        <w:rPr>
          <w:spacing w:val="-4"/>
          <w:color w:val="6A6A6A"/>
          <w:rFonts w:eastAsia="DejaVu Sans"/>
          <w:sz w:val="21"/>
          <w:szCs w:val="21"/>
        </w:rPr>
        <w:t xml:space="preserve"> </w:t>
      </w:r>
      <w:r w:rsidR="00AF0CDD"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="00AF0CDD" w:rsidRPr="00E52F8C">
        <w:rPr>
          <w:color w:val="6A6A6A"/>
          <w:rFonts w:eastAsia="DejaVu Sans"/>
          <w:sz w:val="21"/>
          <w:szCs w:val="21"/>
        </w:rPr>
        <w:t>o</w:t>
      </w:r>
      <w:r w:rsidR="00AF0CDD" w:rsidRPr="00E52F8C">
        <w:rPr>
          <w:spacing w:val="-4"/>
          <w:color w:val="6A6A6A"/>
          <w:rFonts w:eastAsia="DejaVu Sans"/>
          <w:sz w:val="21"/>
          <w:szCs w:val="21"/>
        </w:rPr>
        <w:t xml:space="preserve"> S</w:t>
      </w:r>
      <w:r w:rsidR="00AF0CDD" w:rsidRPr="00E52F8C">
        <w:rPr>
          <w:color w:val="6A6A6A"/>
          <w:rFonts w:eastAsia="DejaVu Sans"/>
          <w:sz w:val="21"/>
          <w:szCs w:val="21"/>
        </w:rPr>
        <w:t>e</w:t>
      </w:r>
      <w:r w:rsidR="00AF0CDD" w:rsidRPr="00E52F8C">
        <w:rPr>
          <w:spacing w:val="-1"/>
          <w:color w:val="6A6A6A"/>
          <w:rFonts w:eastAsia="DejaVu Sans"/>
          <w:sz w:val="21"/>
          <w:szCs w:val="21"/>
        </w:rPr>
        <w:t>l</w:t>
      </w:r>
      <w:r w:rsidR="00AF0CDD" w:rsidRPr="00E52F8C">
        <w:rPr>
          <w:color w:val="6A6A6A"/>
          <w:rFonts w:eastAsia="DejaVu Sans"/>
          <w:sz w:val="21"/>
          <w:szCs w:val="21"/>
        </w:rPr>
        <w:t>era</w:t>
      </w:r>
      <w:r w:rsidR="00AF0CDD"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="00AF0CDD" w:rsidRPr="00E52F8C">
        <w:rPr>
          <w:color w:val="6A6A6A"/>
          <w:rFonts w:eastAsia="DejaVu Sans"/>
          <w:sz w:val="21"/>
          <w:szCs w:val="21"/>
        </w:rPr>
        <w:t>t</w:t>
      </w:r>
    </w:p>
    <w:p w:rsidR="00736C34" w:rsidRDefault="00AF0CDD" w14:paraId="0F979CEA" w14:textId="2676791E" w:rsidP="00736C34" w:rsidRPr="00E52F8C">
      <w:pPr>
        <w:ind w:left="100"/>
        <w:rPr>
          <w:rFonts w:eastAsia="DejaVu Sans"/>
          <w:sz w:val="21"/>
          <w:szCs w:val="21"/>
        </w:rPr>
      </w:pPr>
      <w:r w:rsidRPr="00E52F8C">
        <w:rPr>
          <w:spacing w:val="-2"/>
          <w:color w:val="6A6A6A"/>
          <w:rFonts w:eastAsia="DejaVu Sans"/>
          <w:sz w:val="21"/>
          <w:szCs w:val="21"/>
        </w:rPr>
        <w:t>PL</w:t>
      </w:r>
      <w:r w:rsidRPr="00E52F8C">
        <w:rPr>
          <w:spacing w:val="1"/>
          <w:color w:val="6A6A6A"/>
          <w:rFonts w:eastAsia="DejaVu Sans"/>
          <w:sz w:val="21"/>
          <w:szCs w:val="21"/>
        </w:rPr>
        <w:t>M</w:t>
      </w:r>
      <w:r w:rsidR="00D53974" w:rsidRPr="00E52F8C">
        <w:rPr>
          <w:spacing w:val="1"/>
          <w:color w:val="6A6A6A"/>
          <w:rFonts w:eastAsia="DejaVu Sans"/>
          <w:sz w:val="21"/>
          <w:szCs w:val="21"/>
        </w:rPr>
        <w:t>’s database</w:t>
      </w:r>
      <w:r w:rsidR="002162A8" w:rsidRPr="00E52F8C">
        <w:rPr>
          <w:color w:val="6A6A6A"/>
          <w:rFonts w:eastAsia="DejaVu Sans"/>
          <w:sz w:val="21"/>
          <w:szCs w:val="21"/>
        </w:rPr>
        <w:t>, a</w:t>
      </w:r>
      <w:r w:rsidR="00385222" w:rsidRPr="00E52F8C">
        <w:rPr>
          <w:color w:val="6A6A6A"/>
          <w:rFonts w:eastAsia="DejaVu Sans"/>
          <w:sz w:val="21"/>
          <w:szCs w:val="21"/>
        </w:rPr>
        <w:t xml:space="preserve">s those plants were going to </w:t>
      </w:r>
      <w:r w:rsidR="006B1579" w:rsidRPr="00E52F8C">
        <w:rPr>
          <w:color w:val="6A6A6A"/>
          <w:rFonts w:eastAsia="DejaVu Sans"/>
          <w:sz w:val="21"/>
          <w:szCs w:val="21"/>
        </w:rPr>
        <w:t>separate from MDLZ</w:t>
      </w:r>
      <w:r w:rsidR="00650269" w:rsidRPr="00E52F8C">
        <w:rPr>
          <w:color w:val="6A6A6A"/>
          <w:rFonts w:eastAsia="DejaVu Sans"/>
          <w:sz w:val="21"/>
          <w:szCs w:val="21"/>
        </w:rPr>
        <w:t>.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I</w:t>
      </w:r>
      <w:r w:rsidRPr="00E52F8C">
        <w:rPr>
          <w:color w:val="6A6A6A"/>
          <w:rFonts w:eastAsia="DejaVu Sans"/>
          <w:sz w:val="21"/>
          <w:szCs w:val="21"/>
        </w:rPr>
        <w:t>t</w:t>
      </w:r>
      <w:r w:rsidRPr="00E52F8C">
        <w:rPr>
          <w:spacing w:val="4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5"/>
          <w:color w:val="6A6A6A"/>
          <w:rFonts w:eastAsia="DejaVu Sans"/>
          <w:sz w:val="21"/>
          <w:szCs w:val="21"/>
        </w:rPr>
        <w:t>re</w:t>
      </w:r>
      <w:r w:rsidRPr="00E52F8C">
        <w:rPr>
          <w:spacing w:val="1"/>
          <w:color w:val="6A6A6A"/>
          <w:rFonts w:eastAsia="DejaVu Sans"/>
          <w:sz w:val="21"/>
          <w:szCs w:val="21"/>
        </w:rPr>
        <w:t>qu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-5"/>
          <w:color w:val="6A6A6A"/>
          <w:rFonts w:eastAsia="DejaVu Sans"/>
          <w:sz w:val="21"/>
          <w:szCs w:val="21"/>
        </w:rPr>
        <w:t>r</w:t>
      </w:r>
      <w:r w:rsidRPr="00E52F8C">
        <w:rPr>
          <w:color w:val="6A6A6A"/>
          <w:rFonts w:eastAsia="DejaVu Sans"/>
          <w:sz w:val="21"/>
          <w:szCs w:val="21"/>
        </w:rPr>
        <w:t>es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d</w:t>
      </w:r>
      <w:r w:rsidRPr="00E52F8C">
        <w:rPr>
          <w:color w:val="6A6A6A"/>
          <w:rFonts w:eastAsia="DejaVu Sans"/>
          <w:sz w:val="21"/>
          <w:szCs w:val="21"/>
        </w:rPr>
        <w:t>eep</w:t>
      </w:r>
      <w:r w:rsidRPr="00E52F8C">
        <w:rPr>
          <w:spacing w:val="6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u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spacing w:val="-4"/>
          <w:color w:val="6A6A6A"/>
          <w:rFonts w:eastAsia="DejaVu Sans"/>
          <w:sz w:val="21"/>
          <w:szCs w:val="21"/>
        </w:rPr>
        <w:t>d</w:t>
      </w:r>
      <w:r w:rsidRPr="00E52F8C">
        <w:rPr>
          <w:color w:val="6A6A6A"/>
          <w:rFonts w:eastAsia="DejaVu Sans"/>
          <w:sz w:val="21"/>
          <w:szCs w:val="21"/>
        </w:rPr>
        <w:t>er</w:t>
      </w:r>
      <w:r w:rsidRPr="00E52F8C">
        <w:rPr>
          <w:spacing w:val="1"/>
          <w:color w:val="6A6A6A"/>
          <w:rFonts w:eastAsia="DejaVu Sans"/>
          <w:sz w:val="21"/>
          <w:szCs w:val="21"/>
        </w:rPr>
        <w:t>s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ti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color w:val="6A6A6A"/>
          <w:rFonts w:eastAsia="DejaVu Sans"/>
          <w:sz w:val="21"/>
          <w:szCs w:val="21"/>
        </w:rPr>
        <w:t>g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>f</w:t>
      </w:r>
      <w:r w:rsidRPr="00E52F8C">
        <w:rPr>
          <w:spacing w:val="3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>ra</w:t>
      </w:r>
      <w:r w:rsidRPr="00E52F8C">
        <w:rPr>
          <w:spacing w:val="-1"/>
          <w:color w:val="6A6A6A"/>
          <w:rFonts w:eastAsia="DejaVu Sans"/>
          <w:sz w:val="21"/>
          <w:szCs w:val="21"/>
        </w:rPr>
        <w:t>cl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5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d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1"/>
          <w:color w:val="6A6A6A"/>
          <w:rFonts w:eastAsia="DejaVu Sans"/>
          <w:sz w:val="21"/>
          <w:szCs w:val="21"/>
        </w:rPr>
        <w:t>b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4"/>
          <w:color w:val="6A6A6A"/>
          <w:rFonts w:eastAsia="DejaVu Sans"/>
          <w:sz w:val="21"/>
          <w:szCs w:val="21"/>
        </w:rPr>
        <w:t>s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5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a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color w:val="6A6A6A"/>
          <w:rFonts w:eastAsia="DejaVu Sans"/>
          <w:sz w:val="21"/>
          <w:szCs w:val="21"/>
        </w:rPr>
        <w:t>d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6A6A6A"/>
          <w:rFonts w:eastAsia="DejaVu Sans"/>
          <w:sz w:val="21"/>
          <w:szCs w:val="21"/>
        </w:rPr>
        <w:t>it</w:t>
      </w:r>
      <w:r w:rsidRPr="00E52F8C">
        <w:rPr>
          <w:color w:val="6A6A6A"/>
          <w:rFonts w:eastAsia="DejaVu Sans"/>
          <w:sz w:val="21"/>
          <w:szCs w:val="21"/>
        </w:rPr>
        <w:t>s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-4"/>
          <w:color w:val="6A6A6A"/>
          <w:rFonts w:eastAsia="DejaVu Sans"/>
          <w:sz w:val="21"/>
          <w:szCs w:val="21"/>
        </w:rPr>
        <w:t>n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1"/>
          <w:color w:val="6A6A6A"/>
          <w:rFonts w:eastAsia="DejaVu Sans"/>
          <w:sz w:val="21"/>
          <w:szCs w:val="21"/>
        </w:rPr>
        <w:t>g</w:t>
      </w:r>
      <w:r w:rsidRPr="00E52F8C">
        <w:rPr>
          <w:color w:val="6A6A6A"/>
          <w:rFonts w:eastAsia="DejaVu Sans"/>
          <w:sz w:val="21"/>
          <w:szCs w:val="21"/>
        </w:rPr>
        <w:t>r</w:t>
      </w:r>
      <w:r w:rsidRPr="00E52F8C">
        <w:rPr>
          <w:spacing w:val="-1"/>
          <w:color w:val="6A6A6A"/>
          <w:rFonts w:eastAsia="DejaVu Sans"/>
          <w:sz w:val="21"/>
          <w:szCs w:val="21"/>
        </w:rPr>
        <w:t>it</w:t>
      </w:r>
      <w:r w:rsidRPr="00E52F8C">
        <w:rPr>
          <w:color w:val="6A6A6A"/>
          <w:rFonts w:eastAsia="DejaVu Sans"/>
          <w:sz w:val="21"/>
          <w:szCs w:val="21"/>
        </w:rPr>
        <w:t>y</w:t>
      </w:r>
      <w:r w:rsidRPr="00E52F8C">
        <w:rPr>
          <w:spacing w:val="6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w</w:t>
      </w:r>
      <w:r w:rsidRPr="00E52F8C">
        <w:rPr>
          <w:spacing w:val="-1"/>
          <w:color w:val="6A6A6A"/>
          <w:rFonts w:eastAsia="DejaVu Sans"/>
          <w:sz w:val="21"/>
          <w:szCs w:val="21"/>
        </w:rPr>
        <w:t>it</w:t>
      </w:r>
      <w:r w:rsidRPr="00E52F8C">
        <w:rPr>
          <w:color w:val="6A6A6A"/>
          <w:rFonts w:eastAsia="DejaVu Sans"/>
          <w:sz w:val="21"/>
          <w:szCs w:val="21"/>
        </w:rPr>
        <w:t>h</w:t>
      </w:r>
      <w:r w:rsidRPr="00E52F8C">
        <w:rPr>
          <w:spacing w:val="6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spacing w:val="-4"/>
          <w:color w:val="6A6A6A"/>
          <w:rFonts w:eastAsia="DejaVu Sans"/>
          <w:sz w:val="21"/>
          <w:szCs w:val="21"/>
        </w:rPr>
        <w:t>h</w:t>
      </w:r>
      <w:r w:rsidRPr="00E52F8C">
        <w:rPr>
          <w:color w:val="6A6A6A"/>
          <w:rFonts w:eastAsia="DejaVu Sans"/>
          <w:sz w:val="21"/>
          <w:szCs w:val="21"/>
        </w:rPr>
        <w:t xml:space="preserve">e </w:t>
      </w:r>
      <w:r w:rsidRPr="00E52F8C">
        <w:rPr>
          <w:spacing w:val="-4"/>
          <w:color w:val="6A6A6A"/>
          <w:rFonts w:eastAsia="DejaVu Sans"/>
          <w:sz w:val="21"/>
          <w:szCs w:val="21"/>
        </w:rPr>
        <w:t>M</w:t>
      </w:r>
      <w:r w:rsidRPr="00E52F8C">
        <w:rPr>
          <w:color w:val="6A6A6A"/>
          <w:rFonts w:eastAsia="DejaVu Sans"/>
          <w:sz w:val="21"/>
          <w:szCs w:val="21"/>
        </w:rPr>
        <w:t>er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1"/>
          <w:color w:val="6A6A6A"/>
          <w:rFonts w:eastAsia="DejaVu Sans"/>
          <w:sz w:val="21"/>
          <w:szCs w:val="21"/>
        </w:rPr>
        <w:t>d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color w:val="6A6A6A"/>
          <w:rFonts w:eastAsia="DejaVu Sans"/>
          <w:sz w:val="21"/>
          <w:szCs w:val="21"/>
        </w:rPr>
        <w:t>.</w:t>
      </w:r>
      <w:r w:rsidR="004E48C3" w:rsidRPr="00E52F8C">
        <w:rPr>
          <w:color w:val="6A6A6A"/>
          <w:rFonts w:eastAsia="DejaVu Sans"/>
          <w:sz w:val="21"/>
          <w:szCs w:val="21"/>
        </w:rPr>
        <w:t xml:space="preserve"> The </w:t>
      </w:r>
      <w:r w:rsidR="00B65D0E" w:rsidRPr="00E52F8C">
        <w:rPr>
          <w:color w:val="6A6A6A"/>
          <w:rFonts w:eastAsia="DejaVu Sans"/>
          <w:sz w:val="21"/>
          <w:szCs w:val="21"/>
        </w:rPr>
        <w:t>whole project includes</w:t>
      </w:r>
      <w:r w:rsidR="004E48C3" w:rsidRPr="00E52F8C">
        <w:rPr>
          <w:color w:val="6A6A6A"/>
          <w:rFonts w:eastAsia="DejaVu Sans"/>
          <w:sz w:val="21"/>
          <w:szCs w:val="21"/>
        </w:rPr>
        <w:t xml:space="preserve"> 4 major parts: Extraction, Transformation</w:t>
      </w:r>
      <w:r w:rsidR="00736C34" w:rsidRPr="00E52F8C">
        <w:rPr>
          <w:color w:val="6A6A6A"/>
          <w:rFonts w:eastAsia="DejaVu Sans"/>
          <w:sz w:val="21"/>
          <w:szCs w:val="21"/>
        </w:rPr>
        <w:t>, and Migration followed by Retirement.</w:t>
      </w:r>
    </w:p>
    <w:p w:rsidR="00AF0CDD" w:rsidRDefault="00AF0CDD" w14:paraId="042952F6" w14:textId="7BA8A38F" w:rsidP="00736C34" w:rsidRPr="00E52F8C">
      <w:pPr>
        <w:ind w:left="100"/>
        <w:rPr>
          <w:spacing w:val="-4"/>
          <w:color w:val="6A6A6A"/>
          <w:rFonts w:eastAsia="DejaVu Sans"/>
          <w:sz w:val="21"/>
          <w:szCs w:val="21"/>
        </w:rPr>
      </w:pPr>
    </w:p>
    <w:p w:rsidR="002F4CFF" w:rsidRDefault="005C2D05" w14:paraId="40605021" w14:textId="77777777" w:rsidRPr="00E52F8C">
      <w:pPr>
        <w:ind w:left="100"/>
        <w:ind w:right="91"/>
        <w:spacing w:before="33"/>
        <w:rPr>
          <w:rFonts w:eastAsia="DejaVu Sans"/>
          <w:sz w:val="21"/>
          <w:szCs w:val="21"/>
        </w:rPr>
      </w:pPr>
      <w:r w:rsidRPr="00E52F8C">
        <w:rPr>
          <w:spacing w:val="-4"/>
          <w:color w:val="6A6A6A"/>
          <w:rFonts w:eastAsia="DejaVu Sans"/>
          <w:sz w:val="21"/>
          <w:szCs w:val="21"/>
        </w:rPr>
        <w:t>M</w:t>
        <w:lastRenderedPageBreak/>
      </w:r>
      <w:r w:rsidRPr="00E52F8C">
        <w:rPr>
          <w:color w:val="6A6A6A"/>
          <w:rFonts w:eastAsia="DejaVu Sans"/>
          <w:sz w:val="21"/>
          <w:szCs w:val="21"/>
        </w:rPr>
        <w:t>er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1"/>
          <w:color w:val="6A6A6A"/>
          <w:rFonts w:eastAsia="DejaVu Sans"/>
          <w:sz w:val="21"/>
          <w:szCs w:val="21"/>
        </w:rPr>
        <w:t>d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color w:val="6A6A6A"/>
          <w:rFonts w:eastAsia="DejaVu Sans"/>
          <w:sz w:val="21"/>
          <w:szCs w:val="21"/>
        </w:rPr>
        <w:t>an</w:t>
      </w:r>
      <w:r w:rsidRPr="00E52F8C">
        <w:rPr>
          <w:spacing w:val="-3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color w:val="6A6A6A"/>
          <w:rFonts w:eastAsia="DejaVu Sans"/>
          <w:sz w:val="21"/>
          <w:szCs w:val="21"/>
        </w:rPr>
        <w:t>s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2"/>
          <w:color w:val="6A6A6A"/>
          <w:rFonts w:eastAsia="DejaVu Sans"/>
          <w:sz w:val="21"/>
          <w:szCs w:val="21"/>
        </w:rPr>
        <w:t>PL</w:t>
      </w:r>
      <w:r w:rsidRPr="00E52F8C">
        <w:rPr>
          <w:color w:val="6A6A6A"/>
          <w:rFonts w:eastAsia="DejaVu Sans"/>
          <w:sz w:val="21"/>
          <w:szCs w:val="21"/>
        </w:rPr>
        <w:t>M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w</w:t>
      </w:r>
      <w:r w:rsidRPr="00E52F8C">
        <w:rPr>
          <w:color w:val="6A6A6A"/>
          <w:rFonts w:eastAsia="DejaVu Sans"/>
          <w:sz w:val="21"/>
          <w:szCs w:val="21"/>
        </w:rPr>
        <w:t>eb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a</w:t>
      </w:r>
      <w:r w:rsidRPr="00E52F8C">
        <w:rPr>
          <w:spacing w:val="1"/>
          <w:color w:val="6A6A6A"/>
          <w:rFonts w:eastAsia="DejaVu Sans"/>
          <w:sz w:val="21"/>
          <w:szCs w:val="21"/>
        </w:rPr>
        <w:t>pp</w:t>
      </w:r>
      <w:r w:rsidRPr="00E52F8C">
        <w:rPr>
          <w:spacing w:val="-1"/>
          <w:color w:val="6A6A6A"/>
          <w:rFonts w:eastAsia="DejaVu Sans"/>
          <w:sz w:val="21"/>
          <w:szCs w:val="21"/>
        </w:rPr>
        <w:t>lic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ti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>n</w:t>
      </w:r>
      <w:r w:rsidRPr="00E52F8C">
        <w:rPr>
          <w:spacing w:val="-3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2"/>
          <w:color w:val="6A6A6A"/>
          <w:rFonts w:eastAsia="DejaVu Sans"/>
          <w:sz w:val="21"/>
          <w:szCs w:val="21"/>
        </w:rPr>
        <w:t>f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 xml:space="preserve">r </w:t>
      </w:r>
      <w:r w:rsidRPr="00E52F8C">
        <w:rPr>
          <w:spacing w:val="-4"/>
          <w:color w:val="6A6A6A"/>
          <w:rFonts w:eastAsia="DejaVu Sans"/>
          <w:sz w:val="21"/>
          <w:szCs w:val="21"/>
        </w:rPr>
        <w:t>p</w:t>
      </w:r>
      <w:r w:rsidRPr="00E52F8C">
        <w:rPr>
          <w:spacing w:val="-5"/>
          <w:color w:val="6A6A6A"/>
          <w:rFonts w:eastAsia="DejaVu Sans"/>
          <w:sz w:val="21"/>
          <w:szCs w:val="21"/>
        </w:rPr>
        <w:t>r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spacing w:val="-1"/>
          <w:color w:val="6A6A6A"/>
          <w:rFonts w:eastAsia="DejaVu Sans"/>
          <w:sz w:val="21"/>
          <w:szCs w:val="21"/>
        </w:rPr>
        <w:t>c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1"/>
          <w:color w:val="6A6A6A"/>
          <w:rFonts w:eastAsia="DejaVu Sans"/>
          <w:sz w:val="21"/>
          <w:szCs w:val="21"/>
        </w:rPr>
        <w:t>s</w:t>
      </w:r>
      <w:r w:rsidRPr="00E52F8C">
        <w:rPr>
          <w:color w:val="6A6A6A"/>
          <w:rFonts w:eastAsia="DejaVu Sans"/>
          <w:sz w:val="21"/>
          <w:szCs w:val="21"/>
        </w:rPr>
        <w:t>s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I</w:t>
      </w:r>
      <w:r w:rsidRPr="00E52F8C">
        <w:rPr>
          <w:spacing w:val="1"/>
          <w:color w:val="6A6A6A"/>
          <w:rFonts w:eastAsia="DejaVu Sans"/>
          <w:sz w:val="21"/>
          <w:szCs w:val="21"/>
        </w:rPr>
        <w:t>nd</w:t>
      </w:r>
      <w:r w:rsidRPr="00E52F8C">
        <w:rPr>
          <w:spacing w:val="-4"/>
          <w:color w:val="6A6A6A"/>
          <w:rFonts w:eastAsia="DejaVu Sans"/>
          <w:sz w:val="21"/>
          <w:szCs w:val="21"/>
        </w:rPr>
        <w:t>u</w:t>
      </w:r>
      <w:r w:rsidRPr="00E52F8C">
        <w:rPr>
          <w:spacing w:val="1"/>
          <w:color w:val="6A6A6A"/>
          <w:rFonts w:eastAsia="DejaVu Sans"/>
          <w:sz w:val="21"/>
          <w:szCs w:val="21"/>
        </w:rPr>
        <w:t>s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r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color w:val="6A6A6A"/>
          <w:rFonts w:eastAsia="DejaVu Sans"/>
          <w:sz w:val="21"/>
          <w:szCs w:val="21"/>
        </w:rPr>
        <w:t>es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o</w:t>
      </w:r>
      <w:r w:rsidRPr="00E52F8C">
        <w:rPr>
          <w:spacing w:val="-3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d</w:t>
      </w:r>
      <w:r w:rsidRPr="00E52F8C">
        <w:rPr>
          <w:color w:val="6A6A6A"/>
          <w:rFonts w:eastAsia="DejaVu Sans"/>
          <w:sz w:val="21"/>
          <w:szCs w:val="21"/>
        </w:rPr>
        <w:t>eve</w:t>
      </w:r>
      <w:r w:rsidRPr="00E52F8C">
        <w:rPr>
          <w:spacing w:val="-1"/>
          <w:color w:val="6A6A6A"/>
          <w:rFonts w:eastAsia="DejaVu Sans"/>
          <w:sz w:val="21"/>
          <w:szCs w:val="21"/>
        </w:rPr>
        <w:t>l</w:t>
      </w:r>
      <w:r w:rsidRPr="00E52F8C">
        <w:rPr>
          <w:spacing w:val="1"/>
          <w:color w:val="6A6A6A"/>
          <w:rFonts w:eastAsia="DejaVu Sans"/>
          <w:sz w:val="21"/>
          <w:szCs w:val="21"/>
        </w:rPr>
        <w:t>op</w:t>
      </w:r>
      <w:r w:rsidRPr="00E52F8C">
        <w:rPr>
          <w:color w:val="6A6A6A"/>
          <w:rFonts w:eastAsia="DejaVu Sans"/>
          <w:sz w:val="21"/>
          <w:szCs w:val="21"/>
        </w:rPr>
        <w:t>,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6A6A6A"/>
          <w:rFonts w:eastAsia="DejaVu Sans"/>
          <w:sz w:val="21"/>
          <w:szCs w:val="21"/>
        </w:rPr>
        <w:t>c</w:t>
      </w:r>
      <w:r w:rsidRPr="00E52F8C">
        <w:rPr>
          <w:spacing w:val="-4"/>
          <w:color w:val="6A6A6A"/>
          <w:rFonts w:eastAsia="DejaVu Sans"/>
          <w:sz w:val="21"/>
          <w:szCs w:val="21"/>
        </w:rPr>
        <w:t>o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spacing w:val="-2"/>
          <w:color w:val="6A6A6A"/>
          <w:rFonts w:eastAsia="DejaVu Sans"/>
          <w:sz w:val="21"/>
          <w:szCs w:val="21"/>
        </w:rPr>
        <w:t>f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1"/>
          <w:color w:val="6A6A6A"/>
          <w:rFonts w:eastAsia="DejaVu Sans"/>
          <w:sz w:val="21"/>
          <w:szCs w:val="21"/>
        </w:rPr>
        <w:t>gu</w:t>
      </w:r>
      <w:r w:rsidRPr="00E52F8C">
        <w:rPr>
          <w:spacing w:val="-5"/>
          <w:color w:val="6A6A6A"/>
          <w:rFonts w:eastAsia="DejaVu Sans"/>
          <w:sz w:val="21"/>
          <w:szCs w:val="21"/>
        </w:rPr>
        <w:t>r</w:t>
      </w:r>
      <w:r w:rsidRPr="00E52F8C">
        <w:rPr>
          <w:color w:val="6A6A6A"/>
          <w:rFonts w:eastAsia="DejaVu Sans"/>
          <w:sz w:val="21"/>
          <w:szCs w:val="21"/>
        </w:rPr>
        <w:t xml:space="preserve">e </w:t>
      </w:r>
      <w:r w:rsidRPr="00E52F8C">
        <w:rPr>
          <w:spacing w:val="-4"/>
          <w:color w:val="6A6A6A"/>
          <w:rFonts w:eastAsia="DejaVu Sans"/>
          <w:sz w:val="21"/>
          <w:szCs w:val="21"/>
        </w:rPr>
        <w:t>a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color w:val="6A6A6A"/>
          <w:rFonts w:eastAsia="DejaVu Sans"/>
          <w:sz w:val="21"/>
          <w:szCs w:val="21"/>
        </w:rPr>
        <w:t>d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m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4"/>
          <w:color w:val="6A6A6A"/>
          <w:rFonts w:eastAsia="DejaVu Sans"/>
          <w:sz w:val="21"/>
          <w:szCs w:val="21"/>
        </w:rPr>
        <w:t>n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1"/>
          <w:color w:val="6A6A6A"/>
          <w:rFonts w:eastAsia="DejaVu Sans"/>
          <w:sz w:val="21"/>
          <w:szCs w:val="21"/>
        </w:rPr>
        <w:t>g</w:t>
      </w:r>
      <w:r w:rsidRPr="00E52F8C">
        <w:rPr>
          <w:color w:val="6A6A6A"/>
          <w:rFonts w:eastAsia="DejaVu Sans"/>
          <w:sz w:val="21"/>
          <w:szCs w:val="21"/>
        </w:rPr>
        <w:t xml:space="preserve">e </w:t>
      </w:r>
      <w:r w:rsidRPr="00E52F8C">
        <w:rPr>
          <w:spacing w:val="-4"/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l</w:t>
      </w:r>
      <w:r w:rsidRPr="00E52F8C">
        <w:rPr>
          <w:color w:val="6A6A6A"/>
          <w:rFonts w:eastAsia="DejaVu Sans"/>
          <w:sz w:val="21"/>
          <w:szCs w:val="21"/>
        </w:rPr>
        <w:t xml:space="preserve">l </w:t>
      </w:r>
      <w:r w:rsidRPr="00E52F8C">
        <w:rPr>
          <w:spacing w:val="-4"/>
          <w:color w:val="6A6A6A"/>
          <w:rFonts w:eastAsia="DejaVu Sans"/>
          <w:sz w:val="21"/>
          <w:szCs w:val="21"/>
        </w:rPr>
        <w:t>p</w:t>
      </w:r>
      <w:r w:rsidRPr="00E52F8C">
        <w:rPr>
          <w:spacing w:val="-5"/>
          <w:color w:val="6A6A6A"/>
          <w:rFonts w:eastAsia="DejaVu Sans"/>
          <w:sz w:val="21"/>
          <w:szCs w:val="21"/>
        </w:rPr>
        <w:t>r</w:t>
      </w:r>
      <w:r w:rsidRPr="00E52F8C">
        <w:rPr>
          <w:spacing w:val="1"/>
          <w:color w:val="6A6A6A"/>
          <w:rFonts w:eastAsia="DejaVu Sans"/>
          <w:sz w:val="21"/>
          <w:szCs w:val="21"/>
        </w:rPr>
        <w:t>odu</w:t>
      </w:r>
      <w:r w:rsidRPr="00E52F8C">
        <w:rPr>
          <w:spacing w:val="-1"/>
          <w:color w:val="6A6A6A"/>
          <w:rFonts w:eastAsia="DejaVu Sans"/>
          <w:sz w:val="21"/>
          <w:szCs w:val="21"/>
        </w:rPr>
        <w:t>c</w:t>
      </w:r>
      <w:r w:rsidRPr="00E52F8C">
        <w:rPr>
          <w:color w:val="6A6A6A"/>
          <w:rFonts w:eastAsia="DejaVu Sans"/>
          <w:sz w:val="21"/>
          <w:szCs w:val="21"/>
        </w:rPr>
        <w:t xml:space="preserve">t </w:t>
      </w:r>
      <w:r w:rsidR="00071954" w:rsidRPr="00E52F8C">
        <w:rPr>
          <w:spacing w:val="-4"/>
          <w:color w:val="6A6A6A"/>
          <w:rFonts w:eastAsia="DejaVu Sans"/>
          <w:sz w:val="21"/>
          <w:szCs w:val="21"/>
        </w:rPr>
        <w:t>s</w:t>
      </w:r>
      <w:r w:rsidR="00071954" w:rsidRPr="00E52F8C">
        <w:rPr>
          <w:spacing w:val="1"/>
          <w:color w:val="6A6A6A"/>
          <w:rFonts w:eastAsia="DejaVu Sans"/>
          <w:sz w:val="21"/>
          <w:szCs w:val="21"/>
        </w:rPr>
        <w:t>p</w:t>
      </w:r>
      <w:r w:rsidR="00071954" w:rsidRPr="00E52F8C">
        <w:rPr>
          <w:color w:val="6A6A6A"/>
          <w:rFonts w:eastAsia="DejaVu Sans"/>
          <w:sz w:val="21"/>
          <w:szCs w:val="21"/>
        </w:rPr>
        <w:t>e</w:t>
      </w:r>
      <w:r w:rsidR="00071954" w:rsidRPr="00E52F8C">
        <w:rPr>
          <w:spacing w:val="-1"/>
          <w:color w:val="6A6A6A"/>
          <w:rFonts w:eastAsia="DejaVu Sans"/>
          <w:sz w:val="21"/>
          <w:szCs w:val="21"/>
        </w:rPr>
        <w:t>ci</w:t>
      </w:r>
      <w:r w:rsidR="00071954" w:rsidRPr="00E52F8C">
        <w:rPr>
          <w:spacing w:val="3"/>
          <w:color w:val="6A6A6A"/>
          <w:rFonts w:eastAsia="DejaVu Sans"/>
          <w:sz w:val="21"/>
          <w:szCs w:val="21"/>
        </w:rPr>
        <w:t>f</w:t>
      </w:r>
      <w:r w:rsidR="00071954" w:rsidRPr="00E52F8C">
        <w:rPr>
          <w:spacing w:val="-1"/>
          <w:color w:val="6A6A6A"/>
          <w:rFonts w:eastAsia="DejaVu Sans"/>
          <w:sz w:val="21"/>
          <w:szCs w:val="21"/>
        </w:rPr>
        <w:t>ic</w:t>
      </w:r>
      <w:r w:rsidR="00071954" w:rsidRPr="00E52F8C">
        <w:rPr>
          <w:color w:val="6A6A6A"/>
          <w:rFonts w:eastAsia="DejaVu Sans"/>
          <w:sz w:val="21"/>
          <w:szCs w:val="21"/>
        </w:rPr>
        <w:t>a</w:t>
      </w:r>
      <w:r w:rsidR="00071954" w:rsidRPr="00E52F8C">
        <w:rPr>
          <w:spacing w:val="-1"/>
          <w:color w:val="6A6A6A"/>
          <w:rFonts w:eastAsia="DejaVu Sans"/>
          <w:sz w:val="21"/>
          <w:szCs w:val="21"/>
        </w:rPr>
        <w:t>ti</w:t>
      </w:r>
      <w:r w:rsidR="00071954"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="00071954" w:rsidRPr="00E52F8C">
        <w:rPr>
          <w:spacing w:val="-4"/>
          <w:color w:val="6A6A6A"/>
          <w:rFonts w:eastAsia="DejaVu Sans"/>
          <w:sz w:val="21"/>
          <w:szCs w:val="21"/>
        </w:rPr>
        <w:t>n</w:t>
      </w:r>
      <w:r w:rsidR="00071954" w:rsidRPr="00E52F8C">
        <w:rPr>
          <w:spacing w:val="1"/>
          <w:color w:val="6A6A6A"/>
          <w:rFonts w:eastAsia="DejaVu Sans"/>
          <w:sz w:val="21"/>
          <w:szCs w:val="21"/>
        </w:rPr>
        <w:t>s</w:t>
      </w:r>
      <w:r w:rsidR="00071954" w:rsidRPr="00E52F8C">
        <w:rPr>
          <w:spacing w:val="-1"/>
          <w:color w:val="6A6A6A"/>
          <w:rFonts w:eastAsia="DejaVu Sans"/>
          <w:sz w:val="21"/>
          <w:szCs w:val="21"/>
        </w:rPr>
        <w:t xml:space="preserve"> (</w:t>
      </w:r>
      <w:r w:rsidR="00071954" w:rsidRPr="00E52F8C">
        <w:rPr>
          <w:color w:val="6A6A6A"/>
          <w:rFonts w:eastAsia="DejaVu Sans"/>
          <w:sz w:val="21"/>
          <w:szCs w:val="21"/>
        </w:rPr>
        <w:t>e</w:t>
      </w:r>
      <w:r w:rsidR="00071954" w:rsidRPr="00E52F8C">
        <w:rPr>
          <w:spacing w:val="1"/>
          <w:color w:val="6A6A6A"/>
          <w:rFonts w:eastAsia="DejaVu Sans"/>
          <w:sz w:val="21"/>
          <w:szCs w:val="21"/>
        </w:rPr>
        <w:t>.</w:t>
      </w:r>
      <w:r w:rsidR="00071954" w:rsidRPr="00E52F8C">
        <w:rPr>
          <w:color w:val="6A6A6A"/>
          <w:rFonts w:eastAsia="DejaVu Sans"/>
          <w:sz w:val="21"/>
          <w:szCs w:val="21"/>
        </w:rPr>
        <w:t>g.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5"/>
          <w:color w:val="6A6A6A"/>
          <w:rFonts w:eastAsia="DejaVu Sans"/>
          <w:sz w:val="21"/>
          <w:szCs w:val="21"/>
        </w:rPr>
        <w:t>r</w:t>
      </w:r>
      <w:r w:rsidRPr="00E52F8C">
        <w:rPr>
          <w:color w:val="6A6A6A"/>
          <w:rFonts w:eastAsia="DejaVu Sans"/>
          <w:sz w:val="21"/>
          <w:szCs w:val="21"/>
        </w:rPr>
        <w:t>aw</w:t>
      </w:r>
      <w:r w:rsidRPr="00E52F8C">
        <w:rPr>
          <w:spacing w:val="6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m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er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l</w:t>
      </w:r>
      <w:r w:rsidRPr="00E52F8C">
        <w:rPr>
          <w:spacing w:val="1"/>
          <w:color w:val="6A6A6A"/>
          <w:rFonts w:eastAsia="DejaVu Sans"/>
          <w:sz w:val="21"/>
          <w:szCs w:val="21"/>
        </w:rPr>
        <w:t>s</w:t>
      </w:r>
      <w:r w:rsidRPr="00E52F8C">
        <w:rPr>
          <w:color w:val="6A6A6A"/>
          <w:rFonts w:eastAsia="DejaVu Sans"/>
          <w:sz w:val="21"/>
          <w:szCs w:val="21"/>
        </w:rPr>
        <w:t>,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-4"/>
          <w:color w:val="6A6A6A"/>
          <w:rFonts w:eastAsia="DejaVu Sans"/>
          <w:sz w:val="21"/>
          <w:szCs w:val="21"/>
        </w:rPr>
        <w:t>n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er</w:t>
      </w:r>
      <w:r w:rsidRPr="00E52F8C">
        <w:rPr>
          <w:spacing w:val="-4"/>
          <w:color w:val="6A6A6A"/>
          <w:rFonts w:eastAsia="DejaVu Sans"/>
          <w:sz w:val="21"/>
          <w:szCs w:val="21"/>
        </w:rPr>
        <w:t>m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1"/>
          <w:color w:val="6A6A6A"/>
          <w:rFonts w:eastAsia="DejaVu Sans"/>
          <w:sz w:val="21"/>
          <w:szCs w:val="21"/>
        </w:rPr>
        <w:t>d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 xml:space="preserve">e </w:t>
      </w:r>
      <w:r w:rsidRPr="00E52F8C">
        <w:rPr>
          <w:spacing w:val="-4"/>
          <w:color w:val="6A6A6A"/>
          <w:rFonts w:eastAsia="DejaVu Sans"/>
          <w:sz w:val="21"/>
          <w:szCs w:val="21"/>
        </w:rPr>
        <w:t>a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color w:val="6A6A6A"/>
          <w:rFonts w:eastAsia="DejaVu Sans"/>
          <w:sz w:val="21"/>
          <w:szCs w:val="21"/>
        </w:rPr>
        <w:t>d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2"/>
          <w:color w:val="6A6A6A"/>
          <w:rFonts w:eastAsia="DejaVu Sans"/>
          <w:sz w:val="21"/>
          <w:szCs w:val="21"/>
        </w:rPr>
        <w:t>f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1"/>
          <w:color w:val="6A6A6A"/>
          <w:rFonts w:eastAsia="DejaVu Sans"/>
          <w:sz w:val="21"/>
          <w:szCs w:val="21"/>
        </w:rPr>
        <w:t>s</w:t>
      </w:r>
      <w:r w:rsidRPr="00E52F8C">
        <w:rPr>
          <w:spacing w:val="-4"/>
          <w:color w:val="6A6A6A"/>
          <w:rFonts w:eastAsia="DejaVu Sans"/>
          <w:sz w:val="21"/>
          <w:szCs w:val="21"/>
        </w:rPr>
        <w:t>h</w:t>
      </w:r>
      <w:r w:rsidRPr="00E52F8C">
        <w:rPr>
          <w:color w:val="6A6A6A"/>
          <w:rFonts w:eastAsia="DejaVu Sans"/>
          <w:sz w:val="21"/>
          <w:szCs w:val="21"/>
        </w:rPr>
        <w:t>ed</w:t>
      </w:r>
      <w:r w:rsidRPr="00E52F8C">
        <w:rPr>
          <w:spacing w:val="6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7"/>
          <w:color w:val="6A6A6A"/>
          <w:rFonts w:eastAsia="DejaVu Sans"/>
          <w:sz w:val="21"/>
          <w:szCs w:val="21"/>
        </w:rPr>
        <w:t>P</w:t>
      </w:r>
      <w:r w:rsidRPr="00E52F8C">
        <w:rPr>
          <w:spacing w:val="-5"/>
          <w:color w:val="6A6A6A"/>
          <w:rFonts w:eastAsia="DejaVu Sans"/>
          <w:sz w:val="21"/>
          <w:szCs w:val="21"/>
        </w:rPr>
        <w:t>r</w:t>
      </w:r>
      <w:r w:rsidRPr="00E52F8C">
        <w:rPr>
          <w:spacing w:val="1"/>
          <w:color w:val="6A6A6A"/>
          <w:rFonts w:eastAsia="DejaVu Sans"/>
          <w:sz w:val="21"/>
          <w:szCs w:val="21"/>
        </w:rPr>
        <w:t>od</w:t>
      </w:r>
      <w:r w:rsidRPr="00E52F8C">
        <w:rPr>
          <w:spacing w:val="-4"/>
          <w:color w:val="6A6A6A"/>
          <w:rFonts w:eastAsia="DejaVu Sans"/>
          <w:sz w:val="21"/>
          <w:szCs w:val="21"/>
        </w:rPr>
        <w:t>u</w:t>
      </w:r>
      <w:r w:rsidRPr="00E52F8C">
        <w:rPr>
          <w:spacing w:val="-1"/>
          <w:color w:val="6A6A6A"/>
          <w:rFonts w:eastAsia="DejaVu Sans"/>
          <w:sz w:val="21"/>
          <w:szCs w:val="21"/>
        </w:rPr>
        <w:t>c</w:t>
      </w:r>
      <w:r w:rsidRPr="00E52F8C">
        <w:rPr>
          <w:spacing w:val="4"/>
          <w:color w:val="6A6A6A"/>
          <w:rFonts w:eastAsia="DejaVu Sans"/>
          <w:sz w:val="21"/>
          <w:szCs w:val="21"/>
        </w:rPr>
        <w:t>t</w:t>
      </w:r>
      <w:r w:rsidRPr="00E52F8C">
        <w:rPr>
          <w:spacing w:val="-4"/>
          <w:color w:val="6A6A6A"/>
          <w:rFonts w:eastAsia="DejaVu Sans"/>
          <w:sz w:val="21"/>
          <w:szCs w:val="21"/>
        </w:rPr>
        <w:t>s</w:t>
      </w:r>
      <w:r w:rsidRPr="00E52F8C">
        <w:rPr>
          <w:color w:val="6A6A6A"/>
          <w:rFonts w:eastAsia="DejaVu Sans"/>
          <w:sz w:val="21"/>
          <w:szCs w:val="21"/>
        </w:rPr>
        <w:t>,</w:t>
      </w:r>
      <w:r w:rsidRPr="00E52F8C">
        <w:rPr>
          <w:spacing w:val="6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p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c</w:t>
      </w:r>
      <w:r w:rsidRPr="00E52F8C">
        <w:rPr>
          <w:spacing w:val="-2"/>
          <w:color w:val="6A6A6A"/>
          <w:rFonts w:eastAsia="DejaVu Sans"/>
          <w:sz w:val="21"/>
          <w:szCs w:val="21"/>
        </w:rPr>
        <w:t>k</w:t>
      </w:r>
      <w:r w:rsidRPr="00E52F8C">
        <w:rPr>
          <w:spacing w:val="-4"/>
          <w:color w:val="6A6A6A"/>
          <w:rFonts w:eastAsia="DejaVu Sans"/>
          <w:sz w:val="21"/>
          <w:szCs w:val="21"/>
        </w:rPr>
        <w:t>a</w:t>
      </w:r>
      <w:r w:rsidRPr="00E52F8C">
        <w:rPr>
          <w:spacing w:val="1"/>
          <w:color w:val="6A6A6A"/>
          <w:rFonts w:eastAsia="DejaVu Sans"/>
          <w:sz w:val="21"/>
          <w:szCs w:val="21"/>
        </w:rPr>
        <w:t>g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color w:val="6A6A6A"/>
          <w:rFonts w:eastAsia="DejaVu Sans"/>
          <w:sz w:val="21"/>
          <w:szCs w:val="21"/>
        </w:rPr>
        <w:t>g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m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er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l</w:t>
      </w:r>
      <w:r w:rsidRPr="00E52F8C">
        <w:rPr>
          <w:spacing w:val="1"/>
          <w:color w:val="6A6A6A"/>
          <w:rFonts w:eastAsia="DejaVu Sans"/>
          <w:sz w:val="21"/>
          <w:szCs w:val="21"/>
        </w:rPr>
        <w:t>s</w:t>
      </w:r>
      <w:r w:rsidRPr="00E52F8C">
        <w:rPr>
          <w:spacing w:val="-1"/>
          <w:color w:val="6A6A6A"/>
          <w:rFonts w:eastAsia="DejaVu Sans"/>
          <w:sz w:val="21"/>
          <w:szCs w:val="21"/>
        </w:rPr>
        <w:t>)</w:t>
      </w:r>
      <w:r w:rsidRPr="00E52F8C">
        <w:rPr>
          <w:color w:val="6A6A6A"/>
          <w:rFonts w:eastAsia="DejaVu Sans"/>
          <w:sz w:val="21"/>
          <w:szCs w:val="21"/>
        </w:rPr>
        <w:t>.</w:t>
      </w:r>
    </w:p>
    <w:p w:rsidR="002F4CFF" w:rsidRDefault="002F4CFF" w14:paraId="49EED4A2" w14:textId="77777777" w:rsidRPr="00E52F8C">
      <w:pPr>
        <w:spacing w:before="5" w:line="240" w:lineRule="exact"/>
        <w:rPr>
          <w:sz w:val="24"/>
          <w:szCs w:val="24"/>
        </w:rPr>
      </w:pPr>
    </w:p>
    <w:p w:rsidR="00AF0CDD" w:rsidRDefault="00615DC3" w14:paraId="6A60321A" w14:textId="6D68712C" w:rsidP="00AF0CDD" w:rsidRPr="00E52F8C">
      <w:pPr>
        <w:ind w:firstLine="100"/>
        <w:spacing w:before="5" w:line="240" w:lineRule="exact"/>
        <w:rPr>
          <w:sz w:val="24"/>
          <w:szCs w:val="24"/>
        </w:rPr>
      </w:pPr>
      <w:r w:rsidRPr="00E52F8C">
        <w:rPr>
          <w:sz w:val="24"/>
          <w:szCs w:val="24"/>
        </w:rPr>
        <w:t>Responsibility: Managed</w:t>
      </w:r>
      <w:r w:rsidR="00E37ABC" w:rsidRPr="00E52F8C">
        <w:rPr>
          <w:sz w:val="24"/>
          <w:szCs w:val="24"/>
        </w:rPr>
        <w:t xml:space="preserve"> the project single handedly</w:t>
      </w:r>
    </w:p>
    <w:p w:rsidR="00AF0CDD" w:rsidRDefault="00AF0CDD" w14:paraId="076EF4D4" w14:textId="0A8DD749" w:rsidP="00AF0CDD" w:rsidRPr="00E52F8C">
      <w:pPr>
        <w:ind w:left="100"/>
        <w:spacing w:line="240" w:lineRule="exact"/>
        <w:rPr>
          <w:position w:val="-1"/>
          <w:color w:val="000007"/>
          <w:rFonts w:eastAsia="DejaVu Sans"/>
          <w:sz w:val="22"/>
          <w:szCs w:val="22"/>
        </w:rPr>
      </w:pPr>
      <w:r w:rsidRPr="00E52F8C">
        <w:rPr>
          <w:spacing w:val="-5"/>
          <w:position w:val="-1"/>
          <w:color w:val="000007"/>
          <w:rFonts w:eastAsia="DejaVu Sans"/>
          <w:sz w:val="22"/>
          <w:szCs w:val="22"/>
        </w:rPr>
        <w:t>Technologies Used:</w:t>
      </w:r>
      <w:r w:rsidRPr="00E52F8C">
        <w:rPr>
          <w:spacing w:val="1"/>
          <w:position w:val="-1"/>
          <w:color w:val="000007"/>
          <w:rFonts w:eastAsia="DejaVu Sans"/>
          <w:sz w:val="22"/>
          <w:szCs w:val="22"/>
        </w:rPr>
        <w:t xml:space="preserve"> </w:t>
      </w:r>
      <w:r w:rsidRPr="00E52F8C">
        <w:rPr>
          <w:spacing w:val="-4"/>
          <w:position w:val="-1"/>
          <w:color w:val="000007"/>
          <w:rFonts w:eastAsia="DejaVu Sans"/>
          <w:sz w:val="22"/>
          <w:szCs w:val="22"/>
        </w:rPr>
        <w:t>P</w:t>
      </w:r>
      <w:r w:rsidRPr="00E52F8C">
        <w:rPr>
          <w:spacing w:val="2"/>
          <w:position w:val="-1"/>
          <w:color w:val="000007"/>
          <w:rFonts w:eastAsia="DejaVu Sans"/>
          <w:sz w:val="22"/>
          <w:szCs w:val="22"/>
        </w:rPr>
        <w:t>L</w:t>
      </w:r>
      <w:r w:rsidRPr="00E52F8C">
        <w:rPr>
          <w:spacing w:val="-2"/>
          <w:position w:val="-1"/>
          <w:color w:val="000007"/>
          <w:rFonts w:eastAsia="DejaVu Sans"/>
          <w:sz w:val="22"/>
          <w:szCs w:val="22"/>
        </w:rPr>
        <w:t>/</w:t>
      </w:r>
      <w:r w:rsidRPr="00E52F8C">
        <w:rPr>
          <w:spacing w:val="-1"/>
          <w:position w:val="-1"/>
          <w:color w:val="000007"/>
          <w:rFonts w:eastAsia="DejaVu Sans"/>
          <w:sz w:val="22"/>
          <w:szCs w:val="22"/>
        </w:rPr>
        <w:t>SQ</w:t>
      </w:r>
      <w:r w:rsidRPr="00E52F8C">
        <w:rPr>
          <w:position w:val="-1"/>
          <w:color w:val="000007"/>
          <w:rFonts w:eastAsia="DejaVu Sans"/>
          <w:sz w:val="22"/>
          <w:szCs w:val="22"/>
        </w:rPr>
        <w:t>L</w:t>
      </w:r>
      <w:r w:rsidR="008D48BE" w:rsidRPr="00E52F8C">
        <w:rPr>
          <w:position w:val="-1"/>
          <w:color w:val="000007"/>
          <w:rFonts w:eastAsia="DejaVu Sans"/>
          <w:sz w:val="22"/>
          <w:szCs w:val="22"/>
        </w:rPr>
        <w:t xml:space="preserve">, </w:t>
      </w:r>
      <w:r w:rsidR="008D48BE" w:rsidRPr="00E52F8C">
        <w:rPr>
          <w:spacing w:val="-1"/>
          <w:position w:val="-1"/>
          <w:color w:val="000007"/>
          <w:rFonts w:eastAsia="DejaVu Sans"/>
          <w:sz w:val="22"/>
          <w:szCs w:val="22"/>
        </w:rPr>
        <w:t>Java</w:t>
      </w:r>
      <w:r w:rsidRPr="00E52F8C">
        <w:rPr>
          <w:spacing w:val="4"/>
          <w:position w:val="-1"/>
          <w:color w:val="000007"/>
          <w:rFonts w:eastAsia="DejaVu Sans"/>
          <w:sz w:val="22"/>
          <w:szCs w:val="22"/>
        </w:rPr>
        <w:t xml:space="preserve"> </w:t>
      </w:r>
      <w:r w:rsidRPr="00E52F8C">
        <w:rPr>
          <w:spacing w:val="-1"/>
          <w:position w:val="-1"/>
          <w:color w:val="000007"/>
          <w:rFonts w:eastAsia="DejaVu Sans"/>
          <w:sz w:val="22"/>
          <w:szCs w:val="22"/>
        </w:rPr>
        <w:t>an</w:t>
      </w:r>
      <w:r w:rsidRPr="00E52F8C">
        <w:rPr>
          <w:position w:val="-1"/>
          <w:color w:val="000007"/>
          <w:rFonts w:eastAsia="DejaVu Sans"/>
          <w:sz w:val="22"/>
          <w:szCs w:val="22"/>
        </w:rPr>
        <w:t>d</w:t>
      </w:r>
      <w:r w:rsidRPr="00E52F8C">
        <w:rPr>
          <w:spacing w:val="1"/>
          <w:position w:val="-1"/>
          <w:color w:val="000007"/>
          <w:rFonts w:eastAsia="DejaVu Sans"/>
          <w:sz w:val="22"/>
          <w:szCs w:val="22"/>
        </w:rPr>
        <w:t xml:space="preserve"> </w:t>
      </w:r>
      <w:r w:rsidRPr="00E52F8C">
        <w:rPr>
          <w:spacing w:val="-1"/>
          <w:position w:val="-1"/>
          <w:color w:val="000007"/>
          <w:rFonts w:eastAsia="DejaVu Sans"/>
          <w:sz w:val="22"/>
          <w:szCs w:val="22"/>
        </w:rPr>
        <w:t>C</w:t>
      </w:r>
      <w:r w:rsidRPr="00E52F8C">
        <w:rPr>
          <w:spacing w:val="-3"/>
          <w:position w:val="-1"/>
          <w:color w:val="000007"/>
          <w:rFonts w:eastAsia="DejaVu Sans"/>
          <w:sz w:val="22"/>
          <w:szCs w:val="22"/>
        </w:rPr>
        <w:t>#</w:t>
      </w:r>
      <w:r w:rsidRPr="00E52F8C">
        <w:rPr>
          <w:position w:val="-1"/>
          <w:color w:val="000007"/>
          <w:rFonts w:eastAsia="DejaVu Sans"/>
          <w:sz w:val="22"/>
          <w:szCs w:val="22"/>
        </w:rPr>
        <w:t>.</w:t>
      </w:r>
    </w:p>
    <w:p w:rsidR="004B3D9E" w:rsidRDefault="004B3D9E" w14:paraId="7E289972" w14:textId="77777777" w:rsidP="00AF0CDD" w:rsidRPr="00E52F8C">
      <w:pPr>
        <w:ind w:left="100"/>
        <w:spacing w:line="240" w:lineRule="exact"/>
        <w:rPr>
          <w:rFonts w:eastAsia="DejaVu Sans"/>
          <w:sz w:val="22"/>
          <w:szCs w:val="22"/>
        </w:rPr>
      </w:pPr>
    </w:p>
    <w:p w:rsidR="002F4CFF" w:rsidRDefault="00071954" w14:paraId="5EF74F5A" w14:textId="77777777" w:rsidP="00071954" w:rsidRPr="00E52F8C">
      <w:pPr>
        <w:ind w:firstLine="100"/>
        <w:spacing w:before="95"/>
        <w:rPr>
          <w:bCs/>
          <w:b/>
          <w:rFonts w:eastAsia="DejaVu Sans"/>
          <w:sz w:val="24"/>
          <w:szCs w:val="24"/>
        </w:rPr>
      </w:pPr>
      <w:r w:rsidRPr="00E52F8C">
        <w:rPr>
          <w:bCs/>
          <w:b/>
          <w:highlight w:val="lightGray"/>
          <w:rFonts w:eastAsia="DejaVu Sans"/>
          <w:sz w:val="24"/>
          <w:szCs w:val="24"/>
        </w:rPr>
        <w:t>Meridian Retirement – Kraft Foods</w:t>
      </w:r>
    </w:p>
    <w:p w:rsidR="002F4CFF" w:rsidRDefault="005C2D05" w14:paraId="50AC1140" w14:textId="191E4EBB" w:rsidRPr="00E52F8C">
      <w:pPr>
        <w:ind w:left="100"/>
        <w:spacing w:line="240" w:lineRule="exact"/>
        <w:rPr>
          <w:rFonts w:eastAsia="DejaVu Sans"/>
          <w:sz w:val="21"/>
          <w:szCs w:val="21"/>
        </w:rPr>
      </w:pPr>
      <w:r w:rsidRPr="00E52F8C">
        <w:rPr>
          <w:spacing w:val="-4"/>
          <w:color w:val="000007"/>
          <w:rFonts w:eastAsia="DejaVu Sans"/>
          <w:sz w:val="21"/>
          <w:szCs w:val="21"/>
        </w:rPr>
        <w:t>D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-1"/>
          <w:color w:val="000007"/>
          <w:rFonts w:eastAsia="DejaVu Sans"/>
          <w:sz w:val="21"/>
          <w:szCs w:val="21"/>
        </w:rPr>
        <w:t>c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1"/>
          <w:color w:val="000007"/>
          <w:rFonts w:eastAsia="DejaVu Sans"/>
          <w:sz w:val="21"/>
          <w:szCs w:val="21"/>
        </w:rPr>
        <w:t>m</w:t>
      </w:r>
      <w:r w:rsidRPr="00E52F8C">
        <w:rPr>
          <w:spacing w:val="-4"/>
          <w:color w:val="000007"/>
          <w:rFonts w:eastAsia="DejaVu Sans"/>
          <w:sz w:val="21"/>
          <w:szCs w:val="21"/>
        </w:rPr>
        <w:t>b</w:t>
      </w:r>
      <w:r w:rsidRPr="00E52F8C">
        <w:rPr>
          <w:color w:val="000007"/>
          <w:rFonts w:eastAsia="DejaVu Sans"/>
          <w:sz w:val="21"/>
          <w:szCs w:val="21"/>
        </w:rPr>
        <w:t>er</w:t>
      </w:r>
      <w:r w:rsidRPr="00E52F8C">
        <w:rPr>
          <w:spacing w:val="5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5"/>
          <w:color w:val="000007"/>
          <w:rFonts w:eastAsia="DejaVu Sans"/>
          <w:sz w:val="21"/>
          <w:szCs w:val="21"/>
        </w:rPr>
        <w:t>2</w:t>
      </w:r>
      <w:r w:rsidRPr="00E52F8C">
        <w:rPr>
          <w:color w:val="000007"/>
          <w:rFonts w:eastAsia="DejaVu Sans"/>
          <w:sz w:val="21"/>
          <w:szCs w:val="21"/>
        </w:rPr>
        <w:t>015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000007"/>
          <w:rFonts w:eastAsia="DejaVu Sans"/>
          <w:sz w:val="21"/>
          <w:szCs w:val="21"/>
        </w:rPr>
        <w:t>t</w:t>
      </w:r>
      <w:r w:rsidRPr="00E52F8C">
        <w:rPr>
          <w:color w:val="000007"/>
          <w:rFonts w:eastAsia="DejaVu Sans"/>
          <w:sz w:val="21"/>
          <w:szCs w:val="21"/>
        </w:rPr>
        <w:t>o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="00CD497B" w:rsidRPr="00E52F8C">
        <w:rPr>
          <w:spacing w:val="-7"/>
          <w:color w:val="000007"/>
          <w:rFonts w:eastAsia="DejaVu Sans"/>
          <w:sz w:val="21"/>
          <w:szCs w:val="21"/>
        </w:rPr>
        <w:t>September 2016</w:t>
      </w:r>
    </w:p>
    <w:p w:rsidR="002F4CFF" w:rsidRDefault="002F4CFF" w14:paraId="741EB11E" w14:textId="77777777" w:rsidRPr="00E52F8C">
      <w:pPr>
        <w:spacing w:before="5" w:line="240" w:lineRule="exact"/>
        <w:rPr>
          <w:sz w:val="24"/>
          <w:szCs w:val="24"/>
        </w:rPr>
      </w:pPr>
    </w:p>
    <w:p w:rsidR="002F4CFF" w:rsidRDefault="005C2D05" w14:paraId="2CF4DD8E" w14:textId="5EF3E978" w:rsidRPr="00E52F8C">
      <w:pPr>
        <w:ind w:left="100"/>
        <w:rPr>
          <w:rFonts w:eastAsia="DejaVu Sans"/>
          <w:sz w:val="21"/>
          <w:szCs w:val="21"/>
        </w:rPr>
      </w:pPr>
      <w:r w:rsidRPr="00E52F8C">
        <w:rPr>
          <w:spacing w:val="-4"/>
          <w:color w:val="6A6A6A"/>
          <w:rFonts w:eastAsia="DejaVu Sans"/>
          <w:sz w:val="21"/>
          <w:szCs w:val="21"/>
        </w:rPr>
        <w:t>M</w:t>
      </w:r>
      <w:r w:rsidRPr="00E52F8C">
        <w:rPr>
          <w:color w:val="6A6A6A"/>
          <w:rFonts w:eastAsia="DejaVu Sans"/>
          <w:sz w:val="21"/>
          <w:szCs w:val="21"/>
        </w:rPr>
        <w:t>er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1"/>
          <w:color w:val="6A6A6A"/>
          <w:rFonts w:eastAsia="DejaVu Sans"/>
          <w:sz w:val="21"/>
          <w:szCs w:val="21"/>
        </w:rPr>
        <w:t>d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color w:val="6A6A6A"/>
          <w:rFonts w:eastAsia="DejaVu Sans"/>
          <w:sz w:val="21"/>
          <w:szCs w:val="21"/>
        </w:rPr>
        <w:t>an</w:t>
      </w:r>
      <w:r w:rsidRPr="00E52F8C">
        <w:rPr>
          <w:spacing w:val="16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2"/>
          <w:color w:val="6A6A6A"/>
          <w:rFonts w:eastAsia="DejaVu Sans"/>
          <w:sz w:val="21"/>
          <w:szCs w:val="21"/>
        </w:rPr>
        <w:t>R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-1"/>
          <w:color w:val="6A6A6A"/>
          <w:rFonts w:eastAsia="DejaVu Sans"/>
          <w:sz w:val="21"/>
          <w:szCs w:val="21"/>
        </w:rPr>
        <w:t>ti</w:t>
      </w:r>
      <w:r w:rsidRPr="00E52F8C">
        <w:rPr>
          <w:spacing w:val="-5"/>
          <w:color w:val="6A6A6A"/>
          <w:rFonts w:eastAsia="DejaVu Sans"/>
          <w:sz w:val="21"/>
          <w:szCs w:val="21"/>
        </w:rPr>
        <w:t>r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1"/>
          <w:color w:val="6A6A6A"/>
          <w:rFonts w:eastAsia="DejaVu Sans"/>
          <w:sz w:val="21"/>
          <w:szCs w:val="21"/>
        </w:rPr>
        <w:t>m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-4"/>
          <w:color w:val="6A6A6A"/>
          <w:rFonts w:eastAsia="DejaVu Sans"/>
          <w:sz w:val="21"/>
          <w:szCs w:val="21"/>
        </w:rPr>
        <w:t>n</w:t>
      </w:r>
      <w:r w:rsidRPr="00E52F8C">
        <w:rPr>
          <w:color w:val="6A6A6A"/>
          <w:rFonts w:eastAsia="DejaVu Sans"/>
          <w:sz w:val="21"/>
          <w:szCs w:val="21"/>
        </w:rPr>
        <w:t>t</w:t>
      </w:r>
      <w:r w:rsidRPr="00E52F8C">
        <w:rPr>
          <w:spacing w:val="19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p</w:t>
      </w:r>
      <w:r w:rsidRPr="00E52F8C">
        <w:rPr>
          <w:spacing w:val="-5"/>
          <w:color w:val="6A6A6A"/>
          <w:rFonts w:eastAsia="DejaVu Sans"/>
          <w:sz w:val="21"/>
          <w:szCs w:val="21"/>
        </w:rPr>
        <w:t>r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spacing w:val="-1"/>
          <w:color w:val="6A6A6A"/>
          <w:rFonts w:eastAsia="DejaVu Sans"/>
          <w:sz w:val="21"/>
          <w:szCs w:val="21"/>
        </w:rPr>
        <w:t>j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-1"/>
          <w:color w:val="6A6A6A"/>
          <w:rFonts w:eastAsia="DejaVu Sans"/>
          <w:sz w:val="21"/>
          <w:szCs w:val="21"/>
        </w:rPr>
        <w:t>c</w:t>
      </w:r>
      <w:r w:rsidRPr="00E52F8C">
        <w:rPr>
          <w:color w:val="6A6A6A"/>
          <w:rFonts w:eastAsia="DejaVu Sans"/>
          <w:sz w:val="21"/>
          <w:szCs w:val="21"/>
        </w:rPr>
        <w:t>t</w:t>
      </w:r>
      <w:r w:rsidRPr="00E52F8C">
        <w:rPr>
          <w:spacing w:val="19"/>
          <w:color w:val="6A6A6A"/>
          <w:rFonts w:eastAsia="DejaVu Sans"/>
          <w:sz w:val="21"/>
          <w:szCs w:val="21"/>
        </w:rPr>
        <w:t xml:space="preserve"> </w:t>
      </w:r>
      <w:r w:rsidR="00D37A55" w:rsidRPr="00E52F8C">
        <w:rPr>
          <w:spacing w:val="-1"/>
          <w:color w:val="6A6A6A"/>
          <w:rFonts w:eastAsia="DejaVu Sans"/>
          <w:sz w:val="21"/>
          <w:szCs w:val="21"/>
        </w:rPr>
        <w:t>was</w:t>
      </w:r>
      <w:r w:rsidRPr="00E52F8C">
        <w:rPr>
          <w:spacing w:val="16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o</w:t>
      </w:r>
      <w:r w:rsidRPr="00E52F8C">
        <w:rPr>
          <w:spacing w:val="11"/>
          <w:color w:val="6A6A6A"/>
          <w:rFonts w:eastAsia="DejaVu Sans"/>
          <w:sz w:val="21"/>
          <w:szCs w:val="21"/>
        </w:rPr>
        <w:t xml:space="preserve"> </w:t>
      </w:r>
      <w:r w:rsidR="00534747" w:rsidRPr="00E52F8C">
        <w:rPr>
          <w:spacing w:val="-5"/>
          <w:color w:val="6A6A6A"/>
          <w:rFonts w:eastAsia="DejaVu Sans"/>
          <w:sz w:val="21"/>
          <w:szCs w:val="21"/>
        </w:rPr>
        <w:t>migrate</w:t>
      </w:r>
      <w:r w:rsidRPr="00E52F8C">
        <w:rPr>
          <w:spacing w:val="16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spacing w:val="-4"/>
          <w:color w:val="6A6A6A"/>
          <w:rFonts w:eastAsia="DejaVu Sans"/>
          <w:sz w:val="21"/>
          <w:szCs w:val="21"/>
        </w:rPr>
        <w:t>h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20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w</w:t>
      </w:r>
      <w:r w:rsidRPr="00E52F8C">
        <w:rPr>
          <w:spacing w:val="1"/>
          <w:color w:val="6A6A6A"/>
          <w:rFonts w:eastAsia="DejaVu Sans"/>
          <w:sz w:val="21"/>
          <w:szCs w:val="21"/>
        </w:rPr>
        <w:t>ho</w:t>
      </w:r>
      <w:r w:rsidRPr="00E52F8C">
        <w:rPr>
          <w:spacing w:val="-1"/>
          <w:color w:val="6A6A6A"/>
          <w:rFonts w:eastAsia="DejaVu Sans"/>
          <w:sz w:val="21"/>
          <w:szCs w:val="21"/>
        </w:rPr>
        <w:t>l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15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d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="00F06E71" w:rsidRPr="00E52F8C">
        <w:rPr>
          <w:spacing w:val="1"/>
          <w:color w:val="6A6A6A"/>
          <w:rFonts w:eastAsia="DejaVu Sans"/>
          <w:sz w:val="21"/>
          <w:szCs w:val="21"/>
        </w:rPr>
        <w:t xml:space="preserve"> from Meridian’s database</w:t>
      </w:r>
      <w:r w:rsidRPr="00E52F8C">
        <w:rPr>
          <w:spacing w:val="20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o</w:t>
      </w:r>
      <w:r w:rsidRPr="00E52F8C">
        <w:rPr>
          <w:spacing w:val="16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3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>ra</w:t>
      </w:r>
      <w:r w:rsidRPr="00E52F8C">
        <w:rPr>
          <w:spacing w:val="-1"/>
          <w:color w:val="6A6A6A"/>
          <w:rFonts w:eastAsia="DejaVu Sans"/>
          <w:sz w:val="21"/>
          <w:szCs w:val="21"/>
        </w:rPr>
        <w:t>cl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20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5"/>
          <w:color w:val="6A6A6A"/>
          <w:rFonts w:eastAsia="DejaVu Sans"/>
          <w:sz w:val="21"/>
          <w:szCs w:val="21"/>
        </w:rPr>
        <w:t>A</w:t>
      </w:r>
      <w:r w:rsidRPr="00E52F8C">
        <w:rPr>
          <w:spacing w:val="1"/>
          <w:color w:val="6A6A6A"/>
          <w:rFonts w:eastAsia="DejaVu Sans"/>
          <w:sz w:val="21"/>
          <w:szCs w:val="21"/>
        </w:rPr>
        <w:t>g</w:t>
      </w:r>
      <w:r w:rsidRPr="00E52F8C">
        <w:rPr>
          <w:spacing w:val="-1"/>
          <w:color w:val="6A6A6A"/>
          <w:rFonts w:eastAsia="DejaVu Sans"/>
          <w:sz w:val="21"/>
          <w:szCs w:val="21"/>
        </w:rPr>
        <w:t>il</w:t>
      </w:r>
      <w:r w:rsidRPr="00E52F8C">
        <w:rPr>
          <w:color w:val="6A6A6A"/>
          <w:rFonts w:eastAsia="DejaVu Sans"/>
          <w:sz w:val="21"/>
          <w:szCs w:val="21"/>
        </w:rPr>
        <w:t>e</w:t>
      </w:r>
    </w:p>
    <w:p w:rsidR="00736C34" w:rsidRDefault="005C2D05" w14:paraId="3C3A95C5" w14:textId="7A303537" w:rsidP="00736C34" w:rsidRPr="00E52F8C">
      <w:pPr>
        <w:ind w:left="100"/>
        <w:rPr>
          <w:rFonts w:eastAsia="DejaVu Sans"/>
          <w:sz w:val="21"/>
          <w:szCs w:val="21"/>
        </w:rPr>
      </w:pPr>
      <w:r w:rsidRPr="00E52F8C">
        <w:rPr>
          <w:spacing w:val="-2"/>
          <w:color w:val="6A6A6A"/>
          <w:rFonts w:eastAsia="DejaVu Sans"/>
          <w:sz w:val="21"/>
          <w:szCs w:val="21"/>
        </w:rPr>
        <w:t>PL</w:t>
      </w:r>
      <w:r w:rsidRPr="00E52F8C">
        <w:rPr>
          <w:spacing w:val="1"/>
          <w:color w:val="6A6A6A"/>
          <w:rFonts w:eastAsia="DejaVu Sans"/>
          <w:sz w:val="21"/>
          <w:szCs w:val="21"/>
        </w:rPr>
        <w:t>M</w:t>
      </w:r>
      <w:r w:rsidR="00262C95" w:rsidRPr="00E52F8C">
        <w:rPr>
          <w:spacing w:val="1"/>
          <w:color w:val="6A6A6A"/>
          <w:rFonts w:eastAsia="DejaVu Sans"/>
          <w:sz w:val="21"/>
          <w:szCs w:val="21"/>
        </w:rPr>
        <w:t>’s</w:t>
      </w:r>
      <w:r w:rsidR="00534747" w:rsidRPr="00E52F8C">
        <w:rPr>
          <w:spacing w:val="1"/>
          <w:color w:val="6A6A6A"/>
          <w:rFonts w:eastAsia="DejaVu Sans"/>
          <w:sz w:val="21"/>
          <w:szCs w:val="21"/>
        </w:rPr>
        <w:t xml:space="preserve"> database</w:t>
      </w:r>
      <w:r w:rsidR="00D40EEE" w:rsidRPr="00E52F8C">
        <w:rPr>
          <w:spacing w:val="1"/>
          <w:color w:val="6A6A6A"/>
          <w:rFonts w:eastAsia="DejaVu Sans"/>
          <w:sz w:val="21"/>
          <w:szCs w:val="21"/>
        </w:rPr>
        <w:t>,</w:t>
      </w:r>
      <w:r w:rsidR="00BD5BCB" w:rsidRPr="00E52F8C">
        <w:rPr>
          <w:spacing w:val="1"/>
          <w:color w:val="6A6A6A"/>
          <w:rFonts w:eastAsia="DejaVu Sans"/>
          <w:sz w:val="21"/>
          <w:szCs w:val="21"/>
        </w:rPr>
        <w:t xml:space="preserve"> as Kraft Foods was</w:t>
      </w:r>
      <w:r w:rsidR="00534747" w:rsidRPr="00E52F8C">
        <w:rPr>
          <w:spacing w:val="1"/>
          <w:color w:val="6A6A6A"/>
          <w:rFonts w:eastAsia="DejaVu Sans"/>
          <w:sz w:val="21"/>
          <w:szCs w:val="21"/>
        </w:rPr>
        <w:t xml:space="preserve"> going to merge with Heinz Company</w:t>
      </w:r>
      <w:r w:rsidRPr="00E52F8C">
        <w:rPr>
          <w:color w:val="6A6A6A"/>
          <w:rFonts w:eastAsia="DejaVu Sans"/>
          <w:sz w:val="21"/>
          <w:szCs w:val="21"/>
        </w:rPr>
        <w:t>.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I</w:t>
      </w:r>
      <w:r w:rsidRPr="00E52F8C">
        <w:rPr>
          <w:color w:val="6A6A6A"/>
          <w:rFonts w:eastAsia="DejaVu Sans"/>
          <w:sz w:val="21"/>
          <w:szCs w:val="21"/>
        </w:rPr>
        <w:t>t</w:t>
      </w:r>
      <w:r w:rsidRPr="00E52F8C">
        <w:rPr>
          <w:spacing w:val="4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5"/>
          <w:color w:val="6A6A6A"/>
          <w:rFonts w:eastAsia="DejaVu Sans"/>
          <w:sz w:val="21"/>
          <w:szCs w:val="21"/>
        </w:rPr>
        <w:t>re</w:t>
      </w:r>
      <w:r w:rsidRPr="00E52F8C">
        <w:rPr>
          <w:spacing w:val="1"/>
          <w:color w:val="6A6A6A"/>
          <w:rFonts w:eastAsia="DejaVu Sans"/>
          <w:sz w:val="21"/>
          <w:szCs w:val="21"/>
        </w:rPr>
        <w:t>qu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-5"/>
          <w:color w:val="6A6A6A"/>
          <w:rFonts w:eastAsia="DejaVu Sans"/>
          <w:sz w:val="21"/>
          <w:szCs w:val="21"/>
        </w:rPr>
        <w:t>r</w:t>
      </w:r>
      <w:r w:rsidRPr="00E52F8C">
        <w:rPr>
          <w:color w:val="6A6A6A"/>
          <w:rFonts w:eastAsia="DejaVu Sans"/>
          <w:sz w:val="21"/>
          <w:szCs w:val="21"/>
        </w:rPr>
        <w:t>es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d</w:t>
      </w:r>
      <w:r w:rsidRPr="00E52F8C">
        <w:rPr>
          <w:color w:val="6A6A6A"/>
          <w:rFonts w:eastAsia="DejaVu Sans"/>
          <w:sz w:val="21"/>
          <w:szCs w:val="21"/>
        </w:rPr>
        <w:t>eep</w:t>
      </w:r>
      <w:r w:rsidRPr="00E52F8C">
        <w:rPr>
          <w:spacing w:val="6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u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spacing w:val="-4"/>
          <w:color w:val="6A6A6A"/>
          <w:rFonts w:eastAsia="DejaVu Sans"/>
          <w:sz w:val="21"/>
          <w:szCs w:val="21"/>
        </w:rPr>
        <w:t>d</w:t>
      </w:r>
      <w:r w:rsidRPr="00E52F8C">
        <w:rPr>
          <w:color w:val="6A6A6A"/>
          <w:rFonts w:eastAsia="DejaVu Sans"/>
          <w:sz w:val="21"/>
          <w:szCs w:val="21"/>
        </w:rPr>
        <w:t>er</w:t>
      </w:r>
      <w:r w:rsidRPr="00E52F8C">
        <w:rPr>
          <w:spacing w:val="1"/>
          <w:color w:val="6A6A6A"/>
          <w:rFonts w:eastAsia="DejaVu Sans"/>
          <w:sz w:val="21"/>
          <w:szCs w:val="21"/>
        </w:rPr>
        <w:t>s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ti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color w:val="6A6A6A"/>
          <w:rFonts w:eastAsia="DejaVu Sans"/>
          <w:sz w:val="21"/>
          <w:szCs w:val="21"/>
        </w:rPr>
        <w:t>g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>f</w:t>
      </w:r>
      <w:r w:rsidRPr="00E52F8C">
        <w:rPr>
          <w:spacing w:val="3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>ra</w:t>
      </w:r>
      <w:r w:rsidRPr="00E52F8C">
        <w:rPr>
          <w:spacing w:val="-1"/>
          <w:color w:val="6A6A6A"/>
          <w:rFonts w:eastAsia="DejaVu Sans"/>
          <w:sz w:val="21"/>
          <w:szCs w:val="21"/>
        </w:rPr>
        <w:t>cl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5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d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1"/>
          <w:color w:val="6A6A6A"/>
          <w:rFonts w:eastAsia="DejaVu Sans"/>
          <w:sz w:val="21"/>
          <w:szCs w:val="21"/>
        </w:rPr>
        <w:t>b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4"/>
          <w:color w:val="6A6A6A"/>
          <w:rFonts w:eastAsia="DejaVu Sans"/>
          <w:sz w:val="21"/>
          <w:szCs w:val="21"/>
        </w:rPr>
        <w:t>s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5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a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color w:val="6A6A6A"/>
          <w:rFonts w:eastAsia="DejaVu Sans"/>
          <w:sz w:val="21"/>
          <w:szCs w:val="21"/>
        </w:rPr>
        <w:t>d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6A6A6A"/>
          <w:rFonts w:eastAsia="DejaVu Sans"/>
          <w:sz w:val="21"/>
          <w:szCs w:val="21"/>
        </w:rPr>
        <w:t>it</w:t>
      </w:r>
      <w:r w:rsidRPr="00E52F8C">
        <w:rPr>
          <w:color w:val="6A6A6A"/>
          <w:rFonts w:eastAsia="DejaVu Sans"/>
          <w:sz w:val="21"/>
          <w:szCs w:val="21"/>
        </w:rPr>
        <w:t>s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-4"/>
          <w:color w:val="6A6A6A"/>
          <w:rFonts w:eastAsia="DejaVu Sans"/>
          <w:sz w:val="21"/>
          <w:szCs w:val="21"/>
        </w:rPr>
        <w:t>n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1"/>
          <w:color w:val="6A6A6A"/>
          <w:rFonts w:eastAsia="DejaVu Sans"/>
          <w:sz w:val="21"/>
          <w:szCs w:val="21"/>
        </w:rPr>
        <w:t>g</w:t>
      </w:r>
      <w:r w:rsidRPr="00E52F8C">
        <w:rPr>
          <w:color w:val="6A6A6A"/>
          <w:rFonts w:eastAsia="DejaVu Sans"/>
          <w:sz w:val="21"/>
          <w:szCs w:val="21"/>
        </w:rPr>
        <w:t>r</w:t>
      </w:r>
      <w:r w:rsidRPr="00E52F8C">
        <w:rPr>
          <w:spacing w:val="-1"/>
          <w:color w:val="6A6A6A"/>
          <w:rFonts w:eastAsia="DejaVu Sans"/>
          <w:sz w:val="21"/>
          <w:szCs w:val="21"/>
        </w:rPr>
        <w:t>it</w:t>
      </w:r>
      <w:r w:rsidRPr="00E52F8C">
        <w:rPr>
          <w:color w:val="6A6A6A"/>
          <w:rFonts w:eastAsia="DejaVu Sans"/>
          <w:sz w:val="21"/>
          <w:szCs w:val="21"/>
        </w:rPr>
        <w:t>y</w:t>
      </w:r>
      <w:r w:rsidRPr="00E52F8C">
        <w:rPr>
          <w:spacing w:val="6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w</w:t>
      </w:r>
      <w:r w:rsidRPr="00E52F8C">
        <w:rPr>
          <w:spacing w:val="-1"/>
          <w:color w:val="6A6A6A"/>
          <w:rFonts w:eastAsia="DejaVu Sans"/>
          <w:sz w:val="21"/>
          <w:szCs w:val="21"/>
        </w:rPr>
        <w:t>it</w:t>
      </w:r>
      <w:r w:rsidRPr="00E52F8C">
        <w:rPr>
          <w:color w:val="6A6A6A"/>
          <w:rFonts w:eastAsia="DejaVu Sans"/>
          <w:sz w:val="21"/>
          <w:szCs w:val="21"/>
        </w:rPr>
        <w:t>h</w:t>
      </w:r>
      <w:r w:rsidRPr="00E52F8C">
        <w:rPr>
          <w:spacing w:val="6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spacing w:val="-4"/>
          <w:color w:val="6A6A6A"/>
          <w:rFonts w:eastAsia="DejaVu Sans"/>
          <w:sz w:val="21"/>
          <w:szCs w:val="21"/>
        </w:rPr>
        <w:t>h</w:t>
      </w:r>
      <w:r w:rsidRPr="00E52F8C">
        <w:rPr>
          <w:color w:val="6A6A6A"/>
          <w:rFonts w:eastAsia="DejaVu Sans"/>
          <w:sz w:val="21"/>
          <w:szCs w:val="21"/>
        </w:rPr>
        <w:t xml:space="preserve">e </w:t>
      </w:r>
      <w:r w:rsidRPr="00E52F8C">
        <w:rPr>
          <w:spacing w:val="-4"/>
          <w:color w:val="6A6A6A"/>
          <w:rFonts w:eastAsia="DejaVu Sans"/>
          <w:sz w:val="21"/>
          <w:szCs w:val="21"/>
        </w:rPr>
        <w:t>M</w:t>
      </w:r>
      <w:r w:rsidRPr="00E52F8C">
        <w:rPr>
          <w:color w:val="6A6A6A"/>
          <w:rFonts w:eastAsia="DejaVu Sans"/>
          <w:sz w:val="21"/>
          <w:szCs w:val="21"/>
        </w:rPr>
        <w:t>er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1"/>
          <w:color w:val="6A6A6A"/>
          <w:rFonts w:eastAsia="DejaVu Sans"/>
          <w:sz w:val="21"/>
          <w:szCs w:val="21"/>
        </w:rPr>
        <w:t>d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color w:val="6A6A6A"/>
          <w:rFonts w:eastAsia="DejaVu Sans"/>
          <w:sz w:val="21"/>
          <w:szCs w:val="21"/>
        </w:rPr>
        <w:t>.</w:t>
      </w:r>
      <w:r w:rsidR="00534747" w:rsidRPr="00E52F8C">
        <w:rPr>
          <w:color w:val="6A6A6A"/>
          <w:rFonts w:eastAsia="DejaVu Sans"/>
          <w:sz w:val="21"/>
          <w:szCs w:val="21"/>
        </w:rPr>
        <w:t xml:space="preserve"> The whole project included 4 major parts: Extraction, Transformation</w:t>
      </w:r>
      <w:r w:rsidR="00736C34" w:rsidRPr="00E52F8C">
        <w:rPr>
          <w:color w:val="6A6A6A"/>
          <w:rFonts w:eastAsia="DejaVu Sans"/>
          <w:sz w:val="21"/>
          <w:szCs w:val="21"/>
        </w:rPr>
        <w:t>, and Migration followed by Retirement.</w:t>
      </w:r>
    </w:p>
    <w:p w:rsidR="00C40F54" w:rsidRDefault="00C40F54" w14:paraId="351F14B0" w14:textId="69249A26" w:rsidRPr="00E52F8C">
      <w:pPr>
        <w:ind w:left="100"/>
        <w:rPr>
          <w:color w:val="6A6A6A"/>
          <w:rFonts w:eastAsia="DejaVu Sans"/>
          <w:sz w:val="21"/>
          <w:szCs w:val="21"/>
        </w:rPr>
      </w:pPr>
    </w:p>
    <w:p w:rsidR="00C40F54" w:rsidRDefault="00C40F54" w14:paraId="5A92D4ED" w14:textId="77777777" w:rsidP="00C40F54" w:rsidRPr="00E52F8C">
      <w:pPr>
        <w:ind w:left="100"/>
        <w:ind w:right="91"/>
        <w:rPr>
          <w:rFonts w:eastAsia="DejaVu Sans"/>
          <w:sz w:val="21"/>
          <w:szCs w:val="21"/>
        </w:rPr>
      </w:pPr>
      <w:r w:rsidRPr="00E52F8C">
        <w:rPr>
          <w:spacing w:val="-4"/>
          <w:color w:val="6A6A6A"/>
          <w:rFonts w:eastAsia="DejaVu Sans"/>
          <w:sz w:val="21"/>
          <w:szCs w:val="21"/>
        </w:rPr>
        <w:t>M</w:t>
      </w:r>
      <w:r w:rsidRPr="00E52F8C">
        <w:rPr>
          <w:color w:val="6A6A6A"/>
          <w:rFonts w:eastAsia="DejaVu Sans"/>
          <w:sz w:val="21"/>
          <w:szCs w:val="21"/>
        </w:rPr>
        <w:t>er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1"/>
          <w:color w:val="6A6A6A"/>
          <w:rFonts w:eastAsia="DejaVu Sans"/>
          <w:sz w:val="21"/>
          <w:szCs w:val="21"/>
        </w:rPr>
        <w:t>d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color w:val="6A6A6A"/>
          <w:rFonts w:eastAsia="DejaVu Sans"/>
          <w:sz w:val="21"/>
          <w:szCs w:val="21"/>
        </w:rPr>
        <w:t>an</w:t>
      </w:r>
      <w:r w:rsidRPr="00E52F8C">
        <w:rPr>
          <w:spacing w:val="-3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color w:val="6A6A6A"/>
          <w:rFonts w:eastAsia="DejaVu Sans"/>
          <w:sz w:val="21"/>
          <w:szCs w:val="21"/>
        </w:rPr>
        <w:t>s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2"/>
          <w:color w:val="6A6A6A"/>
          <w:rFonts w:eastAsia="DejaVu Sans"/>
          <w:sz w:val="21"/>
          <w:szCs w:val="21"/>
        </w:rPr>
        <w:t>PL</w:t>
      </w:r>
      <w:r w:rsidRPr="00E52F8C">
        <w:rPr>
          <w:color w:val="6A6A6A"/>
          <w:rFonts w:eastAsia="DejaVu Sans"/>
          <w:sz w:val="21"/>
          <w:szCs w:val="21"/>
        </w:rPr>
        <w:t>M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w</w:t>
      </w:r>
      <w:r w:rsidRPr="00E52F8C">
        <w:rPr>
          <w:color w:val="6A6A6A"/>
          <w:rFonts w:eastAsia="DejaVu Sans"/>
          <w:sz w:val="21"/>
          <w:szCs w:val="21"/>
        </w:rPr>
        <w:t>eb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a</w:t>
      </w:r>
      <w:r w:rsidRPr="00E52F8C">
        <w:rPr>
          <w:spacing w:val="1"/>
          <w:color w:val="6A6A6A"/>
          <w:rFonts w:eastAsia="DejaVu Sans"/>
          <w:sz w:val="21"/>
          <w:szCs w:val="21"/>
        </w:rPr>
        <w:t>pp</w:t>
      </w:r>
      <w:r w:rsidRPr="00E52F8C">
        <w:rPr>
          <w:spacing w:val="-1"/>
          <w:color w:val="6A6A6A"/>
          <w:rFonts w:eastAsia="DejaVu Sans"/>
          <w:sz w:val="21"/>
          <w:szCs w:val="21"/>
        </w:rPr>
        <w:t>lic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ti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>n</w:t>
      </w:r>
      <w:r w:rsidRPr="00E52F8C">
        <w:rPr>
          <w:spacing w:val="-3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2"/>
          <w:color w:val="6A6A6A"/>
          <w:rFonts w:eastAsia="DejaVu Sans"/>
          <w:sz w:val="21"/>
          <w:szCs w:val="21"/>
        </w:rPr>
        <w:t>f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 xml:space="preserve">r </w:t>
      </w:r>
      <w:r w:rsidRPr="00E52F8C">
        <w:rPr>
          <w:spacing w:val="-4"/>
          <w:color w:val="6A6A6A"/>
          <w:rFonts w:eastAsia="DejaVu Sans"/>
          <w:sz w:val="21"/>
          <w:szCs w:val="21"/>
        </w:rPr>
        <w:t>p</w:t>
      </w:r>
      <w:r w:rsidRPr="00E52F8C">
        <w:rPr>
          <w:spacing w:val="-5"/>
          <w:color w:val="6A6A6A"/>
          <w:rFonts w:eastAsia="DejaVu Sans"/>
          <w:sz w:val="21"/>
          <w:szCs w:val="21"/>
        </w:rPr>
        <w:t>r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spacing w:val="-1"/>
          <w:color w:val="6A6A6A"/>
          <w:rFonts w:eastAsia="DejaVu Sans"/>
          <w:sz w:val="21"/>
          <w:szCs w:val="21"/>
        </w:rPr>
        <w:t>c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1"/>
          <w:color w:val="6A6A6A"/>
          <w:rFonts w:eastAsia="DejaVu Sans"/>
          <w:sz w:val="21"/>
          <w:szCs w:val="21"/>
        </w:rPr>
        <w:t>s</w:t>
      </w:r>
      <w:r w:rsidRPr="00E52F8C">
        <w:rPr>
          <w:color w:val="6A6A6A"/>
          <w:rFonts w:eastAsia="DejaVu Sans"/>
          <w:sz w:val="21"/>
          <w:szCs w:val="21"/>
        </w:rPr>
        <w:t>s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I</w:t>
      </w:r>
      <w:r w:rsidRPr="00E52F8C">
        <w:rPr>
          <w:spacing w:val="1"/>
          <w:color w:val="6A6A6A"/>
          <w:rFonts w:eastAsia="DejaVu Sans"/>
          <w:sz w:val="21"/>
          <w:szCs w:val="21"/>
        </w:rPr>
        <w:t>nd</w:t>
      </w:r>
      <w:r w:rsidRPr="00E52F8C">
        <w:rPr>
          <w:spacing w:val="-4"/>
          <w:color w:val="6A6A6A"/>
          <w:rFonts w:eastAsia="DejaVu Sans"/>
          <w:sz w:val="21"/>
          <w:szCs w:val="21"/>
        </w:rPr>
        <w:t>u</w:t>
      </w:r>
      <w:r w:rsidRPr="00E52F8C">
        <w:rPr>
          <w:spacing w:val="1"/>
          <w:color w:val="6A6A6A"/>
          <w:rFonts w:eastAsia="DejaVu Sans"/>
          <w:sz w:val="21"/>
          <w:szCs w:val="21"/>
        </w:rPr>
        <w:t>s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r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color w:val="6A6A6A"/>
          <w:rFonts w:eastAsia="DejaVu Sans"/>
          <w:sz w:val="21"/>
          <w:szCs w:val="21"/>
        </w:rPr>
        <w:t>es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o</w:t>
      </w:r>
      <w:r w:rsidRPr="00E52F8C">
        <w:rPr>
          <w:spacing w:val="-3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d</w:t>
      </w:r>
      <w:r w:rsidRPr="00E52F8C">
        <w:rPr>
          <w:color w:val="6A6A6A"/>
          <w:rFonts w:eastAsia="DejaVu Sans"/>
          <w:sz w:val="21"/>
          <w:szCs w:val="21"/>
        </w:rPr>
        <w:t>eve</w:t>
      </w:r>
      <w:r w:rsidRPr="00E52F8C">
        <w:rPr>
          <w:spacing w:val="-1"/>
          <w:color w:val="6A6A6A"/>
          <w:rFonts w:eastAsia="DejaVu Sans"/>
          <w:sz w:val="21"/>
          <w:szCs w:val="21"/>
        </w:rPr>
        <w:t>l</w:t>
      </w:r>
      <w:r w:rsidRPr="00E52F8C">
        <w:rPr>
          <w:spacing w:val="1"/>
          <w:color w:val="6A6A6A"/>
          <w:rFonts w:eastAsia="DejaVu Sans"/>
          <w:sz w:val="21"/>
          <w:szCs w:val="21"/>
        </w:rPr>
        <w:t>op</w:t>
      </w:r>
      <w:r w:rsidRPr="00E52F8C">
        <w:rPr>
          <w:color w:val="6A6A6A"/>
          <w:rFonts w:eastAsia="DejaVu Sans"/>
          <w:sz w:val="21"/>
          <w:szCs w:val="21"/>
        </w:rPr>
        <w:t>,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6A6A6A"/>
          <w:rFonts w:eastAsia="DejaVu Sans"/>
          <w:sz w:val="21"/>
          <w:szCs w:val="21"/>
        </w:rPr>
        <w:t>c</w:t>
      </w:r>
      <w:r w:rsidRPr="00E52F8C">
        <w:rPr>
          <w:spacing w:val="-4"/>
          <w:color w:val="6A6A6A"/>
          <w:rFonts w:eastAsia="DejaVu Sans"/>
          <w:sz w:val="21"/>
          <w:szCs w:val="21"/>
        </w:rPr>
        <w:t>o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spacing w:val="-2"/>
          <w:color w:val="6A6A6A"/>
          <w:rFonts w:eastAsia="DejaVu Sans"/>
          <w:sz w:val="21"/>
          <w:szCs w:val="21"/>
        </w:rPr>
        <w:t>f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1"/>
          <w:color w:val="6A6A6A"/>
          <w:rFonts w:eastAsia="DejaVu Sans"/>
          <w:sz w:val="21"/>
          <w:szCs w:val="21"/>
        </w:rPr>
        <w:t>gu</w:t>
      </w:r>
      <w:r w:rsidRPr="00E52F8C">
        <w:rPr>
          <w:spacing w:val="-5"/>
          <w:color w:val="6A6A6A"/>
          <w:rFonts w:eastAsia="DejaVu Sans"/>
          <w:sz w:val="21"/>
          <w:szCs w:val="21"/>
        </w:rPr>
        <w:t>r</w:t>
      </w:r>
      <w:r w:rsidRPr="00E52F8C">
        <w:rPr>
          <w:color w:val="6A6A6A"/>
          <w:rFonts w:eastAsia="DejaVu Sans"/>
          <w:sz w:val="21"/>
          <w:szCs w:val="21"/>
        </w:rPr>
        <w:t xml:space="preserve">e </w:t>
      </w:r>
      <w:r w:rsidRPr="00E52F8C">
        <w:rPr>
          <w:spacing w:val="-4"/>
          <w:color w:val="6A6A6A"/>
          <w:rFonts w:eastAsia="DejaVu Sans"/>
          <w:sz w:val="21"/>
          <w:szCs w:val="21"/>
        </w:rPr>
        <w:t>a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color w:val="6A6A6A"/>
          <w:rFonts w:eastAsia="DejaVu Sans"/>
          <w:sz w:val="21"/>
          <w:szCs w:val="21"/>
        </w:rPr>
        <w:t>d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m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4"/>
          <w:color w:val="6A6A6A"/>
          <w:rFonts w:eastAsia="DejaVu Sans"/>
          <w:sz w:val="21"/>
          <w:szCs w:val="21"/>
        </w:rPr>
        <w:t>n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1"/>
          <w:color w:val="6A6A6A"/>
          <w:rFonts w:eastAsia="DejaVu Sans"/>
          <w:sz w:val="21"/>
          <w:szCs w:val="21"/>
        </w:rPr>
        <w:t>g</w:t>
      </w:r>
      <w:r w:rsidRPr="00E52F8C">
        <w:rPr>
          <w:color w:val="6A6A6A"/>
          <w:rFonts w:eastAsia="DejaVu Sans"/>
          <w:sz w:val="21"/>
          <w:szCs w:val="21"/>
        </w:rPr>
        <w:t xml:space="preserve">e </w:t>
      </w:r>
      <w:r w:rsidRPr="00E52F8C">
        <w:rPr>
          <w:spacing w:val="-4"/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l</w:t>
      </w:r>
      <w:r w:rsidRPr="00E52F8C">
        <w:rPr>
          <w:color w:val="6A6A6A"/>
          <w:rFonts w:eastAsia="DejaVu Sans"/>
          <w:sz w:val="21"/>
          <w:szCs w:val="21"/>
        </w:rPr>
        <w:t xml:space="preserve">l </w:t>
      </w:r>
      <w:r w:rsidRPr="00E52F8C">
        <w:rPr>
          <w:spacing w:val="-4"/>
          <w:color w:val="6A6A6A"/>
          <w:rFonts w:eastAsia="DejaVu Sans"/>
          <w:sz w:val="21"/>
          <w:szCs w:val="21"/>
        </w:rPr>
        <w:t>p</w:t>
      </w:r>
      <w:r w:rsidRPr="00E52F8C">
        <w:rPr>
          <w:spacing w:val="-5"/>
          <w:color w:val="6A6A6A"/>
          <w:rFonts w:eastAsia="DejaVu Sans"/>
          <w:sz w:val="21"/>
          <w:szCs w:val="21"/>
        </w:rPr>
        <w:t>r</w:t>
      </w:r>
      <w:r w:rsidRPr="00E52F8C">
        <w:rPr>
          <w:spacing w:val="1"/>
          <w:color w:val="6A6A6A"/>
          <w:rFonts w:eastAsia="DejaVu Sans"/>
          <w:sz w:val="21"/>
          <w:szCs w:val="21"/>
        </w:rPr>
        <w:t>odu</w:t>
      </w:r>
      <w:r w:rsidRPr="00E52F8C">
        <w:rPr>
          <w:spacing w:val="-1"/>
          <w:color w:val="6A6A6A"/>
          <w:rFonts w:eastAsia="DejaVu Sans"/>
          <w:sz w:val="21"/>
          <w:szCs w:val="21"/>
        </w:rPr>
        <w:t>c</w:t>
      </w:r>
      <w:r w:rsidRPr="00E52F8C">
        <w:rPr>
          <w:color w:val="6A6A6A"/>
          <w:rFonts w:eastAsia="DejaVu Sans"/>
          <w:sz w:val="21"/>
          <w:szCs w:val="21"/>
        </w:rPr>
        <w:t xml:space="preserve">t </w:t>
      </w:r>
      <w:r w:rsidRPr="00E52F8C">
        <w:rPr>
          <w:spacing w:val="-4"/>
          <w:color w:val="6A6A6A"/>
          <w:rFonts w:eastAsia="DejaVu Sans"/>
          <w:sz w:val="21"/>
          <w:szCs w:val="21"/>
        </w:rPr>
        <w:t>s</w:t>
      </w:r>
      <w:r w:rsidRPr="00E52F8C">
        <w:rPr>
          <w:spacing w:val="1"/>
          <w:color w:val="6A6A6A"/>
          <w:rFonts w:eastAsia="DejaVu Sans"/>
          <w:sz w:val="21"/>
          <w:szCs w:val="21"/>
        </w:rPr>
        <w:t>p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-1"/>
          <w:color w:val="6A6A6A"/>
          <w:rFonts w:eastAsia="DejaVu Sans"/>
          <w:sz w:val="21"/>
          <w:szCs w:val="21"/>
        </w:rPr>
        <w:t>ci</w:t>
      </w:r>
      <w:r w:rsidRPr="00E52F8C">
        <w:rPr>
          <w:spacing w:val="3"/>
          <w:color w:val="6A6A6A"/>
          <w:rFonts w:eastAsia="DejaVu Sans"/>
          <w:sz w:val="21"/>
          <w:szCs w:val="21"/>
        </w:rPr>
        <w:t>f</w:t>
      </w:r>
      <w:r w:rsidRPr="00E52F8C">
        <w:rPr>
          <w:spacing w:val="-1"/>
          <w:color w:val="6A6A6A"/>
          <w:rFonts w:eastAsia="DejaVu Sans"/>
          <w:sz w:val="21"/>
          <w:szCs w:val="21"/>
        </w:rPr>
        <w:t>ic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ti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spacing w:val="-4"/>
          <w:color w:val="6A6A6A"/>
          <w:rFonts w:eastAsia="DejaVu Sans"/>
          <w:sz w:val="21"/>
          <w:szCs w:val="21"/>
        </w:rPr>
        <w:t>n</w:t>
      </w:r>
      <w:r w:rsidRPr="00E52F8C">
        <w:rPr>
          <w:spacing w:val="1"/>
          <w:color w:val="6A6A6A"/>
          <w:rFonts w:eastAsia="DejaVu Sans"/>
          <w:sz w:val="21"/>
          <w:szCs w:val="21"/>
        </w:rPr>
        <w:t>s</w:t>
      </w:r>
      <w:r w:rsidRPr="00E52F8C">
        <w:rPr>
          <w:spacing w:val="-1"/>
          <w:color w:val="6A6A6A"/>
          <w:rFonts w:eastAsia="DejaVu Sans"/>
          <w:sz w:val="21"/>
          <w:szCs w:val="21"/>
        </w:rPr>
        <w:t xml:space="preserve"> (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1"/>
          <w:color w:val="6A6A6A"/>
          <w:rFonts w:eastAsia="DejaVu Sans"/>
          <w:sz w:val="21"/>
          <w:szCs w:val="21"/>
        </w:rPr>
        <w:t>.</w:t>
      </w:r>
      <w:r w:rsidRPr="00E52F8C">
        <w:rPr>
          <w:color w:val="6A6A6A"/>
          <w:rFonts w:eastAsia="DejaVu Sans"/>
          <w:sz w:val="21"/>
          <w:szCs w:val="21"/>
        </w:rPr>
        <w:t>g.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5"/>
          <w:color w:val="6A6A6A"/>
          <w:rFonts w:eastAsia="DejaVu Sans"/>
          <w:sz w:val="21"/>
          <w:szCs w:val="21"/>
        </w:rPr>
        <w:t>r</w:t>
      </w:r>
      <w:r w:rsidRPr="00E52F8C">
        <w:rPr>
          <w:color w:val="6A6A6A"/>
          <w:rFonts w:eastAsia="DejaVu Sans"/>
          <w:sz w:val="21"/>
          <w:szCs w:val="21"/>
        </w:rPr>
        <w:t>aw</w:t>
      </w:r>
      <w:r w:rsidRPr="00E52F8C">
        <w:rPr>
          <w:spacing w:val="6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m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er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l</w:t>
      </w:r>
      <w:r w:rsidRPr="00E52F8C">
        <w:rPr>
          <w:spacing w:val="1"/>
          <w:color w:val="6A6A6A"/>
          <w:rFonts w:eastAsia="DejaVu Sans"/>
          <w:sz w:val="21"/>
          <w:szCs w:val="21"/>
        </w:rPr>
        <w:t>s</w:t>
      </w:r>
      <w:r w:rsidRPr="00E52F8C">
        <w:rPr>
          <w:color w:val="6A6A6A"/>
          <w:rFonts w:eastAsia="DejaVu Sans"/>
          <w:sz w:val="21"/>
          <w:szCs w:val="21"/>
        </w:rPr>
        <w:t>,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-4"/>
          <w:color w:val="6A6A6A"/>
          <w:rFonts w:eastAsia="DejaVu Sans"/>
          <w:sz w:val="21"/>
          <w:szCs w:val="21"/>
        </w:rPr>
        <w:t>n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er</w:t>
      </w:r>
      <w:r w:rsidRPr="00E52F8C">
        <w:rPr>
          <w:spacing w:val="-4"/>
          <w:color w:val="6A6A6A"/>
          <w:rFonts w:eastAsia="DejaVu Sans"/>
          <w:sz w:val="21"/>
          <w:szCs w:val="21"/>
        </w:rPr>
        <w:t>m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1"/>
          <w:color w:val="6A6A6A"/>
          <w:rFonts w:eastAsia="DejaVu Sans"/>
          <w:sz w:val="21"/>
          <w:szCs w:val="21"/>
        </w:rPr>
        <w:t>d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 xml:space="preserve">e </w:t>
      </w:r>
      <w:r w:rsidRPr="00E52F8C">
        <w:rPr>
          <w:spacing w:val="-4"/>
          <w:color w:val="6A6A6A"/>
          <w:rFonts w:eastAsia="DejaVu Sans"/>
          <w:sz w:val="21"/>
          <w:szCs w:val="21"/>
        </w:rPr>
        <w:t>a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color w:val="6A6A6A"/>
          <w:rFonts w:eastAsia="DejaVu Sans"/>
          <w:sz w:val="21"/>
          <w:szCs w:val="21"/>
        </w:rPr>
        <w:t>d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2"/>
          <w:color w:val="6A6A6A"/>
          <w:rFonts w:eastAsia="DejaVu Sans"/>
          <w:sz w:val="21"/>
          <w:szCs w:val="21"/>
        </w:rPr>
        <w:t>f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1"/>
          <w:color w:val="6A6A6A"/>
          <w:rFonts w:eastAsia="DejaVu Sans"/>
          <w:sz w:val="21"/>
          <w:szCs w:val="21"/>
        </w:rPr>
        <w:t>s</w:t>
      </w:r>
      <w:r w:rsidRPr="00E52F8C">
        <w:rPr>
          <w:spacing w:val="-4"/>
          <w:color w:val="6A6A6A"/>
          <w:rFonts w:eastAsia="DejaVu Sans"/>
          <w:sz w:val="21"/>
          <w:szCs w:val="21"/>
        </w:rPr>
        <w:t>h</w:t>
      </w:r>
      <w:r w:rsidRPr="00E52F8C">
        <w:rPr>
          <w:color w:val="6A6A6A"/>
          <w:rFonts w:eastAsia="DejaVu Sans"/>
          <w:sz w:val="21"/>
          <w:szCs w:val="21"/>
        </w:rPr>
        <w:t>ed</w:t>
      </w:r>
      <w:r w:rsidRPr="00E52F8C">
        <w:rPr>
          <w:spacing w:val="6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7"/>
          <w:color w:val="6A6A6A"/>
          <w:rFonts w:eastAsia="DejaVu Sans"/>
          <w:sz w:val="21"/>
          <w:szCs w:val="21"/>
        </w:rPr>
        <w:t>P</w:t>
      </w:r>
      <w:r w:rsidRPr="00E52F8C">
        <w:rPr>
          <w:spacing w:val="-5"/>
          <w:color w:val="6A6A6A"/>
          <w:rFonts w:eastAsia="DejaVu Sans"/>
          <w:sz w:val="21"/>
          <w:szCs w:val="21"/>
        </w:rPr>
        <w:t>r</w:t>
      </w:r>
      <w:r w:rsidRPr="00E52F8C">
        <w:rPr>
          <w:spacing w:val="1"/>
          <w:color w:val="6A6A6A"/>
          <w:rFonts w:eastAsia="DejaVu Sans"/>
          <w:sz w:val="21"/>
          <w:szCs w:val="21"/>
        </w:rPr>
        <w:t>od</w:t>
      </w:r>
      <w:r w:rsidRPr="00E52F8C">
        <w:rPr>
          <w:spacing w:val="-4"/>
          <w:color w:val="6A6A6A"/>
          <w:rFonts w:eastAsia="DejaVu Sans"/>
          <w:sz w:val="21"/>
          <w:szCs w:val="21"/>
        </w:rPr>
        <w:t>u</w:t>
      </w:r>
      <w:r w:rsidRPr="00E52F8C">
        <w:rPr>
          <w:spacing w:val="-1"/>
          <w:color w:val="6A6A6A"/>
          <w:rFonts w:eastAsia="DejaVu Sans"/>
          <w:sz w:val="21"/>
          <w:szCs w:val="21"/>
        </w:rPr>
        <w:t>c</w:t>
      </w:r>
      <w:r w:rsidRPr="00E52F8C">
        <w:rPr>
          <w:spacing w:val="4"/>
          <w:color w:val="6A6A6A"/>
          <w:rFonts w:eastAsia="DejaVu Sans"/>
          <w:sz w:val="21"/>
          <w:szCs w:val="21"/>
        </w:rPr>
        <w:t>t</w:t>
      </w:r>
      <w:r w:rsidRPr="00E52F8C">
        <w:rPr>
          <w:spacing w:val="-4"/>
          <w:color w:val="6A6A6A"/>
          <w:rFonts w:eastAsia="DejaVu Sans"/>
          <w:sz w:val="21"/>
          <w:szCs w:val="21"/>
        </w:rPr>
        <w:t>s</w:t>
      </w:r>
      <w:r w:rsidRPr="00E52F8C">
        <w:rPr>
          <w:color w:val="6A6A6A"/>
          <w:rFonts w:eastAsia="DejaVu Sans"/>
          <w:sz w:val="21"/>
          <w:szCs w:val="21"/>
        </w:rPr>
        <w:t>,</w:t>
      </w:r>
      <w:r w:rsidRPr="00E52F8C">
        <w:rPr>
          <w:spacing w:val="6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p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c</w:t>
      </w:r>
      <w:r w:rsidRPr="00E52F8C">
        <w:rPr>
          <w:spacing w:val="-2"/>
          <w:color w:val="6A6A6A"/>
          <w:rFonts w:eastAsia="DejaVu Sans"/>
          <w:sz w:val="21"/>
          <w:szCs w:val="21"/>
        </w:rPr>
        <w:t>k</w:t>
      </w:r>
      <w:r w:rsidRPr="00E52F8C">
        <w:rPr>
          <w:spacing w:val="-4"/>
          <w:color w:val="6A6A6A"/>
          <w:rFonts w:eastAsia="DejaVu Sans"/>
          <w:sz w:val="21"/>
          <w:szCs w:val="21"/>
        </w:rPr>
        <w:t>a</w:t>
      </w:r>
      <w:r w:rsidRPr="00E52F8C">
        <w:rPr>
          <w:spacing w:val="1"/>
          <w:color w:val="6A6A6A"/>
          <w:rFonts w:eastAsia="DejaVu Sans"/>
          <w:sz w:val="21"/>
          <w:szCs w:val="21"/>
        </w:rPr>
        <w:t>g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color w:val="6A6A6A"/>
          <w:rFonts w:eastAsia="DejaVu Sans"/>
          <w:sz w:val="21"/>
          <w:szCs w:val="21"/>
        </w:rPr>
        <w:t>g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m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er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l</w:t>
      </w:r>
      <w:r w:rsidRPr="00E52F8C">
        <w:rPr>
          <w:spacing w:val="1"/>
          <w:color w:val="6A6A6A"/>
          <w:rFonts w:eastAsia="DejaVu Sans"/>
          <w:sz w:val="21"/>
          <w:szCs w:val="21"/>
        </w:rPr>
        <w:t>s</w:t>
      </w:r>
      <w:r w:rsidRPr="00E52F8C">
        <w:rPr>
          <w:spacing w:val="-1"/>
          <w:color w:val="6A6A6A"/>
          <w:rFonts w:eastAsia="DejaVu Sans"/>
          <w:sz w:val="21"/>
          <w:szCs w:val="21"/>
        </w:rPr>
        <w:t>)</w:t>
      </w:r>
      <w:r w:rsidRPr="00E52F8C">
        <w:rPr>
          <w:color w:val="6A6A6A"/>
          <w:rFonts w:eastAsia="DejaVu Sans"/>
          <w:sz w:val="21"/>
          <w:szCs w:val="21"/>
        </w:rPr>
        <w:t>.</w:t>
      </w:r>
    </w:p>
    <w:p w:rsidR="00C40F54" w:rsidRDefault="00C40F54" w14:paraId="4DFF68E8" w14:textId="77777777" w:rsidP="00C40F54" w:rsidRPr="00E52F8C">
      <w:pPr>
        <w:spacing w:before="5" w:line="240" w:lineRule="exact"/>
        <w:rPr>
          <w:sz w:val="24"/>
          <w:szCs w:val="24"/>
        </w:rPr>
      </w:pPr>
    </w:p>
    <w:p w:rsidR="00AF0CDD" w:rsidRDefault="00AF0CDD" w14:paraId="5459A381" w14:textId="39815F20" w:rsidP="00AF0CDD" w:rsidRPr="00E52F8C">
      <w:pPr>
        <w:ind w:firstLine="100"/>
        <w:spacing w:before="1" w:line="240" w:lineRule="exact"/>
        <w:rPr>
          <w:sz w:val="24"/>
          <w:szCs w:val="24"/>
        </w:rPr>
      </w:pPr>
      <w:r w:rsidRPr="00E52F8C">
        <w:rPr>
          <w:sz w:val="24"/>
          <w:szCs w:val="24"/>
        </w:rPr>
        <w:t>Responsibility: PL/SQL and console application programming</w:t>
      </w:r>
    </w:p>
    <w:p w:rsidR="00AF0CDD" w:rsidRDefault="00AF0CDD" w14:paraId="431F2825" w14:textId="36473982" w:rsidP="004B3D9E" w:rsidRPr="00E52F8C">
      <w:pPr>
        <w:ind w:left="100"/>
        <w:spacing w:line="240" w:lineRule="exact"/>
        <w:rPr>
          <w:position w:val="-1"/>
          <w:color w:val="000007"/>
          <w:rFonts w:eastAsia="DejaVu Sans"/>
          <w:sz w:val="22"/>
          <w:szCs w:val="22"/>
        </w:rPr>
      </w:pPr>
      <w:r w:rsidRPr="00E52F8C">
        <w:rPr>
          <w:spacing w:val="-5"/>
          <w:position w:val="-1"/>
          <w:color w:val="000007"/>
          <w:rFonts w:eastAsia="DejaVu Sans"/>
          <w:sz w:val="22"/>
          <w:szCs w:val="22"/>
        </w:rPr>
        <w:t>Technologies Used:</w:t>
      </w:r>
      <w:r w:rsidR="005C2D05" w:rsidRPr="00E52F8C">
        <w:rPr>
          <w:spacing w:val="1"/>
          <w:position w:val="-1"/>
          <w:color w:val="000007"/>
          <w:rFonts w:eastAsia="DejaVu Sans"/>
          <w:sz w:val="22"/>
          <w:szCs w:val="22"/>
        </w:rPr>
        <w:t xml:space="preserve"> </w:t>
      </w:r>
      <w:r w:rsidR="005C2D05" w:rsidRPr="00E52F8C">
        <w:rPr>
          <w:spacing w:val="-4"/>
          <w:position w:val="-1"/>
          <w:color w:val="000007"/>
          <w:rFonts w:eastAsia="DejaVu Sans"/>
          <w:sz w:val="22"/>
          <w:szCs w:val="22"/>
        </w:rPr>
        <w:t>P</w:t>
      </w:r>
      <w:r w:rsidR="005C2D05" w:rsidRPr="00E52F8C">
        <w:rPr>
          <w:spacing w:val="2"/>
          <w:position w:val="-1"/>
          <w:color w:val="000007"/>
          <w:rFonts w:eastAsia="DejaVu Sans"/>
          <w:sz w:val="22"/>
          <w:szCs w:val="22"/>
        </w:rPr>
        <w:t>L</w:t>
      </w:r>
      <w:r w:rsidR="005C2D05" w:rsidRPr="00E52F8C">
        <w:rPr>
          <w:spacing w:val="-2"/>
          <w:position w:val="-1"/>
          <w:color w:val="000007"/>
          <w:rFonts w:eastAsia="DejaVu Sans"/>
          <w:sz w:val="22"/>
          <w:szCs w:val="22"/>
        </w:rPr>
        <w:t>/</w:t>
      </w:r>
      <w:r w:rsidR="005C2D05" w:rsidRPr="00E52F8C">
        <w:rPr>
          <w:spacing w:val="-1"/>
          <w:position w:val="-1"/>
          <w:color w:val="000007"/>
          <w:rFonts w:eastAsia="DejaVu Sans"/>
          <w:sz w:val="22"/>
          <w:szCs w:val="22"/>
        </w:rPr>
        <w:t>SQ</w:t>
      </w:r>
      <w:r w:rsidR="005C2D05" w:rsidRPr="00E52F8C">
        <w:rPr>
          <w:position w:val="-1"/>
          <w:color w:val="000007"/>
          <w:rFonts w:eastAsia="DejaVu Sans"/>
          <w:sz w:val="22"/>
          <w:szCs w:val="22"/>
        </w:rPr>
        <w:t>L</w:t>
      </w:r>
      <w:r w:rsidR="00825371" w:rsidRPr="00E52F8C">
        <w:rPr>
          <w:position w:val="-1"/>
          <w:color w:val="000007"/>
          <w:rFonts w:eastAsia="DejaVu Sans"/>
          <w:sz w:val="22"/>
          <w:szCs w:val="22"/>
        </w:rPr>
        <w:t xml:space="preserve">, </w:t>
      </w:r>
      <w:r w:rsidR="00825371" w:rsidRPr="00E52F8C">
        <w:rPr>
          <w:spacing w:val="-1"/>
          <w:position w:val="-1"/>
          <w:color w:val="000007"/>
          <w:rFonts w:eastAsia="DejaVu Sans"/>
          <w:sz w:val="22"/>
          <w:szCs w:val="22"/>
        </w:rPr>
        <w:t>Java</w:t>
      </w:r>
      <w:r w:rsidR="005C2D05" w:rsidRPr="00E52F8C">
        <w:rPr>
          <w:spacing w:val="4"/>
          <w:position w:val="-1"/>
          <w:color w:val="000007"/>
          <w:rFonts w:eastAsia="DejaVu Sans"/>
          <w:sz w:val="22"/>
          <w:szCs w:val="22"/>
        </w:rPr>
        <w:t xml:space="preserve"> </w:t>
      </w:r>
      <w:r w:rsidR="005C2D05" w:rsidRPr="00E52F8C">
        <w:rPr>
          <w:spacing w:val="-1"/>
          <w:position w:val="-1"/>
          <w:color w:val="000007"/>
          <w:rFonts w:eastAsia="DejaVu Sans"/>
          <w:sz w:val="22"/>
          <w:szCs w:val="22"/>
        </w:rPr>
        <w:t>an</w:t>
      </w:r>
      <w:r w:rsidR="005C2D05" w:rsidRPr="00E52F8C">
        <w:rPr>
          <w:position w:val="-1"/>
          <w:color w:val="000007"/>
          <w:rFonts w:eastAsia="DejaVu Sans"/>
          <w:sz w:val="22"/>
          <w:szCs w:val="22"/>
        </w:rPr>
        <w:t>d</w:t>
      </w:r>
      <w:r w:rsidR="005C2D05" w:rsidRPr="00E52F8C">
        <w:rPr>
          <w:spacing w:val="1"/>
          <w:position w:val="-1"/>
          <w:color w:val="000007"/>
          <w:rFonts w:eastAsia="DejaVu Sans"/>
          <w:sz w:val="22"/>
          <w:szCs w:val="22"/>
        </w:rPr>
        <w:t xml:space="preserve"> </w:t>
      </w:r>
      <w:r w:rsidR="005C2D05" w:rsidRPr="00E52F8C">
        <w:rPr>
          <w:spacing w:val="-1"/>
          <w:position w:val="-1"/>
          <w:color w:val="000007"/>
          <w:rFonts w:eastAsia="DejaVu Sans"/>
          <w:sz w:val="22"/>
          <w:szCs w:val="22"/>
        </w:rPr>
        <w:t>C</w:t>
      </w:r>
      <w:r w:rsidR="005C2D05" w:rsidRPr="00E52F8C">
        <w:rPr>
          <w:spacing w:val="-3"/>
          <w:position w:val="-1"/>
          <w:color w:val="000007"/>
          <w:rFonts w:eastAsia="DejaVu Sans"/>
          <w:sz w:val="22"/>
          <w:szCs w:val="22"/>
        </w:rPr>
        <w:t>#</w:t>
      </w:r>
      <w:r w:rsidR="005C2D05" w:rsidRPr="00E52F8C">
        <w:rPr>
          <w:position w:val="-1"/>
          <w:color w:val="000007"/>
          <w:rFonts w:eastAsia="DejaVu Sans"/>
          <w:sz w:val="22"/>
          <w:szCs w:val="22"/>
        </w:rPr>
        <w:t>.</w:t>
      </w:r>
    </w:p>
    <w:p w:rsidR="002F4CFF" w:rsidRDefault="002F4CFF" w14:paraId="1D53FE5E" w14:textId="77777777" w:rsidRPr="00E52F8C">
      <w:pPr>
        <w:spacing w:before="7" w:line="220" w:lineRule="exact"/>
        <w:rPr>
          <w:sz w:val="22"/>
          <w:szCs w:val="22"/>
        </w:rPr>
      </w:pPr>
    </w:p>
    <w:p w:rsidR="00071954" w:rsidRDefault="00071954" w14:paraId="3A521758" w14:textId="77777777" w:rsidP="00AF0CDD" w:rsidRPr="00E52F8C">
      <w:pPr>
        <w:ind w:left="100"/>
        <w:spacing w:before="28"/>
        <w:rPr>
          <w:bCs/>
          <w:b/>
          <w:rFonts w:eastAsia="DejaVu Sans"/>
          <w:sz w:val="24"/>
          <w:szCs w:val="24"/>
        </w:rPr>
      </w:pP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MS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 xml:space="preserve"> 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E</w:t>
      </w:r>
      <w:r w:rsidRPr="00E52F8C">
        <w:rPr>
          <w:bCs/>
          <w:spacing w:val="-7"/>
          <w:b/>
          <w:color w:val="000007"/>
          <w:highlight w:val="lightGray"/>
          <w:rFonts w:eastAsia="DejaVu Sans"/>
          <w:sz w:val="24"/>
          <w:szCs w:val="24"/>
        </w:rPr>
        <w:t>x</w:t>
      </w:r>
      <w:r w:rsidRPr="00E52F8C">
        <w:rPr>
          <w:bCs/>
          <w:spacing w:val="3"/>
          <w:b/>
          <w:color w:val="000007"/>
          <w:highlight w:val="lightGray"/>
          <w:rFonts w:eastAsia="DejaVu Sans"/>
          <w:sz w:val="24"/>
          <w:szCs w:val="24"/>
        </w:rPr>
        <w:t>c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e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l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 xml:space="preserve"> 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I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mpl</w:t>
      </w:r>
      <w:r w:rsidRPr="00E52F8C">
        <w:rPr>
          <w:bCs/>
          <w:spacing w:val="-4"/>
          <w:b/>
          <w:color w:val="000007"/>
          <w:highlight w:val="lightGray"/>
          <w:rFonts w:eastAsia="DejaVu Sans"/>
          <w:sz w:val="24"/>
          <w:szCs w:val="24"/>
        </w:rPr>
        <w:t>e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me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n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ta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t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i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o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n</w:t>
      </w:r>
      <w:r w:rsidRPr="00E52F8C">
        <w:rPr>
          <w:bCs/>
          <w:spacing w:val="3"/>
          <w:b/>
          <w:color w:val="000007"/>
          <w:highlight w:val="lightGray"/>
          <w:rFonts w:eastAsia="DejaVu Sans"/>
          <w:sz w:val="24"/>
          <w:szCs w:val="24"/>
        </w:rPr>
        <w:t xml:space="preserve"> 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o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f</w:t>
      </w:r>
      <w:r w:rsidRPr="00E52F8C">
        <w:rPr>
          <w:bCs/>
          <w:spacing w:val="3"/>
          <w:b/>
          <w:color w:val="000007"/>
          <w:highlight w:val="lightGray"/>
          <w:rFonts w:eastAsia="DejaVu Sans"/>
          <w:sz w:val="24"/>
          <w:szCs w:val="24"/>
        </w:rPr>
        <w:t xml:space="preserve"> </w:t>
      </w:r>
      <w:r w:rsidRPr="00E52F8C">
        <w:rPr>
          <w:bCs/>
          <w:spacing w:val="-13"/>
          <w:b/>
          <w:color w:val="000007"/>
          <w:highlight w:val="lightGray"/>
          <w:rFonts w:eastAsia="DejaVu Sans"/>
          <w:sz w:val="24"/>
          <w:szCs w:val="24"/>
        </w:rPr>
        <w:t>R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e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gr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e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ss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i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o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n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 xml:space="preserve"> </w:t>
      </w:r>
      <w:r w:rsidRPr="00E52F8C">
        <w:rPr>
          <w:bCs/>
          <w:spacing w:val="-4"/>
          <w:b/>
          <w:color w:val="000007"/>
          <w:highlight w:val="lightGray"/>
          <w:rFonts w:eastAsia="DejaVu Sans"/>
          <w:sz w:val="24"/>
          <w:szCs w:val="24"/>
        </w:rPr>
        <w:t>C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l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u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s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t</w:t>
      </w:r>
      <w:r w:rsidRPr="00E52F8C">
        <w:rPr>
          <w:bCs/>
          <w:spacing w:val="-4"/>
          <w:b/>
          <w:color w:val="000007"/>
          <w:highlight w:val="lightGray"/>
          <w:rFonts w:eastAsia="DejaVu Sans"/>
          <w:sz w:val="24"/>
          <w:szCs w:val="24"/>
        </w:rPr>
        <w:t>e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r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i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n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g</w:t>
      </w:r>
    </w:p>
    <w:p w:rsidR="002F4CFF" w:rsidRDefault="005C2D05" w14:paraId="7A565179" w14:textId="77777777" w:rsidRPr="00E52F8C">
      <w:pPr>
        <w:ind w:left="100"/>
        <w:spacing w:line="240" w:lineRule="exact"/>
        <w:rPr>
          <w:rFonts w:eastAsia="DejaVu Sans"/>
          <w:sz w:val="21"/>
          <w:szCs w:val="21"/>
        </w:rPr>
      </w:pPr>
      <w:r w:rsidRPr="00E52F8C">
        <w:rPr>
          <w:spacing w:val="-4"/>
          <w:color w:val="000007"/>
          <w:rFonts w:eastAsia="DejaVu Sans"/>
          <w:sz w:val="21"/>
          <w:szCs w:val="21"/>
        </w:rPr>
        <w:t>J</w:t>
      </w:r>
      <w:r w:rsidRPr="00E52F8C">
        <w:rPr>
          <w:color w:val="000007"/>
          <w:rFonts w:eastAsia="DejaVu Sans"/>
          <w:sz w:val="21"/>
          <w:szCs w:val="21"/>
        </w:rPr>
        <w:t>a</w:t>
      </w:r>
      <w:r w:rsidRPr="00E52F8C">
        <w:rPr>
          <w:spacing w:val="1"/>
          <w:color w:val="000007"/>
          <w:rFonts w:eastAsia="DejaVu Sans"/>
          <w:sz w:val="21"/>
          <w:szCs w:val="21"/>
        </w:rPr>
        <w:t>nu</w:t>
      </w:r>
      <w:r w:rsidRPr="00E52F8C">
        <w:rPr>
          <w:spacing w:val="-4"/>
          <w:color w:val="000007"/>
          <w:rFonts w:eastAsia="DejaVu Sans"/>
          <w:sz w:val="21"/>
          <w:szCs w:val="21"/>
        </w:rPr>
        <w:t>a</w:t>
      </w:r>
      <w:r w:rsidRPr="00E52F8C">
        <w:rPr>
          <w:color w:val="000007"/>
          <w:rFonts w:eastAsia="DejaVu Sans"/>
          <w:sz w:val="21"/>
          <w:szCs w:val="21"/>
        </w:rPr>
        <w:t>ry</w:t>
      </w:r>
      <w:r w:rsidRPr="00E52F8C">
        <w:rPr>
          <w:spacing w:val="6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5"/>
          <w:color w:val="000007"/>
          <w:rFonts w:eastAsia="DejaVu Sans"/>
          <w:sz w:val="21"/>
          <w:szCs w:val="21"/>
        </w:rPr>
        <w:t>2</w:t>
      </w:r>
      <w:r w:rsidRPr="00E52F8C">
        <w:rPr>
          <w:color w:val="000007"/>
          <w:rFonts w:eastAsia="DejaVu Sans"/>
          <w:sz w:val="21"/>
          <w:szCs w:val="21"/>
        </w:rPr>
        <w:t>015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000007"/>
          <w:rFonts w:eastAsia="DejaVu Sans"/>
          <w:sz w:val="21"/>
          <w:szCs w:val="21"/>
        </w:rPr>
        <w:t>t</w:t>
      </w:r>
      <w:r w:rsidRPr="00E52F8C">
        <w:rPr>
          <w:color w:val="000007"/>
          <w:rFonts w:eastAsia="DejaVu Sans"/>
          <w:sz w:val="21"/>
          <w:szCs w:val="21"/>
        </w:rPr>
        <w:t>o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5"/>
          <w:color w:val="000007"/>
          <w:rFonts w:eastAsia="DejaVu Sans"/>
          <w:sz w:val="21"/>
          <w:szCs w:val="21"/>
        </w:rPr>
        <w:t>A</w:t>
      </w:r>
      <w:r w:rsidRPr="00E52F8C">
        <w:rPr>
          <w:spacing w:val="1"/>
          <w:color w:val="000007"/>
          <w:rFonts w:eastAsia="DejaVu Sans"/>
          <w:sz w:val="21"/>
          <w:szCs w:val="21"/>
        </w:rPr>
        <w:t>p</w:t>
      </w:r>
      <w:r w:rsidRPr="00E52F8C">
        <w:rPr>
          <w:color w:val="000007"/>
          <w:rFonts w:eastAsia="DejaVu Sans"/>
          <w:sz w:val="21"/>
          <w:szCs w:val="21"/>
        </w:rPr>
        <w:t>r</w:t>
      </w:r>
      <w:r w:rsidRPr="00E52F8C">
        <w:rPr>
          <w:spacing w:val="-1"/>
          <w:color w:val="000007"/>
          <w:rFonts w:eastAsia="DejaVu Sans"/>
          <w:sz w:val="21"/>
          <w:szCs w:val="21"/>
        </w:rPr>
        <w:t>i</w:t>
      </w:r>
      <w:r w:rsidRPr="00E52F8C">
        <w:rPr>
          <w:color w:val="000007"/>
          <w:rFonts w:eastAsia="DejaVu Sans"/>
          <w:sz w:val="21"/>
          <w:szCs w:val="21"/>
        </w:rPr>
        <w:t>l</w:t>
      </w:r>
      <w:r w:rsidRPr="00E52F8C">
        <w:rPr>
          <w:spacing w:val="5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5"/>
          <w:color w:val="000007"/>
          <w:rFonts w:eastAsia="DejaVu Sans"/>
          <w:sz w:val="21"/>
          <w:szCs w:val="21"/>
        </w:rPr>
        <w:t>2</w:t>
      </w:r>
      <w:r w:rsidRPr="00E52F8C">
        <w:rPr>
          <w:color w:val="000007"/>
          <w:rFonts w:eastAsia="DejaVu Sans"/>
          <w:sz w:val="21"/>
          <w:szCs w:val="21"/>
        </w:rPr>
        <w:t>015</w:t>
      </w:r>
    </w:p>
    <w:p w:rsidR="002F4CFF" w:rsidRDefault="002F4CFF" w14:paraId="5C808C3C" w14:textId="77777777" w:rsidRPr="00E52F8C">
      <w:pPr>
        <w:spacing w:before="5" w:line="240" w:lineRule="exact"/>
        <w:rPr>
          <w:sz w:val="24"/>
          <w:szCs w:val="24"/>
        </w:rPr>
      </w:pPr>
    </w:p>
    <w:p w:rsidR="002F4CFF" w:rsidRDefault="005C2D05" w14:paraId="4A90CE9C" w14:textId="77777777" w:rsidRPr="00E52F8C">
      <w:pPr>
        <w:ind w:left="100"/>
        <w:ind w:right="82"/>
        <w:rPr>
          <w:rFonts w:eastAsia="DejaVu Sans"/>
          <w:sz w:val="21"/>
          <w:szCs w:val="21"/>
        </w:rPr>
      </w:pPr>
      <w:r w:rsidRPr="00E52F8C">
        <w:rPr>
          <w:spacing w:val="-5"/>
          <w:color w:val="6A6A6A"/>
          <w:rFonts w:eastAsia="DejaVu Sans"/>
          <w:sz w:val="21"/>
          <w:szCs w:val="21"/>
        </w:rPr>
        <w:t>A</w:t>
      </w:r>
      <w:r w:rsidRPr="00E52F8C">
        <w:rPr>
          <w:color w:val="6A6A6A"/>
          <w:rFonts w:eastAsia="DejaVu Sans"/>
          <w:sz w:val="21"/>
          <w:szCs w:val="21"/>
        </w:rPr>
        <w:t>n</w:t>
      </w:r>
      <w:r w:rsidRPr="00E52F8C">
        <w:rPr>
          <w:spacing w:val="2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5"/>
          <w:color w:val="6A6A6A"/>
          <w:rFonts w:eastAsia="DejaVu Sans"/>
          <w:sz w:val="21"/>
          <w:szCs w:val="21"/>
        </w:rPr>
        <w:t>A</w:t>
      </w:r>
      <w:r w:rsidRPr="00E52F8C">
        <w:rPr>
          <w:spacing w:val="1"/>
          <w:color w:val="6A6A6A"/>
          <w:rFonts w:eastAsia="DejaVu Sans"/>
          <w:sz w:val="21"/>
          <w:szCs w:val="21"/>
        </w:rPr>
        <w:t>pp</w:t>
      </w:r>
      <w:r w:rsidRPr="00E52F8C">
        <w:rPr>
          <w:spacing w:val="-1"/>
          <w:color w:val="6A6A6A"/>
          <w:rFonts w:eastAsia="DejaVu Sans"/>
          <w:sz w:val="21"/>
          <w:szCs w:val="21"/>
        </w:rPr>
        <w:t>lic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ti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>n</w:t>
      </w:r>
      <w:r w:rsidRPr="00E52F8C">
        <w:rPr>
          <w:spacing w:val="16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S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spacing w:val="-2"/>
          <w:color w:val="6A6A6A"/>
          <w:rFonts w:eastAsia="DejaVu Sans"/>
          <w:sz w:val="21"/>
          <w:szCs w:val="21"/>
        </w:rPr>
        <w:t>f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w</w:t>
      </w:r>
      <w:r w:rsidRPr="00E52F8C">
        <w:rPr>
          <w:spacing w:val="-4"/>
          <w:color w:val="6A6A6A"/>
          <w:rFonts w:eastAsia="DejaVu Sans"/>
          <w:sz w:val="21"/>
          <w:szCs w:val="21"/>
        </w:rPr>
        <w:t>a</w:t>
      </w:r>
      <w:r w:rsidRPr="00E52F8C">
        <w:rPr>
          <w:spacing w:val="-5"/>
          <w:color w:val="6A6A6A"/>
          <w:rFonts w:eastAsia="DejaVu Sans"/>
          <w:sz w:val="21"/>
          <w:szCs w:val="21"/>
        </w:rPr>
        <w:t>r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20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2"/>
          <w:color w:val="6A6A6A"/>
          <w:rFonts w:eastAsia="DejaVu Sans"/>
          <w:sz w:val="21"/>
          <w:szCs w:val="21"/>
        </w:rPr>
        <w:t>f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>r</w:t>
      </w:r>
      <w:r w:rsidRPr="00E52F8C">
        <w:rPr>
          <w:spacing w:val="15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spacing w:val="4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r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1"/>
          <w:color w:val="6A6A6A"/>
          <w:rFonts w:eastAsia="DejaVu Sans"/>
          <w:sz w:val="21"/>
          <w:szCs w:val="21"/>
        </w:rPr>
        <w:t>b</w:t>
      </w:r>
      <w:r w:rsidRPr="00E52F8C">
        <w:rPr>
          <w:spacing w:val="-4"/>
          <w:color w:val="6A6A6A"/>
          <w:rFonts w:eastAsia="DejaVu Sans"/>
          <w:sz w:val="21"/>
          <w:szCs w:val="21"/>
        </w:rPr>
        <w:t>u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20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p</w:t>
      </w:r>
      <w:r w:rsidRPr="00E52F8C">
        <w:rPr>
          <w:spacing w:val="-5"/>
          <w:color w:val="6A6A6A"/>
          <w:rFonts w:eastAsia="DejaVu Sans"/>
          <w:sz w:val="21"/>
          <w:szCs w:val="21"/>
        </w:rPr>
        <w:t>r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1"/>
          <w:color w:val="6A6A6A"/>
          <w:rFonts w:eastAsia="DejaVu Sans"/>
          <w:sz w:val="21"/>
          <w:szCs w:val="21"/>
        </w:rPr>
        <w:t>d</w:t>
      </w:r>
      <w:r w:rsidRPr="00E52F8C">
        <w:rPr>
          <w:spacing w:val="-1"/>
          <w:color w:val="6A6A6A"/>
          <w:rFonts w:eastAsia="DejaVu Sans"/>
          <w:sz w:val="21"/>
          <w:szCs w:val="21"/>
        </w:rPr>
        <w:t>ict</w:t>
      </w:r>
      <w:r w:rsidRPr="00E52F8C">
        <w:rPr>
          <w:spacing w:val="4"/>
          <w:color w:val="6A6A6A"/>
          <w:rFonts w:eastAsia="DejaVu Sans"/>
          <w:sz w:val="21"/>
          <w:szCs w:val="21"/>
        </w:rPr>
        <w:t>i</w:t>
      </w:r>
      <w:r w:rsidRPr="00E52F8C">
        <w:rPr>
          <w:spacing w:val="-4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>n</w:t>
      </w:r>
      <w:r w:rsidRPr="00E52F8C">
        <w:rPr>
          <w:spacing w:val="16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>f</w:t>
      </w:r>
      <w:r w:rsidRPr="00E52F8C">
        <w:rPr>
          <w:spacing w:val="22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spacing w:val="-4"/>
          <w:color w:val="6A6A6A"/>
          <w:rFonts w:eastAsia="DejaVu Sans"/>
          <w:sz w:val="21"/>
          <w:szCs w:val="21"/>
        </w:rPr>
        <w:t>h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20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d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16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p</w:t>
      </w:r>
      <w:r w:rsidRPr="00E52F8C">
        <w:rPr>
          <w:spacing w:val="-5"/>
          <w:color w:val="6A6A6A"/>
          <w:rFonts w:eastAsia="DejaVu Sans"/>
          <w:sz w:val="21"/>
          <w:szCs w:val="21"/>
        </w:rPr>
        <w:t>r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1"/>
          <w:color w:val="6A6A6A"/>
          <w:rFonts w:eastAsia="DejaVu Sans"/>
          <w:sz w:val="21"/>
          <w:szCs w:val="21"/>
        </w:rPr>
        <w:t>s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color w:val="6A6A6A"/>
          <w:rFonts w:eastAsia="DejaVu Sans"/>
          <w:sz w:val="21"/>
          <w:szCs w:val="21"/>
        </w:rPr>
        <w:t>t</w:t>
      </w:r>
      <w:r w:rsidRPr="00E52F8C">
        <w:rPr>
          <w:spacing w:val="19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color w:val="6A6A6A"/>
          <w:rFonts w:eastAsia="DejaVu Sans"/>
          <w:sz w:val="21"/>
          <w:szCs w:val="21"/>
        </w:rPr>
        <w:t>n</w:t>
      </w:r>
      <w:r w:rsidRPr="00E52F8C">
        <w:rPr>
          <w:spacing w:val="1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E</w:t>
      </w:r>
      <w:r w:rsidRPr="00E52F8C">
        <w:rPr>
          <w:spacing w:val="-5"/>
          <w:color w:val="6A6A6A"/>
          <w:rFonts w:eastAsia="DejaVu Sans"/>
          <w:sz w:val="21"/>
          <w:szCs w:val="21"/>
        </w:rPr>
        <w:t>x</w:t>
      </w:r>
      <w:r w:rsidRPr="00E52F8C">
        <w:rPr>
          <w:spacing w:val="-1"/>
          <w:color w:val="6A6A6A"/>
          <w:rFonts w:eastAsia="DejaVu Sans"/>
          <w:sz w:val="21"/>
          <w:szCs w:val="21"/>
        </w:rPr>
        <w:t>c</w:t>
      </w:r>
      <w:r w:rsidRPr="00E52F8C">
        <w:rPr>
          <w:color w:val="6A6A6A"/>
          <w:rFonts w:eastAsia="DejaVu Sans"/>
          <w:sz w:val="21"/>
          <w:szCs w:val="21"/>
        </w:rPr>
        <w:t>el</w:t>
      </w:r>
      <w:r w:rsidRPr="00E52F8C">
        <w:rPr>
          <w:spacing w:val="19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2"/>
          <w:color w:val="6A6A6A"/>
          <w:rFonts w:eastAsia="DejaVu Sans"/>
          <w:sz w:val="21"/>
          <w:szCs w:val="21"/>
        </w:rPr>
        <w:t>f</w:t>
      </w:r>
      <w:r w:rsidRPr="00E52F8C">
        <w:rPr>
          <w:spacing w:val="-1"/>
          <w:color w:val="6A6A6A"/>
          <w:rFonts w:eastAsia="DejaVu Sans"/>
          <w:sz w:val="21"/>
          <w:szCs w:val="21"/>
        </w:rPr>
        <w:t>il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20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w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4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h</w:t>
      </w:r>
      <w:r w:rsidRPr="00E52F8C">
        <w:rPr>
          <w:spacing w:val="16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m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1"/>
          <w:color w:val="6A6A6A"/>
          <w:rFonts w:eastAsia="DejaVu Sans"/>
          <w:sz w:val="21"/>
          <w:szCs w:val="21"/>
        </w:rPr>
        <w:t>m</w:t>
      </w:r>
      <w:r w:rsidRPr="00E52F8C">
        <w:rPr>
          <w:color w:val="6A6A6A"/>
          <w:rFonts w:eastAsia="DejaVu Sans"/>
          <w:sz w:val="21"/>
          <w:szCs w:val="21"/>
        </w:rPr>
        <w:t>al</w:t>
      </w:r>
      <w:r w:rsidRPr="00E52F8C">
        <w:rPr>
          <w:spacing w:val="14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5"/>
          <w:color w:val="6A6A6A"/>
          <w:rFonts w:eastAsia="DejaVu Sans"/>
          <w:sz w:val="21"/>
          <w:szCs w:val="21"/>
        </w:rPr>
        <w:t>e</w:t>
      </w:r>
      <w:r w:rsidRPr="00E52F8C">
        <w:rPr>
          <w:color w:val="6A6A6A"/>
          <w:rFonts w:eastAsia="DejaVu Sans"/>
          <w:sz w:val="21"/>
          <w:szCs w:val="21"/>
        </w:rPr>
        <w:t>r</w:t>
      </w:r>
      <w:r w:rsidRPr="00E52F8C">
        <w:rPr>
          <w:spacing w:val="-5"/>
          <w:color w:val="6A6A6A"/>
          <w:rFonts w:eastAsia="DejaVu Sans"/>
          <w:sz w:val="21"/>
          <w:szCs w:val="21"/>
        </w:rPr>
        <w:t>r</w:t>
      </w:r>
      <w:r w:rsidRPr="00E52F8C">
        <w:rPr>
          <w:spacing w:val="-4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 xml:space="preserve">r </w:t>
      </w:r>
      <w:r w:rsidRPr="00E52F8C">
        <w:rPr>
          <w:spacing w:val="-5"/>
          <w:color w:val="6A6A6A"/>
          <w:rFonts w:eastAsia="DejaVu Sans"/>
          <w:sz w:val="21"/>
          <w:szCs w:val="21"/>
        </w:rPr>
        <w:t>e</w:t>
      </w:r>
      <w:r w:rsidRPr="00E52F8C">
        <w:rPr>
          <w:spacing w:val="1"/>
          <w:color w:val="6A6A6A"/>
          <w:rFonts w:eastAsia="DejaVu Sans"/>
          <w:sz w:val="21"/>
          <w:szCs w:val="21"/>
        </w:rPr>
        <w:t>s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spacing w:val="4"/>
          <w:color w:val="6A6A6A"/>
          <w:rFonts w:eastAsia="DejaVu Sans"/>
          <w:sz w:val="21"/>
          <w:szCs w:val="21"/>
        </w:rPr>
        <w:t>i</w:t>
      </w:r>
      <w:r w:rsidRPr="00E52F8C">
        <w:rPr>
          <w:spacing w:val="-4"/>
          <w:color w:val="6A6A6A"/>
          <w:rFonts w:eastAsia="DejaVu Sans"/>
          <w:sz w:val="21"/>
          <w:szCs w:val="21"/>
        </w:rPr>
        <w:t>m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ti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>n</w:t>
      </w:r>
      <w:r w:rsidRPr="00E52F8C">
        <w:rPr>
          <w:spacing w:val="2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u</w:t>
      </w:r>
      <w:r w:rsidRPr="00E52F8C">
        <w:rPr>
          <w:spacing w:val="1"/>
          <w:color w:val="6A6A6A"/>
          <w:rFonts w:eastAsia="DejaVu Sans"/>
          <w:sz w:val="21"/>
          <w:szCs w:val="21"/>
        </w:rPr>
        <w:t>s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color w:val="6A6A6A"/>
          <w:rFonts w:eastAsia="DejaVu Sans"/>
          <w:sz w:val="21"/>
          <w:szCs w:val="21"/>
        </w:rPr>
        <w:t>g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5"/>
          <w:color w:val="6A6A6A"/>
          <w:rFonts w:eastAsia="DejaVu Sans"/>
          <w:sz w:val="21"/>
          <w:szCs w:val="21"/>
        </w:rPr>
        <w:t>re</w:t>
      </w:r>
      <w:r w:rsidRPr="00E52F8C">
        <w:rPr>
          <w:spacing w:val="1"/>
          <w:color w:val="6A6A6A"/>
          <w:rFonts w:eastAsia="DejaVu Sans"/>
          <w:sz w:val="21"/>
          <w:szCs w:val="21"/>
        </w:rPr>
        <w:t>g</w:t>
      </w:r>
      <w:r w:rsidRPr="00E52F8C">
        <w:rPr>
          <w:spacing w:val="-5"/>
          <w:color w:val="6A6A6A"/>
          <w:rFonts w:eastAsia="DejaVu Sans"/>
          <w:sz w:val="21"/>
          <w:szCs w:val="21"/>
        </w:rPr>
        <w:t>r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1"/>
          <w:color w:val="6A6A6A"/>
          <w:rFonts w:eastAsia="DejaVu Sans"/>
          <w:sz w:val="21"/>
          <w:szCs w:val="21"/>
        </w:rPr>
        <w:t>ss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>n</w:t>
      </w:r>
      <w:r w:rsidRPr="00E52F8C">
        <w:rPr>
          <w:spacing w:val="2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6A6A6A"/>
          <w:rFonts w:eastAsia="DejaVu Sans"/>
          <w:sz w:val="21"/>
          <w:szCs w:val="21"/>
        </w:rPr>
        <w:t>cl</w:t>
      </w:r>
      <w:r w:rsidRPr="00E52F8C">
        <w:rPr>
          <w:spacing w:val="-4"/>
          <w:color w:val="6A6A6A"/>
          <w:rFonts w:eastAsia="DejaVu Sans"/>
          <w:sz w:val="21"/>
          <w:szCs w:val="21"/>
        </w:rPr>
        <w:t>u</w:t>
      </w:r>
      <w:r w:rsidRPr="00E52F8C">
        <w:rPr>
          <w:spacing w:val="1"/>
          <w:color w:val="6A6A6A"/>
          <w:rFonts w:eastAsia="DejaVu Sans"/>
          <w:sz w:val="21"/>
          <w:szCs w:val="21"/>
        </w:rPr>
        <w:t>s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er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1"/>
          <w:color w:val="6A6A6A"/>
          <w:rFonts w:eastAsia="DejaVu Sans"/>
          <w:sz w:val="21"/>
          <w:szCs w:val="21"/>
        </w:rPr>
        <w:t>ng</w:t>
      </w:r>
      <w:r w:rsidRPr="00E52F8C">
        <w:rPr>
          <w:color w:val="6A6A6A"/>
          <w:rFonts w:eastAsia="DejaVu Sans"/>
          <w:sz w:val="21"/>
          <w:szCs w:val="21"/>
        </w:rPr>
        <w:t>.</w:t>
      </w:r>
    </w:p>
    <w:p w:rsidR="00AF0CDD" w:rsidRDefault="005C2D05" w14:paraId="7EB2D77D" w14:textId="257FE37F" w:rsidP="004B3D9E" w:rsidRPr="00E52F8C">
      <w:pPr>
        <w:ind w:left="100"/>
        <w:spacing w:line="240" w:lineRule="exact"/>
        <w:rPr>
          <w:position w:val="-1"/>
          <w:color w:val="000007"/>
          <w:rFonts w:eastAsia="DejaVu Sans"/>
          <w:sz w:val="22"/>
          <w:szCs w:val="22"/>
        </w:rPr>
      </w:pPr>
      <w:r w:rsidRPr="00E52F8C">
        <w:rPr>
          <w:spacing w:val="-39"/>
          <w:position w:val="-1"/>
          <w:color w:val="000007"/>
          <w:rFonts w:eastAsia="DejaVu Sans"/>
          <w:sz w:val="22"/>
          <w:szCs w:val="22"/>
        </w:rPr>
        <w:t>T</w:t>
      </w:r>
      <w:r w:rsidRPr="00E52F8C">
        <w:rPr>
          <w:spacing w:val="-2"/>
          <w:position w:val="-1"/>
          <w:color w:val="000007"/>
          <w:rFonts w:eastAsia="DejaVu Sans"/>
          <w:sz w:val="22"/>
          <w:szCs w:val="22"/>
        </w:rPr>
        <w:t>e</w:t>
      </w:r>
      <w:r w:rsidRPr="00E52F8C">
        <w:rPr>
          <w:spacing w:val="-1"/>
          <w:position w:val="-1"/>
          <w:color w:val="000007"/>
          <w:rFonts w:eastAsia="DejaVu Sans"/>
          <w:sz w:val="22"/>
          <w:szCs w:val="22"/>
        </w:rPr>
        <w:t>chno</w:t>
      </w:r>
      <w:r w:rsidRPr="00E52F8C">
        <w:rPr>
          <w:spacing w:val="1"/>
          <w:position w:val="-1"/>
          <w:color w:val="000007"/>
          <w:rFonts w:eastAsia="DejaVu Sans"/>
          <w:sz w:val="22"/>
          <w:szCs w:val="22"/>
        </w:rPr>
        <w:t>l</w:t>
      </w:r>
      <w:r w:rsidRPr="00E52F8C">
        <w:rPr>
          <w:spacing w:val="-1"/>
          <w:position w:val="-1"/>
          <w:color w:val="000007"/>
          <w:rFonts w:eastAsia="DejaVu Sans"/>
          <w:sz w:val="22"/>
          <w:szCs w:val="22"/>
        </w:rPr>
        <w:t>og</w:t>
      </w:r>
      <w:r w:rsidRPr="00E52F8C">
        <w:rPr>
          <w:spacing w:val="1"/>
          <w:position w:val="-1"/>
          <w:color w:val="000007"/>
          <w:rFonts w:eastAsia="DejaVu Sans"/>
          <w:sz w:val="22"/>
          <w:szCs w:val="22"/>
        </w:rPr>
        <w:t>i</w:t>
      </w:r>
      <w:r w:rsidRPr="00E52F8C">
        <w:rPr>
          <w:spacing w:val="-2"/>
          <w:position w:val="-1"/>
          <w:color w:val="000007"/>
          <w:rFonts w:eastAsia="DejaVu Sans"/>
          <w:sz w:val="22"/>
          <w:szCs w:val="22"/>
        </w:rPr>
        <w:t>e</w:t>
      </w:r>
      <w:r w:rsidRPr="00E52F8C">
        <w:rPr>
          <w:position w:val="-1"/>
          <w:color w:val="000007"/>
          <w:rFonts w:eastAsia="DejaVu Sans"/>
          <w:sz w:val="22"/>
          <w:szCs w:val="22"/>
        </w:rPr>
        <w:t>s</w:t>
      </w:r>
      <w:r w:rsidRPr="00E52F8C">
        <w:rPr>
          <w:spacing w:val="3"/>
          <w:position w:val="-1"/>
          <w:color w:val="000007"/>
          <w:rFonts w:eastAsia="DejaVu Sans"/>
          <w:sz w:val="22"/>
          <w:szCs w:val="22"/>
        </w:rPr>
        <w:t xml:space="preserve"> </w:t>
      </w:r>
      <w:r w:rsidR="00071954" w:rsidRPr="00E52F8C">
        <w:rPr>
          <w:spacing w:val="-3"/>
          <w:position w:val="-1"/>
          <w:color w:val="000007"/>
          <w:rFonts w:eastAsia="DejaVu Sans"/>
          <w:sz w:val="22"/>
          <w:szCs w:val="22"/>
        </w:rPr>
        <w:t>U</w:t>
      </w:r>
      <w:r w:rsidR="00071954" w:rsidRPr="00E52F8C">
        <w:rPr>
          <w:position w:val="-1"/>
          <w:color w:val="000007"/>
          <w:rFonts w:eastAsia="DejaVu Sans"/>
          <w:sz w:val="22"/>
          <w:szCs w:val="22"/>
        </w:rPr>
        <w:t>s</w:t>
      </w:r>
      <w:r w:rsidR="00071954" w:rsidRPr="00E52F8C">
        <w:rPr>
          <w:spacing w:val="-2"/>
          <w:position w:val="-1"/>
          <w:color w:val="000007"/>
          <w:rFonts w:eastAsia="DejaVu Sans"/>
          <w:sz w:val="22"/>
          <w:szCs w:val="22"/>
        </w:rPr>
        <w:t>e</w:t>
      </w:r>
      <w:r w:rsidR="00071954" w:rsidRPr="00E52F8C">
        <w:rPr>
          <w:position w:val="-1"/>
          <w:color w:val="000007"/>
          <w:rFonts w:eastAsia="DejaVu Sans"/>
          <w:sz w:val="22"/>
          <w:szCs w:val="22"/>
        </w:rPr>
        <w:t>d</w:t>
      </w:r>
      <w:r w:rsidR="00071954" w:rsidRPr="00E52F8C">
        <w:rPr>
          <w:spacing w:val="1"/>
          <w:position w:val="-1"/>
          <w:color w:val="000007"/>
          <w:rFonts w:eastAsia="DejaVu Sans"/>
          <w:sz w:val="22"/>
          <w:szCs w:val="22"/>
        </w:rPr>
        <w:t>:</w:t>
      </w:r>
      <w:r w:rsidRPr="00E52F8C">
        <w:rPr>
          <w:position w:val="-1"/>
          <w:color w:val="000007"/>
          <w:rFonts w:eastAsia="DejaVu Sans"/>
          <w:sz w:val="22"/>
          <w:szCs w:val="22"/>
        </w:rPr>
        <w:t xml:space="preserve"> </w:t>
      </w:r>
      <w:r w:rsidRPr="00E52F8C">
        <w:rPr>
          <w:spacing w:val="-3"/>
          <w:position w:val="-1"/>
          <w:color w:val="000007"/>
          <w:rFonts w:eastAsia="DejaVu Sans"/>
          <w:sz w:val="22"/>
          <w:szCs w:val="22"/>
        </w:rPr>
        <w:t>J</w:t>
      </w:r>
      <w:r w:rsidRPr="00E52F8C">
        <w:rPr>
          <w:spacing w:val="-1"/>
          <w:position w:val="-1"/>
          <w:color w:val="000007"/>
          <w:rFonts w:eastAsia="DejaVu Sans"/>
          <w:sz w:val="22"/>
          <w:szCs w:val="22"/>
        </w:rPr>
        <w:t>ava2</w:t>
      </w:r>
      <w:r w:rsidRPr="00E52F8C">
        <w:rPr>
          <w:position w:val="-1"/>
          <w:color w:val="000007"/>
          <w:rFonts w:eastAsia="DejaVu Sans"/>
          <w:sz w:val="22"/>
          <w:szCs w:val="22"/>
        </w:rPr>
        <w:t>,</w:t>
      </w:r>
      <w:r w:rsidRPr="00E52F8C">
        <w:rPr>
          <w:spacing w:val="4"/>
          <w:position w:val="-1"/>
          <w:color w:val="000007"/>
          <w:rFonts w:eastAsia="DejaVu Sans"/>
          <w:sz w:val="22"/>
          <w:szCs w:val="22"/>
        </w:rPr>
        <w:t xml:space="preserve"> </w:t>
      </w:r>
      <w:r w:rsidRPr="00E52F8C">
        <w:rPr>
          <w:spacing w:val="-3"/>
          <w:position w:val="-1"/>
          <w:color w:val="000007"/>
          <w:rFonts w:eastAsia="DejaVu Sans"/>
          <w:sz w:val="22"/>
          <w:szCs w:val="22"/>
        </w:rPr>
        <w:t>M</w:t>
      </w:r>
      <w:r w:rsidRPr="00E52F8C">
        <w:rPr>
          <w:spacing w:val="-1"/>
          <w:position w:val="-1"/>
          <w:color w:val="000007"/>
          <w:rFonts w:eastAsia="DejaVu Sans"/>
          <w:sz w:val="22"/>
          <w:szCs w:val="22"/>
        </w:rPr>
        <w:t>ySQ</w:t>
      </w:r>
      <w:r w:rsidRPr="00E52F8C">
        <w:rPr>
          <w:spacing w:val="2"/>
          <w:position w:val="-1"/>
          <w:color w:val="000007"/>
          <w:rFonts w:eastAsia="DejaVu Sans"/>
          <w:sz w:val="22"/>
          <w:szCs w:val="22"/>
        </w:rPr>
        <w:t>L</w:t>
      </w:r>
      <w:r w:rsidRPr="00E52F8C">
        <w:rPr>
          <w:position w:val="-1"/>
          <w:color w:val="000007"/>
          <w:rFonts w:eastAsia="DejaVu Sans"/>
          <w:sz w:val="22"/>
          <w:szCs w:val="22"/>
        </w:rPr>
        <w:t>,</w:t>
      </w:r>
      <w:r w:rsidRPr="00E52F8C">
        <w:rPr>
          <w:spacing w:val="4"/>
          <w:position w:val="-1"/>
          <w:color w:val="000007"/>
          <w:rFonts w:eastAsia="DejaVu Sans"/>
          <w:sz w:val="22"/>
          <w:szCs w:val="22"/>
        </w:rPr>
        <w:t xml:space="preserve"> </w:t>
      </w:r>
      <w:r w:rsidRPr="00E52F8C">
        <w:rPr>
          <w:spacing w:val="-2"/>
          <w:position w:val="-1"/>
          <w:color w:val="000007"/>
          <w:rFonts w:eastAsia="DejaVu Sans"/>
          <w:sz w:val="22"/>
          <w:szCs w:val="22"/>
        </w:rPr>
        <w:t>W</w:t>
      </w:r>
      <w:r w:rsidRPr="00E52F8C">
        <w:rPr>
          <w:position w:val="-1"/>
          <w:color w:val="000007"/>
          <w:rFonts w:eastAsia="DejaVu Sans"/>
          <w:sz w:val="22"/>
          <w:szCs w:val="22"/>
        </w:rPr>
        <w:t>E</w:t>
      </w:r>
      <w:r w:rsidRPr="00E52F8C">
        <w:rPr>
          <w:spacing w:val="-6"/>
          <w:position w:val="-1"/>
          <w:color w:val="000007"/>
          <w:rFonts w:eastAsia="DejaVu Sans"/>
          <w:sz w:val="22"/>
          <w:szCs w:val="22"/>
        </w:rPr>
        <w:t>K</w:t>
      </w:r>
      <w:r w:rsidRPr="00E52F8C">
        <w:rPr>
          <w:position w:val="-1"/>
          <w:color w:val="000007"/>
          <w:rFonts w:eastAsia="DejaVu Sans"/>
          <w:sz w:val="22"/>
          <w:szCs w:val="22"/>
        </w:rPr>
        <w:t xml:space="preserve">A </w:t>
      </w:r>
      <w:r w:rsidRPr="00E52F8C">
        <w:rPr>
          <w:spacing w:val="-2"/>
          <w:position w:val="-1"/>
          <w:color w:val="000007"/>
          <w:rFonts w:eastAsia="DejaVu Sans"/>
          <w:sz w:val="22"/>
          <w:szCs w:val="22"/>
        </w:rPr>
        <w:t>A</w:t>
      </w:r>
      <w:r w:rsidRPr="00E52F8C">
        <w:rPr>
          <w:spacing w:val="-4"/>
          <w:position w:val="-1"/>
          <w:color w:val="000007"/>
          <w:rFonts w:eastAsia="DejaVu Sans"/>
          <w:sz w:val="22"/>
          <w:szCs w:val="22"/>
        </w:rPr>
        <w:t>P</w:t>
      </w:r>
      <w:r w:rsidRPr="00E52F8C">
        <w:rPr>
          <w:spacing w:val="2"/>
          <w:position w:val="-1"/>
          <w:color w:val="000007"/>
          <w:rFonts w:eastAsia="DejaVu Sans"/>
          <w:sz w:val="22"/>
          <w:szCs w:val="22"/>
        </w:rPr>
        <w:t>I</w:t>
      </w:r>
      <w:r w:rsidRPr="00E52F8C">
        <w:rPr>
          <w:position w:val="-1"/>
          <w:color w:val="000007"/>
          <w:rFonts w:eastAsia="DejaVu Sans"/>
          <w:sz w:val="22"/>
          <w:szCs w:val="22"/>
        </w:rPr>
        <w:t>,</w:t>
      </w:r>
      <w:r w:rsidRPr="00E52F8C">
        <w:rPr>
          <w:spacing w:val="4"/>
          <w:position w:val="-1"/>
          <w:color w:val="000007"/>
          <w:rFonts w:eastAsia="DejaVu Sans"/>
          <w:sz w:val="22"/>
          <w:szCs w:val="22"/>
        </w:rPr>
        <w:t xml:space="preserve"> </w:t>
      </w:r>
      <w:r w:rsidRPr="00E52F8C">
        <w:rPr>
          <w:spacing w:val="-2"/>
          <w:position w:val="-1"/>
          <w:color w:val="000007"/>
          <w:rFonts w:eastAsia="DejaVu Sans"/>
          <w:sz w:val="22"/>
          <w:szCs w:val="22"/>
        </w:rPr>
        <w:t>A</w:t>
      </w:r>
      <w:r w:rsidRPr="00E52F8C">
        <w:rPr>
          <w:spacing w:val="-1"/>
          <w:position w:val="-1"/>
          <w:color w:val="000007"/>
          <w:rFonts w:eastAsia="DejaVu Sans"/>
          <w:sz w:val="22"/>
          <w:szCs w:val="22"/>
        </w:rPr>
        <w:t>pach</w:t>
      </w:r>
      <w:r w:rsidRPr="00E52F8C">
        <w:rPr>
          <w:position w:val="-1"/>
          <w:color w:val="000007"/>
          <w:rFonts w:eastAsia="DejaVu Sans"/>
          <w:sz w:val="22"/>
          <w:szCs w:val="22"/>
        </w:rPr>
        <w:t>e</w:t>
      </w:r>
      <w:r w:rsidRPr="00E52F8C">
        <w:rPr>
          <w:spacing w:val="1"/>
          <w:position w:val="-1"/>
          <w:color w:val="000007"/>
          <w:rFonts w:eastAsia="DejaVu Sans"/>
          <w:sz w:val="22"/>
          <w:szCs w:val="22"/>
        </w:rPr>
        <w:t xml:space="preserve"> </w:t>
      </w:r>
      <w:r w:rsidRPr="00E52F8C">
        <w:rPr>
          <w:spacing w:val="-4"/>
          <w:position w:val="-1"/>
          <w:color w:val="000007"/>
          <w:rFonts w:eastAsia="DejaVu Sans"/>
          <w:sz w:val="22"/>
          <w:szCs w:val="22"/>
        </w:rPr>
        <w:t>P</w:t>
      </w:r>
      <w:r w:rsidRPr="00E52F8C">
        <w:rPr>
          <w:spacing w:val="-1"/>
          <w:position w:val="-1"/>
          <w:color w:val="000007"/>
          <w:rFonts w:eastAsia="DejaVu Sans"/>
          <w:sz w:val="22"/>
          <w:szCs w:val="22"/>
        </w:rPr>
        <w:t>O</w:t>
      </w:r>
      <w:r w:rsidRPr="00E52F8C">
        <w:rPr>
          <w:position w:val="-1"/>
          <w:color w:val="000007"/>
          <w:rFonts w:eastAsia="DejaVu Sans"/>
          <w:sz w:val="22"/>
          <w:szCs w:val="22"/>
        </w:rPr>
        <w:t>I</w:t>
      </w:r>
    </w:p>
    <w:p w:rsidR="00736C34" w:rsidRDefault="00736C34" w14:paraId="2A112A5F" w14:textId="6F935A5F" w:rsidP="004B3D9E" w:rsidRPr="00E52F8C">
      <w:pPr>
        <w:ind w:left="100"/>
        <w:spacing w:line="240" w:lineRule="exact"/>
        <w:rPr>
          <w:position w:val="-1"/>
          <w:color w:val="000007"/>
          <w:rFonts w:eastAsia="DejaVu Sans"/>
          <w:sz w:val="22"/>
          <w:szCs w:val="22"/>
        </w:rPr>
      </w:pPr>
      <w:r w:rsidRPr="00E52F8C">
        <w:rPr>
          <w:position w:val="-1"/>
          <w:color w:val="000007"/>
          <w:rFonts w:eastAsia="DejaVu Sans"/>
          <w:sz w:val="22"/>
          <w:szCs w:val="22"/>
        </w:rPr>
        <w:t>Algorithm Used: K-Means</w:t>
      </w:r>
    </w:p>
    <w:p w:rsidR="002F4CFF" w:rsidRDefault="002F4CFF" w14:paraId="2E01DEC8" w14:textId="77777777" w:rsidRPr="00E52F8C">
      <w:pPr>
        <w:spacing w:before="2" w:line="220" w:lineRule="exact"/>
        <w:rPr>
          <w:sz w:val="22"/>
          <w:szCs w:val="22"/>
        </w:rPr>
      </w:pPr>
    </w:p>
    <w:p w:rsidR="002F4CFF" w:rsidRDefault="005C2D05" w14:paraId="18CC689D" w14:textId="77777777" w:rsidRPr="00E52F8C">
      <w:pPr>
        <w:ind w:left="100"/>
        <w:spacing w:before="28"/>
        <w:rPr>
          <w:bCs/>
          <w:b/>
          <w:rFonts w:eastAsia="DejaVu Sans"/>
          <w:sz w:val="24"/>
          <w:szCs w:val="24"/>
        </w:rPr>
      </w:pPr>
      <w:r w:rsidRPr="00E52F8C">
        <w:rPr>
          <w:bCs/>
          <w:spacing w:val="-2"/>
          <w:b/>
          <w:color w:val="000007"/>
          <w:highlight w:val="lightGray"/>
          <w:rFonts w:eastAsia="DejaVu Sans"/>
          <w:sz w:val="24"/>
          <w:szCs w:val="24"/>
        </w:rPr>
        <w:t>D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a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t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a</w:t>
      </w:r>
      <w:r w:rsidRPr="00E52F8C">
        <w:rPr>
          <w:bCs/>
          <w:spacing w:val="3"/>
          <w:b/>
          <w:color w:val="000007"/>
          <w:highlight w:val="lightGray"/>
          <w:rFonts w:eastAsia="DejaVu Sans"/>
          <w:sz w:val="24"/>
          <w:szCs w:val="24"/>
        </w:rPr>
        <w:t xml:space="preserve"> </w:t>
      </w:r>
      <w:r w:rsidRPr="00E52F8C">
        <w:rPr>
          <w:bCs/>
          <w:spacing w:val="-18"/>
          <w:b/>
          <w:color w:val="000007"/>
          <w:highlight w:val="lightGray"/>
          <w:rFonts w:eastAsia="DejaVu Sans"/>
          <w:sz w:val="24"/>
          <w:szCs w:val="24"/>
        </w:rPr>
        <w:t>F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r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a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g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m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e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n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t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at</w:t>
      </w:r>
      <w:r w:rsidRPr="00E52F8C">
        <w:rPr>
          <w:bCs/>
          <w:spacing w:val="-4"/>
          <w:b/>
          <w:color w:val="000007"/>
          <w:highlight w:val="lightGray"/>
          <w:rFonts w:eastAsia="DejaVu Sans"/>
          <w:sz w:val="24"/>
          <w:szCs w:val="24"/>
        </w:rPr>
        <w:t>i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o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n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 xml:space="preserve"> 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f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o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r</w:t>
      </w:r>
      <w:r w:rsidRPr="00E52F8C">
        <w:rPr>
          <w:bCs/>
          <w:spacing w:val="3"/>
          <w:b/>
          <w:color w:val="000007"/>
          <w:highlight w:val="lightGray"/>
          <w:rFonts w:eastAsia="DejaVu Sans"/>
          <w:sz w:val="24"/>
          <w:szCs w:val="24"/>
        </w:rPr>
        <w:t xml:space="preserve"> 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g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i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v</w:t>
      </w:r>
      <w:r w:rsidRPr="00E52F8C">
        <w:rPr>
          <w:bCs/>
          <w:spacing w:val="-4"/>
          <w:b/>
          <w:color w:val="000007"/>
          <w:highlight w:val="lightGray"/>
          <w:rFonts w:eastAsia="DejaVu Sans"/>
          <w:sz w:val="24"/>
          <w:szCs w:val="24"/>
        </w:rPr>
        <w:t>e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n</w:t>
      </w:r>
      <w:r w:rsidRPr="00E52F8C">
        <w:rPr>
          <w:bCs/>
          <w:spacing w:val="7"/>
          <w:b/>
          <w:color w:val="000007"/>
          <w:highlight w:val="lightGray"/>
          <w:rFonts w:eastAsia="DejaVu Sans"/>
          <w:sz w:val="24"/>
          <w:szCs w:val="24"/>
        </w:rPr>
        <w:t xml:space="preserve"> </w:t>
      </w:r>
      <w:r w:rsidRPr="00E52F8C">
        <w:rPr>
          <w:bCs/>
          <w:spacing w:val="-4"/>
          <w:b/>
          <w:color w:val="000007"/>
          <w:highlight w:val="lightGray"/>
          <w:rFonts w:eastAsia="DejaVu Sans"/>
          <w:sz w:val="24"/>
          <w:szCs w:val="24"/>
        </w:rPr>
        <w:t>C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l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u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s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t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e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r</w:t>
      </w:r>
      <w:r w:rsidRPr="00E52F8C">
        <w:rPr>
          <w:bCs/>
          <w:spacing w:val="3"/>
          <w:b/>
          <w:color w:val="000007"/>
          <w:highlight w:val="lightGray"/>
          <w:rFonts w:eastAsia="DejaVu Sans"/>
          <w:sz w:val="24"/>
          <w:szCs w:val="24"/>
        </w:rPr>
        <w:t xml:space="preserve"> </w:t>
      </w:r>
      <w:r w:rsidRPr="00E52F8C">
        <w:rPr>
          <w:bCs/>
          <w:spacing w:val="-4"/>
          <w:b/>
          <w:color w:val="000007"/>
          <w:highlight w:val="lightGray"/>
          <w:rFonts w:eastAsia="DejaVu Sans"/>
          <w:sz w:val="24"/>
          <w:szCs w:val="24"/>
        </w:rPr>
        <w:t>C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e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n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t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e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r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s</w:t>
      </w:r>
    </w:p>
    <w:p w:rsidR="002F4CFF" w:rsidRDefault="005C2D05" w14:paraId="74D60D39" w14:textId="77777777" w:rsidRPr="00E52F8C">
      <w:pPr>
        <w:ind w:left="100"/>
        <w:spacing w:line="240" w:lineRule="exact"/>
        <w:rPr>
          <w:rFonts w:eastAsia="DejaVu Sans"/>
          <w:sz w:val="21"/>
          <w:szCs w:val="21"/>
        </w:rPr>
      </w:pPr>
      <w:r w:rsidRPr="00E52F8C">
        <w:rPr>
          <w:spacing w:val="-4"/>
          <w:color w:val="000007"/>
          <w:rFonts w:eastAsia="DejaVu Sans"/>
          <w:sz w:val="21"/>
          <w:szCs w:val="21"/>
        </w:rPr>
        <w:t>J</w:t>
      </w:r>
      <w:r w:rsidRPr="00E52F8C">
        <w:rPr>
          <w:spacing w:val="1"/>
          <w:color w:val="000007"/>
          <w:rFonts w:eastAsia="DejaVu Sans"/>
          <w:sz w:val="21"/>
          <w:szCs w:val="21"/>
        </w:rPr>
        <w:t>u</w:t>
      </w:r>
      <w:r w:rsidRPr="00E52F8C">
        <w:rPr>
          <w:spacing w:val="-1"/>
          <w:color w:val="000007"/>
          <w:rFonts w:eastAsia="DejaVu Sans"/>
          <w:sz w:val="21"/>
          <w:szCs w:val="21"/>
        </w:rPr>
        <w:t>l</w:t>
      </w:r>
      <w:r w:rsidRPr="00E52F8C">
        <w:rPr>
          <w:color w:val="000007"/>
          <w:rFonts w:eastAsia="DejaVu Sans"/>
          <w:sz w:val="21"/>
          <w:szCs w:val="21"/>
        </w:rPr>
        <w:t>y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5"/>
          <w:color w:val="000007"/>
          <w:rFonts w:eastAsia="DejaVu Sans"/>
          <w:sz w:val="21"/>
          <w:szCs w:val="21"/>
        </w:rPr>
        <w:t>2</w:t>
      </w:r>
      <w:r w:rsidRPr="00E52F8C">
        <w:rPr>
          <w:color w:val="000007"/>
          <w:rFonts w:eastAsia="DejaVu Sans"/>
          <w:sz w:val="21"/>
          <w:szCs w:val="21"/>
        </w:rPr>
        <w:t>014</w:t>
      </w:r>
      <w:r w:rsidRPr="00E52F8C">
        <w:rPr>
          <w:spacing w:val="6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000007"/>
          <w:rFonts w:eastAsia="DejaVu Sans"/>
          <w:sz w:val="21"/>
          <w:szCs w:val="21"/>
        </w:rPr>
        <w:t>t</w:t>
      </w:r>
      <w:r w:rsidRPr="00E52F8C">
        <w:rPr>
          <w:color w:val="000007"/>
          <w:rFonts w:eastAsia="DejaVu Sans"/>
          <w:sz w:val="21"/>
          <w:szCs w:val="21"/>
        </w:rPr>
        <w:t>o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D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-1"/>
          <w:color w:val="000007"/>
          <w:rFonts w:eastAsia="DejaVu Sans"/>
          <w:sz w:val="21"/>
          <w:szCs w:val="21"/>
        </w:rPr>
        <w:t>c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-4"/>
          <w:color w:val="000007"/>
          <w:rFonts w:eastAsia="DejaVu Sans"/>
          <w:sz w:val="21"/>
          <w:szCs w:val="21"/>
        </w:rPr>
        <w:t>m</w:t>
      </w:r>
      <w:r w:rsidRPr="00E52F8C">
        <w:rPr>
          <w:spacing w:val="1"/>
          <w:color w:val="000007"/>
          <w:rFonts w:eastAsia="DejaVu Sans"/>
          <w:sz w:val="21"/>
          <w:szCs w:val="21"/>
        </w:rPr>
        <w:t>b</w:t>
      </w:r>
      <w:r w:rsidRPr="00E52F8C">
        <w:rPr>
          <w:color w:val="000007"/>
          <w:rFonts w:eastAsia="DejaVu Sans"/>
          <w:sz w:val="21"/>
          <w:szCs w:val="21"/>
        </w:rPr>
        <w:t xml:space="preserve">er </w:t>
      </w:r>
      <w:r w:rsidRPr="00E52F8C">
        <w:rPr>
          <w:spacing w:val="-5"/>
          <w:color w:val="000007"/>
          <w:rFonts w:eastAsia="DejaVu Sans"/>
          <w:sz w:val="21"/>
          <w:szCs w:val="21"/>
        </w:rPr>
        <w:t>2</w:t>
      </w:r>
      <w:r w:rsidRPr="00E52F8C">
        <w:rPr>
          <w:color w:val="000007"/>
          <w:rFonts w:eastAsia="DejaVu Sans"/>
          <w:sz w:val="21"/>
          <w:szCs w:val="21"/>
        </w:rPr>
        <w:t>014</w:t>
      </w:r>
    </w:p>
    <w:p w:rsidR="002F4CFF" w:rsidRDefault="002F4CFF" w14:paraId="52C63AC4" w14:textId="77777777" w:rsidRPr="00E52F8C">
      <w:pPr>
        <w:spacing w:before="5" w:line="240" w:lineRule="exact"/>
        <w:rPr>
          <w:sz w:val="24"/>
          <w:szCs w:val="24"/>
        </w:rPr>
      </w:pPr>
    </w:p>
    <w:p w:rsidR="002F4CFF" w:rsidRDefault="005C2D05" w14:paraId="19C9632C" w14:textId="77777777" w:rsidRPr="00E52F8C">
      <w:pPr>
        <w:ind w:left="100"/>
        <w:ind w:right="92"/>
        <w:rPr>
          <w:rFonts w:eastAsia="DejaVu Sans"/>
          <w:sz w:val="21"/>
          <w:szCs w:val="21"/>
        </w:rPr>
      </w:pPr>
      <w:r w:rsidRPr="00E52F8C">
        <w:rPr>
          <w:spacing w:val="-5"/>
          <w:color w:val="6A6A6A"/>
          <w:rFonts w:eastAsia="DejaVu Sans"/>
          <w:sz w:val="21"/>
          <w:szCs w:val="21"/>
        </w:rPr>
        <w:t>A</w:t>
      </w:r>
      <w:r w:rsidRPr="00E52F8C">
        <w:rPr>
          <w:color w:val="6A6A6A"/>
          <w:rFonts w:eastAsia="DejaVu Sans"/>
          <w:sz w:val="21"/>
          <w:szCs w:val="21"/>
        </w:rPr>
        <w:t>n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5"/>
          <w:color w:val="6A6A6A"/>
          <w:rFonts w:eastAsia="DejaVu Sans"/>
          <w:sz w:val="21"/>
          <w:szCs w:val="21"/>
        </w:rPr>
        <w:t>A</w:t>
      </w:r>
      <w:r w:rsidRPr="00E52F8C">
        <w:rPr>
          <w:spacing w:val="1"/>
          <w:color w:val="6A6A6A"/>
          <w:rFonts w:eastAsia="DejaVu Sans"/>
          <w:sz w:val="21"/>
          <w:szCs w:val="21"/>
        </w:rPr>
        <w:t>pp</w:t>
      </w:r>
      <w:r w:rsidRPr="00E52F8C">
        <w:rPr>
          <w:spacing w:val="-1"/>
          <w:color w:val="6A6A6A"/>
          <w:rFonts w:eastAsia="DejaVu Sans"/>
          <w:sz w:val="21"/>
          <w:szCs w:val="21"/>
        </w:rPr>
        <w:t>lic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ti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>n</w:t>
      </w:r>
      <w:r w:rsidRPr="00E52F8C">
        <w:rPr>
          <w:spacing w:val="-3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S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spacing w:val="-2"/>
          <w:color w:val="6A6A6A"/>
          <w:rFonts w:eastAsia="DejaVu Sans"/>
          <w:sz w:val="21"/>
          <w:szCs w:val="21"/>
        </w:rPr>
        <w:t>f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w</w:t>
      </w:r>
      <w:r w:rsidRPr="00E52F8C">
        <w:rPr>
          <w:spacing w:val="-4"/>
          <w:color w:val="6A6A6A"/>
          <w:rFonts w:eastAsia="DejaVu Sans"/>
          <w:sz w:val="21"/>
          <w:szCs w:val="21"/>
        </w:rPr>
        <w:t>a</w:t>
      </w:r>
      <w:r w:rsidRPr="00E52F8C">
        <w:rPr>
          <w:spacing w:val="-5"/>
          <w:color w:val="6A6A6A"/>
          <w:rFonts w:eastAsia="DejaVu Sans"/>
          <w:sz w:val="21"/>
          <w:szCs w:val="21"/>
        </w:rPr>
        <w:t>r</w:t>
      </w:r>
      <w:r w:rsidRPr="00E52F8C">
        <w:rPr>
          <w:color w:val="6A6A6A"/>
          <w:rFonts w:eastAsia="DejaVu Sans"/>
          <w:sz w:val="21"/>
          <w:szCs w:val="21"/>
        </w:rPr>
        <w:t xml:space="preserve">e </w:t>
      </w:r>
      <w:r w:rsidRPr="00E52F8C">
        <w:rPr>
          <w:spacing w:val="-2"/>
          <w:color w:val="6A6A6A"/>
          <w:rFonts w:eastAsia="DejaVu Sans"/>
          <w:sz w:val="21"/>
          <w:szCs w:val="21"/>
        </w:rPr>
        <w:t>f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 xml:space="preserve">r </w:t>
      </w:r>
      <w:r w:rsidRPr="00E52F8C">
        <w:rPr>
          <w:spacing w:val="-2"/>
          <w:color w:val="6A6A6A"/>
          <w:rFonts w:eastAsia="DejaVu Sans"/>
          <w:sz w:val="21"/>
          <w:szCs w:val="21"/>
        </w:rPr>
        <w:t>f</w:t>
      </w:r>
      <w:r w:rsidRPr="00E52F8C">
        <w:rPr>
          <w:color w:val="6A6A6A"/>
          <w:rFonts w:eastAsia="DejaVu Sans"/>
          <w:sz w:val="21"/>
          <w:szCs w:val="21"/>
        </w:rPr>
        <w:t>r</w:t>
      </w:r>
      <w:r w:rsidRPr="00E52F8C">
        <w:rPr>
          <w:spacing w:val="-4"/>
          <w:color w:val="6A6A6A"/>
          <w:rFonts w:eastAsia="DejaVu Sans"/>
          <w:sz w:val="21"/>
          <w:szCs w:val="21"/>
        </w:rPr>
        <w:t>a</w:t>
      </w:r>
      <w:r w:rsidRPr="00E52F8C">
        <w:rPr>
          <w:spacing w:val="1"/>
          <w:color w:val="6A6A6A"/>
          <w:rFonts w:eastAsia="DejaVu Sans"/>
          <w:sz w:val="21"/>
          <w:szCs w:val="21"/>
        </w:rPr>
        <w:t>gm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-4"/>
          <w:color w:val="6A6A6A"/>
          <w:rFonts w:eastAsia="DejaVu Sans"/>
          <w:sz w:val="21"/>
          <w:szCs w:val="21"/>
        </w:rPr>
        <w:t>n</w:t>
      </w:r>
      <w:r w:rsidRPr="00E52F8C">
        <w:rPr>
          <w:spacing w:val="4"/>
          <w:color w:val="6A6A6A"/>
          <w:rFonts w:eastAsia="DejaVu Sans"/>
          <w:sz w:val="21"/>
          <w:szCs w:val="21"/>
        </w:rPr>
        <w:t>t</w:t>
      </w:r>
      <w:r w:rsidRPr="00E52F8C">
        <w:rPr>
          <w:spacing w:val="-4"/>
          <w:color w:val="6A6A6A"/>
          <w:rFonts w:eastAsia="DejaVu Sans"/>
          <w:sz w:val="21"/>
          <w:szCs w:val="21"/>
        </w:rPr>
        <w:t>a</w:t>
      </w:r>
      <w:r w:rsidRPr="00E52F8C">
        <w:rPr>
          <w:spacing w:val="4"/>
          <w:color w:val="6A6A6A"/>
          <w:rFonts w:eastAsia="DejaVu Sans"/>
          <w:sz w:val="21"/>
          <w:szCs w:val="21"/>
        </w:rPr>
        <w:t>t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-4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>n</w:t>
      </w:r>
      <w:r w:rsidRPr="00E52F8C">
        <w:rPr>
          <w:spacing w:val="2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>f</w:t>
      </w:r>
      <w:r w:rsidRPr="00E52F8C">
        <w:rPr>
          <w:spacing w:val="-2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spacing w:val="-4"/>
          <w:color w:val="6A6A6A"/>
          <w:rFonts w:eastAsia="DejaVu Sans"/>
          <w:sz w:val="21"/>
          <w:szCs w:val="21"/>
        </w:rPr>
        <w:t>h</w:t>
      </w:r>
      <w:r w:rsidRPr="00E52F8C">
        <w:rPr>
          <w:color w:val="6A6A6A"/>
          <w:rFonts w:eastAsia="DejaVu Sans"/>
          <w:sz w:val="21"/>
          <w:szCs w:val="21"/>
        </w:rPr>
        <w:t xml:space="preserve">e </w:t>
      </w:r>
      <w:r w:rsidRPr="00E52F8C">
        <w:rPr>
          <w:spacing w:val="-4"/>
          <w:color w:val="6A6A6A"/>
          <w:rFonts w:eastAsia="DejaVu Sans"/>
          <w:sz w:val="21"/>
          <w:szCs w:val="21"/>
        </w:rPr>
        <w:t>d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p</w:t>
      </w:r>
      <w:r w:rsidRPr="00E52F8C">
        <w:rPr>
          <w:spacing w:val="-5"/>
          <w:color w:val="6A6A6A"/>
          <w:rFonts w:eastAsia="DejaVu Sans"/>
          <w:sz w:val="21"/>
          <w:szCs w:val="21"/>
        </w:rPr>
        <w:t>r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1"/>
          <w:color w:val="6A6A6A"/>
          <w:rFonts w:eastAsia="DejaVu Sans"/>
          <w:sz w:val="21"/>
          <w:szCs w:val="21"/>
        </w:rPr>
        <w:t>s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color w:val="6A6A6A"/>
          <w:rFonts w:eastAsia="DejaVu Sans"/>
          <w:sz w:val="21"/>
          <w:szCs w:val="21"/>
        </w:rPr>
        <w:t xml:space="preserve">t 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color w:val="6A6A6A"/>
          <w:rFonts w:eastAsia="DejaVu Sans"/>
          <w:sz w:val="21"/>
          <w:szCs w:val="21"/>
        </w:rPr>
        <w:t>n</w:t>
      </w:r>
      <w:r w:rsidRPr="00E52F8C">
        <w:rPr>
          <w:spacing w:val="-3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E</w:t>
      </w:r>
      <w:r w:rsidRPr="00E52F8C">
        <w:rPr>
          <w:spacing w:val="-5"/>
          <w:color w:val="6A6A6A"/>
          <w:rFonts w:eastAsia="DejaVu Sans"/>
          <w:sz w:val="21"/>
          <w:szCs w:val="21"/>
        </w:rPr>
        <w:t>x</w:t>
      </w:r>
      <w:r w:rsidRPr="00E52F8C">
        <w:rPr>
          <w:spacing w:val="-1"/>
          <w:color w:val="6A6A6A"/>
          <w:rFonts w:eastAsia="DejaVu Sans"/>
          <w:sz w:val="21"/>
          <w:szCs w:val="21"/>
        </w:rPr>
        <w:t>c</w:t>
      </w:r>
      <w:r w:rsidRPr="00E52F8C">
        <w:rPr>
          <w:color w:val="6A6A6A"/>
          <w:rFonts w:eastAsia="DejaVu Sans"/>
          <w:sz w:val="21"/>
          <w:szCs w:val="21"/>
        </w:rPr>
        <w:t xml:space="preserve">el </w:t>
      </w:r>
      <w:r w:rsidRPr="00E52F8C">
        <w:rPr>
          <w:spacing w:val="-2"/>
          <w:color w:val="6A6A6A"/>
          <w:rFonts w:eastAsia="DejaVu Sans"/>
          <w:sz w:val="21"/>
          <w:szCs w:val="21"/>
        </w:rPr>
        <w:t>f</w:t>
      </w:r>
      <w:r w:rsidRPr="00E52F8C">
        <w:rPr>
          <w:spacing w:val="-1"/>
          <w:color w:val="6A6A6A"/>
          <w:rFonts w:eastAsia="DejaVu Sans"/>
          <w:sz w:val="21"/>
          <w:szCs w:val="21"/>
        </w:rPr>
        <w:t>il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-4"/>
          <w:color w:val="6A6A6A"/>
          <w:rFonts w:eastAsia="DejaVu Sans"/>
          <w:sz w:val="21"/>
          <w:szCs w:val="21"/>
        </w:rPr>
        <w:t xml:space="preserve"> a</w:t>
      </w:r>
      <w:r w:rsidRPr="00E52F8C">
        <w:rPr>
          <w:spacing w:val="-1"/>
          <w:color w:val="6A6A6A"/>
          <w:rFonts w:eastAsia="DejaVu Sans"/>
          <w:sz w:val="21"/>
          <w:szCs w:val="21"/>
        </w:rPr>
        <w:t>cc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spacing w:val="-5"/>
          <w:color w:val="6A6A6A"/>
          <w:rFonts w:eastAsia="DejaVu Sans"/>
          <w:sz w:val="21"/>
          <w:szCs w:val="21"/>
        </w:rPr>
        <w:t>r</w:t>
      </w:r>
      <w:r w:rsidRPr="00E52F8C">
        <w:rPr>
          <w:spacing w:val="1"/>
          <w:color w:val="6A6A6A"/>
          <w:rFonts w:eastAsia="DejaVu Sans"/>
          <w:sz w:val="21"/>
          <w:szCs w:val="21"/>
        </w:rPr>
        <w:t>d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color w:val="6A6A6A"/>
          <w:rFonts w:eastAsia="DejaVu Sans"/>
          <w:sz w:val="21"/>
          <w:szCs w:val="21"/>
        </w:rPr>
        <w:t>g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o</w:t>
      </w:r>
      <w:r w:rsidRPr="00E52F8C">
        <w:rPr>
          <w:spacing w:val="-3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g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color w:val="6A6A6A"/>
          <w:rFonts w:eastAsia="DejaVu Sans"/>
          <w:sz w:val="21"/>
          <w:szCs w:val="21"/>
        </w:rPr>
        <w:t>ven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6A6A6A"/>
          <w:rFonts w:eastAsia="DejaVu Sans"/>
          <w:sz w:val="21"/>
          <w:szCs w:val="21"/>
        </w:rPr>
        <w:t>cl</w:t>
      </w:r>
      <w:r w:rsidRPr="00E52F8C">
        <w:rPr>
          <w:spacing w:val="-4"/>
          <w:color w:val="6A6A6A"/>
          <w:rFonts w:eastAsia="DejaVu Sans"/>
          <w:sz w:val="21"/>
          <w:szCs w:val="21"/>
        </w:rPr>
        <w:t>u</w:t>
      </w:r>
      <w:r w:rsidRPr="00E52F8C">
        <w:rPr>
          <w:spacing w:val="1"/>
          <w:color w:val="6A6A6A"/>
          <w:rFonts w:eastAsia="DejaVu Sans"/>
          <w:sz w:val="21"/>
          <w:szCs w:val="21"/>
        </w:rPr>
        <w:t>s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 xml:space="preserve">er </w:t>
      </w:r>
      <w:r w:rsidRPr="00E52F8C">
        <w:rPr>
          <w:spacing w:val="-1"/>
          <w:color w:val="6A6A6A"/>
          <w:rFonts w:eastAsia="DejaVu Sans"/>
          <w:sz w:val="21"/>
          <w:szCs w:val="21"/>
        </w:rPr>
        <w:t>c</w:t>
      </w:r>
      <w:r w:rsidRPr="00E52F8C">
        <w:rPr>
          <w:spacing w:val="-5"/>
          <w:color w:val="6A6A6A"/>
          <w:rFonts w:eastAsia="DejaVu Sans"/>
          <w:sz w:val="21"/>
          <w:szCs w:val="21"/>
        </w:rPr>
        <w:t>e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er</w:t>
      </w:r>
      <w:r w:rsidRPr="00E52F8C">
        <w:rPr>
          <w:spacing w:val="1"/>
          <w:color w:val="6A6A6A"/>
          <w:rFonts w:eastAsia="DejaVu Sans"/>
          <w:sz w:val="21"/>
          <w:szCs w:val="21"/>
        </w:rPr>
        <w:t>s</w:t>
      </w:r>
      <w:r w:rsidRPr="00E52F8C">
        <w:rPr>
          <w:color w:val="6A6A6A"/>
          <w:rFonts w:eastAsia="DejaVu Sans"/>
          <w:sz w:val="21"/>
          <w:szCs w:val="21"/>
        </w:rPr>
        <w:t>.</w:t>
      </w:r>
    </w:p>
    <w:p w:rsidR="00AF0CDD" w:rsidRDefault="005C2D05" w14:paraId="1A0DC84F" w14:textId="60D6A4DF" w:rsidP="004B3D9E" w:rsidRPr="00E52F8C">
      <w:pPr>
        <w:ind w:left="100"/>
        <w:spacing w:line="220" w:lineRule="exact"/>
        <w:rPr>
          <w:color w:val="000007"/>
          <w:rFonts w:eastAsia="DejaVu Sans"/>
          <w:sz w:val="21"/>
          <w:szCs w:val="21"/>
        </w:rPr>
      </w:pPr>
      <w:r w:rsidRPr="00E52F8C">
        <w:rPr>
          <w:spacing w:val="-38"/>
          <w:color w:val="000007"/>
          <w:rFonts w:eastAsia="DejaVu Sans"/>
          <w:sz w:val="21"/>
          <w:szCs w:val="21"/>
        </w:rPr>
        <w:t>T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-1"/>
          <w:color w:val="000007"/>
          <w:rFonts w:eastAsia="DejaVu Sans"/>
          <w:sz w:val="21"/>
          <w:szCs w:val="21"/>
        </w:rPr>
        <w:t>c</w:t>
      </w:r>
      <w:r w:rsidRPr="00E52F8C">
        <w:rPr>
          <w:spacing w:val="-4"/>
          <w:color w:val="000007"/>
          <w:rFonts w:eastAsia="DejaVu Sans"/>
          <w:sz w:val="21"/>
          <w:szCs w:val="21"/>
        </w:rPr>
        <w:t>h</w:t>
      </w:r>
      <w:r w:rsidRPr="00E52F8C">
        <w:rPr>
          <w:spacing w:val="1"/>
          <w:color w:val="000007"/>
          <w:rFonts w:eastAsia="DejaVu Sans"/>
          <w:sz w:val="21"/>
          <w:szCs w:val="21"/>
        </w:rPr>
        <w:t>no</w:t>
      </w:r>
      <w:r w:rsidRPr="00E52F8C">
        <w:rPr>
          <w:spacing w:val="-1"/>
          <w:color w:val="000007"/>
          <w:rFonts w:eastAsia="DejaVu Sans"/>
          <w:sz w:val="21"/>
          <w:szCs w:val="21"/>
        </w:rPr>
        <w:t>l</w:t>
      </w:r>
      <w:r w:rsidRPr="00E52F8C">
        <w:rPr>
          <w:spacing w:val="1"/>
          <w:color w:val="000007"/>
          <w:rFonts w:eastAsia="DejaVu Sans"/>
          <w:sz w:val="21"/>
          <w:szCs w:val="21"/>
        </w:rPr>
        <w:t>og</w:t>
      </w:r>
      <w:r w:rsidRPr="00E52F8C">
        <w:rPr>
          <w:spacing w:val="-1"/>
          <w:color w:val="000007"/>
          <w:rFonts w:eastAsia="DejaVu Sans"/>
          <w:sz w:val="21"/>
          <w:szCs w:val="21"/>
        </w:rPr>
        <w:t>i</w:t>
      </w:r>
      <w:r w:rsidRPr="00E52F8C">
        <w:rPr>
          <w:color w:val="000007"/>
          <w:rFonts w:eastAsia="DejaVu Sans"/>
          <w:sz w:val="21"/>
          <w:szCs w:val="21"/>
        </w:rPr>
        <w:t>es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="00071954" w:rsidRPr="00E52F8C">
        <w:rPr>
          <w:spacing w:val="-1"/>
          <w:color w:val="000007"/>
          <w:rFonts w:eastAsia="DejaVu Sans"/>
          <w:sz w:val="21"/>
          <w:szCs w:val="21"/>
        </w:rPr>
        <w:t>U</w:t>
      </w:r>
      <w:r w:rsidR="00071954" w:rsidRPr="00E52F8C">
        <w:rPr>
          <w:spacing w:val="-4"/>
          <w:color w:val="000007"/>
          <w:rFonts w:eastAsia="DejaVu Sans"/>
          <w:sz w:val="21"/>
          <w:szCs w:val="21"/>
        </w:rPr>
        <w:t>s</w:t>
      </w:r>
      <w:r w:rsidR="00071954" w:rsidRPr="00E52F8C">
        <w:rPr>
          <w:color w:val="000007"/>
          <w:rFonts w:eastAsia="DejaVu Sans"/>
          <w:sz w:val="21"/>
          <w:szCs w:val="21"/>
        </w:rPr>
        <w:t>ed</w:t>
      </w:r>
      <w:r w:rsidR="00071954" w:rsidRPr="00E52F8C">
        <w:rPr>
          <w:spacing w:val="1"/>
          <w:color w:val="000007"/>
          <w:rFonts w:eastAsia="DejaVu Sans"/>
          <w:sz w:val="21"/>
          <w:szCs w:val="21"/>
        </w:rPr>
        <w:t>:</w:t>
      </w:r>
      <w:r w:rsidRPr="00E52F8C">
        <w:rPr>
          <w:spacing w:val="2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J</w:t>
      </w:r>
      <w:r w:rsidRPr="00E52F8C">
        <w:rPr>
          <w:color w:val="000007"/>
          <w:rFonts w:eastAsia="DejaVu Sans"/>
          <w:sz w:val="21"/>
          <w:szCs w:val="21"/>
        </w:rPr>
        <w:t>ava2,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M</w:t>
      </w:r>
      <w:r w:rsidRPr="00E52F8C">
        <w:rPr>
          <w:color w:val="000007"/>
          <w:rFonts w:eastAsia="DejaVu Sans"/>
          <w:sz w:val="21"/>
          <w:szCs w:val="21"/>
        </w:rPr>
        <w:t>y</w:t>
      </w:r>
      <w:r w:rsidRPr="00E52F8C">
        <w:rPr>
          <w:spacing w:val="1"/>
          <w:color w:val="000007"/>
          <w:rFonts w:eastAsia="DejaVu Sans"/>
          <w:sz w:val="21"/>
          <w:szCs w:val="21"/>
        </w:rPr>
        <w:t>S</w:t>
      </w:r>
      <w:r w:rsidRPr="00E52F8C">
        <w:rPr>
          <w:spacing w:val="-3"/>
          <w:color w:val="000007"/>
          <w:rFonts w:eastAsia="DejaVu Sans"/>
          <w:sz w:val="21"/>
          <w:szCs w:val="21"/>
        </w:rPr>
        <w:t>Q</w:t>
      </w:r>
      <w:r w:rsidRPr="00E52F8C">
        <w:rPr>
          <w:color w:val="000007"/>
          <w:rFonts w:eastAsia="DejaVu Sans"/>
          <w:sz w:val="21"/>
          <w:szCs w:val="21"/>
        </w:rPr>
        <w:t>L</w:t>
      </w:r>
    </w:p>
    <w:p w:rsidR="002F4CFF" w:rsidRDefault="002F4CFF" w14:paraId="1DCA2C1C" w14:textId="77777777" w:rsidRPr="00E52F8C">
      <w:pPr>
        <w:spacing w:before="19" w:line="200" w:lineRule="exact"/>
      </w:pPr>
    </w:p>
    <w:p w:rsidR="002F4CFF" w:rsidRDefault="005C2D05" w14:paraId="700AE47E" w14:textId="77777777" w:rsidRPr="00E52F8C">
      <w:pPr>
        <w:ind w:left="100"/>
        <w:spacing w:before="28"/>
        <w:rPr>
          <w:bCs/>
          <w:b/>
          <w:rFonts w:eastAsia="DejaVu Sans"/>
          <w:sz w:val="24"/>
          <w:szCs w:val="24"/>
        </w:rPr>
      </w:pPr>
      <w:r w:rsidRPr="00E52F8C">
        <w:rPr>
          <w:bCs/>
          <w:spacing w:val="-4"/>
          <w:b/>
          <w:color w:val="000007"/>
          <w:highlight w:val="lightGray"/>
          <w:rFonts w:eastAsia="DejaVu Sans"/>
          <w:sz w:val="24"/>
          <w:szCs w:val="24"/>
        </w:rPr>
        <w:t>L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ib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r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a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r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y</w:t>
      </w:r>
      <w:r w:rsidRPr="00E52F8C">
        <w:rPr>
          <w:bCs/>
          <w:spacing w:val="3"/>
          <w:b/>
          <w:color w:val="000007"/>
          <w:highlight w:val="lightGray"/>
          <w:rFonts w:eastAsia="DejaVu Sans"/>
          <w:sz w:val="24"/>
          <w:szCs w:val="24"/>
        </w:rPr>
        <w:t xml:space="preserve"> 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M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a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n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a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ge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m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e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n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t</w:t>
      </w:r>
      <w:r w:rsidRPr="00E52F8C">
        <w:rPr>
          <w:bCs/>
          <w:spacing w:val="3"/>
          <w:b/>
          <w:color w:val="000007"/>
          <w:highlight w:val="lightGray"/>
          <w:rFonts w:eastAsia="DejaVu Sans"/>
          <w:sz w:val="24"/>
          <w:szCs w:val="24"/>
        </w:rPr>
        <w:t xml:space="preserve"> 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S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y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s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t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e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m</w:t>
      </w:r>
    </w:p>
    <w:p w:rsidR="002F4CFF" w:rsidRDefault="005C2D05" w14:paraId="6CECAA0F" w14:textId="77777777" w:rsidRPr="00E52F8C">
      <w:pPr>
        <w:ind w:left="100"/>
        <w:spacing w:before="3"/>
        <w:rPr>
          <w:rFonts w:eastAsia="DejaVu Sans"/>
          <w:sz w:val="21"/>
          <w:szCs w:val="21"/>
        </w:rPr>
      </w:pPr>
      <w:r w:rsidRPr="00E52F8C">
        <w:rPr>
          <w:spacing w:val="-4"/>
          <w:color w:val="000007"/>
          <w:rFonts w:eastAsia="DejaVu Sans"/>
          <w:sz w:val="21"/>
          <w:szCs w:val="21"/>
        </w:rPr>
        <w:t>J</w:t>
      </w:r>
      <w:r w:rsidRPr="00E52F8C">
        <w:rPr>
          <w:color w:val="000007"/>
          <w:rFonts w:eastAsia="DejaVu Sans"/>
          <w:sz w:val="21"/>
          <w:szCs w:val="21"/>
        </w:rPr>
        <w:t>a</w:t>
      </w:r>
      <w:r w:rsidRPr="00E52F8C">
        <w:rPr>
          <w:spacing w:val="1"/>
          <w:color w:val="000007"/>
          <w:rFonts w:eastAsia="DejaVu Sans"/>
          <w:sz w:val="21"/>
          <w:szCs w:val="21"/>
        </w:rPr>
        <w:t>nu</w:t>
      </w:r>
      <w:r w:rsidRPr="00E52F8C">
        <w:rPr>
          <w:spacing w:val="-4"/>
          <w:color w:val="000007"/>
          <w:rFonts w:eastAsia="DejaVu Sans"/>
          <w:sz w:val="21"/>
          <w:szCs w:val="21"/>
        </w:rPr>
        <w:t>a</w:t>
      </w:r>
      <w:r w:rsidRPr="00E52F8C">
        <w:rPr>
          <w:color w:val="000007"/>
          <w:rFonts w:eastAsia="DejaVu Sans"/>
          <w:sz w:val="21"/>
          <w:szCs w:val="21"/>
        </w:rPr>
        <w:t>ry</w:t>
      </w:r>
      <w:r w:rsidRPr="00E52F8C">
        <w:rPr>
          <w:spacing w:val="6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5"/>
          <w:color w:val="000007"/>
          <w:rFonts w:eastAsia="DejaVu Sans"/>
          <w:sz w:val="21"/>
          <w:szCs w:val="21"/>
        </w:rPr>
        <w:t>2</w:t>
      </w:r>
      <w:r w:rsidRPr="00E52F8C">
        <w:rPr>
          <w:color w:val="000007"/>
          <w:rFonts w:eastAsia="DejaVu Sans"/>
          <w:sz w:val="21"/>
          <w:szCs w:val="21"/>
        </w:rPr>
        <w:t>013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000007"/>
          <w:rFonts w:eastAsia="DejaVu Sans"/>
          <w:sz w:val="21"/>
          <w:szCs w:val="21"/>
        </w:rPr>
        <w:t>t</w:t>
      </w:r>
      <w:r w:rsidRPr="00E52F8C">
        <w:rPr>
          <w:color w:val="000007"/>
          <w:rFonts w:eastAsia="DejaVu Sans"/>
          <w:sz w:val="21"/>
          <w:szCs w:val="21"/>
        </w:rPr>
        <w:t>o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M</w:t>
      </w:r>
      <w:r w:rsidRPr="00E52F8C">
        <w:rPr>
          <w:color w:val="000007"/>
          <w:rFonts w:eastAsia="DejaVu Sans"/>
          <w:sz w:val="21"/>
          <w:szCs w:val="21"/>
        </w:rPr>
        <w:t>a</w:t>
      </w:r>
      <w:r w:rsidRPr="00E52F8C">
        <w:rPr>
          <w:spacing w:val="-5"/>
          <w:color w:val="000007"/>
          <w:rFonts w:eastAsia="DejaVu Sans"/>
          <w:sz w:val="21"/>
          <w:szCs w:val="21"/>
        </w:rPr>
        <w:t>r</w:t>
      </w:r>
      <w:r w:rsidRPr="00E52F8C">
        <w:rPr>
          <w:spacing w:val="-1"/>
          <w:color w:val="000007"/>
          <w:rFonts w:eastAsia="DejaVu Sans"/>
          <w:sz w:val="21"/>
          <w:szCs w:val="21"/>
        </w:rPr>
        <w:t>c</w:t>
      </w:r>
      <w:r w:rsidRPr="00E52F8C">
        <w:rPr>
          <w:color w:val="000007"/>
          <w:rFonts w:eastAsia="DejaVu Sans"/>
          <w:sz w:val="21"/>
          <w:szCs w:val="21"/>
        </w:rPr>
        <w:t>h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5"/>
          <w:color w:val="000007"/>
          <w:rFonts w:eastAsia="DejaVu Sans"/>
          <w:sz w:val="21"/>
          <w:szCs w:val="21"/>
        </w:rPr>
        <w:t>2</w:t>
      </w:r>
      <w:r w:rsidRPr="00E52F8C">
        <w:rPr>
          <w:color w:val="000007"/>
          <w:rFonts w:eastAsia="DejaVu Sans"/>
          <w:sz w:val="21"/>
          <w:szCs w:val="21"/>
        </w:rPr>
        <w:t>013</w:t>
      </w:r>
    </w:p>
    <w:p w:rsidR="002F4CFF" w:rsidRDefault="002F4CFF" w14:paraId="4E44FE0E" w14:textId="77777777" w:rsidRPr="00E52F8C">
      <w:pPr>
        <w:spacing w:before="5" w:line="240" w:lineRule="exact"/>
        <w:rPr>
          <w:sz w:val="24"/>
          <w:szCs w:val="24"/>
        </w:rPr>
      </w:pPr>
    </w:p>
    <w:p w:rsidR="002F4CFF" w:rsidRDefault="005C2D05" w14:paraId="47D33B9F" w14:textId="77777777" w:rsidRPr="00E52F8C">
      <w:pPr>
        <w:ind w:left="100"/>
        <w:rPr>
          <w:rFonts w:eastAsia="DejaVu Sans"/>
          <w:sz w:val="21"/>
          <w:szCs w:val="21"/>
        </w:rPr>
      </w:pPr>
      <w:r w:rsidRPr="00E52F8C">
        <w:rPr>
          <w:spacing w:val="-5"/>
          <w:color w:val="6A6A6A"/>
          <w:rFonts w:eastAsia="DejaVu Sans"/>
          <w:sz w:val="21"/>
          <w:szCs w:val="21"/>
        </w:rPr>
        <w:t>A</w:t>
      </w:r>
      <w:r w:rsidRPr="00E52F8C">
        <w:rPr>
          <w:color w:val="6A6A6A"/>
          <w:rFonts w:eastAsia="DejaVu Sans"/>
          <w:sz w:val="21"/>
          <w:szCs w:val="21"/>
        </w:rPr>
        <w:t>n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5"/>
          <w:color w:val="6A6A6A"/>
          <w:rFonts w:eastAsia="DejaVu Sans"/>
          <w:sz w:val="21"/>
          <w:szCs w:val="21"/>
        </w:rPr>
        <w:t>A</w:t>
      </w:r>
      <w:r w:rsidRPr="00E52F8C">
        <w:rPr>
          <w:spacing w:val="1"/>
          <w:color w:val="6A6A6A"/>
          <w:rFonts w:eastAsia="DejaVu Sans"/>
          <w:sz w:val="21"/>
          <w:szCs w:val="21"/>
        </w:rPr>
        <w:t>pp</w:t>
      </w:r>
      <w:r w:rsidRPr="00E52F8C">
        <w:rPr>
          <w:spacing w:val="-1"/>
          <w:color w:val="6A6A6A"/>
          <w:rFonts w:eastAsia="DejaVu Sans"/>
          <w:sz w:val="21"/>
          <w:szCs w:val="21"/>
        </w:rPr>
        <w:t>lic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ti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>n</w:t>
      </w:r>
      <w:r w:rsidRPr="00E52F8C">
        <w:rPr>
          <w:spacing w:val="6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S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spacing w:val="-7"/>
          <w:color w:val="6A6A6A"/>
          <w:rFonts w:eastAsia="DejaVu Sans"/>
          <w:sz w:val="21"/>
          <w:szCs w:val="21"/>
        </w:rPr>
        <w:t>f</w:t>
      </w:r>
      <w:r w:rsidRPr="00E52F8C">
        <w:rPr>
          <w:spacing w:val="4"/>
          <w:color w:val="6A6A6A"/>
          <w:rFonts w:eastAsia="DejaVu Sans"/>
          <w:sz w:val="21"/>
          <w:szCs w:val="21"/>
        </w:rPr>
        <w:t>t</w:t>
      </w:r>
      <w:r w:rsidRPr="00E52F8C">
        <w:rPr>
          <w:spacing w:val="-4"/>
          <w:color w:val="6A6A6A"/>
          <w:rFonts w:eastAsia="DejaVu Sans"/>
          <w:sz w:val="21"/>
          <w:szCs w:val="21"/>
        </w:rPr>
        <w:t>w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5"/>
          <w:color w:val="6A6A6A"/>
          <w:rFonts w:eastAsia="DejaVu Sans"/>
          <w:sz w:val="21"/>
          <w:szCs w:val="21"/>
        </w:rPr>
        <w:t>r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5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m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4"/>
          <w:color w:val="6A6A6A"/>
          <w:rFonts w:eastAsia="DejaVu Sans"/>
          <w:sz w:val="21"/>
          <w:szCs w:val="21"/>
        </w:rPr>
        <w:t>d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5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color w:val="6A6A6A"/>
          <w:rFonts w:eastAsia="DejaVu Sans"/>
          <w:sz w:val="21"/>
          <w:szCs w:val="21"/>
        </w:rPr>
        <w:t>n</w:t>
      </w:r>
      <w:r w:rsidRPr="00E52F8C">
        <w:rPr>
          <w:spacing w:val="-3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J</w:t>
      </w:r>
      <w:r w:rsidRPr="00E52F8C">
        <w:rPr>
          <w:color w:val="6A6A6A"/>
          <w:rFonts w:eastAsia="DejaVu Sans"/>
          <w:sz w:val="21"/>
          <w:szCs w:val="21"/>
        </w:rPr>
        <w:t>ava2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o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m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spacing w:val="-4"/>
          <w:color w:val="6A6A6A"/>
          <w:rFonts w:eastAsia="DejaVu Sans"/>
          <w:sz w:val="21"/>
          <w:szCs w:val="21"/>
        </w:rPr>
        <w:t>a</w:t>
      </w:r>
      <w:r w:rsidRPr="00E52F8C">
        <w:rPr>
          <w:spacing w:val="1"/>
          <w:color w:val="6A6A6A"/>
          <w:rFonts w:eastAsia="DejaVu Sans"/>
          <w:sz w:val="21"/>
          <w:szCs w:val="21"/>
        </w:rPr>
        <w:t>g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5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spacing w:val="-4"/>
          <w:color w:val="6A6A6A"/>
          <w:rFonts w:eastAsia="DejaVu Sans"/>
          <w:sz w:val="21"/>
          <w:szCs w:val="21"/>
        </w:rPr>
        <w:t>h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5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6A6A6A"/>
          <w:rFonts w:eastAsia="DejaVu Sans"/>
          <w:sz w:val="21"/>
          <w:szCs w:val="21"/>
        </w:rPr>
        <w:t>c</w:t>
      </w:r>
      <w:r w:rsidRPr="00E52F8C">
        <w:rPr>
          <w:spacing w:val="-4"/>
          <w:color w:val="6A6A6A"/>
          <w:rFonts w:eastAsia="DejaVu Sans"/>
          <w:sz w:val="21"/>
          <w:szCs w:val="21"/>
        </w:rPr>
        <w:t>o</w:t>
      </w:r>
      <w:r w:rsidRPr="00E52F8C">
        <w:rPr>
          <w:spacing w:val="-1"/>
          <w:color w:val="6A6A6A"/>
          <w:rFonts w:eastAsia="DejaVu Sans"/>
          <w:sz w:val="21"/>
          <w:szCs w:val="21"/>
        </w:rPr>
        <w:t>ll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1"/>
          <w:color w:val="6A6A6A"/>
          <w:rFonts w:eastAsia="DejaVu Sans"/>
          <w:sz w:val="21"/>
          <w:szCs w:val="21"/>
        </w:rPr>
        <w:t>g</w:t>
      </w:r>
      <w:r w:rsidRPr="00E52F8C">
        <w:rPr>
          <w:color w:val="6A6A6A"/>
          <w:rFonts w:eastAsia="DejaVu Sans"/>
          <w:sz w:val="21"/>
          <w:szCs w:val="21"/>
        </w:rPr>
        <w:t xml:space="preserve">e </w:t>
      </w:r>
      <w:r w:rsidRPr="00E52F8C">
        <w:rPr>
          <w:spacing w:val="-1"/>
          <w:color w:val="6A6A6A"/>
          <w:rFonts w:eastAsia="DejaVu Sans"/>
          <w:sz w:val="21"/>
          <w:szCs w:val="21"/>
        </w:rPr>
        <w:t>li</w:t>
      </w:r>
      <w:r w:rsidRPr="00E52F8C">
        <w:rPr>
          <w:spacing w:val="1"/>
          <w:color w:val="6A6A6A"/>
          <w:rFonts w:eastAsia="DejaVu Sans"/>
          <w:sz w:val="21"/>
          <w:szCs w:val="21"/>
        </w:rPr>
        <w:t>b</w:t>
      </w:r>
      <w:r w:rsidRPr="00E52F8C">
        <w:rPr>
          <w:color w:val="6A6A6A"/>
          <w:rFonts w:eastAsia="DejaVu Sans"/>
          <w:sz w:val="21"/>
          <w:szCs w:val="21"/>
        </w:rPr>
        <w:t>r</w:t>
      </w:r>
      <w:r w:rsidRPr="00E52F8C">
        <w:rPr>
          <w:spacing w:val="-4"/>
          <w:color w:val="6A6A6A"/>
          <w:rFonts w:eastAsia="DejaVu Sans"/>
          <w:sz w:val="21"/>
          <w:szCs w:val="21"/>
        </w:rPr>
        <w:t>a</w:t>
      </w:r>
      <w:r w:rsidRPr="00E52F8C">
        <w:rPr>
          <w:color w:val="6A6A6A"/>
          <w:rFonts w:eastAsia="DejaVu Sans"/>
          <w:sz w:val="21"/>
          <w:szCs w:val="21"/>
        </w:rPr>
        <w:t>ry</w:t>
      </w:r>
      <w:r w:rsidRPr="00E52F8C">
        <w:rPr>
          <w:spacing w:val="6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s</w:t>
      </w:r>
      <w:r w:rsidRPr="00E52F8C">
        <w:rPr>
          <w:color w:val="6A6A6A"/>
          <w:rFonts w:eastAsia="DejaVu Sans"/>
          <w:sz w:val="21"/>
          <w:szCs w:val="21"/>
        </w:rPr>
        <w:t>y</w:t>
      </w:r>
      <w:r w:rsidRPr="00E52F8C">
        <w:rPr>
          <w:spacing w:val="1"/>
          <w:color w:val="6A6A6A"/>
          <w:rFonts w:eastAsia="DejaVu Sans"/>
          <w:sz w:val="21"/>
          <w:szCs w:val="21"/>
        </w:rPr>
        <w:t>s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1"/>
          <w:color w:val="6A6A6A"/>
          <w:rFonts w:eastAsia="DejaVu Sans"/>
          <w:sz w:val="21"/>
          <w:szCs w:val="21"/>
        </w:rPr>
        <w:t>m</w:t>
      </w:r>
      <w:r w:rsidRPr="00E52F8C">
        <w:rPr>
          <w:color w:val="6A6A6A"/>
          <w:rFonts w:eastAsia="DejaVu Sans"/>
          <w:sz w:val="21"/>
          <w:szCs w:val="21"/>
        </w:rPr>
        <w:t>.</w:t>
      </w:r>
    </w:p>
    <w:p w:rsidR="00736C34" w:rsidRDefault="005C2D05" w14:paraId="6F9B5886" w14:textId="77777777" w:rsidP="00736C34" w:rsidRPr="00E52F8C">
      <w:pPr>
        <w:ind w:left="100"/>
        <w:rPr>
          <w:rFonts w:eastAsia="DejaVu Sans"/>
          <w:sz w:val="22"/>
          <w:szCs w:val="22"/>
        </w:rPr>
      </w:pPr>
      <w:r w:rsidRPr="00E52F8C">
        <w:rPr>
          <w:spacing w:val="-39"/>
          <w:color w:val="000007"/>
          <w:rFonts w:eastAsia="DejaVu Sans"/>
          <w:sz w:val="22"/>
          <w:szCs w:val="22"/>
        </w:rPr>
        <w:t>T</w:t>
      </w:r>
      <w:r w:rsidRPr="00E52F8C">
        <w:rPr>
          <w:spacing w:val="-2"/>
          <w:color w:val="000007"/>
          <w:rFonts w:eastAsia="DejaVu Sans"/>
          <w:sz w:val="22"/>
          <w:szCs w:val="22"/>
        </w:rPr>
        <w:t>e</w:t>
      </w:r>
      <w:r w:rsidRPr="00E52F8C">
        <w:rPr>
          <w:spacing w:val="-1"/>
          <w:color w:val="000007"/>
          <w:rFonts w:eastAsia="DejaVu Sans"/>
          <w:sz w:val="22"/>
          <w:szCs w:val="22"/>
        </w:rPr>
        <w:t>chno</w:t>
      </w:r>
      <w:r w:rsidRPr="00E52F8C">
        <w:rPr>
          <w:spacing w:val="1"/>
          <w:color w:val="000007"/>
          <w:rFonts w:eastAsia="DejaVu Sans"/>
          <w:sz w:val="22"/>
          <w:szCs w:val="22"/>
        </w:rPr>
        <w:t>l</w:t>
      </w:r>
      <w:r w:rsidRPr="00E52F8C">
        <w:rPr>
          <w:spacing w:val="-1"/>
          <w:color w:val="000007"/>
          <w:rFonts w:eastAsia="DejaVu Sans"/>
          <w:sz w:val="22"/>
          <w:szCs w:val="22"/>
        </w:rPr>
        <w:t>og</w:t>
      </w:r>
      <w:r w:rsidRPr="00E52F8C">
        <w:rPr>
          <w:spacing w:val="1"/>
          <w:color w:val="000007"/>
          <w:rFonts w:eastAsia="DejaVu Sans"/>
          <w:sz w:val="22"/>
          <w:szCs w:val="22"/>
        </w:rPr>
        <w:t>i</w:t>
      </w:r>
      <w:r w:rsidRPr="00E52F8C">
        <w:rPr>
          <w:spacing w:val="-2"/>
          <w:color w:val="000007"/>
          <w:rFonts w:eastAsia="DejaVu Sans"/>
          <w:sz w:val="22"/>
          <w:szCs w:val="22"/>
        </w:rPr>
        <w:t>e</w:t>
      </w:r>
      <w:r w:rsidRPr="00E52F8C">
        <w:rPr>
          <w:color w:val="000007"/>
          <w:rFonts w:eastAsia="DejaVu Sans"/>
          <w:sz w:val="22"/>
          <w:szCs w:val="22"/>
        </w:rPr>
        <w:t>s</w:t>
      </w:r>
      <w:r w:rsidRPr="00E52F8C">
        <w:rPr>
          <w:spacing w:val="3"/>
          <w:color w:val="000007"/>
          <w:rFonts w:eastAsia="DejaVu Sans"/>
          <w:sz w:val="22"/>
          <w:szCs w:val="22"/>
        </w:rPr>
        <w:t xml:space="preserve"> </w:t>
      </w:r>
      <w:r w:rsidR="00071954" w:rsidRPr="00E52F8C">
        <w:rPr>
          <w:spacing w:val="-3"/>
          <w:color w:val="000007"/>
          <w:rFonts w:eastAsia="DejaVu Sans"/>
          <w:sz w:val="22"/>
          <w:szCs w:val="22"/>
        </w:rPr>
        <w:t>U</w:t>
      </w:r>
      <w:r w:rsidR="00071954" w:rsidRPr="00E52F8C">
        <w:rPr>
          <w:color w:val="000007"/>
          <w:rFonts w:eastAsia="DejaVu Sans"/>
          <w:sz w:val="22"/>
          <w:szCs w:val="22"/>
        </w:rPr>
        <w:t>s</w:t>
      </w:r>
      <w:r w:rsidR="00071954" w:rsidRPr="00E52F8C">
        <w:rPr>
          <w:spacing w:val="-2"/>
          <w:color w:val="000007"/>
          <w:rFonts w:eastAsia="DejaVu Sans"/>
          <w:sz w:val="22"/>
          <w:szCs w:val="22"/>
        </w:rPr>
        <w:t>e</w:t>
      </w:r>
      <w:r w:rsidR="00071954" w:rsidRPr="00E52F8C">
        <w:rPr>
          <w:color w:val="000007"/>
          <w:rFonts w:eastAsia="DejaVu Sans"/>
          <w:sz w:val="22"/>
          <w:szCs w:val="22"/>
        </w:rPr>
        <w:t>d</w:t>
      </w:r>
      <w:r w:rsidR="00071954" w:rsidRPr="00E52F8C">
        <w:rPr>
          <w:spacing w:val="1"/>
          <w:color w:val="000007"/>
          <w:rFonts w:eastAsia="DejaVu Sans"/>
          <w:sz w:val="22"/>
          <w:szCs w:val="22"/>
        </w:rPr>
        <w:t>:</w:t>
      </w:r>
      <w:r w:rsidRPr="00E52F8C">
        <w:rPr>
          <w:color w:val="000007"/>
          <w:rFonts w:eastAsia="DejaVu Sans"/>
          <w:sz w:val="22"/>
          <w:szCs w:val="22"/>
        </w:rPr>
        <w:t xml:space="preserve"> </w:t>
      </w:r>
      <w:r w:rsidRPr="00E52F8C">
        <w:rPr>
          <w:spacing w:val="-3"/>
          <w:color w:val="000007"/>
          <w:rFonts w:eastAsia="DejaVu Sans"/>
          <w:sz w:val="22"/>
          <w:szCs w:val="22"/>
        </w:rPr>
        <w:t>J</w:t>
      </w:r>
      <w:r w:rsidRPr="00E52F8C">
        <w:rPr>
          <w:spacing w:val="-1"/>
          <w:color w:val="000007"/>
          <w:rFonts w:eastAsia="DejaVu Sans"/>
          <w:sz w:val="22"/>
          <w:szCs w:val="22"/>
        </w:rPr>
        <w:t>ava2</w:t>
      </w:r>
      <w:r w:rsidRPr="00E52F8C">
        <w:rPr>
          <w:color w:val="000007"/>
          <w:rFonts w:eastAsia="DejaVu Sans"/>
          <w:sz w:val="22"/>
          <w:szCs w:val="22"/>
        </w:rPr>
        <w:t>,</w:t>
      </w:r>
      <w:r w:rsidRPr="00E52F8C">
        <w:rPr>
          <w:spacing w:val="4"/>
          <w:color w:val="000007"/>
          <w:rFonts w:eastAsia="DejaVu Sans"/>
          <w:sz w:val="22"/>
          <w:szCs w:val="22"/>
        </w:rPr>
        <w:t xml:space="preserve"> </w:t>
      </w:r>
      <w:r w:rsidRPr="00E52F8C">
        <w:rPr>
          <w:spacing w:val="-3"/>
          <w:color w:val="000007"/>
          <w:rFonts w:eastAsia="DejaVu Sans"/>
          <w:sz w:val="22"/>
          <w:szCs w:val="22"/>
        </w:rPr>
        <w:t>M</w:t>
      </w:r>
      <w:r w:rsidRPr="00E52F8C">
        <w:rPr>
          <w:spacing w:val="-1"/>
          <w:color w:val="000007"/>
          <w:rFonts w:eastAsia="DejaVu Sans"/>
          <w:sz w:val="22"/>
          <w:szCs w:val="22"/>
        </w:rPr>
        <w:t>ySQ</w:t>
      </w:r>
      <w:r w:rsidRPr="00E52F8C">
        <w:rPr>
          <w:color w:val="000007"/>
          <w:rFonts w:eastAsia="DejaVu Sans"/>
          <w:sz w:val="22"/>
          <w:szCs w:val="22"/>
        </w:rPr>
        <w:t>L</w:t>
      </w:r>
    </w:p>
    <w:p w:rsidR="002F4CFF" w:rsidRDefault="00736C34" w14:paraId="476D1C05" w14:textId="2E91120B" w:rsidP="00A15249" w:rsidRPr="00E52F8C">
      <w:pPr>
        <w:jc w:val="both"/>
        <w:ind w:left="100"/>
        <w:rPr>
          <w:b/>
          <w:u w:val="single"/>
          <w:color w:val="000007"/>
          <w:rFonts w:eastAsia="DejaVu Sans"/>
          <w:sz w:val="21"/>
          <w:szCs w:val="21"/>
        </w:rPr>
      </w:pPr>
      <w:r w:rsidRPr="00E52F8C">
        <w:rPr>
          <w:b/>
          <w:u w:val="single"/>
          <w:color w:val="000007"/>
          <w:rFonts w:eastAsia="DejaVu Sans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736C34" w:rsidRDefault="00736C34" w14:paraId="0E6E00FF" w14:textId="77777777" w:rsidP="00736C34" w:rsidRPr="00E52F8C">
      <w:pPr>
        <w:ind w:left="100"/>
        <w:rPr>
          <w:rFonts w:eastAsia="DejaVu Sans"/>
          <w:sz w:val="22"/>
          <w:szCs w:val="22"/>
        </w:rPr>
      </w:pPr>
    </w:p>
    <w:p w:rsidR="002F4CFF" w:rsidRDefault="005C2D05" w14:paraId="3FD8C787" w14:textId="77777777" w:rsidRPr="00E52F8C">
      <w:pPr>
        <w:ind w:left="100"/>
        <w:spacing w:line="300" w:lineRule="exact"/>
        <w:rPr>
          <w:w w:val="102"/>
          <w:position w:val="-1"/>
          <w:b/>
          <w:color w:val="000007"/>
          <w:rFonts w:eastAsia="DejaVu Sans"/>
          <w:sz w:val="27"/>
          <w:szCs w:val="27"/>
        </w:rPr>
      </w:pPr>
      <w:r w:rsidRPr="00E52F8C">
        <w:rPr>
          <w:spacing w:val="-2"/>
          <w:position w:val="-1"/>
          <w:b/>
          <w:color w:val="000007"/>
          <w:rFonts w:eastAsia="DejaVu Sans"/>
          <w:sz w:val="27"/>
          <w:szCs w:val="27"/>
        </w:rPr>
        <w:t>H</w:t>
      </w:r>
      <w:r w:rsidRPr="00E52F8C">
        <w:rPr>
          <w:spacing w:val="1"/>
          <w:position w:val="-1"/>
          <w:b/>
          <w:color w:val="000007"/>
          <w:rFonts w:eastAsia="DejaVu Sans"/>
          <w:sz w:val="27"/>
          <w:szCs w:val="27"/>
        </w:rPr>
        <w:t>o</w:t>
      </w:r>
      <w:r w:rsidRPr="00E52F8C">
        <w:rPr>
          <w:spacing w:val="4"/>
          <w:position w:val="-1"/>
          <w:b/>
          <w:color w:val="000007"/>
          <w:rFonts w:eastAsia="DejaVu Sans"/>
          <w:sz w:val="27"/>
          <w:szCs w:val="27"/>
        </w:rPr>
        <w:t>n</w:t>
      </w:r>
      <w:r w:rsidRPr="00E52F8C">
        <w:rPr>
          <w:spacing w:val="1"/>
          <w:position w:val="-1"/>
          <w:b/>
          <w:color w:val="000007"/>
          <w:rFonts w:eastAsia="DejaVu Sans"/>
          <w:sz w:val="27"/>
          <w:szCs w:val="27"/>
        </w:rPr>
        <w:t>o</w:t>
      </w:r>
      <w:r w:rsidRPr="00E52F8C">
        <w:rPr>
          <w:spacing w:val="2"/>
          <w:position w:val="-1"/>
          <w:b/>
          <w:color w:val="000007"/>
          <w:rFonts w:eastAsia="DejaVu Sans"/>
          <w:sz w:val="27"/>
          <w:szCs w:val="27"/>
        </w:rPr>
        <w:t>r</w:t>
      </w:r>
      <w:r w:rsidRPr="00E52F8C">
        <w:rPr>
          <w:position w:val="-1"/>
          <w:b/>
          <w:color w:val="000007"/>
          <w:rFonts w:eastAsia="DejaVu Sans"/>
          <w:sz w:val="27"/>
          <w:szCs w:val="27"/>
        </w:rPr>
        <w:t>s</w:t>
      </w:r>
      <w:r w:rsidRPr="00E52F8C">
        <w:rPr>
          <w:spacing w:val="27"/>
          <w:position w:val="-1"/>
          <w:b/>
          <w:color w:val="000007"/>
          <w:rFonts w:eastAsia="DejaVu Sans"/>
          <w:sz w:val="27"/>
          <w:szCs w:val="27"/>
        </w:rPr>
        <w:t xml:space="preserve"> </w:t>
      </w:r>
      <w:r w:rsidRPr="00E52F8C">
        <w:rPr>
          <w:position w:val="-1"/>
          <w:b/>
          <w:color w:val="000007"/>
          <w:rFonts w:eastAsia="DejaVu Sans"/>
          <w:sz w:val="27"/>
          <w:szCs w:val="27"/>
        </w:rPr>
        <w:t>a</w:t>
      </w:r>
      <w:r w:rsidRPr="00E52F8C">
        <w:rPr>
          <w:spacing w:val="-1"/>
          <w:position w:val="-1"/>
          <w:b/>
          <w:color w:val="000007"/>
          <w:rFonts w:eastAsia="DejaVu Sans"/>
          <w:sz w:val="27"/>
          <w:szCs w:val="27"/>
        </w:rPr>
        <w:t>n</w:t>
      </w:r>
      <w:r w:rsidRPr="00E52F8C">
        <w:rPr>
          <w:position w:val="-1"/>
          <w:b/>
          <w:color w:val="000007"/>
          <w:rFonts w:eastAsia="DejaVu Sans"/>
          <w:sz w:val="27"/>
          <w:szCs w:val="27"/>
        </w:rPr>
        <w:t>d</w:t>
      </w:r>
      <w:r w:rsidRPr="00E52F8C">
        <w:rPr>
          <w:spacing w:val="21"/>
          <w:position w:val="-1"/>
          <w:b/>
          <w:color w:val="000007"/>
          <w:rFonts w:eastAsia="DejaVu Sans"/>
          <w:sz w:val="27"/>
          <w:szCs w:val="27"/>
        </w:rPr>
        <w:t xml:space="preserve"> </w:t>
      </w:r>
      <w:r w:rsidRPr="00E52F8C">
        <w:rPr>
          <w:spacing w:val="1"/>
          <w:w w:val="102"/>
          <w:position w:val="-1"/>
          <w:b/>
          <w:color w:val="000007"/>
          <w:rFonts w:eastAsia="DejaVu Sans"/>
          <w:sz w:val="27"/>
          <w:szCs w:val="27"/>
        </w:rPr>
        <w:t>A</w:t>
      </w:r>
      <w:r w:rsidRPr="00E52F8C">
        <w:rPr>
          <w:spacing w:val="3"/>
          <w:w w:val="102"/>
          <w:position w:val="-1"/>
          <w:b/>
          <w:color w:val="000007"/>
          <w:rFonts w:eastAsia="DejaVu Sans"/>
          <w:sz w:val="27"/>
          <w:szCs w:val="27"/>
        </w:rPr>
        <w:t>w</w:t>
      </w:r>
      <w:r w:rsidRPr="00E52F8C">
        <w:rPr>
          <w:w w:val="102"/>
          <w:position w:val="-1"/>
          <w:b/>
          <w:color w:val="000007"/>
          <w:rFonts w:eastAsia="DejaVu Sans"/>
          <w:sz w:val="27"/>
          <w:szCs w:val="27"/>
        </w:rPr>
        <w:t>a</w:t>
      </w:r>
      <w:r w:rsidRPr="00E52F8C">
        <w:rPr>
          <w:spacing w:val="2"/>
          <w:w w:val="102"/>
          <w:position w:val="-1"/>
          <w:b/>
          <w:color w:val="000007"/>
          <w:rFonts w:eastAsia="DejaVu Sans"/>
          <w:sz w:val="27"/>
          <w:szCs w:val="27"/>
        </w:rPr>
        <w:t>r</w:t>
      </w:r>
      <w:r w:rsidRPr="00E52F8C">
        <w:rPr>
          <w:spacing w:val="-2"/>
          <w:w w:val="102"/>
          <w:position w:val="-1"/>
          <w:b/>
          <w:color w:val="000007"/>
          <w:rFonts w:eastAsia="DejaVu Sans"/>
          <w:sz w:val="27"/>
          <w:szCs w:val="27"/>
        </w:rPr>
        <w:t>d</w:t>
      </w:r>
      <w:r w:rsidRPr="00E52F8C">
        <w:rPr>
          <w:w w:val="102"/>
          <w:position w:val="-1"/>
          <w:b/>
          <w:color w:val="000007"/>
          <w:rFonts w:eastAsia="DejaVu Sans"/>
          <w:sz w:val="27"/>
          <w:szCs w:val="27"/>
        </w:rPr>
        <w:t>s</w:t>
      </w:r>
    </w:p>
    <w:p w:rsidR="00AD64FD" w:rsidRDefault="00AD64FD" w14:paraId="34E9E2C2" w14:textId="696C2FA8" w:rsidRPr="00E52F8C">
      <w:pPr>
        <w:ind w:left="100"/>
        <w:spacing w:line="300" w:lineRule="exact"/>
        <w:rPr>
          <w:rFonts w:eastAsia="DejaVu Sans"/>
          <w:sz w:val="27"/>
          <w:szCs w:val="27"/>
        </w:rPr>
      </w:pPr>
    </w:p>
    <w:p w:rsidR="00AD64FD" w:rsidRDefault="00AD64FD" w14:paraId="090BB543" w14:textId="77777777" w:rsidP="00AD64FD" w:rsidRPr="00E52F8C">
      <w:pPr>
        <w:ind w:left="100"/>
        <w:spacing w:before="28"/>
        <w:rPr>
          <w:bCs/>
          <w:b/>
          <w:rFonts w:eastAsia="DejaVu Sans"/>
          <w:sz w:val="24"/>
          <w:szCs w:val="24"/>
        </w:rPr>
      </w:pP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I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n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s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t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a</w:t>
      </w:r>
      <w:r w:rsidRPr="00E52F8C">
        <w:rPr>
          <w:bCs/>
          <w:spacing w:val="3"/>
          <w:b/>
          <w:color w:val="000007"/>
          <w:highlight w:val="lightGray"/>
          <w:rFonts w:eastAsia="DejaVu Sans"/>
          <w:sz w:val="24"/>
          <w:szCs w:val="24"/>
        </w:rPr>
        <w:t xml:space="preserve"> </w:t>
      </w:r>
      <w:r w:rsidRPr="00E52F8C">
        <w:rPr>
          <w:bCs/>
          <w:spacing w:val="-11"/>
          <w:b/>
          <w:color w:val="000007"/>
          <w:highlight w:val="lightGray"/>
          <w:rFonts w:eastAsia="DejaVu Sans"/>
          <w:sz w:val="24"/>
          <w:szCs w:val="24"/>
        </w:rPr>
        <w:t>A</w:t>
      </w:r>
      <w:r w:rsidRPr="00E52F8C">
        <w:rPr>
          <w:bCs/>
          <w:spacing w:val="-4"/>
          <w:b/>
          <w:color w:val="000007"/>
          <w:highlight w:val="lightGray"/>
          <w:rFonts w:eastAsia="DejaVu Sans"/>
          <w:sz w:val="24"/>
          <w:szCs w:val="24"/>
        </w:rPr>
        <w:t>w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a</w:t>
      </w:r>
      <w:r w:rsidRPr="00E52F8C">
        <w:rPr>
          <w:bCs/>
          <w:spacing w:val="-7"/>
          <w:b/>
          <w:color w:val="000007"/>
          <w:highlight w:val="lightGray"/>
          <w:rFonts w:eastAsia="DejaVu Sans"/>
          <w:sz w:val="24"/>
          <w:szCs w:val="24"/>
        </w:rPr>
        <w:t>r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d</w:t>
      </w:r>
    </w:p>
    <w:p w:rsidR="00AD64FD" w:rsidRDefault="00AD64FD" w14:paraId="213591C6" w14:textId="732D21BB" w:rsidP="00AD64FD" w:rsidRPr="00E52F8C">
      <w:pPr>
        <w:ind w:left="100"/>
        <w:spacing w:before="3"/>
        <w:rPr>
          <w:rFonts w:eastAsia="DejaVu Sans"/>
          <w:sz w:val="21"/>
          <w:szCs w:val="21"/>
        </w:rPr>
      </w:pPr>
      <w:r w:rsidRPr="00E52F8C">
        <w:rPr>
          <w:spacing w:val="-4"/>
          <w:color w:val="000007"/>
          <w:rFonts w:eastAsia="DejaVu Sans"/>
          <w:sz w:val="21"/>
          <w:szCs w:val="21"/>
        </w:rPr>
        <w:t>I</w:t>
      </w:r>
      <w:r w:rsidRPr="00E52F8C">
        <w:rPr>
          <w:spacing w:val="1"/>
          <w:color w:val="000007"/>
          <w:rFonts w:eastAsia="DejaVu Sans"/>
          <w:sz w:val="21"/>
          <w:szCs w:val="21"/>
        </w:rPr>
        <w:t>n</w:t>
      </w:r>
      <w:r w:rsidRPr="00E52F8C">
        <w:rPr>
          <w:spacing w:val="3"/>
          <w:color w:val="000007"/>
          <w:rFonts w:eastAsia="DejaVu Sans"/>
          <w:sz w:val="21"/>
          <w:szCs w:val="21"/>
        </w:rPr>
        <w:t>f</w:t>
      </w:r>
      <w:r w:rsidRPr="00E52F8C">
        <w:rPr>
          <w:spacing w:val="-4"/>
          <w:color w:val="000007"/>
          <w:rFonts w:eastAsia="DejaVu Sans"/>
          <w:sz w:val="21"/>
          <w:szCs w:val="21"/>
        </w:rPr>
        <w:t>o</w:t>
      </w:r>
      <w:r w:rsidRPr="00E52F8C">
        <w:rPr>
          <w:spacing w:val="1"/>
          <w:color w:val="000007"/>
          <w:rFonts w:eastAsia="DejaVu Sans"/>
          <w:sz w:val="21"/>
          <w:szCs w:val="21"/>
        </w:rPr>
        <w:t>s</w:t>
      </w:r>
      <w:r w:rsidRPr="00E52F8C">
        <w:rPr>
          <w:color w:val="000007"/>
          <w:rFonts w:eastAsia="DejaVu Sans"/>
          <w:sz w:val="21"/>
          <w:szCs w:val="21"/>
        </w:rPr>
        <w:t>ys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2"/>
          <w:color w:val="000007"/>
          <w:rFonts w:eastAsia="DejaVu Sans"/>
          <w:sz w:val="21"/>
          <w:szCs w:val="21"/>
        </w:rPr>
        <w:t>L</w:t>
      </w:r>
      <w:r w:rsidRPr="00E52F8C">
        <w:rPr>
          <w:spacing w:val="-1"/>
          <w:color w:val="000007"/>
          <w:rFonts w:eastAsia="DejaVu Sans"/>
          <w:sz w:val="21"/>
          <w:szCs w:val="21"/>
        </w:rPr>
        <w:t>i</w:t>
      </w:r>
      <w:r w:rsidRPr="00E52F8C">
        <w:rPr>
          <w:spacing w:val="1"/>
          <w:color w:val="000007"/>
          <w:rFonts w:eastAsia="DejaVu Sans"/>
          <w:sz w:val="21"/>
          <w:szCs w:val="21"/>
        </w:rPr>
        <w:t>m</w:t>
      </w:r>
      <w:r w:rsidRPr="00E52F8C">
        <w:rPr>
          <w:spacing w:val="-1"/>
          <w:color w:val="000007"/>
          <w:rFonts w:eastAsia="DejaVu Sans"/>
          <w:sz w:val="21"/>
          <w:szCs w:val="21"/>
        </w:rPr>
        <w:t>it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1"/>
          <w:color w:val="000007"/>
          <w:rFonts w:eastAsia="DejaVu Sans"/>
          <w:sz w:val="21"/>
          <w:szCs w:val="21"/>
        </w:rPr>
        <w:t>d</w:t>
      </w:r>
      <w:r w:rsidRPr="00E52F8C">
        <w:rPr>
          <w:color w:val="000007"/>
          <w:rFonts w:eastAsia="DejaVu Sans"/>
          <w:sz w:val="21"/>
          <w:szCs w:val="21"/>
        </w:rPr>
        <w:t>,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Mar</w:t>
      </w:r>
      <w:r w:rsidRPr="00E52F8C">
        <w:rPr>
          <w:spacing w:val="6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5"/>
          <w:color w:val="000007"/>
          <w:rFonts w:eastAsia="DejaVu Sans"/>
          <w:sz w:val="21"/>
          <w:szCs w:val="21"/>
        </w:rPr>
        <w:t>2</w:t>
      </w:r>
      <w:r w:rsidRPr="00E52F8C">
        <w:rPr>
          <w:color w:val="000007"/>
          <w:rFonts w:eastAsia="DejaVu Sans"/>
          <w:sz w:val="21"/>
          <w:szCs w:val="21"/>
        </w:rPr>
        <w:t>017</w:t>
      </w:r>
    </w:p>
    <w:p w:rsidR="00AD64FD" w:rsidRDefault="00AD64FD" w14:paraId="1F2628E1" w14:textId="77777777" w:rsidP="00AD64FD" w:rsidRPr="00E52F8C">
      <w:pPr>
        <w:spacing w:before="5" w:line="240" w:lineRule="exact"/>
        <w:rPr>
          <w:sz w:val="24"/>
          <w:szCs w:val="24"/>
        </w:rPr>
      </w:pPr>
    </w:p>
    <w:p w:rsidR="00AD64FD" w:rsidRDefault="00AD64FD" w14:paraId="15FB1250" w14:textId="35995F3C" w:rsidP="00AD64FD" w:rsidRPr="00E52F8C">
      <w:pPr>
        <w:ind w:left="100"/>
        <w:ind w:right="83"/>
        <w:rPr>
          <w:rFonts w:eastAsia="DejaVu Sans"/>
          <w:sz w:val="21"/>
          <w:szCs w:val="21"/>
        </w:rPr>
      </w:pPr>
      <w:r w:rsidRPr="00E52F8C">
        <w:rPr>
          <w:spacing w:val="-3"/>
          <w:color w:val="6A6A6A"/>
          <w:rFonts w:eastAsia="DejaVu Sans"/>
          <w:sz w:val="21"/>
          <w:szCs w:val="21"/>
        </w:rPr>
        <w:t>C</w:t>
      </w:r>
      <w:r w:rsidRPr="00E52F8C">
        <w:rPr>
          <w:color w:val="6A6A6A"/>
          <w:rFonts w:eastAsia="DejaVu Sans"/>
          <w:sz w:val="21"/>
          <w:szCs w:val="21"/>
        </w:rPr>
        <w:t>er</w:t>
      </w:r>
      <w:r w:rsidRPr="00E52F8C">
        <w:rPr>
          <w:spacing w:val="-1"/>
          <w:color w:val="6A6A6A"/>
          <w:rFonts w:eastAsia="DejaVu Sans"/>
          <w:sz w:val="21"/>
          <w:szCs w:val="21"/>
        </w:rPr>
        <w:t>ti</w:t>
      </w:r>
      <w:r w:rsidRPr="00E52F8C">
        <w:rPr>
          <w:spacing w:val="3"/>
          <w:color w:val="6A6A6A"/>
          <w:rFonts w:eastAsia="DejaVu Sans"/>
          <w:sz w:val="21"/>
          <w:szCs w:val="21"/>
        </w:rPr>
        <w:t>f</w:t>
      </w:r>
      <w:r w:rsidRPr="00E52F8C">
        <w:rPr>
          <w:spacing w:val="-1"/>
          <w:color w:val="6A6A6A"/>
          <w:rFonts w:eastAsia="DejaVu Sans"/>
          <w:sz w:val="21"/>
          <w:szCs w:val="21"/>
        </w:rPr>
        <w:t>ic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ti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>n</w:t>
      </w:r>
      <w:r w:rsidRPr="00E52F8C">
        <w:rPr>
          <w:spacing w:val="1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a</w:t>
      </w:r>
      <w:r w:rsidRPr="00E52F8C">
        <w:rPr>
          <w:color w:val="6A6A6A"/>
          <w:rFonts w:eastAsia="DejaVu Sans"/>
          <w:sz w:val="21"/>
          <w:szCs w:val="21"/>
        </w:rPr>
        <w:t>wa</w:t>
      </w:r>
      <w:r w:rsidRPr="00E52F8C">
        <w:rPr>
          <w:spacing w:val="-5"/>
          <w:color w:val="6A6A6A"/>
          <w:rFonts w:eastAsia="DejaVu Sans"/>
          <w:sz w:val="21"/>
          <w:szCs w:val="21"/>
        </w:rPr>
        <w:t>r</w:t>
      </w:r>
      <w:r w:rsidRPr="00E52F8C">
        <w:rPr>
          <w:spacing w:val="1"/>
          <w:color w:val="6A6A6A"/>
          <w:rFonts w:eastAsia="DejaVu Sans"/>
          <w:sz w:val="21"/>
          <w:szCs w:val="21"/>
        </w:rPr>
        <w:t>d</w:t>
      </w:r>
      <w:r w:rsidRPr="00E52F8C">
        <w:rPr>
          <w:color w:val="6A6A6A"/>
          <w:rFonts w:eastAsia="DejaVu Sans"/>
          <w:sz w:val="21"/>
          <w:szCs w:val="21"/>
        </w:rPr>
        <w:t>ed</w:t>
      </w:r>
      <w:r w:rsidRPr="00E52F8C">
        <w:rPr>
          <w:spacing w:val="16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color w:val="6A6A6A"/>
          <w:rFonts w:eastAsia="DejaVu Sans"/>
          <w:sz w:val="21"/>
          <w:szCs w:val="21"/>
        </w:rPr>
        <w:t>n</w:t>
      </w:r>
      <w:r w:rsidRPr="00E52F8C">
        <w:rPr>
          <w:spacing w:val="1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a</w:t>
      </w:r>
      <w:r w:rsidRPr="00E52F8C">
        <w:rPr>
          <w:spacing w:val="1"/>
          <w:color w:val="6A6A6A"/>
          <w:rFonts w:eastAsia="DejaVu Sans"/>
          <w:sz w:val="21"/>
          <w:szCs w:val="21"/>
        </w:rPr>
        <w:t>pp</w:t>
      </w:r>
      <w:r w:rsidRPr="00E52F8C">
        <w:rPr>
          <w:spacing w:val="-5"/>
          <w:color w:val="6A6A6A"/>
          <w:rFonts w:eastAsia="DejaVu Sans"/>
          <w:sz w:val="21"/>
          <w:szCs w:val="21"/>
        </w:rPr>
        <w:t>r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-1"/>
          <w:color w:val="6A6A6A"/>
          <w:rFonts w:eastAsia="DejaVu Sans"/>
          <w:sz w:val="21"/>
          <w:szCs w:val="21"/>
        </w:rPr>
        <w:t>ci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ti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>n</w:t>
      </w:r>
      <w:r w:rsidRPr="00E52F8C">
        <w:rPr>
          <w:spacing w:val="16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>f</w:t>
      </w:r>
      <w:r w:rsidRPr="00E52F8C">
        <w:rPr>
          <w:spacing w:val="13"/>
          <w:color w:val="6A6A6A"/>
          <w:rFonts w:eastAsia="DejaVu Sans"/>
          <w:sz w:val="21"/>
          <w:szCs w:val="21"/>
        </w:rPr>
        <w:t xml:space="preserve"> </w:t>
      </w:r>
      <w:r w:rsidR="00DF28C2" w:rsidRPr="00E52F8C">
        <w:rPr>
          <w:spacing w:val="-4"/>
          <w:color w:val="6A6A6A"/>
          <w:rFonts w:eastAsia="DejaVu Sans"/>
          <w:sz w:val="21"/>
          <w:szCs w:val="21"/>
        </w:rPr>
        <w:t xml:space="preserve">exceeding the </w:t>
      </w:r>
      <w:r w:rsidR="00964F9C" w:rsidRPr="00E52F8C">
        <w:rPr>
          <w:spacing w:val="-4"/>
          <w:color w:val="6A6A6A"/>
          <w:rFonts w:eastAsia="DejaVu Sans"/>
          <w:sz w:val="21"/>
          <w:szCs w:val="21"/>
        </w:rPr>
        <w:t>client’s</w:t>
      </w:r>
      <w:r w:rsidR="00DF28C2" w:rsidRPr="00E52F8C">
        <w:rPr>
          <w:spacing w:val="-4"/>
          <w:color w:val="6A6A6A"/>
          <w:rFonts w:eastAsia="DejaVu Sans"/>
          <w:sz w:val="21"/>
          <w:szCs w:val="21"/>
        </w:rPr>
        <w:t xml:space="preserve"> expectations for the works assigned</w:t>
      </w:r>
      <w:r w:rsidRPr="00E52F8C">
        <w:rPr>
          <w:color w:val="6A6A6A"/>
          <w:rFonts w:eastAsia="DejaVu Sans"/>
          <w:sz w:val="21"/>
          <w:szCs w:val="21"/>
        </w:rPr>
        <w:t>.</w:t>
      </w:r>
    </w:p>
    <w:p w:rsidR="002F4CFF" w:rsidRDefault="002F4CFF" w14:paraId="7A6B6C77" w14:textId="168189B4" w:rsidRPr="00E52F8C">
      <w:pPr>
        <w:spacing w:line="220" w:lineRule="exact"/>
        <w:rPr>
          <w:sz w:val="22"/>
          <w:szCs w:val="22"/>
        </w:rPr>
      </w:pPr>
    </w:p>
    <w:p w:rsidR="002F4CFF" w:rsidRDefault="005C2D05" w14:paraId="062D1D0D" w14:textId="77777777" w:rsidRPr="00E52F8C">
      <w:pPr>
        <w:ind w:left="100"/>
        <w:spacing w:before="28"/>
        <w:rPr>
          <w:bCs/>
          <w:b/>
          <w:rFonts w:eastAsia="DejaVu Sans"/>
          <w:sz w:val="24"/>
          <w:szCs w:val="24"/>
        </w:rPr>
      </w:pP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I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n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s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t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a</w:t>
      </w:r>
      <w:r w:rsidRPr="00E52F8C">
        <w:rPr>
          <w:bCs/>
          <w:spacing w:val="3"/>
          <w:b/>
          <w:color w:val="000007"/>
          <w:highlight w:val="lightGray"/>
          <w:rFonts w:eastAsia="DejaVu Sans"/>
          <w:sz w:val="24"/>
          <w:szCs w:val="24"/>
        </w:rPr>
        <w:t xml:space="preserve"> </w:t>
      </w:r>
      <w:r w:rsidRPr="00E52F8C">
        <w:rPr>
          <w:bCs/>
          <w:spacing w:val="-11"/>
          <w:b/>
          <w:color w:val="000007"/>
          <w:highlight w:val="lightGray"/>
          <w:rFonts w:eastAsia="DejaVu Sans"/>
          <w:sz w:val="24"/>
          <w:szCs w:val="24"/>
        </w:rPr>
        <w:t>A</w:t>
      </w:r>
      <w:r w:rsidRPr="00E52F8C">
        <w:rPr>
          <w:bCs/>
          <w:spacing w:val="-4"/>
          <w:b/>
          <w:color w:val="000007"/>
          <w:highlight w:val="lightGray"/>
          <w:rFonts w:eastAsia="DejaVu Sans"/>
          <w:sz w:val="24"/>
          <w:szCs w:val="24"/>
        </w:rPr>
        <w:t>w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a</w:t>
      </w:r>
      <w:r w:rsidRPr="00E52F8C">
        <w:rPr>
          <w:bCs/>
          <w:spacing w:val="-7"/>
          <w:b/>
          <w:color w:val="000007"/>
          <w:highlight w:val="lightGray"/>
          <w:rFonts w:eastAsia="DejaVu Sans"/>
          <w:sz w:val="24"/>
          <w:szCs w:val="24"/>
        </w:rPr>
        <w:t>r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d</w:t>
      </w:r>
    </w:p>
    <w:p w:rsidR="002F4CFF" w:rsidRDefault="005C2D05" w14:paraId="0BC02D1B" w14:textId="77777777" w:rsidRPr="00E52F8C">
      <w:pPr>
        <w:ind w:left="100"/>
        <w:spacing w:before="3"/>
        <w:rPr>
          <w:rFonts w:eastAsia="DejaVu Sans"/>
          <w:sz w:val="21"/>
          <w:szCs w:val="21"/>
        </w:rPr>
      </w:pPr>
      <w:r w:rsidRPr="00E52F8C">
        <w:rPr>
          <w:spacing w:val="-4"/>
          <w:color w:val="000007"/>
          <w:rFonts w:eastAsia="DejaVu Sans"/>
          <w:sz w:val="21"/>
          <w:szCs w:val="21"/>
        </w:rPr>
        <w:t>I</w:t>
      </w:r>
      <w:r w:rsidRPr="00E52F8C">
        <w:rPr>
          <w:spacing w:val="1"/>
          <w:color w:val="000007"/>
          <w:rFonts w:eastAsia="DejaVu Sans"/>
          <w:sz w:val="21"/>
          <w:szCs w:val="21"/>
        </w:rPr>
        <w:t>n</w:t>
      </w:r>
      <w:r w:rsidRPr="00E52F8C">
        <w:rPr>
          <w:spacing w:val="3"/>
          <w:color w:val="000007"/>
          <w:rFonts w:eastAsia="DejaVu Sans"/>
          <w:sz w:val="21"/>
          <w:szCs w:val="21"/>
        </w:rPr>
        <w:t>f</w:t>
      </w:r>
      <w:r w:rsidRPr="00E52F8C">
        <w:rPr>
          <w:spacing w:val="-4"/>
          <w:color w:val="000007"/>
          <w:rFonts w:eastAsia="DejaVu Sans"/>
          <w:sz w:val="21"/>
          <w:szCs w:val="21"/>
        </w:rPr>
        <w:t>o</w:t>
      </w:r>
      <w:r w:rsidRPr="00E52F8C">
        <w:rPr>
          <w:spacing w:val="1"/>
          <w:color w:val="000007"/>
          <w:rFonts w:eastAsia="DejaVu Sans"/>
          <w:sz w:val="21"/>
          <w:szCs w:val="21"/>
        </w:rPr>
        <w:t>s</w:t>
      </w:r>
      <w:r w:rsidRPr="00E52F8C">
        <w:rPr>
          <w:color w:val="000007"/>
          <w:rFonts w:eastAsia="DejaVu Sans"/>
          <w:sz w:val="21"/>
          <w:szCs w:val="21"/>
        </w:rPr>
        <w:t>ys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2"/>
          <w:color w:val="000007"/>
          <w:rFonts w:eastAsia="DejaVu Sans"/>
          <w:sz w:val="21"/>
          <w:szCs w:val="21"/>
        </w:rPr>
        <w:t>L</w:t>
      </w:r>
      <w:r w:rsidRPr="00E52F8C">
        <w:rPr>
          <w:spacing w:val="-1"/>
          <w:color w:val="000007"/>
          <w:rFonts w:eastAsia="DejaVu Sans"/>
          <w:sz w:val="21"/>
          <w:szCs w:val="21"/>
        </w:rPr>
        <w:t>i</w:t>
      </w:r>
      <w:r w:rsidRPr="00E52F8C">
        <w:rPr>
          <w:spacing w:val="1"/>
          <w:color w:val="000007"/>
          <w:rFonts w:eastAsia="DejaVu Sans"/>
          <w:sz w:val="21"/>
          <w:szCs w:val="21"/>
        </w:rPr>
        <w:t>m</w:t>
      </w:r>
      <w:r w:rsidRPr="00E52F8C">
        <w:rPr>
          <w:spacing w:val="-1"/>
          <w:color w:val="000007"/>
          <w:rFonts w:eastAsia="DejaVu Sans"/>
          <w:sz w:val="21"/>
          <w:szCs w:val="21"/>
        </w:rPr>
        <w:t>it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1"/>
          <w:color w:val="000007"/>
          <w:rFonts w:eastAsia="DejaVu Sans"/>
          <w:sz w:val="21"/>
          <w:szCs w:val="21"/>
        </w:rPr>
        <w:t>d</w:t>
      </w:r>
      <w:r w:rsidRPr="00E52F8C">
        <w:rPr>
          <w:color w:val="000007"/>
          <w:rFonts w:eastAsia="DejaVu Sans"/>
          <w:sz w:val="21"/>
          <w:szCs w:val="21"/>
        </w:rPr>
        <w:t>,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J</w:t>
      </w:r>
      <w:r w:rsidRPr="00E52F8C">
        <w:rPr>
          <w:spacing w:val="1"/>
          <w:color w:val="000007"/>
          <w:rFonts w:eastAsia="DejaVu Sans"/>
          <w:sz w:val="21"/>
          <w:szCs w:val="21"/>
        </w:rPr>
        <w:t>u</w:t>
      </w:r>
      <w:r w:rsidRPr="00E52F8C">
        <w:rPr>
          <w:spacing w:val="-1"/>
          <w:color w:val="000007"/>
          <w:rFonts w:eastAsia="DejaVu Sans"/>
          <w:sz w:val="21"/>
          <w:szCs w:val="21"/>
        </w:rPr>
        <w:t>l</w:t>
      </w:r>
      <w:r w:rsidRPr="00E52F8C">
        <w:rPr>
          <w:color w:val="000007"/>
          <w:rFonts w:eastAsia="DejaVu Sans"/>
          <w:sz w:val="21"/>
          <w:szCs w:val="21"/>
        </w:rPr>
        <w:t>y</w:t>
      </w:r>
      <w:r w:rsidRPr="00E52F8C">
        <w:rPr>
          <w:spacing w:val="6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5"/>
          <w:color w:val="000007"/>
          <w:rFonts w:eastAsia="DejaVu Sans"/>
          <w:sz w:val="21"/>
          <w:szCs w:val="21"/>
        </w:rPr>
        <w:t>2</w:t>
      </w:r>
      <w:r w:rsidRPr="00E52F8C">
        <w:rPr>
          <w:color w:val="000007"/>
          <w:rFonts w:eastAsia="DejaVu Sans"/>
          <w:sz w:val="21"/>
          <w:szCs w:val="21"/>
        </w:rPr>
        <w:t>016</w:t>
      </w:r>
    </w:p>
    <w:p w:rsidR="002F4CFF" w:rsidRDefault="002F4CFF" w14:paraId="668F0CD1" w14:textId="77777777" w:rsidRPr="00E52F8C">
      <w:pPr>
        <w:spacing w:before="5" w:line="240" w:lineRule="exact"/>
        <w:rPr>
          <w:sz w:val="24"/>
          <w:szCs w:val="24"/>
        </w:rPr>
      </w:pPr>
    </w:p>
    <w:p w:rsidR="00736C34" w:rsidRDefault="005C2D05" w14:paraId="55BC2ADE" w14:textId="77777777" w:rsidRPr="00E52F8C">
      <w:pPr>
        <w:ind w:left="100"/>
        <w:ind w:right="83"/>
        <w:rPr>
          <w:color w:val="6A6A6A"/>
          <w:rFonts w:eastAsia="DejaVu Sans"/>
          <w:sz w:val="21"/>
          <w:szCs w:val="21"/>
        </w:rPr>
      </w:pPr>
      <w:r w:rsidRPr="00E52F8C">
        <w:rPr>
          <w:spacing w:val="-3"/>
          <w:color w:val="6A6A6A"/>
          <w:rFonts w:eastAsia="DejaVu Sans"/>
          <w:sz w:val="21"/>
          <w:szCs w:val="21"/>
        </w:rPr>
        <w:t>C</w:t>
      </w:r>
      <w:r w:rsidRPr="00E52F8C">
        <w:rPr>
          <w:color w:val="6A6A6A"/>
          <w:rFonts w:eastAsia="DejaVu Sans"/>
          <w:sz w:val="21"/>
          <w:szCs w:val="21"/>
        </w:rPr>
        <w:t>er</w:t>
      </w:r>
      <w:r w:rsidRPr="00E52F8C">
        <w:rPr>
          <w:spacing w:val="-1"/>
          <w:color w:val="6A6A6A"/>
          <w:rFonts w:eastAsia="DejaVu Sans"/>
          <w:sz w:val="21"/>
          <w:szCs w:val="21"/>
        </w:rPr>
        <w:t>ti</w:t>
      </w:r>
      <w:r w:rsidRPr="00E52F8C">
        <w:rPr>
          <w:spacing w:val="3"/>
          <w:color w:val="6A6A6A"/>
          <w:rFonts w:eastAsia="DejaVu Sans"/>
          <w:sz w:val="21"/>
          <w:szCs w:val="21"/>
        </w:rPr>
        <w:t>f</w:t>
      </w:r>
      <w:r w:rsidRPr="00E52F8C">
        <w:rPr>
          <w:spacing w:val="-1"/>
          <w:color w:val="6A6A6A"/>
          <w:rFonts w:eastAsia="DejaVu Sans"/>
          <w:sz w:val="21"/>
          <w:szCs w:val="21"/>
        </w:rPr>
        <w:t>ic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ti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>n</w:t>
      </w:r>
      <w:r w:rsidRPr="00E52F8C">
        <w:rPr>
          <w:spacing w:val="1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a</w:t>
      </w:r>
      <w:r w:rsidRPr="00E52F8C">
        <w:rPr>
          <w:color w:val="6A6A6A"/>
          <w:rFonts w:eastAsia="DejaVu Sans"/>
          <w:sz w:val="21"/>
          <w:szCs w:val="21"/>
        </w:rPr>
        <w:t>wa</w:t>
      </w:r>
      <w:r w:rsidRPr="00E52F8C">
        <w:rPr>
          <w:spacing w:val="-5"/>
          <w:color w:val="6A6A6A"/>
          <w:rFonts w:eastAsia="DejaVu Sans"/>
          <w:sz w:val="21"/>
          <w:szCs w:val="21"/>
        </w:rPr>
        <w:t>r</w:t>
      </w:r>
      <w:r w:rsidRPr="00E52F8C">
        <w:rPr>
          <w:spacing w:val="1"/>
          <w:color w:val="6A6A6A"/>
          <w:rFonts w:eastAsia="DejaVu Sans"/>
          <w:sz w:val="21"/>
          <w:szCs w:val="21"/>
        </w:rPr>
        <w:t>d</w:t>
      </w:r>
      <w:r w:rsidRPr="00E52F8C">
        <w:rPr>
          <w:color w:val="6A6A6A"/>
          <w:rFonts w:eastAsia="DejaVu Sans"/>
          <w:sz w:val="21"/>
          <w:szCs w:val="21"/>
        </w:rPr>
        <w:t>ed</w:t>
      </w:r>
      <w:r w:rsidRPr="00E52F8C">
        <w:rPr>
          <w:spacing w:val="16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color w:val="6A6A6A"/>
          <w:rFonts w:eastAsia="DejaVu Sans"/>
          <w:sz w:val="21"/>
          <w:szCs w:val="21"/>
        </w:rPr>
        <w:t>n</w:t>
      </w:r>
      <w:r w:rsidRPr="00E52F8C">
        <w:rPr>
          <w:spacing w:val="1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a</w:t>
      </w:r>
      <w:r w:rsidRPr="00E52F8C">
        <w:rPr>
          <w:spacing w:val="1"/>
          <w:color w:val="6A6A6A"/>
          <w:rFonts w:eastAsia="DejaVu Sans"/>
          <w:sz w:val="21"/>
          <w:szCs w:val="21"/>
        </w:rPr>
        <w:t>pp</w:t>
      </w:r>
      <w:r w:rsidRPr="00E52F8C">
        <w:rPr>
          <w:spacing w:val="-5"/>
          <w:color w:val="6A6A6A"/>
          <w:rFonts w:eastAsia="DejaVu Sans"/>
          <w:sz w:val="21"/>
          <w:szCs w:val="21"/>
        </w:rPr>
        <w:t>r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-1"/>
          <w:color w:val="6A6A6A"/>
          <w:rFonts w:eastAsia="DejaVu Sans"/>
          <w:sz w:val="21"/>
          <w:szCs w:val="21"/>
        </w:rPr>
        <w:t>ci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ti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>n</w:t>
      </w:r>
      <w:r w:rsidRPr="00E52F8C">
        <w:rPr>
          <w:spacing w:val="16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>f</w:t>
      </w:r>
      <w:r w:rsidRPr="00E52F8C">
        <w:rPr>
          <w:spacing w:val="13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q</w:t>
      </w:r>
      <w:r w:rsidRPr="00E52F8C">
        <w:rPr>
          <w:spacing w:val="1"/>
          <w:color w:val="6A6A6A"/>
          <w:rFonts w:eastAsia="DejaVu Sans"/>
          <w:sz w:val="21"/>
          <w:szCs w:val="21"/>
        </w:rPr>
        <w:t>u</w:t>
      </w:r>
      <w:r w:rsidRPr="00E52F8C">
        <w:rPr>
          <w:spacing w:val="-1"/>
          <w:color w:val="6A6A6A"/>
          <w:rFonts w:eastAsia="DejaVu Sans"/>
          <w:sz w:val="21"/>
          <w:szCs w:val="21"/>
        </w:rPr>
        <w:t>ic</w:t>
      </w:r>
      <w:r w:rsidRPr="00E52F8C">
        <w:rPr>
          <w:spacing w:val="3"/>
          <w:color w:val="6A6A6A"/>
          <w:rFonts w:eastAsia="DejaVu Sans"/>
          <w:sz w:val="21"/>
          <w:szCs w:val="21"/>
        </w:rPr>
        <w:t>k</w:t>
      </w:r>
      <w:r w:rsidRPr="00E52F8C">
        <w:rPr>
          <w:spacing w:val="-1"/>
          <w:color w:val="6A6A6A"/>
          <w:rFonts w:eastAsia="DejaVu Sans"/>
          <w:sz w:val="21"/>
          <w:szCs w:val="21"/>
        </w:rPr>
        <w:t>l</w:t>
      </w:r>
      <w:r w:rsidRPr="00E52F8C">
        <w:rPr>
          <w:color w:val="6A6A6A"/>
          <w:rFonts w:eastAsia="DejaVu Sans"/>
          <w:sz w:val="21"/>
          <w:szCs w:val="21"/>
        </w:rPr>
        <w:t>y</w:t>
      </w:r>
      <w:r w:rsidRPr="00E52F8C">
        <w:rPr>
          <w:spacing w:val="15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6A6A6A"/>
          <w:rFonts w:eastAsia="DejaVu Sans"/>
          <w:sz w:val="21"/>
          <w:szCs w:val="21"/>
        </w:rPr>
        <w:t>l</w:t>
      </w:r>
      <w:r w:rsidRPr="00E52F8C">
        <w:rPr>
          <w:spacing w:val="-5"/>
          <w:color w:val="6A6A6A"/>
          <w:rFonts w:eastAsia="DejaVu Sans"/>
          <w:sz w:val="21"/>
          <w:szCs w:val="21"/>
        </w:rPr>
        <w:t>e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5"/>
          <w:color w:val="6A6A6A"/>
          <w:rFonts w:eastAsia="DejaVu Sans"/>
          <w:sz w:val="21"/>
          <w:szCs w:val="21"/>
        </w:rPr>
        <w:t>r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color w:val="6A6A6A"/>
          <w:rFonts w:eastAsia="DejaVu Sans"/>
          <w:sz w:val="21"/>
          <w:szCs w:val="21"/>
        </w:rPr>
        <w:t>g</w:t>
      </w:r>
      <w:r w:rsidRPr="00E52F8C">
        <w:rPr>
          <w:spacing w:val="16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I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spacing w:val="-4"/>
          <w:color w:val="6A6A6A"/>
          <w:rFonts w:eastAsia="DejaVu Sans"/>
          <w:sz w:val="21"/>
          <w:szCs w:val="21"/>
        </w:rPr>
        <w:t>T</w:t>
      </w:r>
      <w:r w:rsidRPr="00E52F8C">
        <w:rPr>
          <w:spacing w:val="1"/>
          <w:color w:val="6A6A6A"/>
          <w:rFonts w:eastAsia="DejaVu Sans"/>
          <w:sz w:val="21"/>
          <w:szCs w:val="21"/>
        </w:rPr>
        <w:t>E</w:t>
      </w:r>
      <w:r w:rsidRPr="00E52F8C">
        <w:rPr>
          <w:spacing w:val="-2"/>
          <w:color w:val="6A6A6A"/>
          <w:rFonts w:eastAsia="DejaVu Sans"/>
          <w:sz w:val="21"/>
          <w:szCs w:val="21"/>
        </w:rPr>
        <w:t>R</w:t>
      </w:r>
      <w:r w:rsidRPr="00E52F8C">
        <w:rPr>
          <w:spacing w:val="1"/>
          <w:color w:val="6A6A6A"/>
          <w:rFonts w:eastAsia="DejaVu Sans"/>
          <w:sz w:val="21"/>
          <w:szCs w:val="21"/>
        </w:rPr>
        <w:t>S</w:t>
      </w:r>
      <w:r w:rsidRPr="00E52F8C">
        <w:rPr>
          <w:spacing w:val="2"/>
          <w:color w:val="6A6A6A"/>
          <w:rFonts w:eastAsia="DejaVu Sans"/>
          <w:sz w:val="21"/>
          <w:szCs w:val="21"/>
        </w:rPr>
        <w:t>P</w:t>
      </w:r>
      <w:r w:rsidRPr="00E52F8C">
        <w:rPr>
          <w:spacing w:val="-4"/>
          <w:color w:val="6A6A6A"/>
          <w:rFonts w:eastAsia="DejaVu Sans"/>
          <w:sz w:val="21"/>
          <w:szCs w:val="21"/>
        </w:rPr>
        <w:t>E</w:t>
      </w:r>
      <w:r w:rsidRPr="00E52F8C">
        <w:rPr>
          <w:color w:val="6A6A6A"/>
          <w:rFonts w:eastAsia="DejaVu Sans"/>
          <w:sz w:val="21"/>
          <w:szCs w:val="21"/>
        </w:rPr>
        <w:t>C</w:t>
      </w:r>
      <w:r w:rsidRPr="00E52F8C">
        <w:rPr>
          <w:spacing w:val="17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spacing w:val="-4"/>
          <w:color w:val="6A6A6A"/>
          <w:rFonts w:eastAsia="DejaVu Sans"/>
          <w:sz w:val="21"/>
          <w:szCs w:val="21"/>
        </w:rPr>
        <w:t>o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spacing w:val="-1"/>
          <w:color w:val="6A6A6A"/>
          <w:rFonts w:eastAsia="DejaVu Sans"/>
          <w:sz w:val="21"/>
          <w:szCs w:val="21"/>
        </w:rPr>
        <w:t>l</w:t>
      </w:r>
      <w:r w:rsidRPr="00E52F8C">
        <w:rPr>
          <w:color w:val="6A6A6A"/>
          <w:rFonts w:eastAsia="DejaVu Sans"/>
          <w:sz w:val="21"/>
          <w:szCs w:val="21"/>
        </w:rPr>
        <w:t>,</w:t>
      </w:r>
      <w:r w:rsidRPr="00E52F8C">
        <w:rPr>
          <w:spacing w:val="15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h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-1"/>
          <w:color w:val="6A6A6A"/>
          <w:rFonts w:eastAsia="DejaVu Sans"/>
          <w:sz w:val="21"/>
          <w:szCs w:val="21"/>
        </w:rPr>
        <w:t>l</w:t>
      </w:r>
      <w:r w:rsidRPr="00E52F8C">
        <w:rPr>
          <w:spacing w:val="1"/>
          <w:color w:val="6A6A6A"/>
          <w:rFonts w:eastAsia="DejaVu Sans"/>
          <w:sz w:val="21"/>
          <w:szCs w:val="21"/>
        </w:rPr>
        <w:t>p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color w:val="6A6A6A"/>
          <w:rFonts w:eastAsia="DejaVu Sans"/>
          <w:sz w:val="21"/>
          <w:szCs w:val="21"/>
        </w:rPr>
        <w:t>g</w:t>
      </w:r>
      <w:r w:rsidRPr="00E52F8C">
        <w:rPr>
          <w:spacing w:val="16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spacing w:val="-4"/>
          <w:color w:val="6A6A6A"/>
          <w:rFonts w:eastAsia="DejaVu Sans"/>
          <w:sz w:val="21"/>
          <w:szCs w:val="21"/>
        </w:rPr>
        <w:t>h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15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-4"/>
          <w:color w:val="6A6A6A"/>
          <w:rFonts w:eastAsia="DejaVu Sans"/>
          <w:sz w:val="21"/>
          <w:szCs w:val="21"/>
        </w:rPr>
        <w:t>a</w:t>
      </w:r>
      <w:r w:rsidRPr="00E52F8C">
        <w:rPr>
          <w:color w:val="6A6A6A"/>
          <w:rFonts w:eastAsia="DejaVu Sans"/>
          <w:sz w:val="21"/>
          <w:szCs w:val="21"/>
        </w:rPr>
        <w:t>m</w:t>
      </w:r>
      <w:r w:rsidRPr="00E52F8C">
        <w:rPr>
          <w:spacing w:val="16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o</w:t>
      </w:r>
      <w:r w:rsidRPr="00E52F8C">
        <w:rPr>
          <w:spacing w:val="1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b</w:t>
      </w:r>
      <w:r w:rsidRPr="00E52F8C">
        <w:rPr>
          <w:spacing w:val="1"/>
          <w:color w:val="6A6A6A"/>
          <w:rFonts w:eastAsia="DejaVu Sans"/>
          <w:sz w:val="21"/>
          <w:szCs w:val="21"/>
        </w:rPr>
        <w:t>u</w:t>
      </w:r>
      <w:r w:rsidRPr="00E52F8C">
        <w:rPr>
          <w:spacing w:val="-1"/>
          <w:color w:val="6A6A6A"/>
          <w:rFonts w:eastAsia="DejaVu Sans"/>
          <w:sz w:val="21"/>
          <w:szCs w:val="21"/>
        </w:rPr>
        <w:t>il</w:t>
      </w:r>
      <w:r w:rsidRPr="00E52F8C">
        <w:rPr>
          <w:color w:val="6A6A6A"/>
          <w:rFonts w:eastAsia="DejaVu Sans"/>
          <w:sz w:val="21"/>
          <w:szCs w:val="21"/>
        </w:rPr>
        <w:t xml:space="preserve">d </w:t>
      </w:r>
      <w:r w:rsidRPr="00E52F8C">
        <w:rPr>
          <w:spacing w:val="-4"/>
          <w:color w:val="6A6A6A"/>
          <w:rFonts w:eastAsia="DejaVu Sans"/>
          <w:sz w:val="21"/>
          <w:szCs w:val="21"/>
        </w:rPr>
        <w:t>d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1"/>
          <w:color w:val="6A6A6A"/>
          <w:rFonts w:eastAsia="DejaVu Sans"/>
          <w:sz w:val="21"/>
          <w:szCs w:val="21"/>
        </w:rPr>
        <w:t>b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4"/>
          <w:color w:val="6A6A6A"/>
          <w:rFonts w:eastAsia="DejaVu Sans"/>
          <w:sz w:val="21"/>
          <w:szCs w:val="21"/>
        </w:rPr>
        <w:t>s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5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q</w:t>
      </w:r>
      <w:r w:rsidRPr="00E52F8C">
        <w:rPr>
          <w:spacing w:val="1"/>
          <w:color w:val="6A6A6A"/>
          <w:rFonts w:eastAsia="DejaVu Sans"/>
          <w:sz w:val="21"/>
          <w:szCs w:val="21"/>
        </w:rPr>
        <w:t>u</w:t>
      </w:r>
      <w:r w:rsidRPr="00E52F8C">
        <w:rPr>
          <w:color w:val="6A6A6A"/>
          <w:rFonts w:eastAsia="DejaVu Sans"/>
          <w:sz w:val="21"/>
          <w:szCs w:val="21"/>
        </w:rPr>
        <w:t>er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color w:val="6A6A6A"/>
          <w:rFonts w:eastAsia="DejaVu Sans"/>
          <w:sz w:val="21"/>
          <w:szCs w:val="21"/>
        </w:rPr>
        <w:t>es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color w:val="6A6A6A"/>
          <w:rFonts w:eastAsia="DejaVu Sans"/>
          <w:sz w:val="21"/>
          <w:szCs w:val="21"/>
        </w:rPr>
        <w:t xml:space="preserve">&amp; </w:t>
      </w:r>
      <w:r w:rsidRPr="00E52F8C">
        <w:rPr>
          <w:spacing w:val="-5"/>
          <w:color w:val="6A6A6A"/>
          <w:rFonts w:eastAsia="DejaVu Sans"/>
          <w:sz w:val="21"/>
          <w:szCs w:val="21"/>
        </w:rPr>
        <w:t>ex</w:t>
      </w:r>
      <w:r w:rsidRPr="00E52F8C">
        <w:rPr>
          <w:spacing w:val="4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r</w:t>
      </w:r>
      <w:r w:rsidRPr="00E52F8C">
        <w:rPr>
          <w:spacing w:val="-4"/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c</w:t>
      </w:r>
      <w:r w:rsidRPr="00E52F8C">
        <w:rPr>
          <w:spacing w:val="4"/>
          <w:color w:val="6A6A6A"/>
          <w:rFonts w:eastAsia="DejaVu Sans"/>
          <w:sz w:val="21"/>
          <w:szCs w:val="21"/>
        </w:rPr>
        <w:t>t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-4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>n</w:t>
      </w:r>
      <w:r w:rsidRPr="00E52F8C">
        <w:rPr>
          <w:spacing w:val="6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p</w:t>
      </w:r>
      <w:r w:rsidRPr="00E52F8C">
        <w:rPr>
          <w:spacing w:val="-5"/>
          <w:color w:val="6A6A6A"/>
          <w:rFonts w:eastAsia="DejaVu Sans"/>
          <w:sz w:val="21"/>
          <w:szCs w:val="21"/>
        </w:rPr>
        <w:t>r</w:t>
      </w:r>
      <w:r w:rsidRPr="00E52F8C">
        <w:rPr>
          <w:spacing w:val="1"/>
          <w:color w:val="6A6A6A"/>
          <w:rFonts w:eastAsia="DejaVu Sans"/>
          <w:sz w:val="21"/>
          <w:szCs w:val="21"/>
        </w:rPr>
        <w:t>o</w:t>
      </w:r>
      <w:r w:rsidRPr="00E52F8C">
        <w:rPr>
          <w:spacing w:val="-1"/>
          <w:color w:val="6A6A6A"/>
          <w:rFonts w:eastAsia="DejaVu Sans"/>
          <w:sz w:val="21"/>
          <w:szCs w:val="21"/>
        </w:rPr>
        <w:t>c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-4"/>
          <w:color w:val="6A6A6A"/>
          <w:rFonts w:eastAsia="DejaVu Sans"/>
          <w:sz w:val="21"/>
          <w:szCs w:val="21"/>
        </w:rPr>
        <w:t>s</w:t>
      </w:r>
      <w:r w:rsidRPr="00E52F8C">
        <w:rPr>
          <w:spacing w:val="1"/>
          <w:color w:val="6A6A6A"/>
          <w:rFonts w:eastAsia="DejaVu Sans"/>
          <w:sz w:val="21"/>
          <w:szCs w:val="21"/>
        </w:rPr>
        <w:t>s</w:t>
      </w:r>
      <w:r w:rsidRPr="00E52F8C">
        <w:rPr>
          <w:color w:val="6A6A6A"/>
          <w:rFonts w:eastAsia="DejaVu Sans"/>
          <w:sz w:val="21"/>
          <w:szCs w:val="21"/>
        </w:rPr>
        <w:t>,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h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5"/>
          <w:color w:val="6A6A6A"/>
          <w:rFonts w:eastAsia="DejaVu Sans"/>
          <w:sz w:val="21"/>
          <w:szCs w:val="21"/>
        </w:rPr>
        <w:t>r</w:t>
      </w:r>
      <w:r w:rsidRPr="00E52F8C">
        <w:rPr>
          <w:spacing w:val="1"/>
          <w:color w:val="6A6A6A"/>
          <w:rFonts w:eastAsia="DejaVu Sans"/>
          <w:sz w:val="21"/>
          <w:szCs w:val="21"/>
        </w:rPr>
        <w:t>d-</w:t>
      </w:r>
      <w:r w:rsidRPr="00E52F8C">
        <w:rPr>
          <w:color w:val="6A6A6A"/>
          <w:rFonts w:eastAsia="DejaVu Sans"/>
          <w:sz w:val="21"/>
          <w:szCs w:val="21"/>
        </w:rPr>
        <w:t>w</w:t>
      </w:r>
      <w:r w:rsidRPr="00E52F8C">
        <w:rPr>
          <w:spacing w:val="-4"/>
          <w:color w:val="6A6A6A"/>
          <w:rFonts w:eastAsia="DejaVu Sans"/>
          <w:sz w:val="21"/>
          <w:szCs w:val="21"/>
        </w:rPr>
        <w:t>o</w:t>
      </w:r>
      <w:r w:rsidRPr="00E52F8C">
        <w:rPr>
          <w:color w:val="6A6A6A"/>
          <w:rFonts w:eastAsia="DejaVu Sans"/>
          <w:sz w:val="21"/>
          <w:szCs w:val="21"/>
        </w:rPr>
        <w:t>r</w:t>
      </w:r>
      <w:r w:rsidRPr="00E52F8C">
        <w:rPr>
          <w:spacing w:val="3"/>
          <w:color w:val="6A6A6A"/>
          <w:rFonts w:eastAsia="DejaVu Sans"/>
          <w:sz w:val="21"/>
          <w:szCs w:val="21"/>
        </w:rPr>
        <w:t>k</w:t>
      </w:r>
      <w:r w:rsidRPr="00E52F8C">
        <w:rPr>
          <w:spacing w:val="-1"/>
          <w:color w:val="6A6A6A"/>
          <w:rFonts w:eastAsia="DejaVu Sans"/>
          <w:sz w:val="21"/>
          <w:szCs w:val="21"/>
        </w:rPr>
        <w:t>i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spacing w:val="-4"/>
          <w:color w:val="6A6A6A"/>
          <w:rFonts w:eastAsia="DejaVu Sans"/>
          <w:sz w:val="21"/>
          <w:szCs w:val="21"/>
        </w:rPr>
        <w:t>g</w:t>
      </w:r>
      <w:r w:rsidRPr="00E52F8C">
        <w:rPr>
          <w:color w:val="6A6A6A"/>
          <w:rFonts w:eastAsia="DejaVu Sans"/>
          <w:sz w:val="21"/>
          <w:szCs w:val="21"/>
        </w:rPr>
        <w:t>,</w:t>
      </w:r>
      <w:r w:rsidRPr="00E52F8C">
        <w:rPr>
          <w:spacing w:val="6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a</w:t>
      </w:r>
      <w:r w:rsidRPr="00E52F8C">
        <w:rPr>
          <w:spacing w:val="1"/>
          <w:color w:val="6A6A6A"/>
          <w:rFonts w:eastAsia="DejaVu Sans"/>
          <w:sz w:val="21"/>
          <w:szCs w:val="21"/>
        </w:rPr>
        <w:t>n</w:t>
      </w:r>
      <w:r w:rsidRPr="00E52F8C">
        <w:rPr>
          <w:color w:val="6A6A6A"/>
          <w:rFonts w:eastAsia="DejaVu Sans"/>
          <w:sz w:val="21"/>
          <w:szCs w:val="21"/>
        </w:rPr>
        <w:t>d</w:t>
      </w:r>
      <w:r w:rsidRPr="00E52F8C">
        <w:rPr>
          <w:spacing w:val="1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d</w:t>
      </w:r>
      <w:r w:rsidRPr="00E52F8C">
        <w:rPr>
          <w:color w:val="6A6A6A"/>
          <w:rFonts w:eastAsia="DejaVu Sans"/>
          <w:sz w:val="21"/>
          <w:szCs w:val="21"/>
        </w:rPr>
        <w:t>e</w:t>
      </w:r>
      <w:r w:rsidRPr="00E52F8C">
        <w:rPr>
          <w:spacing w:val="1"/>
          <w:color w:val="6A6A6A"/>
          <w:rFonts w:eastAsia="DejaVu Sans"/>
          <w:sz w:val="21"/>
          <w:szCs w:val="21"/>
        </w:rPr>
        <w:t>d</w:t>
      </w:r>
      <w:r w:rsidRPr="00E52F8C">
        <w:rPr>
          <w:spacing w:val="-1"/>
          <w:color w:val="6A6A6A"/>
          <w:rFonts w:eastAsia="DejaVu Sans"/>
          <w:sz w:val="21"/>
          <w:szCs w:val="21"/>
        </w:rPr>
        <w:t>ic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color w:val="6A6A6A"/>
          <w:rFonts w:eastAsia="DejaVu Sans"/>
          <w:sz w:val="21"/>
          <w:szCs w:val="21"/>
        </w:rPr>
        <w:t>ed</w:t>
      </w:r>
      <w:r w:rsidRPr="00E52F8C">
        <w:rPr>
          <w:spacing w:val="6"/>
          <w:color w:val="6A6A6A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6A6A6A"/>
          <w:rFonts w:eastAsia="DejaVu Sans"/>
          <w:sz w:val="21"/>
          <w:szCs w:val="21"/>
        </w:rPr>
        <w:t>n</w:t>
      </w:r>
      <w:r w:rsidRPr="00E52F8C">
        <w:rPr>
          <w:color w:val="6A6A6A"/>
          <w:rFonts w:eastAsia="DejaVu Sans"/>
          <w:sz w:val="21"/>
          <w:szCs w:val="21"/>
        </w:rPr>
        <w:t>a</w:t>
      </w:r>
      <w:r w:rsidRPr="00E52F8C">
        <w:rPr>
          <w:spacing w:val="-1"/>
          <w:color w:val="6A6A6A"/>
          <w:rFonts w:eastAsia="DejaVu Sans"/>
          <w:sz w:val="21"/>
          <w:szCs w:val="21"/>
        </w:rPr>
        <w:t>t</w:t>
      </w:r>
      <w:r w:rsidRPr="00E52F8C">
        <w:rPr>
          <w:spacing w:val="1"/>
          <w:color w:val="6A6A6A"/>
          <w:rFonts w:eastAsia="DejaVu Sans"/>
          <w:sz w:val="21"/>
          <w:szCs w:val="21"/>
        </w:rPr>
        <w:t>u</w:t>
      </w:r>
      <w:r w:rsidRPr="00E52F8C">
        <w:rPr>
          <w:spacing w:val="-5"/>
          <w:color w:val="6A6A6A"/>
          <w:rFonts w:eastAsia="DejaVu Sans"/>
          <w:sz w:val="21"/>
          <w:szCs w:val="21"/>
        </w:rPr>
        <w:t>r</w:t>
      </w:r>
      <w:r w:rsidRPr="00E52F8C">
        <w:rPr>
          <w:color w:val="6A6A6A"/>
          <w:rFonts w:eastAsia="DejaVu Sans"/>
          <w:sz w:val="21"/>
          <w:szCs w:val="21"/>
        </w:rPr>
        <w:t>e.</w:t>
      </w:r>
    </w:p>
    <w:p w:rsidR="002F4CFF" w:rsidRDefault="00736C34" w14:paraId="18EBADFB" w14:textId="741F97DD" w:rsidP="00A15249" w:rsidRPr="00E52F8C">
      <w:pPr>
        <w:jc w:val="both"/>
        <w:ind w:left="100"/>
        <w:ind w:right="83"/>
        <w:rPr>
          <w:b/>
          <w:rFonts w:eastAsia="DejaVu Sans"/>
          <w:sz w:val="21"/>
          <w:szCs w:val="21"/>
        </w:rPr>
      </w:pPr>
      <w:r w:rsidRPr="00E52F8C">
        <w:rPr>
          <w:b/>
          <w:u w:val="single"/>
          <w:color w:val="000007"/>
          <w:rFonts w:eastAsia="DejaVu Sans"/>
          <w:sz w:val="21"/>
          <w:szCs w:val="21"/>
        </w:rPr>
        <w:t xml:space="preserve">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F4CFF" w:rsidRDefault="002F4CFF" w14:paraId="247E39EC" w14:textId="2D28F7AD" w:rsidRPr="00E52F8C">
      <w:pPr>
        <w:spacing w:line="200" w:lineRule="exact"/>
      </w:pPr>
    </w:p>
    <w:p w:rsidR="002F4CFF" w:rsidRDefault="002F4CFF" w14:paraId="1980CE01" w14:textId="0AEE74AB" w:rsidRPr="00E52F8C">
      <w:pPr>
        <w:spacing w:before="7" w:line="280" w:lineRule="exact"/>
        <w:rPr>
          <w:sz w:val="28"/>
          <w:szCs w:val="28"/>
        </w:rPr>
      </w:pPr>
    </w:p>
    <w:p w:rsidR="002F4CFF" w:rsidRDefault="005C2D05" w14:paraId="7D6BC9D6" w14:textId="4F486A52" w:rsidRPr="00E52F8C">
      <w:pPr>
        <w:ind w:left="100"/>
        <w:rPr>
          <w:rFonts w:eastAsia="DejaVu Sans"/>
          <w:sz w:val="28"/>
          <w:szCs w:val="28"/>
        </w:rPr>
      </w:pPr>
      <w:r w:rsidRPr="00E52F8C">
        <w:rPr>
          <w:spacing w:val="1"/>
          <w:b/>
          <w:color w:val="000007"/>
          <w:rFonts w:eastAsia="DejaVu Sans"/>
          <w:sz w:val="28"/>
          <w:szCs w:val="28"/>
        </w:rPr>
        <w:t>S</w:t>
        <w:lastRenderedPageBreak/>
      </w:r>
      <w:r w:rsidRPr="00E52F8C">
        <w:rPr>
          <w:spacing w:val="-2"/>
          <w:b/>
          <w:color w:val="000007"/>
          <w:rFonts w:eastAsia="DejaVu Sans"/>
          <w:sz w:val="28"/>
          <w:szCs w:val="28"/>
        </w:rPr>
        <w:t>k</w:t>
      </w:r>
      <w:r w:rsidRPr="00E52F8C">
        <w:rPr>
          <w:spacing w:val="1"/>
          <w:b/>
          <w:color w:val="000007"/>
          <w:rFonts w:eastAsia="DejaVu Sans"/>
          <w:sz w:val="28"/>
          <w:szCs w:val="28"/>
        </w:rPr>
        <w:t>ill</w:t>
      </w:r>
      <w:r w:rsidRPr="00E52F8C">
        <w:rPr>
          <w:b/>
          <w:color w:val="000007"/>
          <w:rFonts w:eastAsia="DejaVu Sans"/>
          <w:sz w:val="28"/>
          <w:szCs w:val="28"/>
        </w:rPr>
        <w:t>s</w:t>
      </w:r>
      <w:r w:rsidRPr="00E52F8C">
        <w:rPr>
          <w:spacing w:val="-2"/>
          <w:b/>
          <w:color w:val="000007"/>
          <w:rFonts w:eastAsia="DejaVu Sans"/>
          <w:sz w:val="28"/>
          <w:szCs w:val="28"/>
        </w:rPr>
        <w:t xml:space="preserve"> </w:t>
      </w:r>
      <w:r w:rsidRPr="00E52F8C">
        <w:rPr>
          <w:b/>
          <w:color w:val="000007"/>
          <w:rFonts w:eastAsia="DejaVu Sans"/>
          <w:sz w:val="28"/>
          <w:szCs w:val="28"/>
        </w:rPr>
        <w:t>&amp;</w:t>
      </w:r>
      <w:r w:rsidRPr="00E52F8C">
        <w:rPr>
          <w:spacing w:val="-2"/>
          <w:b/>
          <w:color w:val="000007"/>
          <w:rFonts w:eastAsia="DejaVu Sans"/>
          <w:sz w:val="28"/>
          <w:szCs w:val="28"/>
        </w:rPr>
        <w:t xml:space="preserve"> </w:t>
      </w:r>
      <w:r w:rsidRPr="00E52F8C">
        <w:rPr>
          <w:spacing w:val="-3"/>
          <w:b/>
          <w:color w:val="000007"/>
          <w:rFonts w:eastAsia="DejaVu Sans"/>
          <w:sz w:val="28"/>
          <w:szCs w:val="28"/>
        </w:rPr>
        <w:t>E</w:t>
      </w:r>
      <w:r w:rsidRPr="00E52F8C">
        <w:rPr>
          <w:spacing w:val="3"/>
          <w:b/>
          <w:color w:val="000007"/>
          <w:rFonts w:eastAsia="DejaVu Sans"/>
          <w:sz w:val="28"/>
          <w:szCs w:val="28"/>
        </w:rPr>
        <w:t>xp</w:t>
      </w:r>
      <w:r w:rsidRPr="00E52F8C">
        <w:rPr>
          <w:spacing w:val="-1"/>
          <w:b/>
          <w:color w:val="000007"/>
          <w:rFonts w:eastAsia="DejaVu Sans"/>
          <w:sz w:val="28"/>
          <w:szCs w:val="28"/>
        </w:rPr>
        <w:t>e</w:t>
      </w:r>
      <w:r w:rsidRPr="00E52F8C">
        <w:rPr>
          <w:spacing w:val="2"/>
          <w:b/>
          <w:color w:val="000007"/>
          <w:rFonts w:eastAsia="DejaVu Sans"/>
          <w:sz w:val="28"/>
          <w:szCs w:val="28"/>
        </w:rPr>
        <w:t>rt</w:t>
      </w:r>
      <w:r w:rsidRPr="00E52F8C">
        <w:rPr>
          <w:spacing w:val="1"/>
          <w:b/>
          <w:color w:val="000007"/>
          <w:rFonts w:eastAsia="DejaVu Sans"/>
          <w:sz w:val="28"/>
          <w:szCs w:val="28"/>
        </w:rPr>
        <w:t>i</w:t>
      </w:r>
      <w:r w:rsidRPr="00E52F8C">
        <w:rPr>
          <w:spacing w:val="3"/>
          <w:b/>
          <w:color w:val="000007"/>
          <w:rFonts w:eastAsia="DejaVu Sans"/>
          <w:sz w:val="28"/>
          <w:szCs w:val="28"/>
        </w:rPr>
        <w:t>s</w:t>
      </w:r>
      <w:r w:rsidRPr="00E52F8C">
        <w:rPr>
          <w:b/>
          <w:color w:val="000007"/>
          <w:rFonts w:eastAsia="DejaVu Sans"/>
          <w:sz w:val="28"/>
          <w:szCs w:val="28"/>
        </w:rPr>
        <w:t>e</w:t>
      </w:r>
      <w:bookmarkStart w:id="0" w:name="_GoBack"/>
      <w:bookmarkEnd w:id="0"/>
    </w:p>
    <w:p w:rsidR="002F4CFF" w:rsidRDefault="002F4CFF" w14:paraId="2B2B0FE7" w14:textId="0FA28BCA" w:rsidRPr="00E52F8C">
      <w:pPr>
        <w:spacing w:before="3" w:line="240" w:lineRule="exact"/>
        <w:rPr>
          <w:sz w:val="24"/>
          <w:szCs w:val="24"/>
        </w:rPr>
      </w:pPr>
    </w:p>
    <w:p w:rsidR="00736C34" w:rsidRDefault="005C2D05" w14:paraId="11E9A9CC" w14:textId="5C323352" w:rsidP="00736C34" w:rsidRPr="00E52F8C">
      <w:pPr>
        <w:ind w:left="100"/>
        <w:rPr>
          <w:color w:val="000007"/>
          <w:rFonts w:eastAsia="DejaVu Sans"/>
          <w:sz w:val="21"/>
          <w:szCs w:val="21"/>
        </w:rPr>
      </w:pPr>
      <w:r w:rsidRPr="00E52F8C">
        <w:rPr>
          <w:spacing w:val="-2"/>
          <w:color w:val="000007"/>
          <w:rFonts w:eastAsia="DejaVu Sans"/>
          <w:sz w:val="21"/>
          <w:szCs w:val="21"/>
        </w:rPr>
        <w:t>P</w:t>
      </w:r>
      <w:r w:rsidRPr="00E52F8C">
        <w:rPr>
          <w:color w:val="000007"/>
          <w:rFonts w:eastAsia="DejaVu Sans"/>
          <w:sz w:val="21"/>
          <w:szCs w:val="21"/>
        </w:rPr>
        <w:t>y</w:t>
      </w:r>
      <w:r w:rsidRPr="00E52F8C">
        <w:rPr>
          <w:spacing w:val="-1"/>
          <w:color w:val="000007"/>
          <w:rFonts w:eastAsia="DejaVu Sans"/>
          <w:sz w:val="21"/>
          <w:szCs w:val="21"/>
        </w:rPr>
        <w:t>t</w:t>
      </w:r>
      <w:r w:rsidRPr="00E52F8C">
        <w:rPr>
          <w:spacing w:val="1"/>
          <w:color w:val="000007"/>
          <w:rFonts w:eastAsia="DejaVu Sans"/>
          <w:sz w:val="21"/>
          <w:szCs w:val="21"/>
        </w:rPr>
        <w:t>h</w:t>
      </w:r>
      <w:r w:rsidRPr="00E52F8C">
        <w:rPr>
          <w:spacing w:val="-4"/>
          <w:color w:val="000007"/>
          <w:rFonts w:eastAsia="DejaVu Sans"/>
          <w:sz w:val="21"/>
          <w:szCs w:val="21"/>
        </w:rPr>
        <w:t>o</w:t>
      </w:r>
      <w:r w:rsidRPr="00E52F8C">
        <w:rPr>
          <w:spacing w:val="1"/>
          <w:color w:val="000007"/>
          <w:rFonts w:eastAsia="DejaVu Sans"/>
          <w:sz w:val="21"/>
          <w:szCs w:val="21"/>
        </w:rPr>
        <w:t>n</w:t>
      </w:r>
      <w:r w:rsidRPr="00E52F8C">
        <w:rPr>
          <w:color w:val="000007"/>
          <w:rFonts w:eastAsia="DejaVu Sans"/>
          <w:sz w:val="21"/>
          <w:szCs w:val="21"/>
        </w:rPr>
        <w:t>,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J</w:t>
      </w:r>
      <w:r w:rsidRPr="00E52F8C">
        <w:rPr>
          <w:color w:val="000007"/>
          <w:rFonts w:eastAsia="DejaVu Sans"/>
          <w:sz w:val="21"/>
          <w:szCs w:val="21"/>
        </w:rPr>
        <w:t>ava,</w:t>
      </w:r>
      <w:r w:rsidRPr="00E52F8C">
        <w:rPr>
          <w:spacing w:val="6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3"/>
          <w:color w:val="000007"/>
          <w:rFonts w:eastAsia="DejaVu Sans"/>
          <w:sz w:val="21"/>
          <w:szCs w:val="21"/>
        </w:rPr>
        <w:t>C</w:t>
      </w:r>
      <w:r w:rsidRPr="00E52F8C">
        <w:rPr>
          <w:color w:val="000007"/>
          <w:rFonts w:eastAsia="DejaVu Sans"/>
          <w:sz w:val="21"/>
          <w:szCs w:val="21"/>
        </w:rPr>
        <w:t>,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3"/>
          <w:color w:val="000007"/>
          <w:rFonts w:eastAsia="DejaVu Sans"/>
          <w:sz w:val="21"/>
          <w:szCs w:val="21"/>
        </w:rPr>
        <w:t>C</w:t>
      </w:r>
      <w:r w:rsidRPr="00E52F8C">
        <w:rPr>
          <w:spacing w:val="1"/>
          <w:color w:val="000007"/>
          <w:rFonts w:eastAsia="DejaVu Sans"/>
          <w:sz w:val="21"/>
          <w:szCs w:val="21"/>
        </w:rPr>
        <w:t>#</w:t>
      </w:r>
      <w:r w:rsidRPr="00E52F8C">
        <w:rPr>
          <w:color w:val="000007"/>
          <w:rFonts w:eastAsia="DejaVu Sans"/>
          <w:sz w:val="21"/>
          <w:szCs w:val="21"/>
        </w:rPr>
        <w:t>,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5"/>
          <w:color w:val="000007"/>
          <w:rFonts w:eastAsia="DejaVu Sans"/>
          <w:sz w:val="21"/>
          <w:szCs w:val="21"/>
        </w:rPr>
        <w:t>G</w:t>
      </w:r>
      <w:r w:rsidRPr="00E52F8C">
        <w:rPr>
          <w:spacing w:val="-1"/>
          <w:color w:val="000007"/>
          <w:rFonts w:eastAsia="DejaVu Sans"/>
          <w:sz w:val="21"/>
          <w:szCs w:val="21"/>
        </w:rPr>
        <w:t>i</w:t>
      </w:r>
      <w:r w:rsidRPr="00E52F8C">
        <w:rPr>
          <w:spacing w:val="4"/>
          <w:color w:val="000007"/>
          <w:rFonts w:eastAsia="DejaVu Sans"/>
          <w:sz w:val="21"/>
          <w:szCs w:val="21"/>
        </w:rPr>
        <w:t>t</w:t>
      </w:r>
      <w:r w:rsidRPr="00E52F8C">
        <w:rPr>
          <w:color w:val="000007"/>
          <w:rFonts w:eastAsia="DejaVu Sans"/>
          <w:sz w:val="21"/>
          <w:szCs w:val="21"/>
        </w:rPr>
        <w:t>,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2"/>
          <w:color w:val="000007"/>
          <w:rFonts w:eastAsia="DejaVu Sans"/>
          <w:sz w:val="21"/>
          <w:szCs w:val="21"/>
        </w:rPr>
        <w:t>L</w:t>
      </w:r>
      <w:r w:rsidRPr="00E52F8C">
        <w:rPr>
          <w:spacing w:val="-1"/>
          <w:color w:val="000007"/>
          <w:rFonts w:eastAsia="DejaVu Sans"/>
          <w:sz w:val="21"/>
          <w:szCs w:val="21"/>
        </w:rPr>
        <w:t>i</w:t>
      </w:r>
      <w:r w:rsidRPr="00E52F8C">
        <w:rPr>
          <w:spacing w:val="1"/>
          <w:color w:val="000007"/>
          <w:rFonts w:eastAsia="DejaVu Sans"/>
          <w:sz w:val="21"/>
          <w:szCs w:val="21"/>
        </w:rPr>
        <w:t>n</w:t>
      </w:r>
      <w:r w:rsidRPr="00E52F8C">
        <w:rPr>
          <w:spacing w:val="-4"/>
          <w:color w:val="000007"/>
          <w:rFonts w:eastAsia="DejaVu Sans"/>
          <w:sz w:val="21"/>
          <w:szCs w:val="21"/>
        </w:rPr>
        <w:t>u</w:t>
      </w:r>
      <w:r w:rsidRPr="00E52F8C">
        <w:rPr>
          <w:color w:val="000007"/>
          <w:rFonts w:eastAsia="DejaVu Sans"/>
          <w:sz w:val="21"/>
          <w:szCs w:val="21"/>
        </w:rPr>
        <w:t>x,</w:t>
      </w:r>
      <w:r w:rsidRPr="00E52F8C">
        <w:rPr>
          <w:spacing w:val="6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2"/>
          <w:color w:val="000007"/>
          <w:rFonts w:eastAsia="DejaVu Sans"/>
          <w:sz w:val="21"/>
          <w:szCs w:val="21"/>
        </w:rPr>
        <w:t>PL</w:t>
      </w:r>
      <w:r w:rsidRPr="00E52F8C">
        <w:rPr>
          <w:spacing w:val="1"/>
          <w:color w:val="000007"/>
          <w:rFonts w:eastAsia="DejaVu Sans"/>
          <w:sz w:val="21"/>
          <w:szCs w:val="21"/>
        </w:rPr>
        <w:t>/</w:t>
      </w:r>
      <w:r w:rsidRPr="00E52F8C">
        <w:rPr>
          <w:spacing w:val="-4"/>
          <w:color w:val="000007"/>
          <w:rFonts w:eastAsia="DejaVu Sans"/>
          <w:sz w:val="21"/>
          <w:szCs w:val="21"/>
        </w:rPr>
        <w:t>S</w:t>
      </w:r>
      <w:r w:rsidRPr="00E52F8C">
        <w:rPr>
          <w:spacing w:val="2"/>
          <w:color w:val="000007"/>
          <w:rFonts w:eastAsia="DejaVu Sans"/>
          <w:sz w:val="21"/>
          <w:szCs w:val="21"/>
        </w:rPr>
        <w:t>Q</w:t>
      </w:r>
      <w:r w:rsidRPr="00E52F8C">
        <w:rPr>
          <w:spacing w:val="-2"/>
          <w:color w:val="000007"/>
          <w:rFonts w:eastAsia="DejaVu Sans"/>
          <w:sz w:val="21"/>
          <w:szCs w:val="21"/>
        </w:rPr>
        <w:t>L</w:t>
      </w:r>
      <w:r w:rsidRPr="00E52F8C">
        <w:rPr>
          <w:color w:val="000007"/>
          <w:rFonts w:eastAsia="DejaVu Sans"/>
          <w:sz w:val="21"/>
          <w:szCs w:val="21"/>
        </w:rPr>
        <w:t>,</w:t>
      </w:r>
      <w:r w:rsidRPr="00E52F8C">
        <w:rPr>
          <w:spacing w:val="6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S</w:t>
      </w:r>
      <w:r w:rsidRPr="00E52F8C">
        <w:rPr>
          <w:spacing w:val="-3"/>
          <w:color w:val="000007"/>
          <w:rFonts w:eastAsia="DejaVu Sans"/>
          <w:sz w:val="21"/>
          <w:szCs w:val="21"/>
        </w:rPr>
        <w:t>Q</w:t>
      </w:r>
      <w:r w:rsidRPr="00E52F8C">
        <w:rPr>
          <w:spacing w:val="2"/>
          <w:color w:val="000007"/>
          <w:rFonts w:eastAsia="DejaVu Sans"/>
          <w:sz w:val="21"/>
          <w:szCs w:val="21"/>
        </w:rPr>
        <w:t>L</w:t>
      </w:r>
      <w:r w:rsidRPr="00E52F8C">
        <w:rPr>
          <w:color w:val="000007"/>
          <w:rFonts w:eastAsia="DejaVu Sans"/>
          <w:sz w:val="21"/>
          <w:szCs w:val="21"/>
        </w:rPr>
        <w:t>,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="00051AF0" w:rsidRPr="00E52F8C">
        <w:rPr>
          <w:spacing w:val="1"/>
          <w:color w:val="000007"/>
          <w:rFonts w:eastAsia="DejaVu Sans"/>
          <w:sz w:val="21"/>
          <w:szCs w:val="21"/>
        </w:rPr>
        <w:t xml:space="preserve">NoSQL, </w:t>
      </w:r>
      <w:r w:rsidRPr="00E52F8C">
        <w:rPr>
          <w:spacing w:val="-4"/>
          <w:color w:val="000007"/>
          <w:rFonts w:eastAsia="DejaVu Sans"/>
          <w:sz w:val="21"/>
          <w:szCs w:val="21"/>
        </w:rPr>
        <w:t>D</w:t>
      </w:r>
      <w:r w:rsidRPr="00E52F8C">
        <w:rPr>
          <w:color w:val="000007"/>
          <w:rFonts w:eastAsia="DejaVu Sans"/>
          <w:sz w:val="21"/>
          <w:szCs w:val="21"/>
        </w:rPr>
        <w:t>a</w:t>
      </w:r>
      <w:r w:rsidRPr="00E52F8C">
        <w:rPr>
          <w:spacing w:val="-1"/>
          <w:color w:val="000007"/>
          <w:rFonts w:eastAsia="DejaVu Sans"/>
          <w:sz w:val="21"/>
          <w:szCs w:val="21"/>
        </w:rPr>
        <w:t>t</w:t>
      </w:r>
      <w:r w:rsidRPr="00E52F8C">
        <w:rPr>
          <w:color w:val="000007"/>
          <w:rFonts w:eastAsia="DejaVu Sans"/>
          <w:sz w:val="21"/>
          <w:szCs w:val="21"/>
        </w:rPr>
        <w:t>a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S</w:t>
      </w:r>
      <w:r w:rsidRPr="00E52F8C">
        <w:rPr>
          <w:spacing w:val="-1"/>
          <w:color w:val="000007"/>
          <w:rFonts w:eastAsia="DejaVu Sans"/>
          <w:sz w:val="21"/>
          <w:szCs w:val="21"/>
        </w:rPr>
        <w:t>t</w:t>
      </w:r>
      <w:r w:rsidRPr="00E52F8C">
        <w:rPr>
          <w:color w:val="000007"/>
          <w:rFonts w:eastAsia="DejaVu Sans"/>
          <w:sz w:val="21"/>
          <w:szCs w:val="21"/>
        </w:rPr>
        <w:t>r</w:t>
      </w:r>
      <w:r w:rsidRPr="00E52F8C">
        <w:rPr>
          <w:spacing w:val="1"/>
          <w:color w:val="000007"/>
          <w:rFonts w:eastAsia="DejaVu Sans"/>
          <w:sz w:val="21"/>
          <w:szCs w:val="21"/>
        </w:rPr>
        <w:t>u</w:t>
      </w:r>
      <w:r w:rsidRPr="00E52F8C">
        <w:rPr>
          <w:spacing w:val="-1"/>
          <w:color w:val="000007"/>
          <w:rFonts w:eastAsia="DejaVu Sans"/>
          <w:sz w:val="21"/>
          <w:szCs w:val="21"/>
        </w:rPr>
        <w:t>ct</w:t>
      </w:r>
      <w:r w:rsidRPr="00E52F8C">
        <w:rPr>
          <w:spacing w:val="1"/>
          <w:color w:val="000007"/>
          <w:rFonts w:eastAsia="DejaVu Sans"/>
          <w:sz w:val="21"/>
          <w:szCs w:val="21"/>
        </w:rPr>
        <w:t>u</w:t>
      </w:r>
      <w:r w:rsidRPr="00E52F8C">
        <w:rPr>
          <w:spacing w:val="-5"/>
          <w:color w:val="000007"/>
          <w:rFonts w:eastAsia="DejaVu Sans"/>
          <w:sz w:val="21"/>
          <w:szCs w:val="21"/>
        </w:rPr>
        <w:t>r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1"/>
          <w:color w:val="000007"/>
          <w:rFonts w:eastAsia="DejaVu Sans"/>
          <w:sz w:val="21"/>
          <w:szCs w:val="21"/>
        </w:rPr>
        <w:t>s</w:t>
      </w:r>
      <w:r w:rsidRPr="00E52F8C">
        <w:rPr>
          <w:color w:val="000007"/>
          <w:rFonts w:eastAsia="DejaVu Sans"/>
          <w:sz w:val="21"/>
          <w:szCs w:val="21"/>
        </w:rPr>
        <w:t>,</w:t>
      </w:r>
      <w:r w:rsidR="004B58A0" w:rsidRPr="00E52F8C">
        <w:rPr>
          <w:color w:val="000007"/>
          <w:rFonts w:eastAsia="DejaVu Sans"/>
          <w:sz w:val="21"/>
          <w:szCs w:val="21"/>
        </w:rPr>
        <w:t xml:space="preserve"> Algorithm,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5"/>
          <w:color w:val="000007"/>
          <w:rFonts w:eastAsia="DejaVu Sans"/>
          <w:sz w:val="21"/>
          <w:szCs w:val="21"/>
        </w:rPr>
        <w:t>H</w:t>
      </w:r>
      <w:r w:rsidRPr="00E52F8C">
        <w:rPr>
          <w:spacing w:val="1"/>
          <w:color w:val="000007"/>
          <w:rFonts w:eastAsia="DejaVu Sans"/>
          <w:sz w:val="21"/>
          <w:szCs w:val="21"/>
        </w:rPr>
        <w:t>TM</w:t>
      </w:r>
      <w:r w:rsidRPr="00E52F8C">
        <w:rPr>
          <w:spacing w:val="-2"/>
          <w:color w:val="000007"/>
          <w:rFonts w:eastAsia="DejaVu Sans"/>
          <w:sz w:val="21"/>
          <w:szCs w:val="21"/>
        </w:rPr>
        <w:t>L</w:t>
      </w:r>
      <w:r w:rsidRPr="00E52F8C">
        <w:rPr>
          <w:color w:val="000007"/>
          <w:rFonts w:eastAsia="DejaVu Sans"/>
          <w:sz w:val="21"/>
          <w:szCs w:val="21"/>
        </w:rPr>
        <w:t>,</w:t>
      </w:r>
      <w:r w:rsidRPr="00E52F8C">
        <w:rPr>
          <w:spacing w:val="6"/>
          <w:color w:val="000007"/>
          <w:rFonts w:eastAsia="DejaVu Sans"/>
          <w:sz w:val="21"/>
          <w:szCs w:val="21"/>
        </w:rPr>
        <w:t xml:space="preserve"> </w:t>
      </w:r>
      <w:proofErr w:type="spellStart"/>
      <w:r w:rsidR="00D736A2">
        <w:rPr>
          <w:spacing w:val="6"/>
          <w:color w:val="000007"/>
          <w:rFonts w:eastAsia="DejaVu Sans"/>
          <w:sz w:val="21"/>
          <w:szCs w:val="21"/>
        </w:rPr>
        <w:t>Django</w:t>
      </w:r>
      <w:proofErr w:type="spellEnd"/>
      <w:r w:rsidR="00D736A2">
        <w:rPr>
          <w:spacing w:val="6"/>
          <w:color w:val="000007"/>
          <w:rFonts w:eastAsia="DejaVu Sans"/>
          <w:sz w:val="21"/>
          <w:szCs w:val="21"/>
        </w:rPr>
        <w:t xml:space="preserve">, MTV, </w:t>
      </w:r>
      <w:r w:rsidR="00E74FB5" w:rsidRPr="00E52F8C">
        <w:rPr>
          <w:spacing w:val="6"/>
          <w:color w:val="000007"/>
          <w:rFonts w:eastAsia="DejaVu Sans"/>
          <w:sz w:val="21"/>
          <w:szCs w:val="21"/>
        </w:rPr>
        <w:t xml:space="preserve">MVC, </w:t>
      </w:r>
      <w:r w:rsidRPr="00E52F8C">
        <w:rPr>
          <w:spacing w:val="-2"/>
          <w:color w:val="000007"/>
          <w:rFonts w:eastAsia="DejaVu Sans"/>
          <w:sz w:val="21"/>
          <w:szCs w:val="21"/>
        </w:rPr>
        <w:t>PL</w:t>
      </w:r>
      <w:r w:rsidRPr="00E52F8C">
        <w:rPr>
          <w:color w:val="000007"/>
          <w:rFonts w:eastAsia="DejaVu Sans"/>
          <w:sz w:val="21"/>
          <w:szCs w:val="21"/>
        </w:rPr>
        <w:t>M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38"/>
          <w:color w:val="000007"/>
          <w:rFonts w:eastAsia="DejaVu Sans"/>
          <w:sz w:val="21"/>
          <w:szCs w:val="21"/>
        </w:rPr>
        <w:t>T</w:t>
      </w:r>
      <w:r w:rsidRPr="00E52F8C">
        <w:rPr>
          <w:spacing w:val="1"/>
          <w:color w:val="000007"/>
          <w:rFonts w:eastAsia="DejaVu Sans"/>
          <w:sz w:val="21"/>
          <w:szCs w:val="21"/>
        </w:rPr>
        <w:t>o</w:t>
      </w:r>
      <w:r w:rsidRPr="00E52F8C">
        <w:rPr>
          <w:spacing w:val="-4"/>
          <w:color w:val="000007"/>
          <w:rFonts w:eastAsia="DejaVu Sans"/>
          <w:sz w:val="21"/>
          <w:szCs w:val="21"/>
        </w:rPr>
        <w:t>o</w:t>
      </w:r>
      <w:r w:rsidRPr="00E52F8C">
        <w:rPr>
          <w:spacing w:val="-1"/>
          <w:color w:val="000007"/>
          <w:rFonts w:eastAsia="DejaVu Sans"/>
          <w:sz w:val="21"/>
          <w:szCs w:val="21"/>
        </w:rPr>
        <w:t>l</w:t>
      </w:r>
      <w:r w:rsidRPr="00E52F8C">
        <w:rPr>
          <w:color w:val="000007"/>
          <w:rFonts w:eastAsia="DejaVu Sans"/>
          <w:sz w:val="21"/>
          <w:szCs w:val="21"/>
        </w:rPr>
        <w:t>s</w:t>
      </w:r>
    </w:p>
    <w:p w:rsidR="0062456D" w:rsidRDefault="00736C34" w14:paraId="376CA11F" w14:textId="57ED3FB0" w:rsidP="00A15249" w:rsidRPr="00E52F8C">
      <w:pPr>
        <w:jc w:val="both"/>
        <w:ind w:left="100"/>
        <w:rPr>
          <w:b/>
          <w:u w:val="single"/>
          <w:color w:val="000007"/>
          <w:rFonts w:eastAsia="DejaVu Sans"/>
          <w:sz w:val="21"/>
          <w:szCs w:val="21"/>
        </w:rPr>
      </w:pPr>
      <w:r w:rsidRPr="00E52F8C">
        <w:rPr>
          <w:b/>
          <w:u w:val="single"/>
          <w:color w:val="000007"/>
          <w:rFonts w:eastAsia="DejaVu Sans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736C34" w:rsidRDefault="00736C34" w14:paraId="0E8AD738" w14:textId="77777777" w:rsidP="00736C34" w:rsidRPr="00E52F8C">
      <w:pPr>
        <w:ind w:left="100"/>
        <w:rPr>
          <w:rFonts w:eastAsia="DejaVu Sans"/>
          <w:sz w:val="21"/>
          <w:szCs w:val="21"/>
        </w:rPr>
      </w:pPr>
    </w:p>
    <w:p w:rsidR="002F4CFF" w:rsidRDefault="005C2D05" w14:paraId="51A8B528" w14:textId="74669D4F" w:rsidRPr="00E52F8C">
      <w:pPr>
        <w:ind w:left="100"/>
        <w:spacing w:line="300" w:lineRule="exact"/>
        <w:rPr>
          <w:rFonts w:eastAsia="DejaVu Sans"/>
          <w:sz w:val="28"/>
          <w:szCs w:val="28"/>
        </w:rPr>
      </w:pPr>
      <w:r w:rsidRPr="00E52F8C">
        <w:rPr>
          <w:spacing w:val="-3"/>
          <w:position w:val="-1"/>
          <w:b/>
          <w:color w:val="000007"/>
          <w:rFonts w:eastAsia="DejaVu Sans"/>
          <w:sz w:val="28"/>
          <w:szCs w:val="28"/>
        </w:rPr>
        <w:t>E</w:t>
      </w:r>
      <w:r w:rsidRPr="00E52F8C">
        <w:rPr>
          <w:spacing w:val="3"/>
          <w:position w:val="-1"/>
          <w:b/>
          <w:color w:val="000007"/>
          <w:rFonts w:eastAsia="DejaVu Sans"/>
          <w:sz w:val="28"/>
          <w:szCs w:val="28"/>
        </w:rPr>
        <w:t>d</w:t>
      </w:r>
      <w:r w:rsidRPr="00E52F8C">
        <w:rPr>
          <w:spacing w:val="4"/>
          <w:position w:val="-1"/>
          <w:b/>
          <w:color w:val="000007"/>
          <w:rFonts w:eastAsia="DejaVu Sans"/>
          <w:sz w:val="28"/>
          <w:szCs w:val="28"/>
        </w:rPr>
        <w:t>u</w:t>
      </w:r>
      <w:r w:rsidRPr="00E52F8C">
        <w:rPr>
          <w:spacing w:val="-1"/>
          <w:position w:val="-1"/>
          <w:b/>
          <w:color w:val="000007"/>
          <w:rFonts w:eastAsia="DejaVu Sans"/>
          <w:sz w:val="28"/>
          <w:szCs w:val="28"/>
        </w:rPr>
        <w:t>c</w:t>
      </w:r>
      <w:r w:rsidRPr="00E52F8C">
        <w:rPr>
          <w:spacing w:val="5"/>
          <w:position w:val="-1"/>
          <w:b/>
          <w:color w:val="000007"/>
          <w:rFonts w:eastAsia="DejaVu Sans"/>
          <w:sz w:val="28"/>
          <w:szCs w:val="28"/>
        </w:rPr>
        <w:t>a</w:t>
      </w:r>
      <w:r w:rsidRPr="00E52F8C">
        <w:rPr>
          <w:spacing w:val="-3"/>
          <w:position w:val="-1"/>
          <w:b/>
          <w:color w:val="000007"/>
          <w:rFonts w:eastAsia="DejaVu Sans"/>
          <w:sz w:val="28"/>
          <w:szCs w:val="28"/>
        </w:rPr>
        <w:t>t</w:t>
      </w:r>
      <w:r w:rsidRPr="00E52F8C">
        <w:rPr>
          <w:spacing w:val="1"/>
          <w:position w:val="-1"/>
          <w:b/>
          <w:color w:val="000007"/>
          <w:rFonts w:eastAsia="DejaVu Sans"/>
          <w:sz w:val="28"/>
          <w:szCs w:val="28"/>
        </w:rPr>
        <w:t>i</w:t>
      </w:r>
      <w:r w:rsidRPr="00E52F8C">
        <w:rPr>
          <w:spacing w:val="6"/>
          <w:position w:val="-1"/>
          <w:b/>
          <w:color w:val="000007"/>
          <w:rFonts w:eastAsia="DejaVu Sans"/>
          <w:sz w:val="28"/>
          <w:szCs w:val="28"/>
        </w:rPr>
        <w:t>o</w:t>
      </w:r>
      <w:r w:rsidRPr="00E52F8C">
        <w:rPr>
          <w:position w:val="-1"/>
          <w:b/>
          <w:color w:val="000007"/>
          <w:rFonts w:eastAsia="DejaVu Sans"/>
          <w:sz w:val="28"/>
          <w:szCs w:val="28"/>
        </w:rPr>
        <w:t>n</w:t>
      </w:r>
    </w:p>
    <w:p w:rsidR="002F4CFF" w:rsidRDefault="002F4CFF" w14:paraId="503AA3C9" w14:textId="5B68A035" w:rsidRPr="00E52F8C">
      <w:pPr>
        <w:spacing w:before="8" w:line="240" w:lineRule="exact"/>
        <w:rPr>
          <w:sz w:val="24"/>
          <w:szCs w:val="24"/>
        </w:rPr>
      </w:pPr>
    </w:p>
    <w:p w:rsidR="00071954" w:rsidRDefault="00071954" w14:paraId="74AA3134" w14:textId="77777777" w:rsidRPr="00E52F8C">
      <w:pPr>
        <w:ind w:left="100"/>
        <w:spacing w:line="220" w:lineRule="exact"/>
        <w:rPr>
          <w:bCs/>
          <w:spacing w:val="-1"/>
          <w:b/>
          <w:color w:val="000007"/>
          <w:rFonts w:eastAsia="DejaVu Sans"/>
          <w:sz w:val="24"/>
          <w:szCs w:val="24"/>
        </w:rPr>
      </w:pPr>
      <w:r w:rsidRPr="00E52F8C">
        <w:rPr>
          <w:bCs/>
          <w:spacing w:val="-1"/>
          <w:b/>
          <w:color w:val="000007"/>
          <w:highlight w:val="lightGray"/>
          <w:rFonts w:eastAsia="DejaVu Sans"/>
          <w:sz w:val="24"/>
          <w:szCs w:val="24"/>
        </w:rPr>
        <w:t>National Institute of Technology Raipur</w:t>
      </w:r>
    </w:p>
    <w:p w:rsidR="002F4CFF" w:rsidRDefault="005C2D05" w14:paraId="402E9A44" w14:textId="602861DE" w:rsidRPr="00E52F8C">
      <w:pPr>
        <w:ind w:left="100"/>
        <w:spacing w:line="220" w:lineRule="exact"/>
        <w:rPr>
          <w:rFonts w:eastAsia="DejaVu Sans"/>
          <w:sz w:val="21"/>
          <w:szCs w:val="21"/>
        </w:rPr>
      </w:pPr>
      <w:r w:rsidRPr="00E52F8C">
        <w:rPr>
          <w:spacing w:val="-1"/>
          <w:color w:val="000007"/>
          <w:rFonts w:eastAsia="DejaVu Sans"/>
          <w:sz w:val="21"/>
          <w:szCs w:val="21"/>
        </w:rPr>
        <w:t>B</w:t>
      </w:r>
      <w:r w:rsidRPr="00E52F8C">
        <w:rPr>
          <w:spacing w:val="-4"/>
          <w:color w:val="000007"/>
          <w:rFonts w:eastAsia="DejaVu Sans"/>
          <w:sz w:val="21"/>
          <w:szCs w:val="21"/>
        </w:rPr>
        <w:t>a</w:t>
      </w:r>
      <w:r w:rsidRPr="00E52F8C">
        <w:rPr>
          <w:spacing w:val="-1"/>
          <w:color w:val="000007"/>
          <w:rFonts w:eastAsia="DejaVu Sans"/>
          <w:sz w:val="21"/>
          <w:szCs w:val="21"/>
        </w:rPr>
        <w:t>c</w:t>
      </w:r>
      <w:r w:rsidRPr="00E52F8C">
        <w:rPr>
          <w:spacing w:val="1"/>
          <w:color w:val="000007"/>
          <w:rFonts w:eastAsia="DejaVu Sans"/>
          <w:sz w:val="21"/>
          <w:szCs w:val="21"/>
        </w:rPr>
        <w:t>h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-1"/>
          <w:color w:val="000007"/>
          <w:rFonts w:eastAsia="DejaVu Sans"/>
          <w:sz w:val="21"/>
          <w:szCs w:val="21"/>
        </w:rPr>
        <w:t>l</w:t>
      </w:r>
      <w:r w:rsidRPr="00E52F8C">
        <w:rPr>
          <w:spacing w:val="1"/>
          <w:color w:val="000007"/>
          <w:rFonts w:eastAsia="DejaVu Sans"/>
          <w:sz w:val="21"/>
          <w:szCs w:val="21"/>
        </w:rPr>
        <w:t>o</w:t>
      </w:r>
      <w:r w:rsidRPr="00E52F8C">
        <w:rPr>
          <w:color w:val="000007"/>
          <w:rFonts w:eastAsia="DejaVu Sans"/>
          <w:sz w:val="21"/>
          <w:szCs w:val="21"/>
        </w:rPr>
        <w:t xml:space="preserve">r </w:t>
      </w:r>
      <w:r w:rsidRPr="00E52F8C">
        <w:rPr>
          <w:spacing w:val="-4"/>
          <w:color w:val="000007"/>
          <w:rFonts w:eastAsia="DejaVu Sans"/>
          <w:sz w:val="21"/>
          <w:szCs w:val="21"/>
        </w:rPr>
        <w:t>o</w:t>
      </w:r>
      <w:r w:rsidRPr="00E52F8C">
        <w:rPr>
          <w:color w:val="000007"/>
          <w:rFonts w:eastAsia="DejaVu Sans"/>
          <w:sz w:val="21"/>
          <w:szCs w:val="21"/>
        </w:rPr>
        <w:t>f</w:t>
      </w:r>
      <w:r w:rsidRPr="00E52F8C">
        <w:rPr>
          <w:spacing w:val="3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38"/>
          <w:color w:val="000007"/>
          <w:rFonts w:eastAsia="DejaVu Sans"/>
          <w:sz w:val="21"/>
          <w:szCs w:val="21"/>
        </w:rPr>
        <w:t>T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-1"/>
          <w:color w:val="000007"/>
          <w:rFonts w:eastAsia="DejaVu Sans"/>
          <w:sz w:val="21"/>
          <w:szCs w:val="21"/>
        </w:rPr>
        <w:t>c</w:t>
      </w:r>
      <w:r w:rsidRPr="00E52F8C">
        <w:rPr>
          <w:spacing w:val="-4"/>
          <w:color w:val="000007"/>
          <w:rFonts w:eastAsia="DejaVu Sans"/>
          <w:sz w:val="21"/>
          <w:szCs w:val="21"/>
        </w:rPr>
        <w:t>h</w:t>
      </w:r>
      <w:r w:rsidRPr="00E52F8C">
        <w:rPr>
          <w:spacing w:val="1"/>
          <w:color w:val="000007"/>
          <w:rFonts w:eastAsia="DejaVu Sans"/>
          <w:sz w:val="21"/>
          <w:szCs w:val="21"/>
        </w:rPr>
        <w:t>no</w:t>
      </w:r>
      <w:r w:rsidRPr="00E52F8C">
        <w:rPr>
          <w:spacing w:val="-1"/>
          <w:color w:val="000007"/>
          <w:rFonts w:eastAsia="DejaVu Sans"/>
          <w:sz w:val="21"/>
          <w:szCs w:val="21"/>
        </w:rPr>
        <w:t>l</w:t>
      </w:r>
      <w:r w:rsidRPr="00E52F8C">
        <w:rPr>
          <w:spacing w:val="1"/>
          <w:color w:val="000007"/>
          <w:rFonts w:eastAsia="DejaVu Sans"/>
          <w:sz w:val="21"/>
          <w:szCs w:val="21"/>
        </w:rPr>
        <w:t>og</w:t>
      </w:r>
      <w:r w:rsidRPr="00E52F8C">
        <w:rPr>
          <w:color w:val="000007"/>
          <w:rFonts w:eastAsia="DejaVu Sans"/>
          <w:sz w:val="21"/>
          <w:szCs w:val="21"/>
        </w:rPr>
        <w:t>y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1"/>
          <w:color w:val="000007"/>
          <w:rFonts w:eastAsia="DejaVu Sans"/>
          <w:sz w:val="21"/>
          <w:szCs w:val="21"/>
        </w:rPr>
        <w:t>(B</w:t>
      </w:r>
      <w:r w:rsidRPr="00E52F8C">
        <w:rPr>
          <w:spacing w:val="-4"/>
          <w:color w:val="000007"/>
          <w:rFonts w:eastAsia="DejaVu Sans"/>
          <w:sz w:val="21"/>
          <w:szCs w:val="21"/>
        </w:rPr>
        <w:t>.</w:t>
      </w:r>
      <w:r w:rsidR="002761F9" w:rsidRPr="00E52F8C">
        <w:rPr>
          <w:spacing w:val="-4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33"/>
          <w:color w:val="000007"/>
          <w:rFonts w:eastAsia="DejaVu Sans"/>
          <w:sz w:val="21"/>
          <w:szCs w:val="21"/>
        </w:rPr>
        <w:t>T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-1"/>
          <w:color w:val="000007"/>
          <w:rFonts w:eastAsia="DejaVu Sans"/>
          <w:sz w:val="21"/>
          <w:szCs w:val="21"/>
        </w:rPr>
        <w:t>c</w:t>
      </w:r>
      <w:r w:rsidRPr="00E52F8C">
        <w:rPr>
          <w:spacing w:val="-4"/>
          <w:color w:val="000007"/>
          <w:rFonts w:eastAsia="DejaVu Sans"/>
          <w:sz w:val="21"/>
          <w:szCs w:val="21"/>
        </w:rPr>
        <w:t>h</w:t>
      </w:r>
      <w:r w:rsidRPr="00E52F8C">
        <w:rPr>
          <w:color w:val="000007"/>
          <w:rFonts w:eastAsia="DejaVu Sans"/>
          <w:sz w:val="21"/>
          <w:szCs w:val="21"/>
        </w:rPr>
        <w:t>.</w:t>
      </w:r>
      <w:r w:rsidRPr="00E52F8C">
        <w:rPr>
          <w:spacing w:val="-1"/>
          <w:color w:val="000007"/>
          <w:rFonts w:eastAsia="DejaVu Sans"/>
          <w:sz w:val="21"/>
          <w:szCs w:val="21"/>
        </w:rPr>
        <w:t>)</w:t>
      </w:r>
      <w:r w:rsidRPr="00E52F8C">
        <w:rPr>
          <w:color w:val="000007"/>
          <w:rFonts w:eastAsia="DejaVu Sans"/>
          <w:sz w:val="21"/>
          <w:szCs w:val="21"/>
        </w:rPr>
        <w:t>,</w:t>
      </w:r>
      <w:r w:rsidRPr="00E52F8C">
        <w:rPr>
          <w:spacing w:val="6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3"/>
          <w:color w:val="000007"/>
          <w:rFonts w:eastAsia="DejaVu Sans"/>
          <w:sz w:val="21"/>
          <w:szCs w:val="21"/>
        </w:rPr>
        <w:t>C</w:t>
      </w:r>
      <w:r w:rsidRPr="00E52F8C">
        <w:rPr>
          <w:spacing w:val="1"/>
          <w:color w:val="000007"/>
          <w:rFonts w:eastAsia="DejaVu Sans"/>
          <w:sz w:val="21"/>
          <w:szCs w:val="21"/>
        </w:rPr>
        <w:t>o</w:t>
      </w:r>
      <w:r w:rsidRPr="00E52F8C">
        <w:rPr>
          <w:spacing w:val="-4"/>
          <w:color w:val="000007"/>
          <w:rFonts w:eastAsia="DejaVu Sans"/>
          <w:sz w:val="21"/>
          <w:szCs w:val="21"/>
        </w:rPr>
        <w:t>m</w:t>
      </w:r>
      <w:r w:rsidRPr="00E52F8C">
        <w:rPr>
          <w:spacing w:val="1"/>
          <w:color w:val="000007"/>
          <w:rFonts w:eastAsia="DejaVu Sans"/>
          <w:sz w:val="21"/>
          <w:szCs w:val="21"/>
        </w:rPr>
        <w:t>pu</w:t>
      </w:r>
      <w:r w:rsidRPr="00E52F8C">
        <w:rPr>
          <w:spacing w:val="-1"/>
          <w:color w:val="000007"/>
          <w:rFonts w:eastAsia="DejaVu Sans"/>
          <w:sz w:val="21"/>
          <w:szCs w:val="21"/>
        </w:rPr>
        <w:t>t</w:t>
      </w:r>
      <w:r w:rsidRPr="00E52F8C">
        <w:rPr>
          <w:color w:val="000007"/>
          <w:rFonts w:eastAsia="DejaVu Sans"/>
          <w:sz w:val="21"/>
          <w:szCs w:val="21"/>
        </w:rPr>
        <w:t xml:space="preserve">er </w:t>
      </w:r>
      <w:r w:rsidRPr="00E52F8C">
        <w:rPr>
          <w:spacing w:val="-4"/>
          <w:color w:val="000007"/>
          <w:rFonts w:eastAsia="DejaVu Sans"/>
          <w:sz w:val="21"/>
          <w:szCs w:val="21"/>
        </w:rPr>
        <w:t>S</w:t>
      </w:r>
      <w:r w:rsidRPr="00E52F8C">
        <w:rPr>
          <w:spacing w:val="-1"/>
          <w:color w:val="000007"/>
          <w:rFonts w:eastAsia="DejaVu Sans"/>
          <w:sz w:val="21"/>
          <w:szCs w:val="21"/>
        </w:rPr>
        <w:t>ci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1"/>
          <w:color w:val="000007"/>
          <w:rFonts w:eastAsia="DejaVu Sans"/>
          <w:sz w:val="21"/>
          <w:szCs w:val="21"/>
        </w:rPr>
        <w:t>n</w:t>
      </w:r>
      <w:r w:rsidRPr="00E52F8C">
        <w:rPr>
          <w:spacing w:val="-1"/>
          <w:color w:val="000007"/>
          <w:rFonts w:eastAsia="DejaVu Sans"/>
          <w:sz w:val="21"/>
          <w:szCs w:val="21"/>
        </w:rPr>
        <w:t>c</w:t>
      </w:r>
      <w:r w:rsidRPr="00E52F8C">
        <w:rPr>
          <w:color w:val="000007"/>
          <w:rFonts w:eastAsia="DejaVu Sans"/>
          <w:sz w:val="21"/>
          <w:szCs w:val="21"/>
        </w:rPr>
        <w:t>e</w:t>
      </w:r>
      <w:r w:rsidRPr="00E52F8C">
        <w:rPr>
          <w:spacing w:val="5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color w:val="000007"/>
          <w:rFonts w:eastAsia="DejaVu Sans"/>
          <w:sz w:val="21"/>
          <w:szCs w:val="21"/>
        </w:rPr>
        <w:t xml:space="preserve">&amp; </w:t>
      </w:r>
      <w:r w:rsidRPr="00E52F8C">
        <w:rPr>
          <w:spacing w:val="-4"/>
          <w:color w:val="000007"/>
          <w:rFonts w:eastAsia="DejaVu Sans"/>
          <w:sz w:val="21"/>
          <w:szCs w:val="21"/>
        </w:rPr>
        <w:t>E</w:t>
      </w:r>
      <w:r w:rsidRPr="00E52F8C">
        <w:rPr>
          <w:spacing w:val="1"/>
          <w:color w:val="000007"/>
          <w:rFonts w:eastAsia="DejaVu Sans"/>
          <w:sz w:val="21"/>
          <w:szCs w:val="21"/>
        </w:rPr>
        <w:t>ng</w:t>
      </w:r>
      <w:r w:rsidRPr="00E52F8C">
        <w:rPr>
          <w:spacing w:val="-1"/>
          <w:color w:val="000007"/>
          <w:rFonts w:eastAsia="DejaVu Sans"/>
          <w:sz w:val="21"/>
          <w:szCs w:val="21"/>
        </w:rPr>
        <w:t>i</w:t>
      </w:r>
      <w:r w:rsidRPr="00E52F8C">
        <w:rPr>
          <w:spacing w:val="-4"/>
          <w:color w:val="000007"/>
          <w:rFonts w:eastAsia="DejaVu Sans"/>
          <w:sz w:val="21"/>
          <w:szCs w:val="21"/>
        </w:rPr>
        <w:t>n</w:t>
      </w:r>
      <w:r w:rsidRPr="00E52F8C">
        <w:rPr>
          <w:color w:val="000007"/>
          <w:rFonts w:eastAsia="DejaVu Sans"/>
          <w:sz w:val="21"/>
          <w:szCs w:val="21"/>
        </w:rPr>
        <w:t>eer</w:t>
      </w:r>
      <w:r w:rsidRPr="00E52F8C">
        <w:rPr>
          <w:spacing w:val="-1"/>
          <w:color w:val="000007"/>
          <w:rFonts w:eastAsia="DejaVu Sans"/>
          <w:sz w:val="21"/>
          <w:szCs w:val="21"/>
        </w:rPr>
        <w:t>i</w:t>
      </w:r>
      <w:r w:rsidRPr="00E52F8C">
        <w:rPr>
          <w:spacing w:val="1"/>
          <w:color w:val="000007"/>
          <w:rFonts w:eastAsia="DejaVu Sans"/>
          <w:sz w:val="21"/>
          <w:szCs w:val="21"/>
        </w:rPr>
        <w:t>ng</w:t>
      </w:r>
      <w:r w:rsidRPr="00E52F8C">
        <w:rPr>
          <w:color w:val="000007"/>
          <w:rFonts w:eastAsia="DejaVu Sans"/>
          <w:sz w:val="21"/>
          <w:szCs w:val="21"/>
        </w:rPr>
        <w:t>,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5"/>
          <w:color w:val="000007"/>
          <w:rFonts w:eastAsia="DejaVu Sans"/>
          <w:sz w:val="21"/>
          <w:szCs w:val="21"/>
        </w:rPr>
        <w:t>2</w:t>
      </w:r>
      <w:r w:rsidRPr="00E52F8C">
        <w:rPr>
          <w:color w:val="000007"/>
          <w:rFonts w:eastAsia="DejaVu Sans"/>
          <w:sz w:val="21"/>
          <w:szCs w:val="21"/>
        </w:rPr>
        <w:t>011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color w:val="000007"/>
          <w:rFonts w:eastAsia="DejaVu Sans"/>
          <w:sz w:val="21"/>
          <w:szCs w:val="21"/>
        </w:rPr>
        <w:t>-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5"/>
          <w:color w:val="000007"/>
          <w:rFonts w:eastAsia="DejaVu Sans"/>
          <w:sz w:val="21"/>
          <w:szCs w:val="21"/>
        </w:rPr>
        <w:t>2</w:t>
      </w:r>
      <w:r w:rsidRPr="00E52F8C">
        <w:rPr>
          <w:color w:val="000007"/>
          <w:rFonts w:eastAsia="DejaVu Sans"/>
          <w:sz w:val="21"/>
          <w:szCs w:val="21"/>
        </w:rPr>
        <w:t>015</w:t>
      </w:r>
    </w:p>
    <w:p w:rsidR="002F4CFF" w:rsidRDefault="005C2D05" w14:paraId="56E0FEA4" w14:textId="77777777" w:rsidRPr="00E52F8C">
      <w:pPr>
        <w:ind w:left="100"/>
        <w:spacing w:line="220" w:lineRule="exact"/>
        <w:rPr>
          <w:rFonts w:eastAsia="DejaVu Sans"/>
          <w:sz w:val="21"/>
          <w:szCs w:val="21"/>
        </w:rPr>
      </w:pPr>
      <w:r w:rsidRPr="00E52F8C">
        <w:rPr>
          <w:spacing w:val="-5"/>
          <w:color w:val="000007"/>
          <w:rFonts w:eastAsia="DejaVu Sans"/>
          <w:sz w:val="21"/>
          <w:szCs w:val="21"/>
        </w:rPr>
        <w:t>G</w:t>
      </w:r>
      <w:r w:rsidRPr="00E52F8C">
        <w:rPr>
          <w:color w:val="000007"/>
          <w:rFonts w:eastAsia="DejaVu Sans"/>
          <w:sz w:val="21"/>
          <w:szCs w:val="21"/>
        </w:rPr>
        <w:t>ra</w:t>
      </w:r>
      <w:r w:rsidRPr="00E52F8C">
        <w:rPr>
          <w:spacing w:val="1"/>
          <w:color w:val="000007"/>
          <w:rFonts w:eastAsia="DejaVu Sans"/>
          <w:sz w:val="21"/>
          <w:szCs w:val="21"/>
        </w:rPr>
        <w:t>d</w:t>
      </w:r>
      <w:r w:rsidRPr="00E52F8C">
        <w:rPr>
          <w:color w:val="000007"/>
          <w:rFonts w:eastAsia="DejaVu Sans"/>
          <w:sz w:val="21"/>
          <w:szCs w:val="21"/>
        </w:rPr>
        <w:t xml:space="preserve">e:  </w:t>
      </w:r>
      <w:r w:rsidRPr="00E52F8C">
        <w:rPr>
          <w:spacing w:val="13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5"/>
          <w:color w:val="000007"/>
          <w:rFonts w:eastAsia="DejaVu Sans"/>
          <w:sz w:val="21"/>
          <w:szCs w:val="21"/>
        </w:rPr>
        <w:t>6</w:t>
      </w:r>
      <w:r w:rsidRPr="00E52F8C">
        <w:rPr>
          <w:color w:val="000007"/>
          <w:rFonts w:eastAsia="DejaVu Sans"/>
          <w:sz w:val="21"/>
          <w:szCs w:val="21"/>
        </w:rPr>
        <w:t>.96</w:t>
      </w:r>
      <w:r w:rsidRPr="00E52F8C">
        <w:rPr>
          <w:spacing w:val="1"/>
          <w:color w:val="000007"/>
          <w:rFonts w:eastAsia="DejaVu Sans"/>
          <w:sz w:val="21"/>
          <w:szCs w:val="21"/>
        </w:rPr>
        <w:t>/</w:t>
      </w:r>
      <w:r w:rsidRPr="00E52F8C">
        <w:rPr>
          <w:spacing w:val="-5"/>
          <w:color w:val="000007"/>
          <w:rFonts w:eastAsia="DejaVu Sans"/>
          <w:sz w:val="21"/>
          <w:szCs w:val="21"/>
        </w:rPr>
        <w:t>1</w:t>
      </w:r>
      <w:r w:rsidRPr="00E52F8C">
        <w:rPr>
          <w:color w:val="000007"/>
          <w:rFonts w:eastAsia="DejaVu Sans"/>
          <w:sz w:val="21"/>
          <w:szCs w:val="21"/>
        </w:rPr>
        <w:t>0</w:t>
      </w:r>
    </w:p>
    <w:p w:rsidR="002F4CFF" w:rsidRDefault="002F4CFF" w14:paraId="1095AE8D" w14:textId="77777777" w:rsidRPr="00E52F8C">
      <w:pPr>
        <w:spacing w:before="4" w:line="220" w:lineRule="exact"/>
        <w:rPr>
          <w:sz w:val="22"/>
          <w:szCs w:val="22"/>
        </w:rPr>
      </w:pPr>
    </w:p>
    <w:p w:rsidR="002F4CFF" w:rsidRDefault="005C2D05" w14:paraId="595609F3" w14:textId="77777777" w:rsidRPr="00E52F8C">
      <w:pPr>
        <w:ind w:left="100"/>
        <w:spacing w:before="28"/>
        <w:rPr>
          <w:bCs/>
          <w:b/>
          <w:rFonts w:eastAsia="DejaVu Sans"/>
          <w:sz w:val="24"/>
          <w:szCs w:val="24"/>
        </w:rPr>
      </w:pPr>
      <w:proofErr w:type="spellStart"/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J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a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w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a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ha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r</w:t>
      </w:r>
      <w:proofErr w:type="spellEnd"/>
      <w:r w:rsidRPr="00E52F8C">
        <w:rPr>
          <w:bCs/>
          <w:spacing w:val="3"/>
          <w:b/>
          <w:color w:val="000007"/>
          <w:highlight w:val="lightGray"/>
          <w:rFonts w:eastAsia="DejaVu Sans"/>
          <w:sz w:val="24"/>
          <w:szCs w:val="24"/>
        </w:rPr>
        <w:t xml:space="preserve"> </w:t>
      </w:r>
      <w:proofErr w:type="spellStart"/>
      <w:r w:rsidRPr="00E52F8C">
        <w:rPr>
          <w:bCs/>
          <w:spacing w:val="-2"/>
          <w:b/>
          <w:color w:val="000007"/>
          <w:highlight w:val="lightGray"/>
          <w:rFonts w:eastAsia="DejaVu Sans"/>
          <w:sz w:val="24"/>
          <w:szCs w:val="24"/>
        </w:rPr>
        <w:t>N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a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v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o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d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a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y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a</w:t>
      </w:r>
      <w:proofErr w:type="spellEnd"/>
      <w:r w:rsidRPr="00E52F8C">
        <w:rPr>
          <w:bCs/>
          <w:spacing w:val="3"/>
          <w:b/>
          <w:color w:val="000007"/>
          <w:highlight w:val="lightGray"/>
          <w:rFonts w:eastAsia="DejaVu Sans"/>
          <w:sz w:val="24"/>
          <w:szCs w:val="24"/>
        </w:rPr>
        <w:t xml:space="preserve"> </w:t>
      </w:r>
      <w:proofErr w:type="spellStart"/>
      <w:r w:rsidRPr="00E52F8C">
        <w:rPr>
          <w:bCs/>
          <w:spacing w:val="-6"/>
          <w:b/>
          <w:color w:val="000007"/>
          <w:highlight w:val="lightGray"/>
          <w:rFonts w:eastAsia="DejaVu Sans"/>
          <w:sz w:val="24"/>
          <w:szCs w:val="24"/>
        </w:rPr>
        <w:t>V</w:t>
      </w:r>
      <w:r w:rsidRPr="00E52F8C">
        <w:rPr>
          <w:bCs/>
          <w:spacing w:val="-4"/>
          <w:b/>
          <w:color w:val="000007"/>
          <w:highlight w:val="lightGray"/>
          <w:rFonts w:eastAsia="DejaVu Sans"/>
          <w:sz w:val="24"/>
          <w:szCs w:val="24"/>
        </w:rPr>
        <w:t>i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d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y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a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l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ay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a</w:t>
      </w:r>
      <w:proofErr w:type="spellEnd"/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,</w:t>
      </w:r>
      <w:r w:rsidRPr="00E52F8C">
        <w:rPr>
          <w:bCs/>
          <w:spacing w:val="6"/>
          <w:b/>
          <w:color w:val="000007"/>
          <w:highlight w:val="lightGray"/>
          <w:rFonts w:eastAsia="DejaVu Sans"/>
          <w:sz w:val="24"/>
          <w:szCs w:val="24"/>
        </w:rPr>
        <w:t xml:space="preserve"> </w:t>
      </w:r>
      <w:proofErr w:type="spellStart"/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M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a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l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h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a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r</w:t>
      </w:r>
      <w:proofErr w:type="spellEnd"/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,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 xml:space="preserve"> </w:t>
      </w:r>
      <w:proofErr w:type="spellStart"/>
      <w:r w:rsidRPr="00E52F8C">
        <w:rPr>
          <w:bCs/>
          <w:spacing w:val="-1"/>
          <w:b/>
          <w:color w:val="000007"/>
          <w:highlight w:val="lightGray"/>
          <w:rFonts w:eastAsia="DejaVu Sans"/>
          <w:sz w:val="24"/>
          <w:szCs w:val="24"/>
        </w:rPr>
        <w:t>B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il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a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s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p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u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r</w:t>
      </w:r>
      <w:proofErr w:type="spellEnd"/>
      <w:r w:rsidRPr="00E52F8C">
        <w:rPr>
          <w:bCs/>
          <w:spacing w:val="3"/>
          <w:b/>
          <w:color w:val="000007"/>
          <w:highlight w:val="lightGray"/>
          <w:rFonts w:eastAsia="DejaVu Sans"/>
          <w:sz w:val="24"/>
          <w:szCs w:val="24"/>
        </w:rPr>
        <w:t xml:space="preserve"> </w:t>
      </w:r>
      <w:r w:rsidRPr="00E52F8C">
        <w:rPr>
          <w:bCs/>
          <w:spacing w:val="-2"/>
          <w:b/>
          <w:color w:val="000007"/>
          <w:highlight w:val="lightGray"/>
          <w:rFonts w:eastAsia="DejaVu Sans"/>
          <w:sz w:val="24"/>
          <w:szCs w:val="24"/>
        </w:rPr>
        <w:t>(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C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.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G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.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)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,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 xml:space="preserve"> </w:t>
      </w:r>
      <w:r w:rsidRPr="00E52F8C">
        <w:rPr>
          <w:bCs/>
          <w:spacing w:val="-4"/>
          <w:b/>
          <w:color w:val="000007"/>
          <w:highlight w:val="lightGray"/>
          <w:rFonts w:eastAsia="DejaVu Sans"/>
          <w:sz w:val="24"/>
          <w:szCs w:val="24"/>
        </w:rPr>
        <w:t>2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01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0</w:t>
      </w:r>
    </w:p>
    <w:p w:rsidR="002F4CFF" w:rsidRDefault="00483BAA" w14:paraId="54C887FE" w14:textId="6E8B6F2D" w:rsidRPr="00E52F8C">
      <w:pPr>
        <w:ind w:left="100"/>
        <w:spacing w:line="240" w:lineRule="exact"/>
        <w:rPr>
          <w:rFonts w:eastAsia="DejaVu Sans"/>
          <w:sz w:val="21"/>
          <w:szCs w:val="21"/>
        </w:rPr>
      </w:pPr>
      <w:r w:rsidRPr="00E52F8C">
        <w:rPr>
          <w:spacing w:val="-5"/>
          <w:color w:val="000007"/>
          <w:rFonts w:eastAsia="DejaVu Sans"/>
          <w:sz w:val="21"/>
          <w:szCs w:val="21"/>
        </w:rPr>
        <w:t>12</w:t>
      </w:r>
      <w:r w:rsidRPr="00E52F8C">
        <w:rPr>
          <w:spacing w:val="-5"/>
          <w:color w:val="000007"/>
          <w:rFonts w:eastAsia="DejaVu Sans"/>
          <w:sz w:val="21"/>
          <w:szCs w:val="21"/>
          <w:vertAlign w:val="superscript"/>
        </w:rPr>
        <w:t>th</w:t>
      </w:r>
      <w:r w:rsidR="005C2D05" w:rsidRPr="00E52F8C">
        <w:rPr>
          <w:color w:val="000007"/>
          <w:rFonts w:eastAsia="DejaVu Sans"/>
          <w:sz w:val="21"/>
          <w:szCs w:val="21"/>
        </w:rPr>
        <w:t>,</w:t>
      </w:r>
      <w:r w:rsidR="005C2D05"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4"/>
          <w:color w:val="000007"/>
          <w:rFonts w:eastAsia="DejaVu Sans"/>
          <w:sz w:val="21"/>
          <w:szCs w:val="21"/>
        </w:rPr>
        <w:t>PCM</w:t>
      </w:r>
      <w:r w:rsidR="005C2D05" w:rsidRPr="00E52F8C">
        <w:rPr>
          <w:color w:val="000007"/>
          <w:rFonts w:eastAsia="DejaVu Sans"/>
          <w:sz w:val="21"/>
          <w:szCs w:val="21"/>
        </w:rPr>
        <w:t>,</w:t>
      </w:r>
      <w:r w:rsidR="005C2D05" w:rsidRPr="00E52F8C">
        <w:rPr>
          <w:spacing w:val="6"/>
          <w:color w:val="000007"/>
          <w:rFonts w:eastAsia="DejaVu Sans"/>
          <w:sz w:val="21"/>
          <w:szCs w:val="21"/>
        </w:rPr>
        <w:t xml:space="preserve"> </w:t>
      </w:r>
      <w:r w:rsidR="005C2D05" w:rsidRPr="00E52F8C">
        <w:rPr>
          <w:spacing w:val="-5"/>
          <w:color w:val="000007"/>
          <w:rFonts w:eastAsia="DejaVu Sans"/>
          <w:sz w:val="21"/>
          <w:szCs w:val="21"/>
        </w:rPr>
        <w:t>2</w:t>
      </w:r>
      <w:r w:rsidRPr="00E52F8C">
        <w:rPr>
          <w:color w:val="000007"/>
          <w:rFonts w:eastAsia="DejaVu Sans"/>
          <w:sz w:val="21"/>
          <w:szCs w:val="21"/>
        </w:rPr>
        <w:t>009</w:t>
      </w:r>
      <w:r w:rsidR="005C2D05"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="005C2D05" w:rsidRPr="00E52F8C">
        <w:rPr>
          <w:color w:val="000007"/>
          <w:rFonts w:eastAsia="DejaVu Sans"/>
          <w:sz w:val="21"/>
          <w:szCs w:val="21"/>
        </w:rPr>
        <w:t>-</w:t>
      </w:r>
      <w:r w:rsidR="005C2D05"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="005C2D05" w:rsidRPr="00E52F8C">
        <w:rPr>
          <w:spacing w:val="-5"/>
          <w:color w:val="000007"/>
          <w:rFonts w:eastAsia="DejaVu Sans"/>
          <w:sz w:val="21"/>
          <w:szCs w:val="21"/>
        </w:rPr>
        <w:t>2</w:t>
      </w:r>
      <w:r w:rsidR="005C2D05" w:rsidRPr="00E52F8C">
        <w:rPr>
          <w:color w:val="000007"/>
          <w:rFonts w:eastAsia="DejaVu Sans"/>
          <w:sz w:val="21"/>
          <w:szCs w:val="21"/>
        </w:rPr>
        <w:t>010</w:t>
      </w:r>
    </w:p>
    <w:p w:rsidR="002F4CFF" w:rsidRDefault="005C2D05" w14:paraId="2C15F783" w14:textId="77777777" w:rsidRPr="00E52F8C">
      <w:pPr>
        <w:ind w:left="100"/>
        <w:rPr>
          <w:color w:val="000007"/>
          <w:rFonts w:eastAsia="DejaVu Sans"/>
          <w:sz w:val="21"/>
          <w:szCs w:val="21"/>
        </w:rPr>
      </w:pPr>
      <w:r w:rsidRPr="00E52F8C">
        <w:rPr>
          <w:spacing w:val="-5"/>
          <w:color w:val="000007"/>
          <w:rFonts w:eastAsia="DejaVu Sans"/>
          <w:sz w:val="21"/>
          <w:szCs w:val="21"/>
        </w:rPr>
        <w:t>G</w:t>
      </w:r>
      <w:r w:rsidRPr="00E52F8C">
        <w:rPr>
          <w:color w:val="000007"/>
          <w:rFonts w:eastAsia="DejaVu Sans"/>
          <w:sz w:val="21"/>
          <w:szCs w:val="21"/>
        </w:rPr>
        <w:t>ra</w:t>
      </w:r>
      <w:r w:rsidRPr="00E52F8C">
        <w:rPr>
          <w:spacing w:val="1"/>
          <w:color w:val="000007"/>
          <w:rFonts w:eastAsia="DejaVu Sans"/>
          <w:sz w:val="21"/>
          <w:szCs w:val="21"/>
        </w:rPr>
        <w:t>d</w:t>
      </w:r>
      <w:r w:rsidRPr="00E52F8C">
        <w:rPr>
          <w:color w:val="000007"/>
          <w:rFonts w:eastAsia="DejaVu Sans"/>
          <w:sz w:val="21"/>
          <w:szCs w:val="21"/>
        </w:rPr>
        <w:t xml:space="preserve">e:  </w:t>
      </w:r>
      <w:r w:rsidRPr="00E52F8C">
        <w:rPr>
          <w:spacing w:val="13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5"/>
          <w:color w:val="000007"/>
          <w:rFonts w:eastAsia="DejaVu Sans"/>
          <w:sz w:val="21"/>
          <w:szCs w:val="21"/>
        </w:rPr>
        <w:t>7</w:t>
      </w:r>
      <w:r w:rsidRPr="00E52F8C">
        <w:rPr>
          <w:color w:val="000007"/>
          <w:rFonts w:eastAsia="DejaVu Sans"/>
          <w:sz w:val="21"/>
          <w:szCs w:val="21"/>
        </w:rPr>
        <w:t>2%</w:t>
      </w:r>
    </w:p>
    <w:p w:rsidR="00483BAA" w:rsidRDefault="00483BAA" w14:paraId="2187773D" w14:textId="77777777" w:rsidRPr="00E52F8C">
      <w:pPr>
        <w:ind w:left="100"/>
        <w:rPr>
          <w:color w:val="000007"/>
          <w:rFonts w:eastAsia="DejaVu Sans"/>
          <w:sz w:val="21"/>
          <w:szCs w:val="21"/>
        </w:rPr>
      </w:pPr>
    </w:p>
    <w:p w:rsidR="00483BAA" w:rsidRDefault="00483BAA" w14:paraId="51D0AAE2" w14:textId="147C6E27" w:rsidP="00483BAA" w:rsidRPr="00E52F8C">
      <w:pPr>
        <w:ind w:left="100"/>
        <w:spacing w:before="28"/>
        <w:rPr>
          <w:bCs/>
          <w:b/>
          <w:rFonts w:eastAsia="DejaVu Sans"/>
          <w:sz w:val="24"/>
          <w:szCs w:val="24"/>
        </w:rPr>
      </w:pPr>
      <w:proofErr w:type="spellStart"/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J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a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w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a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ha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r</w:t>
      </w:r>
      <w:proofErr w:type="spellEnd"/>
      <w:r w:rsidRPr="00E52F8C">
        <w:rPr>
          <w:bCs/>
          <w:spacing w:val="3"/>
          <w:b/>
          <w:color w:val="000007"/>
          <w:highlight w:val="lightGray"/>
          <w:rFonts w:eastAsia="DejaVu Sans"/>
          <w:sz w:val="24"/>
          <w:szCs w:val="24"/>
        </w:rPr>
        <w:t xml:space="preserve"> </w:t>
      </w:r>
      <w:proofErr w:type="spellStart"/>
      <w:r w:rsidRPr="00E52F8C">
        <w:rPr>
          <w:bCs/>
          <w:spacing w:val="-2"/>
          <w:b/>
          <w:color w:val="000007"/>
          <w:highlight w:val="lightGray"/>
          <w:rFonts w:eastAsia="DejaVu Sans"/>
          <w:sz w:val="24"/>
          <w:szCs w:val="24"/>
        </w:rPr>
        <w:t>N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a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v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o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d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a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y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a</w:t>
      </w:r>
      <w:proofErr w:type="spellEnd"/>
      <w:r w:rsidRPr="00E52F8C">
        <w:rPr>
          <w:bCs/>
          <w:spacing w:val="3"/>
          <w:b/>
          <w:color w:val="000007"/>
          <w:highlight w:val="lightGray"/>
          <w:rFonts w:eastAsia="DejaVu Sans"/>
          <w:sz w:val="24"/>
          <w:szCs w:val="24"/>
        </w:rPr>
        <w:t xml:space="preserve"> </w:t>
      </w:r>
      <w:proofErr w:type="spellStart"/>
      <w:r w:rsidRPr="00E52F8C">
        <w:rPr>
          <w:bCs/>
          <w:spacing w:val="-6"/>
          <w:b/>
          <w:color w:val="000007"/>
          <w:highlight w:val="lightGray"/>
          <w:rFonts w:eastAsia="DejaVu Sans"/>
          <w:sz w:val="24"/>
          <w:szCs w:val="24"/>
        </w:rPr>
        <w:t>V</w:t>
      </w:r>
      <w:r w:rsidRPr="00E52F8C">
        <w:rPr>
          <w:bCs/>
          <w:spacing w:val="-4"/>
          <w:b/>
          <w:color w:val="000007"/>
          <w:highlight w:val="lightGray"/>
          <w:rFonts w:eastAsia="DejaVu Sans"/>
          <w:sz w:val="24"/>
          <w:szCs w:val="24"/>
        </w:rPr>
        <w:t>i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d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y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a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l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ay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a</w:t>
      </w:r>
      <w:proofErr w:type="spellEnd"/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,</w:t>
      </w:r>
      <w:r w:rsidRPr="00E52F8C">
        <w:rPr>
          <w:bCs/>
          <w:spacing w:val="6"/>
          <w:b/>
          <w:color w:val="000007"/>
          <w:highlight w:val="lightGray"/>
          <w:rFonts w:eastAsia="DejaVu Sans"/>
          <w:sz w:val="24"/>
          <w:szCs w:val="24"/>
        </w:rPr>
        <w:t xml:space="preserve"> </w:t>
      </w:r>
      <w:proofErr w:type="spellStart"/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M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a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l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h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a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r</w:t>
      </w:r>
      <w:proofErr w:type="spellEnd"/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,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 xml:space="preserve"> </w:t>
      </w:r>
      <w:proofErr w:type="spellStart"/>
      <w:r w:rsidRPr="00E52F8C">
        <w:rPr>
          <w:bCs/>
          <w:spacing w:val="-1"/>
          <w:b/>
          <w:color w:val="000007"/>
          <w:highlight w:val="lightGray"/>
          <w:rFonts w:eastAsia="DejaVu Sans"/>
          <w:sz w:val="24"/>
          <w:szCs w:val="24"/>
        </w:rPr>
        <w:t>B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il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a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s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p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u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r</w:t>
      </w:r>
      <w:proofErr w:type="spellEnd"/>
      <w:r w:rsidRPr="00E52F8C">
        <w:rPr>
          <w:bCs/>
          <w:spacing w:val="3"/>
          <w:b/>
          <w:color w:val="000007"/>
          <w:highlight w:val="lightGray"/>
          <w:rFonts w:eastAsia="DejaVu Sans"/>
          <w:sz w:val="24"/>
          <w:szCs w:val="24"/>
        </w:rPr>
        <w:t xml:space="preserve"> </w:t>
      </w:r>
      <w:r w:rsidRPr="00E52F8C">
        <w:rPr>
          <w:bCs/>
          <w:spacing w:val="-2"/>
          <w:b/>
          <w:color w:val="000007"/>
          <w:highlight w:val="lightGray"/>
          <w:rFonts w:eastAsia="DejaVu Sans"/>
          <w:sz w:val="24"/>
          <w:szCs w:val="24"/>
        </w:rPr>
        <w:t>(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C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.</w:t>
      </w:r>
      <w:r w:rsidRPr="00E52F8C">
        <w:rPr>
          <w:bCs/>
          <w:spacing w:val="-3"/>
          <w:b/>
          <w:color w:val="000007"/>
          <w:highlight w:val="lightGray"/>
          <w:rFonts w:eastAsia="DejaVu Sans"/>
          <w:sz w:val="24"/>
          <w:szCs w:val="24"/>
        </w:rPr>
        <w:t>G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.</w:t>
      </w:r>
      <w:r w:rsidRPr="00E52F8C">
        <w:rPr>
          <w:bCs/>
          <w:spacing w:val="2"/>
          <w:b/>
          <w:color w:val="000007"/>
          <w:highlight w:val="lightGray"/>
          <w:rFonts w:eastAsia="DejaVu Sans"/>
          <w:sz w:val="24"/>
          <w:szCs w:val="24"/>
        </w:rPr>
        <w:t>)</w:t>
      </w:r>
      <w:r w:rsidRPr="00E52F8C">
        <w:rPr>
          <w:bCs/>
          <w:b/>
          <w:color w:val="000007"/>
          <w:highlight w:val="lightGray"/>
          <w:rFonts w:eastAsia="DejaVu Sans"/>
          <w:sz w:val="24"/>
          <w:szCs w:val="24"/>
        </w:rPr>
        <w:t>,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 xml:space="preserve"> </w:t>
      </w:r>
      <w:r w:rsidRPr="00E52F8C">
        <w:rPr>
          <w:bCs/>
          <w:spacing w:val="-4"/>
          <w:b/>
          <w:color w:val="000007"/>
          <w:highlight w:val="lightGray"/>
          <w:rFonts w:eastAsia="DejaVu Sans"/>
          <w:sz w:val="24"/>
          <w:szCs w:val="24"/>
        </w:rPr>
        <w:t>2</w:t>
      </w:r>
      <w:r w:rsidRPr="00E52F8C">
        <w:rPr>
          <w:bCs/>
          <w:spacing w:val="1"/>
          <w:b/>
          <w:color w:val="000007"/>
          <w:highlight w:val="lightGray"/>
          <w:rFonts w:eastAsia="DejaVu Sans"/>
          <w:sz w:val="24"/>
          <w:szCs w:val="24"/>
        </w:rPr>
        <w:t>008</w:t>
      </w:r>
    </w:p>
    <w:p w:rsidR="00483BAA" w:rsidRDefault="00483BAA" w14:paraId="4D387C7D" w14:textId="3C5DE277" w:rsidP="00483BAA" w:rsidRPr="00E52F8C">
      <w:pPr>
        <w:ind w:left="100"/>
        <w:spacing w:line="240" w:lineRule="exact"/>
        <w:rPr>
          <w:rFonts w:eastAsia="DejaVu Sans"/>
          <w:sz w:val="21"/>
          <w:szCs w:val="21"/>
        </w:rPr>
      </w:pPr>
      <w:r w:rsidRPr="00E52F8C">
        <w:rPr>
          <w:spacing w:val="-5"/>
          <w:color w:val="000007"/>
          <w:rFonts w:eastAsia="DejaVu Sans"/>
          <w:sz w:val="21"/>
          <w:szCs w:val="21"/>
        </w:rPr>
        <w:t>10</w:t>
      </w:r>
      <w:r w:rsidRPr="00E52F8C">
        <w:rPr>
          <w:spacing w:val="-5"/>
          <w:color w:val="000007"/>
          <w:rFonts w:eastAsia="DejaVu Sans"/>
          <w:sz w:val="21"/>
          <w:szCs w:val="21"/>
          <w:vertAlign w:val="superscript"/>
        </w:rPr>
        <w:t>th</w:t>
      </w:r>
      <w:r w:rsidRPr="00E52F8C">
        <w:rPr>
          <w:color w:val="000007"/>
          <w:rFonts w:eastAsia="DejaVu Sans"/>
          <w:sz w:val="21"/>
          <w:szCs w:val="21"/>
        </w:rPr>
        <w:t>,</w:t>
      </w:r>
      <w:r w:rsidRPr="00E52F8C">
        <w:rPr>
          <w:spacing w:val="6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5"/>
          <w:color w:val="000007"/>
          <w:rFonts w:eastAsia="DejaVu Sans"/>
          <w:sz w:val="21"/>
          <w:szCs w:val="21"/>
        </w:rPr>
        <w:t>2</w:t>
      </w:r>
      <w:r w:rsidRPr="00E52F8C">
        <w:rPr>
          <w:color w:val="000007"/>
          <w:rFonts w:eastAsia="DejaVu Sans"/>
          <w:sz w:val="21"/>
          <w:szCs w:val="21"/>
        </w:rPr>
        <w:t>007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color w:val="000007"/>
          <w:rFonts w:eastAsia="DejaVu Sans"/>
          <w:sz w:val="21"/>
          <w:szCs w:val="21"/>
        </w:rPr>
        <w:t>-</w:t>
      </w:r>
      <w:r w:rsidRPr="00E52F8C">
        <w:rPr>
          <w:spacing w:val="1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5"/>
          <w:color w:val="000007"/>
          <w:rFonts w:eastAsia="DejaVu Sans"/>
          <w:sz w:val="21"/>
          <w:szCs w:val="21"/>
        </w:rPr>
        <w:t>2</w:t>
      </w:r>
      <w:r w:rsidRPr="00E52F8C">
        <w:rPr>
          <w:color w:val="000007"/>
          <w:rFonts w:eastAsia="DejaVu Sans"/>
          <w:sz w:val="21"/>
          <w:szCs w:val="21"/>
        </w:rPr>
        <w:t>008</w:t>
      </w:r>
    </w:p>
    <w:p w:rsidR="00483BAA" w:rsidRDefault="00483BAA" w14:paraId="0B0C9FD4" w14:textId="6399A388" w:rsidP="00483BAA" w:rsidRPr="00E52F8C">
      <w:pPr>
        <w:ind w:left="100"/>
        <w:rPr>
          <w:rFonts w:eastAsia="DejaVu Sans"/>
          <w:sz w:val="21"/>
          <w:szCs w:val="21"/>
        </w:rPr>
      </w:pPr>
      <w:r w:rsidRPr="00E52F8C">
        <w:rPr>
          <w:spacing w:val="-5"/>
          <w:color w:val="000007"/>
          <w:rFonts w:eastAsia="DejaVu Sans"/>
          <w:sz w:val="21"/>
          <w:szCs w:val="21"/>
        </w:rPr>
        <w:t>G</w:t>
      </w:r>
      <w:r w:rsidRPr="00E52F8C">
        <w:rPr>
          <w:color w:val="000007"/>
          <w:rFonts w:eastAsia="DejaVu Sans"/>
          <w:sz w:val="21"/>
          <w:szCs w:val="21"/>
        </w:rPr>
        <w:t>ra</w:t>
      </w:r>
      <w:r w:rsidRPr="00E52F8C">
        <w:rPr>
          <w:spacing w:val="1"/>
          <w:color w:val="000007"/>
          <w:rFonts w:eastAsia="DejaVu Sans"/>
          <w:sz w:val="21"/>
          <w:szCs w:val="21"/>
        </w:rPr>
        <w:t>d</w:t>
      </w:r>
      <w:r w:rsidRPr="00E52F8C">
        <w:rPr>
          <w:color w:val="000007"/>
          <w:rFonts w:eastAsia="DejaVu Sans"/>
          <w:sz w:val="21"/>
          <w:szCs w:val="21"/>
        </w:rPr>
        <w:t xml:space="preserve">e:  </w:t>
      </w:r>
      <w:r w:rsidRPr="00E52F8C">
        <w:rPr>
          <w:spacing w:val="13"/>
          <w:color w:val="000007"/>
          <w:rFonts w:eastAsia="DejaVu Sans"/>
          <w:sz w:val="21"/>
          <w:szCs w:val="21"/>
        </w:rPr>
        <w:t xml:space="preserve"> </w:t>
      </w:r>
      <w:r w:rsidRPr="00E52F8C">
        <w:rPr>
          <w:spacing w:val="-5"/>
          <w:color w:val="000007"/>
          <w:rFonts w:eastAsia="DejaVu Sans"/>
          <w:sz w:val="21"/>
          <w:szCs w:val="21"/>
        </w:rPr>
        <w:t>83.4</w:t>
      </w:r>
      <w:r w:rsidRPr="00E52F8C">
        <w:rPr>
          <w:color w:val="000007"/>
          <w:rFonts w:eastAsia="DejaVu Sans"/>
          <w:sz w:val="21"/>
          <w:szCs w:val="21"/>
        </w:rPr>
        <w:t>%</w:t>
      </w:r>
    </w:p>
    <w:p w:rsidR="00483BAA" w:rsidRDefault="00483BAA" w14:paraId="64F62404" w14:textId="77777777" w:rsidRPr="00E52F8C">
      <w:pPr>
        <w:pStyle w:val="Header"/>
        <w:jc w:val="right"/>
        <w:ind w:left="100"/>
        <w:rPr>
          <w:rFonts w:eastAsia="DejaVu Sans"/>
          <w:sz w:val="21"/>
          <w:szCs w:val="21"/>
        </w:rPr>
      </w:pPr>
    </w:p>
    <w:sectPr w:rsidR="00483BAA" w:rsidRPr="00E52F8C" w:rsidSect="00F469D7">
      <w:docGrid w:linePitch="272"/>
      <w:headerReference r:id="rId9" w:type="default"/>
      <w:footerReference r:id="rId10" w:type="default"/>
      <w:pgSz w:w="12240" w:h="15840"/>
      <w:pgMar w:left="620" w:right="860" w:top="1080" w:bottom="280" w:header="432" w:footer="4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74FD03" w14:textId="77777777" w:rsidR="00CA2B63" w:rsidRDefault="00CA2B63">
      <w:r>
        <w:separator/>
      </w:r>
    </w:p>
  </w:endnote>
  <w:endnote w:type="continuationSeparator" w:id="0">
    <w:p w14:paraId="7202D5E7" w14:textId="77777777" w:rsidR="00CA2B63" w:rsidRDefault="00CA2B63">
      <w:r>
        <w:continuationSeparator/>
      </w:r>
    </w:p>
  </w:endnote>
</w:endnotes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ymbol"/>
  <w:font w:name="Courier New"/>
  <w:font w:name="Arial"/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2DB2E" w14:textId="77777777" w:rsidR="002F4CFF" w:rsidRPr="00E52F8C" w:rsidRDefault="00CA2B63">
    <w:pPr>
      <w:spacing w:line="200" w:lineRule="exact"/>
      <w:rPr>
        <w:sz w:val="17"/>
        <w:szCs w:val="17"/>
      </w:rPr>
    </w:pPr>
    <w:r>
      <w:rPr>
        <w:sz w:val="17"/>
        <w:szCs w:val="17"/>
      </w:rPr>
      <w:pict w14:anchorId="2DA35D7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56.85pt;width:108.6pt;height:10.9pt;z-index:-251659264;mso-position-horizontal-relative:page;mso-position-vertical-relative:page" filled="f" stroked="f">
          <v:textbox style="mso-next-textbox:#_x0000_s2050" inset="0,0,0,0">
            <w:txbxContent>
              <w:p w14:paraId="67A49A8B" w14:textId="77777777" w:rsidR="002F4CFF" w:rsidRPr="00E52F8C" w:rsidRDefault="005C2D05">
                <w:pPr>
                  <w:spacing w:before="4"/>
                  <w:ind w:left="20" w:right="-27"/>
                  <w:rPr>
                    <w:rFonts w:eastAsia="DejaVu Sans"/>
                    <w:sz w:val="17"/>
                    <w:szCs w:val="17"/>
                  </w:rPr>
                </w:pPr>
                <w:proofErr w:type="gramStart"/>
                <w:r w:rsidRPr="00E52F8C">
                  <w:rPr>
                    <w:rFonts w:eastAsia="DejaVu Sans"/>
                    <w:color w:val="0000FF"/>
                    <w:spacing w:val="-3"/>
                    <w:w w:val="104"/>
                    <w:sz w:val="17"/>
                    <w:szCs w:val="17"/>
                    <w:u w:val="single" w:color="0000FF"/>
                  </w:rPr>
                  <w:t>t</w:t>
                </w:r>
                <w:r w:rsidRPr="00E52F8C">
                  <w:rPr>
                    <w:rFonts w:eastAsia="DejaVu Sans"/>
                    <w:color w:val="0000FF"/>
                    <w:spacing w:val="2"/>
                    <w:w w:val="104"/>
                    <w:sz w:val="17"/>
                    <w:szCs w:val="17"/>
                    <w:u w:val="single" w:color="0000FF"/>
                  </w:rPr>
                  <w:t>o</w:t>
                </w:r>
                <w:r w:rsidRPr="00E52F8C">
                  <w:rPr>
                    <w:rFonts w:eastAsia="DejaVu Sans"/>
                    <w:color w:val="0000FF"/>
                    <w:spacing w:val="4"/>
                    <w:w w:val="104"/>
                    <w:sz w:val="17"/>
                    <w:szCs w:val="17"/>
                    <w:u w:val="single" w:color="0000FF"/>
                  </w:rPr>
                  <w:t>r</w:t>
                </w:r>
                <w:r w:rsidRPr="00E52F8C">
                  <w:rPr>
                    <w:rFonts w:eastAsia="DejaVu Sans"/>
                    <w:color w:val="0000FF"/>
                    <w:spacing w:val="1"/>
                    <w:w w:val="104"/>
                    <w:sz w:val="17"/>
                    <w:szCs w:val="17"/>
                    <w:u w:val="single" w:color="0000FF"/>
                  </w:rPr>
                  <w:t>a</w:t>
                </w:r>
                <w:r w:rsidRPr="00E52F8C">
                  <w:rPr>
                    <w:rFonts w:eastAsia="DejaVu Sans"/>
                    <w:color w:val="0000FF"/>
                    <w:spacing w:val="-2"/>
                    <w:w w:val="104"/>
                    <w:sz w:val="17"/>
                    <w:szCs w:val="17"/>
                    <w:u w:val="single" w:color="0000FF"/>
                  </w:rPr>
                  <w:t>n</w:t>
                </w:r>
                <w:proofErr w:type="gramEnd"/>
                <w:hyperlink r:id="rId1">
                  <w:r w:rsidRPr="00E52F8C">
                    <w:rPr>
                      <w:rFonts w:eastAsia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.</w:t>
                  </w:r>
                  <w:r w:rsidRPr="00E52F8C">
                    <w:rPr>
                      <w:rFonts w:eastAsia="DejaVu Sans"/>
                      <w:color w:val="0000FF"/>
                      <w:spacing w:val="3"/>
                      <w:w w:val="104"/>
                      <w:sz w:val="17"/>
                      <w:szCs w:val="17"/>
                      <w:u w:val="single" w:color="0000FF"/>
                    </w:rPr>
                    <w:t>s</w:t>
                  </w:r>
                  <w:r w:rsidRPr="00E52F8C">
                    <w:rPr>
                      <w:rFonts w:eastAsia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a</w:t>
                  </w:r>
                  <w:r w:rsidRPr="00E52F8C">
                    <w:rPr>
                      <w:rFonts w:eastAsia="DejaVu Sans"/>
                      <w:color w:val="0000FF"/>
                      <w:spacing w:val="3"/>
                      <w:w w:val="104"/>
                      <w:sz w:val="17"/>
                      <w:szCs w:val="17"/>
                      <w:u w:val="single" w:color="0000FF"/>
                    </w:rPr>
                    <w:t>h</w:t>
                  </w:r>
                  <w:r w:rsidRPr="00E52F8C">
                    <w:rPr>
                      <w:rFonts w:eastAsia="DejaVu Sans"/>
                      <w:color w:val="0000FF"/>
                      <w:spacing w:val="-2"/>
                      <w:w w:val="104"/>
                      <w:sz w:val="17"/>
                      <w:szCs w:val="17"/>
                      <w:u w:val="single" w:color="0000FF"/>
                    </w:rPr>
                    <w:t>u</w:t>
                  </w:r>
                  <w:r w:rsidRPr="00E52F8C">
                    <w:rPr>
                      <w:rFonts w:eastAsia="DejaVu Sans"/>
                      <w:color w:val="0000FF"/>
                      <w:spacing w:val="4"/>
                      <w:w w:val="104"/>
                      <w:sz w:val="17"/>
                      <w:szCs w:val="17"/>
                      <w:u w:val="single" w:color="0000FF"/>
                    </w:rPr>
                    <w:t>@</w:t>
                  </w:r>
                  <w:r w:rsidRPr="00E52F8C">
                    <w:rPr>
                      <w:rFonts w:eastAsia="DejaVu Sans"/>
                      <w:color w:val="0000FF"/>
                      <w:w w:val="104"/>
                      <w:sz w:val="17"/>
                      <w:szCs w:val="17"/>
                      <w:u w:val="single" w:color="0000FF"/>
                    </w:rPr>
                    <w:t>y</w:t>
                  </w:r>
                  <w:r w:rsidRPr="00E52F8C">
                    <w:rPr>
                      <w:rFonts w:eastAsia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a</w:t>
                  </w:r>
                  <w:r w:rsidRPr="00E52F8C">
                    <w:rPr>
                      <w:rFonts w:eastAsia="DejaVu Sans"/>
                      <w:color w:val="0000FF"/>
                      <w:spacing w:val="3"/>
                      <w:w w:val="104"/>
                      <w:sz w:val="17"/>
                      <w:szCs w:val="17"/>
                      <w:u w:val="single" w:color="0000FF"/>
                    </w:rPr>
                    <w:t>h</w:t>
                  </w:r>
                  <w:r w:rsidRPr="00E52F8C">
                    <w:rPr>
                      <w:rFonts w:eastAsia="DejaVu Sans"/>
                      <w:color w:val="0000FF"/>
                      <w:spacing w:val="2"/>
                      <w:w w:val="104"/>
                      <w:sz w:val="17"/>
                      <w:szCs w:val="17"/>
                      <w:u w:val="single" w:color="0000FF"/>
                    </w:rPr>
                    <w:t>o</w:t>
                  </w:r>
                  <w:r w:rsidRPr="00E52F8C">
                    <w:rPr>
                      <w:rFonts w:eastAsia="DejaVu Sans"/>
                      <w:color w:val="0000FF"/>
                      <w:spacing w:val="-3"/>
                      <w:w w:val="104"/>
                      <w:sz w:val="17"/>
                      <w:szCs w:val="17"/>
                      <w:u w:val="single" w:color="0000FF"/>
                    </w:rPr>
                    <w:t>o</w:t>
                  </w:r>
                  <w:r w:rsidRPr="00E52F8C">
                    <w:rPr>
                      <w:rFonts w:eastAsia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.</w:t>
                  </w:r>
                  <w:r w:rsidRPr="00E52F8C">
                    <w:rPr>
                      <w:rFonts w:eastAsia="DejaVu Sans"/>
                      <w:color w:val="0000FF"/>
                      <w:spacing w:val="-2"/>
                      <w:w w:val="104"/>
                      <w:sz w:val="17"/>
                      <w:szCs w:val="17"/>
                      <w:u w:val="single" w:color="0000FF"/>
                    </w:rPr>
                    <w:t>c</w:t>
                  </w:r>
                  <w:r w:rsidRPr="00E52F8C">
                    <w:rPr>
                      <w:rFonts w:eastAsia="DejaVu Sans"/>
                      <w:color w:val="0000FF"/>
                      <w:spacing w:val="2"/>
                      <w:w w:val="104"/>
                      <w:sz w:val="17"/>
                      <w:szCs w:val="17"/>
                      <w:u w:val="single" w:color="0000FF"/>
                    </w:rPr>
                    <w:t>o</w:t>
                  </w:r>
                  <w:r w:rsidRPr="00E52F8C">
                    <w:rPr>
                      <w:rFonts w:eastAsia="DejaVu Sans"/>
                      <w:color w:val="0000FF"/>
                      <w:w w:val="104"/>
                      <w:sz w:val="17"/>
                      <w:szCs w:val="17"/>
                      <w:u w:val="single" w:color="0000FF"/>
                    </w:rPr>
                    <w:t>m</w:t>
                  </w:r>
                </w:hyperlink>
              </w:p>
            </w:txbxContent>
          </v:textbox>
          <w10:wrap anchorx="page" anchory="page"/>
        </v:shape>
      </w:pict>
    </w:r>
    <w:r>
      <w:rPr>
        <w:sz w:val="17"/>
        <w:szCs w:val="17"/>
      </w:rPr>
      <w:pict w14:anchorId="6F45AE8A">
        <v:shape id="_x0000_s2049" type="#_x0000_t202" style="position:absolute;margin-left:553.35pt;margin-top:756.85pt;width:9.65pt;height:10.9pt;z-index:-251658240;mso-position-horizontal-relative:page;mso-position-vertical-relative:page" filled="f" stroked="f">
          <v:textbox style="mso-next-textbox:#_x0000_s2049" inset="0,0,0,0">
            <w:txbxContent>
              <w:p w14:paraId="4315C989" w14:textId="77777777" w:rsidR="002F4CFF" w:rsidRDefault="005C2D05">
                <w:pPr>
                  <w:spacing w:before="4"/>
                  <w:ind w:left="40"/>
                  <w:rPr>
                    <w:rFonts w:ascii="DejaVu Sans" w:eastAsia="DejaVu Sans" w:hAnsi="DejaVu Sans" w:cs="DejaVu Sans"/>
                    <w:sz w:val="17"/>
                    <w:szCs w:val="17"/>
                  </w:rPr>
                </w:pPr>
                <w:r>
                  <w:fldChar w:fldCharType="begin"/>
                </w:r>
                <w:r>
                  <w:rPr>
                    <w:rFonts w:ascii="DejaVu Sans" w:eastAsia="DejaVu Sans" w:hAnsi="DejaVu Sans" w:cs="DejaVu Sans"/>
                    <w:color w:val="000007"/>
                    <w:w w:val="104"/>
                    <w:sz w:val="17"/>
                    <w:szCs w:val="17"/>
                  </w:rPr>
                  <w:instrText xml:space="preserve"> PAGE </w:instrText>
                </w:r>
                <w:r>
                  <w:fldChar w:fldCharType="separate"/>
                </w:r>
                <w:r w:rsidR="004E3611">
                  <w:rPr>
                    <w:rFonts w:ascii="DejaVu Sans" w:eastAsia="DejaVu Sans" w:hAnsi="DejaVu Sans" w:cs="DejaVu Sans"/>
                    <w:noProof/>
                    <w:color w:val="000007"/>
                    <w:w w:val="104"/>
                    <w:sz w:val="17"/>
                    <w:szCs w:val="17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D80809" w14:textId="77777777" w:rsidR="00CA2B63" w:rsidRDefault="00CA2B63">
      <w:r>
        <w:separator/>
      </w:r>
    </w:p>
  </w:footnote>
  <w:footnote w:type="continuationSeparator" w:id="0">
    <w:p w14:paraId="5852555F" w14:textId="77777777" w:rsidR="00CA2B63" w:rsidRDefault="00CA2B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78A19" w14:textId="030998F3" w:rsidR="00F469D7" w:rsidRPr="00E52F8C" w:rsidRDefault="00F469D7">
    <w:pPr>
      <w:pStyle w:val="Header"/>
      <w:rPr>
        <w:sz w:val="17"/>
        <w:szCs w:val="17"/>
      </w:rPr>
    </w:pPr>
    <w:r w:rsidRPr="00E52F8C">
      <w:rPr>
        <w:sz w:val="17"/>
        <w:szCs w:val="17"/>
      </w:rPr>
      <w:ptab w:relativeTo="margin" w:alignment="right" w:leader="none"/>
    </w:r>
    <w:r w:rsidRPr="00E52F8C">
      <w:rPr>
        <w:sz w:val="17"/>
        <w:szCs w:val="17"/>
      </w:rPr>
      <w:t xml:space="preserve">Last updated: </w:t>
    </w:r>
    <w:r w:rsidRPr="00E52F8C">
      <w:rPr>
        <w:sz w:val="17"/>
        <w:szCs w:val="17"/>
      </w:rPr>
      <w:fldChar w:fldCharType="begin"/>
    </w:r>
    <w:r w:rsidRPr="00E52F8C">
      <w:rPr>
        <w:sz w:val="17"/>
        <w:szCs w:val="17"/>
      </w:rPr>
      <w:instrText xml:space="preserve"> DATE \@ "MMMM d, yyyy" </w:instrText>
    </w:r>
    <w:r w:rsidRPr="00E52F8C">
      <w:rPr>
        <w:sz w:val="17"/>
        <w:szCs w:val="17"/>
      </w:rPr>
      <w:fldChar w:fldCharType="separate"/>
    </w:r>
    <w:r w:rsidR="004E3611">
      <w:rPr>
        <w:noProof/>
        <w:sz w:val="17"/>
        <w:szCs w:val="17"/>
      </w:rPr>
      <w:t>August 2, 2017</w:t>
    </w:r>
    <w:r w:rsidRPr="00E52F8C">
      <w:rPr>
        <w:sz w:val="17"/>
        <w:szCs w:val="17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39AB0715"/>
    <w:tmpl w:val="C532C17A"/>
    <w:lvl w:ilvl="0">
      <w:numFmt w:val="decimal"/>
      <w:lvlText w:val="%1."/>
      <w:start w:val="1"/>
      <w:pPr>
        <w:ind w:left="720"/>
        <w:ind w:hanging="720"/>
        <w:tabs>
          <w:tab w:val="num" w:pos="720"/>
        </w:tabs>
      </w:pPr>
      <w:pStyle w:val="Heading1"/>
      <w:lvlJc w:val="left"/>
    </w:lvl>
    <w:lvl w:ilvl="1">
      <w:numFmt w:val="decimal"/>
      <w:lvlText w:val="%2."/>
      <w:start w:val="1"/>
      <w:pPr>
        <w:ind w:left="1440"/>
        <w:ind w:hanging="720"/>
        <w:tabs>
          <w:tab w:val="num" w:pos="1440"/>
        </w:tabs>
      </w:pPr>
      <w:pStyle w:val="Heading2"/>
      <w:lvlJc w:val="left"/>
    </w:lvl>
    <w:lvl w:ilvl="2">
      <w:numFmt w:val="decimal"/>
      <w:lvlText w:val="%3."/>
      <w:start w:val="1"/>
      <w:pPr>
        <w:ind w:left="2160"/>
        <w:ind w:hanging="720"/>
        <w:tabs>
          <w:tab w:val="num" w:pos="2160"/>
        </w:tabs>
      </w:pPr>
      <w:pStyle w:val="Heading3"/>
      <w:lvlJc w:val="left"/>
    </w:lvl>
    <w:lvl w:ilvl="3">
      <w:numFmt w:val="decimal"/>
      <w:lvlText w:val="%4."/>
      <w:start w:val="1"/>
      <w:pPr>
        <w:ind w:left="2880"/>
        <w:ind w:hanging="720"/>
        <w:tabs>
          <w:tab w:val="num" w:pos="2880"/>
        </w:tabs>
      </w:pPr>
      <w:pStyle w:val="Heading4"/>
      <w:lvlJc w:val="left"/>
    </w:lvl>
    <w:lvl w:ilvl="4">
      <w:numFmt w:val="decimal"/>
      <w:lvlText w:val="%5."/>
      <w:start w:val="1"/>
      <w:pPr>
        <w:ind w:left="3600"/>
        <w:ind w:hanging="720"/>
        <w:tabs>
          <w:tab w:val="num" w:pos="3600"/>
        </w:tabs>
      </w:pPr>
      <w:pStyle w:val="Heading5"/>
      <w:lvlJc w:val="left"/>
    </w:lvl>
    <w:lvl w:ilvl="5">
      <w:numFmt w:val="decimal"/>
      <w:lvlText w:val="%6."/>
      <w:start w:val="1"/>
      <w:pPr>
        <w:ind w:left="4320"/>
        <w:ind w:hanging="720"/>
        <w:tabs>
          <w:tab w:val="num" w:pos="4320"/>
        </w:tabs>
      </w:pPr>
      <w:pStyle w:val="Heading6"/>
      <w:lvlJc w:val="left"/>
    </w:lvl>
    <w:lvl w:ilvl="6">
      <w:numFmt w:val="decimal"/>
      <w:lvlText w:val="%7."/>
      <w:start w:val="1"/>
      <w:pPr>
        <w:ind w:left="5040"/>
        <w:ind w:hanging="720"/>
        <w:tabs>
          <w:tab w:val="num" w:pos="5040"/>
        </w:tabs>
      </w:pPr>
      <w:pStyle w:val="Heading7"/>
      <w:lvlJc w:val="left"/>
    </w:lvl>
    <w:lvl w:ilvl="7">
      <w:numFmt w:val="decimal"/>
      <w:lvlText w:val="%8."/>
      <w:start w:val="1"/>
      <w:pPr>
        <w:ind w:left="5760"/>
        <w:ind w:hanging="720"/>
        <w:tabs>
          <w:tab w:val="num" w:pos="5760"/>
        </w:tabs>
      </w:pPr>
      <w:pStyle w:val="Heading8"/>
      <w:lvlJc w:val="left"/>
    </w:lvl>
    <w:lvl w:ilvl="8">
      <w:numFmt w:val="decimal"/>
      <w:lvlText w:val="%9."/>
      <w:start w:val="1"/>
      <w:pPr>
        <w:ind w:left="6480"/>
        <w:ind w:hanging="720"/>
        <w:tabs>
          <w:tab w:val="num" w:pos="6480"/>
        </w:tabs>
      </w:pPr>
      <w:pStyle w:val="Heading9"/>
      <w:lvlJc w:val="lef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num w:numId="1">
    <w:abstractNumId w:val="0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D32BA80"/>
  <w15:docId w15:val="{160F1750-77FA-4AD3-AFC5-CE2716395C3C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docDefaults>
    <w:rPrDefault>
      <w:rPr>
        <w:lang w:val="en-US" w:eastAsia="en-US" w:bidi="ar-SA"/>
        <w:rFonts w:ascii="Times New Roman" w:cs="Times New Roman" w:eastAsia="Times New Roman" w:hAnsi="Times New Roma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qFormat/>
    <w:basedOn w:val="Normal"/>
    <w:next w:val="Normal"/>
    <w:link w:val="Heading1Char"/>
    <w:uiPriority w:val="9"/>
    <w:rsid w:val="001B3490"/>
    <w:pPr>
      <w:keepNext/>
      <w:outlineLvl w:val="0"/>
      <w:spacing w:before="240" w:after="60"/>
    </w:pPr>
    <w:rPr>
      <w:rFonts w:eastAsiaTheme="majorEastAsia"/>
      <w:rFonts w:hAnsiTheme="majorHAnsi"/>
      <w:rFonts w:cstheme="majorBidi"/>
      <w:bCs/>
      <w:kern w:val="32"/>
      <w:b/>
      <w:rFonts w:ascii="Cambria"/>
      <w:sz w:val="32"/>
      <w:szCs w:val="32"/>
    </w:rPr>
  </w:style>
  <w:style w:type="paragraph" w:styleId="Heading2">
    <w:name w:val="Heading 2"/>
    <w:qFormat/>
    <w:basedOn w:val="Normal"/>
    <w:next w:val="Normal"/>
    <w:link w:val="Heading2Char"/>
    <w:uiPriority w:val="9"/>
    <w:semiHidden/>
    <w:unhideWhenUsed/>
    <w:rsid w:val="001B3490"/>
    <w:pPr>
      <w:keepNext/>
      <w:outlineLvl w:val="1"/>
      <w:numPr>
        <w:ilvl w:val="1"/>
        <w:numId w:val="1"/>
      </w:numPr>
      <w:spacing w:before="240" w:after="60"/>
    </w:pPr>
    <w:rPr>
      <w:rFonts w:eastAsiaTheme="majorEastAsia"/>
      <w:rFonts w:hAnsiTheme="majorHAnsi"/>
      <w:rFonts w:cstheme="majorBidi"/>
      <w:bCs/>
      <w:iCs/>
      <w:b/>
      <w:i/>
      <w:rFonts w:ascii="Cambria"/>
      <w:sz w:val="28"/>
      <w:szCs w:val="28"/>
    </w:rPr>
  </w:style>
  <w:style w:type="paragraph" w:styleId="Heading3">
    <w:name w:val="Heading 3"/>
    <w:qFormat/>
    <w:basedOn w:val="Normal"/>
    <w:next w:val="Normal"/>
    <w:link w:val="Heading3Char"/>
    <w:uiPriority w:val="9"/>
    <w:semiHidden/>
    <w:unhideWhenUsed/>
    <w:rsid w:val="001B3490"/>
    <w:pPr>
      <w:keepNext/>
      <w:outlineLvl w:val="2"/>
      <w:numPr>
        <w:ilvl w:val="2"/>
        <w:numId w:val="1"/>
      </w:numPr>
      <w:spacing w:before="240" w:after="60"/>
    </w:pPr>
    <w:rPr>
      <w:rFonts w:eastAsiaTheme="majorEastAsia"/>
      <w:rFonts w:hAnsiTheme="majorHAnsi"/>
      <w:rFonts w:cstheme="majorBidi"/>
      <w:bCs/>
      <w:b/>
      <w:rFonts w:ascii="Cambria"/>
      <w:sz w:val="26"/>
      <w:szCs w:val="26"/>
    </w:rPr>
  </w:style>
  <w:style w:type="paragraph" w:styleId="Heading4">
    <w:name w:val="Heading 4"/>
    <w:qFormat/>
    <w:basedOn w:val="Normal"/>
    <w:next w:val="Normal"/>
    <w:link w:val="Heading4Char"/>
    <w:uiPriority w:val="9"/>
    <w:semiHidden/>
    <w:unhideWhenUsed/>
    <w:rsid w:val="001B3490"/>
    <w:pPr>
      <w:keepNext/>
      <w:outlineLvl w:val="3"/>
      <w:numPr>
        <w:ilvl w:val="3"/>
        <w:numId w:val="1"/>
      </w:numPr>
      <w:spacing w:before="240" w:after="60"/>
    </w:pPr>
    <w:rPr>
      <w:rFonts w:eastAsiaTheme="minorEastAsia"/>
      <w:rFonts w:hAnsiTheme="minorHAnsi"/>
      <w:rFonts w:cstheme="minorBidi"/>
      <w:bCs/>
      <w:b/>
      <w:rFonts w:ascii="Calibri"/>
      <w:sz w:val="28"/>
      <w:szCs w:val="28"/>
    </w:rPr>
  </w:style>
  <w:style w:type="paragraph" w:styleId="Heading5">
    <w:name w:val="Heading 5"/>
    <w:qFormat/>
    <w:basedOn w:val="Normal"/>
    <w:next w:val="Normal"/>
    <w:link w:val="Heading5Char"/>
    <w:uiPriority w:val="9"/>
    <w:semiHidden/>
    <w:unhideWhenUsed/>
    <w:rsid w:val="001B3490"/>
    <w:pPr>
      <w:outlineLvl w:val="4"/>
      <w:numPr>
        <w:ilvl w:val="4"/>
        <w:numId w:val="1"/>
      </w:numPr>
      <w:spacing w:before="240" w:after="60"/>
    </w:pPr>
    <w:rPr>
      <w:rFonts w:eastAsiaTheme="minorEastAsia"/>
      <w:rFonts w:hAnsiTheme="minorHAnsi"/>
      <w:rFonts w:cstheme="minorBidi"/>
      <w:bCs/>
      <w:iCs/>
      <w:b/>
      <w:i/>
      <w:rFonts w:ascii="Calibri"/>
      <w:sz w:val="26"/>
      <w:szCs w:val="26"/>
    </w:rPr>
  </w:style>
  <w:style w:type="paragraph" w:styleId="Heading6">
    <w:name w:val="Heading 6"/>
    <w:qFormat/>
    <w:basedOn w:val="Normal"/>
    <w:next w:val="Normal"/>
    <w:link w:val="Heading6Char"/>
    <w:rsid w:val="001B3490"/>
    <w:pPr>
      <w:outlineLvl w:val="5"/>
      <w:numPr>
        <w:ilvl w:val="5"/>
        <w:numId w:val="1"/>
      </w:numPr>
      <w:spacing w:before="240" w:after="60"/>
    </w:pPr>
    <w:rPr>
      <w:bCs/>
      <w:b/>
      <w:sz w:val="22"/>
      <w:szCs w:val="22"/>
    </w:rPr>
  </w:style>
  <w:style w:type="paragraph" w:styleId="Heading7">
    <w:name w:val="Heading 7"/>
    <w:qFormat/>
    <w:basedOn w:val="Normal"/>
    <w:next w:val="Normal"/>
    <w:link w:val="Heading7Char"/>
    <w:uiPriority w:val="9"/>
    <w:semiHidden/>
    <w:unhideWhenUsed/>
    <w:rsid w:val="001B3490"/>
    <w:pPr>
      <w:outlineLvl w:val="6"/>
      <w:numPr>
        <w:ilvl w:val="6"/>
        <w:numId w:val="1"/>
      </w:numPr>
      <w:spacing w:before="240" w:after="60"/>
    </w:pPr>
    <w:rPr>
      <w:rFonts w:eastAsiaTheme="minorEastAsia"/>
      <w:rFonts w:hAnsiTheme="minorHAnsi"/>
      <w:rFonts w:cstheme="minorBidi"/>
      <w:rFonts w:ascii="Calibri"/>
      <w:sz w:val="24"/>
      <w:szCs w:val="24"/>
    </w:rPr>
  </w:style>
  <w:style w:type="paragraph" w:styleId="Heading8">
    <w:name w:val="Heading 8"/>
    <w:qFormat/>
    <w:basedOn w:val="Normal"/>
    <w:next w:val="Normal"/>
    <w:link w:val="Heading8Char"/>
    <w:uiPriority w:val="9"/>
    <w:semiHidden/>
    <w:unhideWhenUsed/>
    <w:rsid w:val="001B3490"/>
    <w:pPr>
      <w:outlineLvl w:val="7"/>
      <w:numPr>
        <w:ilvl w:val="7"/>
        <w:numId w:val="1"/>
      </w:numPr>
      <w:spacing w:before="240" w:after="60"/>
    </w:pPr>
    <w:rPr>
      <w:rFonts w:eastAsiaTheme="minorEastAsia"/>
      <w:rFonts w:hAnsiTheme="minorHAnsi"/>
      <w:rFonts w:cstheme="minorBidi"/>
      <w:iCs/>
      <w:i/>
      <w:rFonts w:ascii="Calibri"/>
      <w:sz w:val="24"/>
      <w:szCs w:val="24"/>
    </w:rPr>
  </w:style>
  <w:style w:type="paragraph" w:styleId="Heading9">
    <w:name w:val="Heading 9"/>
    <w:qFormat/>
    <w:basedOn w:val="Normal"/>
    <w:next w:val="Normal"/>
    <w:link w:val="Heading9Char"/>
    <w:uiPriority w:val="9"/>
    <w:semiHidden/>
    <w:unhideWhenUsed/>
    <w:rsid w:val="001B3490"/>
    <w:pPr>
      <w:outlineLvl w:val="8"/>
      <w:numPr>
        <w:ilvl w:val="8"/>
        <w:numId w:val="1"/>
      </w:numPr>
      <w:spacing w:before="240" w:after="60"/>
    </w:pPr>
    <w:rPr>
      <w:rFonts w:eastAsiaTheme="majorEastAsia"/>
      <w:rFonts w:hAnsiTheme="majorHAnsi"/>
      <w:rFonts w:cstheme="majorBidi"/>
      <w:rFonts w:asci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character" w:styleId="Heading1Char">
    <w:name w:val="Heading 1 Char"/>
    <w:basedOn w:val="DefaultParagraphFont"/>
    <w:link w:val="Heading1"/>
    <w:uiPriority w:val="9"/>
    <w:rsid w:val="001B3490"/>
    <w:rPr>
      <w:rFonts w:eastAsiaTheme="majorEastAsia"/>
      <w:rFonts w:hAnsiTheme="majorHAnsi"/>
      <w:rFonts w:cstheme="majorBidi"/>
      <w:bCs/>
      <w:kern w:val="32"/>
      <w:b/>
      <w:rFonts w:ascii="Cambria"/>
      <w:sz w:val="32"/>
      <w:szCs w:val="32"/>
    </w:rPr>
  </w:style>
  <w:style w:type="character" w:styleId="Heading2Char">
    <w:name w:val="Heading 2 Char"/>
    <w:basedOn w:val="DefaultParagraphFont"/>
    <w:link w:val="Heading2"/>
    <w:uiPriority w:val="9"/>
    <w:semiHidden/>
    <w:rsid w:val="001B3490"/>
    <w:rPr>
      <w:rFonts w:eastAsiaTheme="majorEastAsia"/>
      <w:rFonts w:hAnsiTheme="majorHAnsi"/>
      <w:rFonts w:cstheme="majorBidi"/>
      <w:bCs/>
      <w:iCs/>
      <w:b/>
      <w:i/>
      <w:rFonts w:ascii="Cambria"/>
      <w:sz w:val="28"/>
      <w:szCs w:val="28"/>
    </w:rPr>
  </w:style>
  <w:style w:type="character" w:styleId="Heading3Char">
    <w:name w:val="Heading 3 Char"/>
    <w:basedOn w:val="DefaultParagraphFont"/>
    <w:link w:val="Heading3"/>
    <w:uiPriority w:val="9"/>
    <w:semiHidden/>
    <w:rsid w:val="001B3490"/>
    <w:rPr>
      <w:rFonts w:eastAsiaTheme="majorEastAsia"/>
      <w:rFonts w:hAnsiTheme="majorHAnsi"/>
      <w:rFonts w:cstheme="majorBidi"/>
      <w:bCs/>
      <w:b/>
      <w:rFonts w:ascii="Cambria"/>
      <w:sz w:val="26"/>
      <w:szCs w:val="26"/>
    </w:rPr>
  </w:style>
  <w:style w:type="character" w:styleId="Heading4Char">
    <w:name w:val="Heading 4 Char"/>
    <w:basedOn w:val="DefaultParagraphFont"/>
    <w:link w:val="Heading4"/>
    <w:uiPriority w:val="9"/>
    <w:semiHidden/>
    <w:rsid w:val="001B3490"/>
    <w:rPr>
      <w:rFonts w:eastAsiaTheme="minorEastAsia"/>
      <w:rFonts w:hAnsiTheme="minorHAnsi"/>
      <w:rFonts w:cstheme="minorBidi"/>
      <w:bCs/>
      <w:b/>
      <w:rFonts w:ascii="Calibri"/>
      <w:sz w:val="28"/>
      <w:szCs w:val="28"/>
    </w:rPr>
  </w:style>
  <w:style w:type="character" w:styleId="Heading5Char">
    <w:name w:val="Heading 5 Char"/>
    <w:basedOn w:val="DefaultParagraphFont"/>
    <w:link w:val="Heading5"/>
    <w:uiPriority w:val="9"/>
    <w:semiHidden/>
    <w:rsid w:val="001B3490"/>
    <w:rPr>
      <w:rFonts w:eastAsiaTheme="minorEastAsia"/>
      <w:rFonts w:hAnsiTheme="minorHAnsi"/>
      <w:rFonts w:cstheme="minorBidi"/>
      <w:bCs/>
      <w:iCs/>
      <w:b/>
      <w:i/>
      <w:rFonts w:ascii="Calibri"/>
      <w:sz w:val="26"/>
      <w:szCs w:val="26"/>
    </w:rPr>
  </w:style>
  <w:style w:type="character" w:styleId="Heading6Char">
    <w:name w:val="Heading 6 Char"/>
    <w:basedOn w:val="DefaultParagraphFont"/>
    <w:link w:val="Heading6"/>
    <w:rsid w:val="001B3490"/>
    <w:rPr>
      <w:bCs/>
      <w:b/>
      <w:sz w:val="22"/>
      <w:szCs w:val="22"/>
    </w:rPr>
  </w:style>
  <w:style w:type="character" w:styleId="Heading7Char">
    <w:name w:val="Heading 7 Char"/>
    <w:basedOn w:val="DefaultParagraphFont"/>
    <w:link w:val="Heading7"/>
    <w:uiPriority w:val="9"/>
    <w:semiHidden/>
    <w:rsid w:val="001B3490"/>
    <w:rPr>
      <w:rFonts w:eastAsiaTheme="minorEastAsia"/>
      <w:rFonts w:hAnsiTheme="minorHAnsi"/>
      <w:rFonts w:cstheme="minorBidi"/>
      <w:rFonts w:ascii="Calibri"/>
      <w:sz w:val="24"/>
      <w:szCs w:val="24"/>
    </w:rPr>
  </w:style>
  <w:style w:type="character" w:styleId="Heading8Char">
    <w:name w:val="Heading 8 Char"/>
    <w:basedOn w:val="DefaultParagraphFont"/>
    <w:link w:val="Heading8"/>
    <w:uiPriority w:val="9"/>
    <w:semiHidden/>
    <w:rsid w:val="001B3490"/>
    <w:rPr>
      <w:rFonts w:eastAsiaTheme="minorEastAsia"/>
      <w:rFonts w:hAnsiTheme="minorHAnsi"/>
      <w:rFonts w:cstheme="minorBidi"/>
      <w:iCs/>
      <w:i/>
      <w:rFonts w:ascii="Calibri"/>
      <w:sz w:val="24"/>
      <w:szCs w:val="24"/>
    </w:rPr>
  </w:style>
  <w:style w:type="character" w:styleId="Heading9Char">
    <w:name w:val="Heading 9 Char"/>
    <w:basedOn w:val="DefaultParagraphFont"/>
    <w:link w:val="Heading9"/>
    <w:uiPriority w:val="9"/>
    <w:semiHidden/>
    <w:rsid w:val="001B3490"/>
    <w:rPr>
      <w:rFonts w:eastAsiaTheme="majorEastAsia"/>
      <w:rFonts w:hAnsiTheme="majorHAnsi"/>
      <w:rFonts w:cstheme="majorBidi"/>
      <w:rFonts w:ascii="Cambria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719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954"/>
  </w:style>
  <w:style w:type="character" w:styleId="CommentTextChar">
    <w:name w:val="Comment Text Char"/>
    <w:basedOn w:val="DefaultParagraphFont"/>
    <w:link w:val="CommentText"/>
    <w:uiPriority w:val="99"/>
    <w:semiHidden/>
    <w:rsid w:val="0007195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954"/>
    <w:rPr>
      <w:bCs/>
      <w:b/>
    </w:rPr>
  </w:style>
  <w:style w:type="character" w:styleId="CommentSubjectChar">
    <w:name w:val="Comment Subject Char"/>
    <w:basedOn w:val="CommentTextChar"/>
    <w:link w:val="CommentSubject"/>
    <w:uiPriority w:val="99"/>
    <w:semiHidden/>
    <w:rsid w:val="00071954"/>
    <w:rPr>
      <w:bCs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954"/>
    <w:rPr>
      <w:rFonts w:ascii="Segoe UI" w:cs="Segoe UI" w:hAnsi="Segoe UI"/>
      <w:sz w:val="18"/>
      <w:szCs w:val="18"/>
    </w:rPr>
  </w:style>
  <w:style w:type="character" w:styleId="BalloonTextChar">
    <w:name w:val="Balloon Text Char"/>
    <w:basedOn w:val="DefaultParagraphFont"/>
    <w:link w:val="BalloonText"/>
    <w:uiPriority w:val="99"/>
    <w:semiHidden/>
    <w:rsid w:val="00071954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469D7"/>
    <w:pPr>
      <w:tabs>
        <w:tab w:val="center" w:pos="4680"/>
        <w:tab w:val="right" w:pos="9360"/>
      </w:tabs>
    </w:pPr>
  </w:style>
  <w:style w:type="character" w:styleId="HeaderChar">
    <w:name w:val="Header Char"/>
    <w:basedOn w:val="DefaultParagraphFont"/>
    <w:link w:val="Header"/>
    <w:uiPriority w:val="99"/>
    <w:rsid w:val="00F469D7"/>
  </w:style>
  <w:style w:type="paragraph" w:styleId="Footer">
    <w:name w:val="footer"/>
    <w:basedOn w:val="Normal"/>
    <w:link w:val="FooterChar"/>
    <w:uiPriority w:val="99"/>
    <w:unhideWhenUsed/>
    <w:rsid w:val="00F469D7"/>
    <w:pPr>
      <w:tabs>
        <w:tab w:val="center" w:pos="4680"/>
        <w:tab w:val="right" w:pos="9360"/>
      </w:tabs>
    </w:pPr>
  </w:style>
  <w:style w:type="character" w:styleId="FooterChar">
    <w:name w:val="Footer Char"/>
    <w:basedOn w:val="DefaultParagraphFont"/>
    <w:link w:val="Footer"/>
    <w:uiPriority w:val="99"/>
    <w:rsid w:val="00F469D7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mailto:toransahoooo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hu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hu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toran sahu</dc:creator>
  <cp:lastModifiedBy>Toran Sahu</cp:lastModifiedBy>
  <cp:revision>28</cp:revision>
  <cp:lastPrinted>2017-08-02T05:31:00Z</cp:lastPrinted>
  <dcterms:created xsi:type="dcterms:W3CDTF">2017-05-19T10:50:00Z</dcterms:created>
  <dcterms:modified xsi:type="dcterms:W3CDTF">2017-08-02T05:35:00Z</dcterms:modified>
</cp:coreProperties>
</file>