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0DDD9" w14:textId="2EE727BF" w:rsidR="002F4CFF" w:rsidRPr="00E52F8C" w:rsidRDefault="00CA2B63" w:rsidP="004B3D9E">
      <w:pPr>
        <w:spacing w:before="52" w:line="360" w:lineRule="exact"/>
        <w:rPr>
          <w:rFonts w:eastAsia="DejaVu Sans"/>
          <w:sz w:val="32"/>
          <w:szCs w:val="32"/>
        </w:rPr>
      </w:pPr>
      <w:r>
        <w:pict w14:anchorId="61C52711">
          <v:group id="_x0000_s1119" style="position:absolute;margin-left:35.75pt;margin-top:19.9pt;width:145.15pt;height:17.85pt;z-index:-251664384;mso-position-horizontal-relative:page" coordorigin="715,-318" coordsize="3413,357">
            <v:shape id="_x0000_s1127" style="position:absolute;left:720;top:-279;width:1020;height:279" coordorigin="720,-279" coordsize="1020,279" path="m720,-279r1020,l1740,,720,r,-279xe" fillcolor="#d9d9d9" stroked="f">
              <v:path arrowok="t"/>
            </v:shape>
            <v:shape id="_x0000_s1126" style="position:absolute;left:1778;top:-279;width:0;height:279" coordorigin="1778,-279" coordsize="0,279" path="m1778,r,-279e" filled="f" strokecolor="#d9d9d9" strokeweight="3.9pt">
              <v:path arrowok="t"/>
            </v:shape>
            <v:shape id="_x0000_s1125" style="position:absolute;left:1816;top:-279;width:1069;height:279" coordorigin="1816,-279" coordsize="1069,279" path="m1816,-279r1069,l2885,,1816,r,-279xe" fillcolor="#d9d9d9" stroked="f">
              <v:path arrowok="t"/>
            </v:shape>
            <v:shape id="_x0000_s1124" style="position:absolute;left:2923;top:-279;width:0;height:279" coordorigin="2923,-279" coordsize="0,279" path="m2923,r,-279e" filled="f" strokecolor="#d9d9d9" strokeweight="3.9pt">
              <v:path arrowok="t"/>
            </v:shape>
            <v:shape id="_x0000_s1123" style="position:absolute;left:2961;top:-279;width:241;height:279" coordorigin="2961,-279" coordsize="241,279" path="m2961,-279r241,l3202,,2961,r,-279xe" fillcolor="#d9d9d9" stroked="f">
              <v:path arrowok="t"/>
            </v:shape>
            <v:shape id="_x0000_s1122" style="position:absolute;left:3240;top:-279;width:0;height:279" coordorigin="3240,-279" coordsize="0,279" path="m3240,r,-279e" filled="f" strokecolor="#d9d9d9" strokeweight="3.9pt">
              <v:path arrowok="t"/>
            </v:shape>
            <v:shape id="_x0000_s1121" style="position:absolute;left:3278;top:-279;width:847;height:279" coordorigin="3278,-279" coordsize="847,279" path="m3278,-279r847,l4125,,3278,r,-279xe" fillcolor="#d9d9d9" stroked="f">
              <v:path arrowok="t"/>
            </v:shape>
            <v:shape id="_x0000_s1120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 w:rsidR="004B3D9E" w:rsidRPr="00E52F8C">
        <w:rPr>
          <w:rFonts w:eastAsia="DejaVu Sans"/>
          <w:b/>
          <w:color w:val="000007"/>
          <w:spacing w:val="-47"/>
          <w:position w:val="-1"/>
          <w:sz w:val="32"/>
          <w:szCs w:val="32"/>
        </w:rPr>
        <w:t xml:space="preserve">   </w:t>
      </w:r>
      <w:r w:rsidR="005C2D05" w:rsidRPr="00E52F8C">
        <w:rPr>
          <w:rFonts w:eastAsia="DejaVu Sans"/>
          <w:b/>
          <w:color w:val="000007"/>
          <w:spacing w:val="-47"/>
          <w:position w:val="-1"/>
          <w:sz w:val="32"/>
          <w:szCs w:val="32"/>
        </w:rPr>
        <w:t>T</w:t>
      </w:r>
      <w:r w:rsidR="005C2D05" w:rsidRPr="00E52F8C">
        <w:rPr>
          <w:rFonts w:eastAsia="DejaVu Sans"/>
          <w:b/>
          <w:color w:val="000007"/>
          <w:position w:val="-1"/>
          <w:sz w:val="32"/>
          <w:szCs w:val="32"/>
        </w:rPr>
        <w:t>or</w:t>
      </w:r>
      <w:r w:rsidR="005C2D05" w:rsidRPr="00E52F8C">
        <w:rPr>
          <w:rFonts w:eastAsia="DejaVu Sans"/>
          <w:b/>
          <w:color w:val="000007"/>
          <w:spacing w:val="-1"/>
          <w:position w:val="-1"/>
          <w:sz w:val="32"/>
          <w:szCs w:val="32"/>
        </w:rPr>
        <w:t>a</w:t>
      </w:r>
      <w:r w:rsidR="005C2D05" w:rsidRPr="00E52F8C">
        <w:rPr>
          <w:rFonts w:eastAsia="DejaVu Sans"/>
          <w:b/>
          <w:color w:val="000007"/>
          <w:position w:val="-1"/>
          <w:sz w:val="32"/>
          <w:szCs w:val="32"/>
        </w:rPr>
        <w:t xml:space="preserve">n </w:t>
      </w:r>
      <w:r w:rsidR="005C2D05" w:rsidRPr="00E52F8C">
        <w:rPr>
          <w:rFonts w:eastAsia="DejaVu Sans"/>
          <w:b/>
          <w:color w:val="000007"/>
          <w:spacing w:val="-1"/>
          <w:position w:val="-1"/>
          <w:sz w:val="32"/>
          <w:szCs w:val="32"/>
        </w:rPr>
        <w:t>S</w:t>
      </w:r>
      <w:r w:rsidR="005C2D05" w:rsidRPr="00E52F8C">
        <w:rPr>
          <w:rFonts w:eastAsia="DejaVu Sans"/>
          <w:b/>
          <w:color w:val="000007"/>
          <w:spacing w:val="-6"/>
          <w:position w:val="-1"/>
          <w:sz w:val="32"/>
          <w:szCs w:val="32"/>
        </w:rPr>
        <w:t>a</w:t>
      </w:r>
      <w:r w:rsidR="005C2D05" w:rsidRPr="00E52F8C">
        <w:rPr>
          <w:rFonts w:eastAsia="DejaVu Sans"/>
          <w:b/>
          <w:color w:val="000007"/>
          <w:spacing w:val="1"/>
          <w:position w:val="-1"/>
          <w:sz w:val="32"/>
          <w:szCs w:val="32"/>
        </w:rPr>
        <w:t>h</w:t>
      </w:r>
      <w:r w:rsidR="005C2D05" w:rsidRPr="00E52F8C">
        <w:rPr>
          <w:rFonts w:eastAsia="DejaVu Sans"/>
          <w:b/>
          <w:color w:val="000007"/>
          <w:position w:val="-1"/>
          <w:sz w:val="32"/>
          <w:szCs w:val="32"/>
        </w:rPr>
        <w:t>u</w:t>
      </w:r>
    </w:p>
    <w:p w14:paraId="4A0BCDF6" w14:textId="3882D5F6" w:rsidR="002F4CFF" w:rsidRPr="00E52F8C" w:rsidRDefault="004B3D9E">
      <w:pPr>
        <w:spacing w:before="28"/>
        <w:ind w:left="100"/>
        <w:rPr>
          <w:rFonts w:eastAsia="DejaVu Sans"/>
          <w:b/>
          <w:bCs/>
          <w:color w:val="000007"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 xml:space="preserve">Senior 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="005C2D05"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="005C2D05"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="005C2D05"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="005C2D05"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="005C2D05"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="005C2D05"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="005C2D05"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="005C2D05"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at Infosys</w:t>
      </w:r>
    </w:p>
    <w:p w14:paraId="6C8E708B" w14:textId="373C8B2C" w:rsidR="00370747" w:rsidRPr="00E52F8C" w:rsidRDefault="00263CEC" w:rsidP="00263CEC">
      <w:pPr>
        <w:spacing w:before="28"/>
        <w:ind w:left="100"/>
        <w:rPr>
          <w:rFonts w:eastAsia="DejaVu Sans"/>
          <w:b/>
          <w:bCs/>
        </w:rPr>
      </w:pPr>
      <w:r w:rsidRPr="00E52F8C">
        <w:rPr>
          <w:rFonts w:eastAsia="DejaVu Sans"/>
          <w:b/>
          <w:bCs/>
          <w:color w:val="000007"/>
        </w:rPr>
        <w:t>B. Tech (CSE)</w:t>
      </w:r>
      <w:r w:rsidRPr="00E52F8C">
        <w:rPr>
          <w:rFonts w:eastAsia="DejaVu Sans"/>
          <w:b/>
          <w:bCs/>
        </w:rPr>
        <w:t xml:space="preserve"> </w:t>
      </w:r>
      <w:r w:rsidR="00370747" w:rsidRPr="00E52F8C">
        <w:rPr>
          <w:rFonts w:eastAsia="DejaVu Sans"/>
          <w:b/>
          <w:bCs/>
          <w:color w:val="000007"/>
        </w:rPr>
        <w:t xml:space="preserve">NIT, Raipur </w:t>
      </w:r>
    </w:p>
    <w:p w14:paraId="41E92112" w14:textId="77777777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hyperlink r:id="rId7">
        <w:r w:rsidRPr="00E52F8C">
          <w:rPr>
            <w:rFonts w:eastAsia="DejaVu Sans"/>
            <w:color w:val="000007"/>
            <w:sz w:val="21"/>
            <w:szCs w:val="21"/>
          </w:rPr>
          <w:t>.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s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hu</w:t>
        </w:r>
        <w:r w:rsidRPr="00E52F8C">
          <w:rPr>
            <w:rFonts w:eastAsia="DejaVu Sans"/>
            <w:color w:val="000007"/>
            <w:sz w:val="21"/>
            <w:szCs w:val="21"/>
          </w:rPr>
          <w:t>@y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ho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.</w:t>
        </w:r>
        <w:r w:rsidRPr="00E52F8C">
          <w:rPr>
            <w:rFonts w:eastAsia="DejaVu Sans"/>
            <w:color w:val="000007"/>
            <w:spacing w:val="-1"/>
            <w:sz w:val="21"/>
            <w:szCs w:val="21"/>
          </w:rPr>
          <w:t>c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m</w:t>
        </w:r>
      </w:hyperlink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hyperlink r:id="rId8">
        <w:r w:rsidRPr="00E52F8C">
          <w:rPr>
            <w:rFonts w:eastAsia="DejaVu Sans"/>
            <w:color w:val="000007"/>
            <w:spacing w:val="-1"/>
            <w:sz w:val="21"/>
            <w:szCs w:val="21"/>
          </w:rPr>
          <w:t>t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ra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ns</w:t>
        </w:r>
        <w:r w:rsidRPr="00E52F8C">
          <w:rPr>
            <w:rFonts w:eastAsia="DejaVu Sans"/>
            <w:color w:val="000007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h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ooo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@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g</w:t>
        </w:r>
        <w:r w:rsidRPr="00E52F8C">
          <w:rPr>
            <w:rFonts w:eastAsia="DejaVu Sans"/>
            <w:color w:val="000007"/>
            <w:spacing w:val="-4"/>
            <w:sz w:val="21"/>
            <w:szCs w:val="21"/>
          </w:rPr>
          <w:t>m</w:t>
        </w:r>
        <w:r w:rsidRPr="00E52F8C">
          <w:rPr>
            <w:rFonts w:eastAsia="DejaVu Sans"/>
            <w:color w:val="000007"/>
            <w:sz w:val="21"/>
            <w:szCs w:val="21"/>
          </w:rPr>
          <w:t>a</w:t>
        </w:r>
        <w:r w:rsidRPr="00E52F8C">
          <w:rPr>
            <w:rFonts w:eastAsia="DejaVu Sans"/>
            <w:color w:val="000007"/>
            <w:spacing w:val="-1"/>
            <w:sz w:val="21"/>
            <w:szCs w:val="21"/>
          </w:rPr>
          <w:t>il</w:t>
        </w:r>
        <w:r w:rsidRPr="00E52F8C">
          <w:rPr>
            <w:rFonts w:eastAsia="DejaVu Sans"/>
            <w:color w:val="000007"/>
            <w:sz w:val="21"/>
            <w:szCs w:val="21"/>
          </w:rPr>
          <w:t>.</w:t>
        </w:r>
        <w:r w:rsidRPr="00E52F8C">
          <w:rPr>
            <w:rFonts w:eastAsia="DejaVu Sans"/>
            <w:color w:val="000007"/>
            <w:spacing w:val="-1"/>
            <w:sz w:val="21"/>
            <w:szCs w:val="21"/>
          </w:rPr>
          <w:t>c</w:t>
        </w:r>
        <w:r w:rsidRPr="00E52F8C">
          <w:rPr>
            <w:rFonts w:eastAsia="DejaVu Sans"/>
            <w:color w:val="000007"/>
            <w:spacing w:val="1"/>
            <w:sz w:val="21"/>
            <w:szCs w:val="21"/>
          </w:rPr>
          <w:t>o</w:t>
        </w:r>
        <w:r w:rsidRPr="00E52F8C">
          <w:rPr>
            <w:rFonts w:eastAsia="DejaVu Sans"/>
            <w:color w:val="000007"/>
            <w:sz w:val="21"/>
            <w:szCs w:val="21"/>
          </w:rPr>
          <w:t>m</w:t>
        </w:r>
      </w:hyperlink>
    </w:p>
    <w:p w14:paraId="060FE796" w14:textId="77777777" w:rsidR="00736C34" w:rsidRPr="00E52F8C" w:rsidRDefault="005C2D05" w:rsidP="00736C34">
      <w:pPr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+</w:t>
      </w:r>
      <w:r w:rsidRPr="00E52F8C">
        <w:rPr>
          <w:rFonts w:eastAsia="DejaVu Sans"/>
          <w:color w:val="000007"/>
          <w:sz w:val="21"/>
          <w:szCs w:val="21"/>
        </w:rPr>
        <w:t>91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8</w:t>
      </w:r>
      <w:r w:rsidRPr="00E52F8C">
        <w:rPr>
          <w:rFonts w:eastAsia="DejaVu Sans"/>
          <w:color w:val="000007"/>
          <w:sz w:val="21"/>
          <w:szCs w:val="21"/>
        </w:rPr>
        <w:t>60243</w:t>
      </w:r>
      <w:r w:rsidRPr="00E52F8C">
        <w:rPr>
          <w:rFonts w:eastAsia="DejaVu Sans"/>
          <w:color w:val="000007"/>
          <w:spacing w:val="-5"/>
          <w:sz w:val="21"/>
          <w:szCs w:val="21"/>
        </w:rPr>
        <w:t>1</w:t>
      </w:r>
      <w:r w:rsidRPr="00E52F8C">
        <w:rPr>
          <w:rFonts w:eastAsia="DejaVu Sans"/>
          <w:color w:val="000007"/>
          <w:sz w:val="21"/>
          <w:szCs w:val="21"/>
        </w:rPr>
        <w:t>733</w:t>
      </w:r>
    </w:p>
    <w:p w14:paraId="0BEC9B6F" w14:textId="2B3414B3" w:rsidR="00736C34" w:rsidRPr="00E52F8C" w:rsidRDefault="00736C34" w:rsidP="00A15249">
      <w:pPr>
        <w:ind w:left="100"/>
        <w:jc w:val="both"/>
        <w:rPr>
          <w:rFonts w:eastAsia="DejaVu Sans"/>
          <w:b/>
          <w:color w:val="000007"/>
          <w:sz w:val="21"/>
          <w:szCs w:val="21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7DF993" w14:textId="00E9CD0C" w:rsidR="002A5A85" w:rsidRPr="00E52F8C" w:rsidRDefault="002A5A85" w:rsidP="00736C34">
      <w:pPr>
        <w:rPr>
          <w:rFonts w:eastAsia="DejaVu Sans"/>
          <w:color w:val="000007"/>
          <w:sz w:val="21"/>
          <w:szCs w:val="21"/>
          <w:u w:val="single"/>
        </w:rPr>
      </w:pPr>
    </w:p>
    <w:p w14:paraId="6ADC4BAD" w14:textId="77777777" w:rsidR="002F4CFF" w:rsidRPr="00E52F8C" w:rsidRDefault="005C2D05" w:rsidP="002A5A85">
      <w:pPr>
        <w:ind w:left="100"/>
        <w:rPr>
          <w:rFonts w:eastAsia="DejaVu Sans"/>
          <w:sz w:val="27"/>
          <w:szCs w:val="27"/>
        </w:rPr>
      </w:pPr>
      <w:r w:rsidRPr="00E52F8C">
        <w:rPr>
          <w:rFonts w:eastAsia="DejaVu Sans"/>
          <w:b/>
          <w:color w:val="000007"/>
          <w:spacing w:val="1"/>
          <w:w w:val="102"/>
          <w:position w:val="-1"/>
          <w:sz w:val="27"/>
          <w:szCs w:val="27"/>
        </w:rPr>
        <w:t>S</w:t>
      </w:r>
      <w:r w:rsidRPr="00E52F8C">
        <w:rPr>
          <w:rFonts w:eastAsia="DejaVu Sans"/>
          <w:b/>
          <w:color w:val="000007"/>
          <w:spacing w:val="-1"/>
          <w:w w:val="102"/>
          <w:position w:val="-1"/>
          <w:sz w:val="27"/>
          <w:szCs w:val="27"/>
        </w:rPr>
        <w:t>u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mm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y</w:t>
      </w:r>
    </w:p>
    <w:p w14:paraId="20500C6F" w14:textId="0A3CE54C" w:rsidR="002F4CFF" w:rsidRPr="00E52F8C" w:rsidRDefault="002F4CFF">
      <w:pPr>
        <w:spacing w:before="1" w:line="220" w:lineRule="exact"/>
        <w:rPr>
          <w:sz w:val="22"/>
          <w:szCs w:val="22"/>
        </w:rPr>
      </w:pPr>
    </w:p>
    <w:p w14:paraId="39F9B70C" w14:textId="5BDC2DDD" w:rsidR="002F4CFF" w:rsidRPr="00E52F8C" w:rsidRDefault="0098272C">
      <w:pPr>
        <w:spacing w:before="32" w:line="240" w:lineRule="exact"/>
        <w:ind w:left="100"/>
        <w:rPr>
          <w:rFonts w:eastAsia="DejaVu Sans"/>
          <w:b/>
          <w:bCs/>
          <w:sz w:val="22"/>
          <w:szCs w:val="22"/>
        </w:rPr>
      </w:pPr>
      <w:r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2</w:t>
      </w:r>
      <w:r w:rsidR="005C2D05"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>Years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f</w:t>
      </w:r>
      <w:r w:rsidR="005C2D05"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5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l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w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rk</w:t>
      </w:r>
      <w:r w:rsidR="005C2D05" w:rsidRPr="00E52F8C">
        <w:rPr>
          <w:rFonts w:eastAsia="DejaVu Sans"/>
          <w:b/>
          <w:bCs/>
          <w:color w:val="000007"/>
          <w:spacing w:val="4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6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xp</w:t>
      </w:r>
      <w:r w:rsidR="005C2D05" w:rsidRPr="00E52F8C">
        <w:rPr>
          <w:rFonts w:eastAsia="DejaVu Sans"/>
          <w:b/>
          <w:bCs/>
          <w:color w:val="000007"/>
          <w:spacing w:val="-2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r</w:t>
      </w:r>
      <w:r w:rsidR="005C2D05" w:rsidRPr="00E52F8C">
        <w:rPr>
          <w:rFonts w:eastAsia="DejaVu Sans"/>
          <w:b/>
          <w:bCs/>
          <w:color w:val="000007"/>
          <w:spacing w:val="-4"/>
          <w:position w:val="-1"/>
          <w:sz w:val="22"/>
          <w:szCs w:val="22"/>
          <w:highlight w:val="lightGray"/>
        </w:rPr>
        <w:t>i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nc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e</w:t>
      </w:r>
      <w:r w:rsidR="005C2D05" w:rsidRPr="00E52F8C">
        <w:rPr>
          <w:rFonts w:eastAsia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2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I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nfo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y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E52F8C">
        <w:rPr>
          <w:rFonts w:eastAsia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E52F8C">
        <w:rPr>
          <w:rFonts w:eastAsia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L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E52F8C">
        <w:rPr>
          <w:rFonts w:eastAsia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d</w:t>
      </w:r>
      <w:r w:rsidR="005C2D05" w:rsidRPr="00E52F8C">
        <w:rPr>
          <w:rFonts w:eastAsia="DejaVu Sans"/>
          <w:b/>
          <w:bCs/>
          <w:color w:val="000007"/>
          <w:position w:val="-1"/>
          <w:sz w:val="22"/>
          <w:szCs w:val="22"/>
          <w:highlight w:val="lightGray"/>
        </w:rPr>
        <w:t>.</w:t>
      </w:r>
    </w:p>
    <w:p w14:paraId="3BF00E18" w14:textId="77777777" w:rsidR="002F4CFF" w:rsidRPr="00E52F8C" w:rsidRDefault="002F4CFF">
      <w:pPr>
        <w:spacing w:before="17" w:line="200" w:lineRule="exact"/>
      </w:pPr>
    </w:p>
    <w:p w14:paraId="0359742E" w14:textId="0E57010F" w:rsidR="002F4CFF" w:rsidRPr="00E52F8C" w:rsidRDefault="005C2D05">
      <w:pPr>
        <w:spacing w:before="33"/>
        <w:ind w:left="100" w:right="77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5"/>
          <w:sz w:val="21"/>
          <w:szCs w:val="21"/>
        </w:rPr>
        <w:t>rr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tl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2"/>
          <w:sz w:val="21"/>
          <w:szCs w:val="21"/>
        </w:rPr>
        <w:t>k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0"/>
          <w:sz w:val="21"/>
          <w:szCs w:val="21"/>
        </w:rPr>
        <w:t xml:space="preserve"> </w:t>
      </w:r>
      <w:r w:rsidR="004B3D9E" w:rsidRPr="00E52F8C">
        <w:rPr>
          <w:rFonts w:eastAsia="DejaVu Sans"/>
          <w:color w:val="000007"/>
          <w:spacing w:val="10"/>
          <w:sz w:val="21"/>
          <w:szCs w:val="21"/>
        </w:rPr>
        <w:t xml:space="preserve">Senior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9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3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ys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0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 xml:space="preserve">n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z w:val="21"/>
          <w:szCs w:val="21"/>
        </w:rPr>
        <w:t>M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>om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4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.</w:t>
      </w:r>
      <w:r w:rsidRPr="00E52F8C">
        <w:rPr>
          <w:rFonts w:eastAsia="DejaVu Sans"/>
          <w:color w:val="000007"/>
          <w:spacing w:val="10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2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1"/>
          <w:sz w:val="21"/>
          <w:szCs w:val="21"/>
        </w:rPr>
        <w:t>ons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r 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9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pacing w:val="1"/>
          <w:sz w:val="21"/>
          <w:szCs w:val="21"/>
        </w:rPr>
        <w:t>us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re</w:t>
      </w:r>
      <w:r w:rsidRPr="00E52F8C">
        <w:rPr>
          <w:rFonts w:eastAsia="DejaVu Sans"/>
          <w:color w:val="000007"/>
          <w:spacing w:val="1"/>
          <w:sz w:val="21"/>
          <w:szCs w:val="21"/>
        </w:rPr>
        <w:t>qu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-4"/>
          <w:sz w:val="21"/>
          <w:szCs w:val="21"/>
        </w:rPr>
        <w:t xml:space="preserve"> 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g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-9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p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&amp;</w:t>
      </w:r>
      <w:r w:rsidRPr="00E52F8C">
        <w:rPr>
          <w:rFonts w:eastAsia="DejaVu Sans"/>
          <w:color w:val="000007"/>
          <w:spacing w:val="-10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li</w:t>
      </w:r>
      <w:r w:rsidRPr="00E52F8C">
        <w:rPr>
          <w:rFonts w:eastAsia="DejaVu Sans"/>
          <w:color w:val="000007"/>
          <w:sz w:val="21"/>
          <w:szCs w:val="21"/>
        </w:rPr>
        <w:t>ver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 xml:space="preserve"> s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ti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n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 xml:space="preserve">g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 xml:space="preserve">t 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f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r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cli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.</w:t>
      </w:r>
    </w:p>
    <w:p w14:paraId="19CACACD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3D2D5E5" w14:textId="2758B7E3" w:rsidR="002F4CFF" w:rsidRPr="00E52F8C" w:rsidRDefault="005C2D05">
      <w:pPr>
        <w:ind w:left="100" w:right="679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 xml:space="preserve">ave 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z w:val="21"/>
          <w:szCs w:val="21"/>
        </w:rPr>
        <w:t>x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ed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no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es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po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 xml:space="preserve">e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4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 xml:space="preserve">e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pacing w:val="1"/>
          <w:sz w:val="21"/>
          <w:szCs w:val="21"/>
        </w:rPr>
        <w:t>/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2"/>
          <w:sz w:val="21"/>
          <w:szCs w:val="21"/>
        </w:rPr>
        <w:t>Q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="00AB18B0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046D03" w:rsidRPr="00E52F8C">
        <w:rPr>
          <w:sz w:val="21"/>
          <w:szCs w:val="21"/>
          <w:shd w:val="clear" w:color="auto" w:fill="FAFAFA"/>
        </w:rPr>
        <w:t xml:space="preserve">Java, </w:t>
      </w:r>
      <w:r w:rsidR="003643CE" w:rsidRPr="00E52F8C">
        <w:rPr>
          <w:sz w:val="21"/>
          <w:szCs w:val="21"/>
          <w:shd w:val="clear" w:color="auto" w:fill="FAFAFA"/>
        </w:rPr>
        <w:t xml:space="preserve">.Net, C#, Python, </w:t>
      </w:r>
      <w:r w:rsidR="00046D03" w:rsidRPr="00E52F8C">
        <w:rPr>
          <w:sz w:val="21"/>
          <w:szCs w:val="21"/>
          <w:shd w:val="clear" w:color="auto" w:fill="FAFAFA"/>
        </w:rPr>
        <w:t>Siemens</w:t>
      </w:r>
      <w:r w:rsidR="00F43284">
        <w:rPr>
          <w:sz w:val="21"/>
          <w:szCs w:val="21"/>
          <w:shd w:val="clear" w:color="auto" w:fill="FAFAFA"/>
        </w:rPr>
        <w:t xml:space="preserve"> SIMATIC IT</w:t>
      </w:r>
      <w:r w:rsidR="00046D03" w:rsidRPr="00E52F8C">
        <w:rPr>
          <w:sz w:val="21"/>
          <w:szCs w:val="21"/>
          <w:shd w:val="clear" w:color="auto" w:fill="FAFAFA"/>
        </w:rPr>
        <w:t xml:space="preserve"> Interspec/</w:t>
      </w:r>
      <w:r w:rsidR="00E63E6D" w:rsidRPr="00E52F8C">
        <w:rPr>
          <w:sz w:val="21"/>
          <w:szCs w:val="21"/>
          <w:shd w:val="clear" w:color="auto" w:fill="FAFAFA"/>
        </w:rPr>
        <w:t>Meridian</w:t>
      </w:r>
      <w:r w:rsidR="00736C34" w:rsidRPr="00E52F8C">
        <w:rPr>
          <w:sz w:val="21"/>
          <w:szCs w:val="21"/>
          <w:shd w:val="clear" w:color="auto" w:fill="FAFAFA"/>
        </w:rPr>
        <w:t>, Oracle Agile PLM,</w:t>
      </w:r>
      <w:r w:rsidR="005C1C8D" w:rsidRPr="00E52F8C">
        <w:rPr>
          <w:sz w:val="21"/>
          <w:szCs w:val="21"/>
          <w:shd w:val="clear" w:color="auto" w:fill="FAFAFA"/>
        </w:rPr>
        <w:t xml:space="preserve"> </w:t>
      </w:r>
      <w:r w:rsidR="00E63E6D" w:rsidRPr="00E52F8C">
        <w:rPr>
          <w:sz w:val="21"/>
          <w:szCs w:val="21"/>
          <w:shd w:val="clear" w:color="auto" w:fill="FAFAFA"/>
        </w:rPr>
        <w:t>and Selerant’s</w:t>
      </w:r>
      <w:r w:rsidR="005C1C8D" w:rsidRPr="00E52F8C">
        <w:rPr>
          <w:sz w:val="21"/>
          <w:szCs w:val="21"/>
          <w:shd w:val="clear" w:color="auto" w:fill="FAFAFA"/>
        </w:rPr>
        <w:t xml:space="preserve"> DevEX PLM.</w:t>
      </w:r>
    </w:p>
    <w:p w14:paraId="1A64673E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8D98014" w14:textId="77777777" w:rsidR="002F4CFF" w:rsidRPr="00E52F8C" w:rsidRDefault="005C2D05">
      <w:pPr>
        <w:ind w:left="100" w:right="88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>oo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nd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f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e,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go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it</w:t>
      </w:r>
      <w:r w:rsidRPr="00E52F8C">
        <w:rPr>
          <w:rFonts w:eastAsia="DejaVu Sans"/>
          <w:color w:val="000007"/>
          <w:spacing w:val="1"/>
          <w:sz w:val="21"/>
          <w:szCs w:val="21"/>
        </w:rPr>
        <w:t>hm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7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pacing w:val="1"/>
          <w:sz w:val="21"/>
          <w:szCs w:val="21"/>
        </w:rPr>
        <w:t>us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8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un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pacing w:val="4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up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 xml:space="preserve">ed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>h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rp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4"/>
          <w:sz w:val="21"/>
          <w:szCs w:val="21"/>
        </w:rPr>
        <w:t>l</w:t>
      </w:r>
      <w:r w:rsidRPr="00E52F8C">
        <w:rPr>
          <w:rFonts w:eastAsia="DejaVu Sans"/>
          <w:color w:val="000007"/>
          <w:spacing w:val="-5"/>
          <w:sz w:val="21"/>
          <w:szCs w:val="21"/>
        </w:rPr>
        <w:t>y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1"/>
          <w:sz w:val="21"/>
          <w:szCs w:val="21"/>
        </w:rPr>
        <w:t>ic</w:t>
      </w:r>
      <w:r w:rsidRPr="00E52F8C">
        <w:rPr>
          <w:rFonts w:eastAsia="DejaVu Sans"/>
          <w:color w:val="000007"/>
          <w:sz w:val="21"/>
          <w:szCs w:val="21"/>
        </w:rPr>
        <w:t xml:space="preserve">al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ob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4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>so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v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3"/>
          <w:sz w:val="21"/>
          <w:szCs w:val="21"/>
        </w:rPr>
        <w:t>k</w:t>
      </w:r>
      <w:r w:rsidRPr="00E52F8C">
        <w:rPr>
          <w:rFonts w:eastAsia="DejaVu Sans"/>
          <w:color w:val="000007"/>
          <w:spacing w:val="-1"/>
          <w:sz w:val="21"/>
          <w:szCs w:val="21"/>
        </w:rPr>
        <w:t>ill</w:t>
      </w:r>
      <w:r w:rsidRPr="00E52F8C">
        <w:rPr>
          <w:rFonts w:eastAsia="DejaVu Sans"/>
          <w:color w:val="000007"/>
          <w:sz w:val="21"/>
          <w:szCs w:val="21"/>
        </w:rPr>
        <w:t>.</w:t>
      </w:r>
    </w:p>
    <w:p w14:paraId="6B134ED6" w14:textId="77777777" w:rsidR="002F4CFF" w:rsidRPr="00E52F8C" w:rsidRDefault="002F4CFF">
      <w:pPr>
        <w:spacing w:line="240" w:lineRule="exact"/>
        <w:rPr>
          <w:sz w:val="24"/>
          <w:szCs w:val="24"/>
        </w:rPr>
      </w:pPr>
    </w:p>
    <w:p w14:paraId="60968C9A" w14:textId="77777777" w:rsidR="00736C34" w:rsidRPr="00E52F8C" w:rsidRDefault="005C2D05" w:rsidP="00736C34">
      <w:pPr>
        <w:ind w:left="100" w:right="83"/>
        <w:jc w:val="both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cti</w:t>
      </w:r>
      <w:r w:rsidRPr="00E52F8C">
        <w:rPr>
          <w:rFonts w:eastAsia="DejaVu Sans"/>
          <w:color w:val="000007"/>
          <w:sz w:val="21"/>
          <w:szCs w:val="21"/>
        </w:rPr>
        <w:t>ve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w</w:t>
      </w:r>
      <w:r w:rsidRPr="00E52F8C">
        <w:rPr>
          <w:rFonts w:eastAsia="DejaVu Sans"/>
          <w:color w:val="000007"/>
          <w:spacing w:val="-1"/>
          <w:sz w:val="21"/>
          <w:szCs w:val="21"/>
        </w:rPr>
        <w:t>itc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mp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ll</w:t>
      </w:r>
      <w:r w:rsidRPr="00E52F8C">
        <w:rPr>
          <w:rFonts w:eastAsia="DejaVu Sans"/>
          <w:color w:val="000007"/>
          <w:spacing w:val="1"/>
          <w:sz w:val="21"/>
          <w:szCs w:val="21"/>
        </w:rPr>
        <w:t>-</w:t>
      </w:r>
      <w:r w:rsidRPr="00E52F8C">
        <w:rPr>
          <w:rFonts w:eastAsia="DejaVu Sans"/>
          <w:color w:val="000007"/>
          <w:spacing w:val="-1"/>
          <w:sz w:val="21"/>
          <w:szCs w:val="21"/>
        </w:rPr>
        <w:t>ti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7"/>
          <w:sz w:val="21"/>
          <w:szCs w:val="21"/>
        </w:rPr>
        <w:t>f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e.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7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oo</w:t>
      </w:r>
      <w:r w:rsidRPr="00E52F8C">
        <w:rPr>
          <w:rFonts w:eastAsia="DejaVu Sans"/>
          <w:color w:val="000007"/>
          <w:spacing w:val="-2"/>
          <w:sz w:val="21"/>
          <w:szCs w:val="21"/>
        </w:rPr>
        <w:t>k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g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 a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ll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 xml:space="preserve">g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rk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l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.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6"/>
          <w:sz w:val="21"/>
          <w:szCs w:val="21"/>
        </w:rPr>
        <w:t>W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ou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d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2"/>
          <w:sz w:val="21"/>
          <w:szCs w:val="21"/>
        </w:rPr>
        <w:t>f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on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4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rn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s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</w:t>
      </w:r>
      <w:r w:rsidRPr="00E52F8C">
        <w:rPr>
          <w:rFonts w:eastAsia="DejaVu Sans"/>
          <w:color w:val="000007"/>
          <w:spacing w:val="1"/>
          <w:sz w:val="21"/>
          <w:szCs w:val="21"/>
        </w:rPr>
        <w:t>oss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e.</w:t>
      </w:r>
    </w:p>
    <w:p w14:paraId="3D723403" w14:textId="432AE2D0" w:rsidR="00736C34" w:rsidRPr="00E52F8C" w:rsidRDefault="00736C34" w:rsidP="00736C34">
      <w:pPr>
        <w:ind w:left="100" w:right="83"/>
        <w:jc w:val="both"/>
        <w:rPr>
          <w:rFonts w:eastAsia="DejaVu Sans"/>
          <w:b/>
          <w:sz w:val="21"/>
          <w:szCs w:val="21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C980537" w14:textId="77777777" w:rsidR="002F4CFF" w:rsidRPr="00E52F8C" w:rsidRDefault="002F4CFF">
      <w:pPr>
        <w:spacing w:line="200" w:lineRule="exact"/>
      </w:pPr>
    </w:p>
    <w:p w14:paraId="6F0D1314" w14:textId="77777777" w:rsidR="002F4CFF" w:rsidRPr="00E52F8C" w:rsidRDefault="005C2D05">
      <w:pPr>
        <w:spacing w:line="300" w:lineRule="exact"/>
        <w:ind w:left="100" w:right="8879"/>
        <w:jc w:val="both"/>
        <w:rPr>
          <w:rFonts w:eastAsia="DejaVu Sans"/>
          <w:sz w:val="27"/>
          <w:szCs w:val="27"/>
        </w:rPr>
      </w:pPr>
      <w:r w:rsidRPr="00E52F8C">
        <w:rPr>
          <w:rFonts w:eastAsia="DejaVu Sans"/>
          <w:b/>
          <w:color w:val="000007"/>
          <w:spacing w:val="-3"/>
          <w:w w:val="102"/>
          <w:position w:val="-1"/>
          <w:sz w:val="27"/>
          <w:szCs w:val="27"/>
        </w:rPr>
        <w:t>E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xp</w:t>
      </w:r>
      <w:r w:rsidRPr="00E52F8C">
        <w:rPr>
          <w:rFonts w:eastAsia="DejaVu Sans"/>
          <w:b/>
          <w:color w:val="000007"/>
          <w:spacing w:val="-1"/>
          <w:w w:val="102"/>
          <w:position w:val="-1"/>
          <w:sz w:val="27"/>
          <w:szCs w:val="27"/>
        </w:rPr>
        <w:t>e</w:t>
      </w:r>
      <w:r w:rsidRPr="00E52F8C">
        <w:rPr>
          <w:rFonts w:eastAsia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spacing w:val="1"/>
          <w:w w:val="102"/>
          <w:position w:val="-1"/>
          <w:sz w:val="27"/>
          <w:szCs w:val="27"/>
        </w:rPr>
        <w:t>i</w:t>
      </w:r>
      <w:r w:rsidRPr="00E52F8C">
        <w:rPr>
          <w:rFonts w:eastAsia="DejaVu Sans"/>
          <w:b/>
          <w:color w:val="000007"/>
          <w:spacing w:val="4"/>
          <w:w w:val="102"/>
          <w:position w:val="-1"/>
          <w:sz w:val="27"/>
          <w:szCs w:val="27"/>
        </w:rPr>
        <w:t>e</w:t>
      </w:r>
      <w:r w:rsidRPr="00E52F8C">
        <w:rPr>
          <w:rFonts w:eastAsia="DejaVu Sans"/>
          <w:b/>
          <w:color w:val="000007"/>
          <w:spacing w:val="-1"/>
          <w:w w:val="102"/>
          <w:position w:val="-1"/>
          <w:sz w:val="27"/>
          <w:szCs w:val="27"/>
        </w:rPr>
        <w:t>n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c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e</w:t>
      </w:r>
    </w:p>
    <w:p w14:paraId="1F5B87FC" w14:textId="77777777" w:rsidR="004B3D9E" w:rsidRPr="00E52F8C" w:rsidRDefault="004B3D9E">
      <w:pPr>
        <w:spacing w:before="5" w:line="220" w:lineRule="exact"/>
        <w:rPr>
          <w:sz w:val="22"/>
          <w:szCs w:val="22"/>
        </w:rPr>
      </w:pPr>
    </w:p>
    <w:p w14:paraId="157C85C6" w14:textId="4ACFC01E" w:rsidR="004B3D9E" w:rsidRPr="00E52F8C" w:rsidRDefault="004B3D9E" w:rsidP="004B3D9E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Senior 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</w:p>
    <w:p w14:paraId="6524AB62" w14:textId="4DCC228E" w:rsidR="004B3D9E" w:rsidRPr="00E52F8C" w:rsidRDefault="004B3D9E" w:rsidP="004B3D9E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July</w:t>
      </w:r>
      <w:r w:rsidRPr="00E52F8C">
        <w:rPr>
          <w:rFonts w:eastAsia="DejaVu Sans"/>
          <w:color w:val="000007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 xml:space="preserve">017 </w:t>
      </w:r>
      <w:r w:rsidRPr="00E52F8C">
        <w:rPr>
          <w:rFonts w:eastAsia="DejaVu Sans"/>
          <w:color w:val="000007"/>
          <w:spacing w:val="12"/>
          <w:sz w:val="21"/>
          <w:szCs w:val="21"/>
        </w:rPr>
        <w:t xml:space="preserve">to </w:t>
      </w:r>
      <w:r w:rsidRPr="00E52F8C">
        <w:rPr>
          <w:rFonts w:eastAsia="DejaVu Sans"/>
          <w:color w:val="000007"/>
          <w:spacing w:val="-7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  <w:r w:rsidRPr="00E52F8C">
        <w:rPr>
          <w:rFonts w:eastAsia="DejaVu Sans"/>
          <w:color w:val="000007"/>
          <w:spacing w:val="4"/>
          <w:sz w:val="21"/>
          <w:szCs w:val="21"/>
        </w:rPr>
        <w:t xml:space="preserve"> </w:t>
      </w:r>
    </w:p>
    <w:p w14:paraId="63A1C918" w14:textId="661B394D" w:rsidR="002F4CFF" w:rsidRPr="00E52F8C" w:rsidRDefault="00CA2B63">
      <w:pPr>
        <w:spacing w:before="5" w:line="220" w:lineRule="exact"/>
        <w:rPr>
          <w:sz w:val="22"/>
          <w:szCs w:val="22"/>
        </w:rPr>
      </w:pPr>
      <w:r>
        <w:pict w14:anchorId="268AB3A8">
          <v:group id="_x0000_s1091" style="position:absolute;margin-left:35.75pt;margin-top:10.5pt;width:142.15pt;height:17.85pt;z-index:-251662336;mso-position-horizontal-relative:page" coordorigin="715,-319" coordsize="3413,357">
            <v:shape id="_x0000_s1099" style="position:absolute;left:720;top:-280;width:1020;height:279" coordorigin="720,-280" coordsize="1020,279" path="m720,-280r1020,l1740,-1,720,-1r,-279xe" fillcolor="#d9d9d9" stroked="f">
              <v:path arrowok="t"/>
            </v:shape>
            <v:shape id="_x0000_s1098" style="position:absolute;left:1778;top:-280;width:0;height:279" coordorigin="1778,-280" coordsize="0,279" path="m1778,-1r,-279e" filled="f" strokecolor="#d9d9d9" strokeweight="3.9pt">
              <v:path arrowok="t"/>
            </v:shape>
            <v:shape id="_x0000_s1097" style="position:absolute;left:1816;top:-280;width:1069;height:279" coordorigin="1816,-280" coordsize="1069,279" path="m1816,-280r1069,l2885,-1r-1069,l1816,-280xe" fillcolor="#d9d9d9" stroked="f">
              <v:path arrowok="t"/>
            </v:shape>
            <v:shape id="_x0000_s1096" style="position:absolute;left:2923;top:-280;width:0;height:279" coordorigin="2923,-280" coordsize="0,279" path="m2923,-1r,-279e" filled="f" strokecolor="#d9d9d9" strokeweight="3.9pt">
              <v:path arrowok="t"/>
            </v:shape>
            <v:shape id="_x0000_s1095" style="position:absolute;left:2961;top:-280;width:241;height:279" coordorigin="2961,-280" coordsize="241,279" path="m2961,-280r241,l3202,-1r-241,l2961,-280xe" fillcolor="#d9d9d9" stroked="f">
              <v:path arrowok="t"/>
            </v:shape>
            <v:shape id="_x0000_s1094" style="position:absolute;left:3240;top:-280;width:0;height:279" coordorigin="3240,-280" coordsize="0,279" path="m3240,-1r,-279e" filled="f" strokecolor="#d9d9d9" strokeweight="3.9pt">
              <v:path arrowok="t"/>
            </v:shape>
            <v:shape id="_x0000_s1093" style="position:absolute;left:3278;top:-280;width:847;height:279" coordorigin="3278,-280" coordsize="847,279" path="m3278,-280r847,l4125,-1r-847,l3278,-280xe" fillcolor="#d9d9d9" stroked="f">
              <v:path arrowok="t"/>
            </v:shape>
            <v:shape id="_x0000_s1092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</w:p>
    <w:p w14:paraId="50AC8E09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</w:p>
    <w:p w14:paraId="06D1D3D4" w14:textId="2F487C17" w:rsidR="002F4CFF" w:rsidRPr="00E52F8C" w:rsidRDefault="002A5A8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June</w:t>
      </w:r>
      <w:r w:rsidR="005C2D05" w:rsidRPr="00E52F8C">
        <w:rPr>
          <w:rFonts w:eastAsia="DejaVu Sans"/>
          <w:color w:val="000007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="00071954" w:rsidRPr="00E52F8C">
        <w:rPr>
          <w:rFonts w:eastAsia="DejaVu Sans"/>
          <w:color w:val="000007"/>
          <w:sz w:val="21"/>
          <w:szCs w:val="21"/>
        </w:rPr>
        <w:t xml:space="preserve">015 </w:t>
      </w:r>
      <w:r w:rsidR="00071954" w:rsidRPr="00E52F8C">
        <w:rPr>
          <w:rFonts w:eastAsia="DejaVu Sans"/>
          <w:color w:val="000007"/>
          <w:spacing w:val="12"/>
          <w:sz w:val="21"/>
          <w:szCs w:val="21"/>
        </w:rPr>
        <w:t xml:space="preserve">to </w:t>
      </w:r>
      <w:r w:rsidR="004B3D9E" w:rsidRPr="00E52F8C">
        <w:rPr>
          <w:rFonts w:eastAsia="DejaVu Sans"/>
          <w:color w:val="000007"/>
          <w:spacing w:val="-7"/>
          <w:sz w:val="21"/>
          <w:szCs w:val="21"/>
        </w:rPr>
        <w:t>June 2017</w:t>
      </w:r>
    </w:p>
    <w:p w14:paraId="3AB8165A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4FCFB00C" w14:textId="77D303A9" w:rsidR="00665141" w:rsidRPr="00E52F8C" w:rsidRDefault="00665141">
      <w:pPr>
        <w:ind w:left="100" w:right="91"/>
        <w:rPr>
          <w:rFonts w:eastAsia="DejaVu Sans"/>
          <w:color w:val="6A6A6A"/>
          <w:spacing w:val="-12"/>
          <w:sz w:val="21"/>
          <w:szCs w:val="21"/>
        </w:rPr>
      </w:pPr>
      <w:r w:rsidRPr="00E52F8C">
        <w:rPr>
          <w:rFonts w:eastAsia="DejaVu Sans"/>
          <w:color w:val="6A6A6A"/>
          <w:spacing w:val="-12"/>
          <w:sz w:val="21"/>
          <w:szCs w:val="21"/>
        </w:rPr>
        <w:t xml:space="preserve">Contributed in </w:t>
      </w:r>
      <w:r w:rsidR="009E243E" w:rsidRPr="00E52F8C">
        <w:rPr>
          <w:rFonts w:eastAsia="DejaVu Sans"/>
          <w:color w:val="6A6A6A"/>
          <w:spacing w:val="-12"/>
          <w:sz w:val="21"/>
          <w:szCs w:val="21"/>
        </w:rPr>
        <w:t>two data migration</w:t>
      </w:r>
      <w:r w:rsidRPr="00E52F8C">
        <w:rPr>
          <w:rFonts w:eastAsia="DejaVu Sans"/>
          <w:color w:val="6A6A6A"/>
          <w:spacing w:val="-12"/>
          <w:sz w:val="21"/>
          <w:szCs w:val="21"/>
        </w:rPr>
        <w:t xml:space="preserve"> projects.</w:t>
      </w:r>
    </w:p>
    <w:p w14:paraId="6DE3337A" w14:textId="77777777" w:rsidR="00665141" w:rsidRPr="00E52F8C" w:rsidRDefault="00665141">
      <w:pPr>
        <w:ind w:left="100" w:right="91"/>
        <w:rPr>
          <w:rFonts w:eastAsia="DejaVu Sans"/>
          <w:color w:val="6A6A6A"/>
          <w:spacing w:val="-12"/>
          <w:sz w:val="21"/>
          <w:szCs w:val="21"/>
        </w:rPr>
      </w:pPr>
    </w:p>
    <w:p w14:paraId="433E4639" w14:textId="6DA1A927" w:rsidR="002F4CFF" w:rsidRPr="00E52F8C" w:rsidRDefault="005C2D05">
      <w:pPr>
        <w:ind w:left="100" w:right="91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12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q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5"/>
          <w:sz w:val="21"/>
          <w:szCs w:val="21"/>
        </w:rPr>
        <w:t>re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38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1"/>
          <w:sz w:val="21"/>
          <w:szCs w:val="21"/>
        </w:rPr>
        <w:t>uss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="00AF0CDD" w:rsidRPr="00E52F8C">
        <w:rPr>
          <w:rFonts w:eastAsia="DejaVu Sans"/>
          <w:color w:val="6A6A6A"/>
          <w:sz w:val="21"/>
          <w:szCs w:val="21"/>
        </w:rPr>
        <w:t>. 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gn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3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mp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on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4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e.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pacing w:val="-1"/>
          <w:sz w:val="21"/>
          <w:szCs w:val="21"/>
        </w:rPr>
        <w:t>li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="00F47359"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ct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4718D624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EDC1053" w14:textId="1E4F994D" w:rsidR="002F4CFF" w:rsidRPr="00E52F8C" w:rsidRDefault="005C2D05">
      <w:pPr>
        <w:ind w:left="100" w:right="79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x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4"/>
          <w:sz w:val="21"/>
          <w:szCs w:val="21"/>
        </w:rPr>
        <w:t>c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ns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="00F52E09" w:rsidRPr="00E52F8C">
        <w:rPr>
          <w:rFonts w:eastAsia="DejaVu Sans"/>
          <w:color w:val="6A6A6A"/>
          <w:spacing w:val="-3"/>
          <w:sz w:val="21"/>
          <w:szCs w:val="21"/>
        </w:rPr>
        <w:t xml:space="preserve"> &amp;</w:t>
      </w:r>
      <w:r w:rsidRPr="00E52F8C">
        <w:rPr>
          <w:rFonts w:eastAsia="DejaVu Sans"/>
          <w:color w:val="6A6A6A"/>
          <w:spacing w:val="-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m</w:t>
      </w:r>
      <w:r w:rsidRPr="00E52F8C">
        <w:rPr>
          <w:rFonts w:eastAsia="DejaVu Sans"/>
          <w:color w:val="6A6A6A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c</w:t>
      </w:r>
      <w:r w:rsidRPr="00E52F8C">
        <w:rPr>
          <w:rFonts w:eastAsia="DejaVu Sans"/>
          <w:color w:val="6A6A6A"/>
          <w:spacing w:val="-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mp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-8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/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3"/>
          <w:sz w:val="21"/>
          <w:szCs w:val="21"/>
        </w:rPr>
        <w:t>Q</w:t>
      </w:r>
      <w:r w:rsidRPr="00E52F8C">
        <w:rPr>
          <w:rFonts w:eastAsia="DejaVu Sans"/>
          <w:color w:val="6A6A6A"/>
          <w:sz w:val="21"/>
          <w:szCs w:val="21"/>
        </w:rPr>
        <w:t>L</w:t>
      </w:r>
      <w:r w:rsidRPr="00E52F8C">
        <w:rPr>
          <w:rFonts w:eastAsia="DejaVu Sans"/>
          <w:color w:val="6A6A6A"/>
          <w:spacing w:val="-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 xml:space="preserve">n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ct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v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on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="00F52E09" w:rsidRPr="00E52F8C">
        <w:rPr>
          <w:rFonts w:eastAsia="DejaVu Sans"/>
          <w:color w:val="6A6A6A"/>
          <w:sz w:val="21"/>
          <w:szCs w:val="21"/>
        </w:rPr>
        <w:t xml:space="preserve"> And then retirement of old data from Meridian’s database.</w:t>
      </w:r>
    </w:p>
    <w:p w14:paraId="7B6B138B" w14:textId="77777777" w:rsidR="002F4CFF" w:rsidRPr="00E52F8C" w:rsidRDefault="002F4CFF">
      <w:pPr>
        <w:spacing w:before="20" w:line="220" w:lineRule="exact"/>
        <w:rPr>
          <w:sz w:val="22"/>
          <w:szCs w:val="22"/>
        </w:rPr>
      </w:pPr>
    </w:p>
    <w:p w14:paraId="55D9C211" w14:textId="37CAA5D4" w:rsidR="002F4CFF" w:rsidRPr="00E52F8C" w:rsidRDefault="005C2D05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pacing w:val="1"/>
          <w:sz w:val="21"/>
          <w:szCs w:val="21"/>
        </w:rPr>
        <w:t>on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eve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om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upp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 xml:space="preserve">ve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2"/>
          <w:sz w:val="21"/>
          <w:szCs w:val="21"/>
        </w:rPr>
        <w:t>k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="00D25D8A" w:rsidRPr="00E52F8C">
        <w:rPr>
          <w:rFonts w:eastAsia="DejaVu Sans"/>
          <w:color w:val="6A6A6A"/>
          <w:spacing w:val="1"/>
          <w:sz w:val="21"/>
          <w:szCs w:val="21"/>
        </w:rPr>
        <w:t>Java/</w:t>
      </w: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pacing w:val="1"/>
          <w:sz w:val="21"/>
          <w:szCs w:val="21"/>
        </w:rPr>
        <w:t>#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1DF6E8B5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CE31334" w14:textId="562C8220" w:rsidR="002F4CFF" w:rsidRPr="00E52F8C" w:rsidRDefault="005C2D05" w:rsidP="00434733">
      <w:pPr>
        <w:ind w:left="100"/>
        <w:rPr>
          <w:rFonts w:eastAsia="DejaVu Sans"/>
          <w:sz w:val="22"/>
          <w:szCs w:val="22"/>
        </w:rPr>
      </w:pPr>
      <w:r w:rsidRPr="00E52F8C">
        <w:rPr>
          <w:rFonts w:eastAsia="DejaVu Sans"/>
          <w:color w:val="000007"/>
          <w:spacing w:val="-39"/>
          <w:sz w:val="22"/>
          <w:szCs w:val="22"/>
        </w:rPr>
        <w:t>T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sz w:val="22"/>
          <w:szCs w:val="22"/>
        </w:rPr>
        <w:t>chno</w:t>
      </w:r>
      <w:r w:rsidRPr="00E52F8C">
        <w:rPr>
          <w:rFonts w:eastAsia="DejaVu Sans"/>
          <w:color w:val="000007"/>
          <w:spacing w:val="1"/>
          <w:sz w:val="22"/>
          <w:szCs w:val="22"/>
        </w:rPr>
        <w:t>l</w:t>
      </w:r>
      <w:r w:rsidRPr="00E52F8C">
        <w:rPr>
          <w:rFonts w:eastAsia="DejaVu Sans"/>
          <w:color w:val="000007"/>
          <w:spacing w:val="-1"/>
          <w:sz w:val="22"/>
          <w:szCs w:val="22"/>
        </w:rPr>
        <w:t>og</w:t>
      </w:r>
      <w:r w:rsidRPr="00E52F8C">
        <w:rPr>
          <w:rFonts w:eastAsia="DejaVu Sans"/>
          <w:color w:val="000007"/>
          <w:spacing w:val="1"/>
          <w:sz w:val="22"/>
          <w:szCs w:val="22"/>
        </w:rPr>
        <w:t>i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z w:val="22"/>
          <w:szCs w:val="22"/>
        </w:rPr>
        <w:t>s</w:t>
      </w:r>
      <w:r w:rsidRPr="00E52F8C">
        <w:rPr>
          <w:rFonts w:eastAsia="DejaVu Sans"/>
          <w:color w:val="000007"/>
          <w:spacing w:val="3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5"/>
          <w:sz w:val="22"/>
          <w:szCs w:val="22"/>
        </w:rPr>
        <w:t>E</w:t>
      </w:r>
      <w:r w:rsidRPr="00E52F8C">
        <w:rPr>
          <w:rFonts w:eastAsia="DejaVu Sans"/>
          <w:color w:val="000007"/>
          <w:spacing w:val="4"/>
          <w:sz w:val="22"/>
          <w:szCs w:val="22"/>
        </w:rPr>
        <w:t>x</w:t>
      </w:r>
      <w:r w:rsidRPr="00E52F8C">
        <w:rPr>
          <w:rFonts w:eastAsia="DejaVu Sans"/>
          <w:color w:val="000007"/>
          <w:spacing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z w:val="22"/>
          <w:szCs w:val="22"/>
        </w:rPr>
        <w:t>r</w:t>
      </w:r>
      <w:r w:rsidRPr="00E52F8C">
        <w:rPr>
          <w:rFonts w:eastAsia="DejaVu Sans"/>
          <w:color w:val="000007"/>
          <w:spacing w:val="-4"/>
          <w:sz w:val="22"/>
          <w:szCs w:val="22"/>
        </w:rPr>
        <w:t>i</w:t>
      </w:r>
      <w:r w:rsidRPr="00E52F8C">
        <w:rPr>
          <w:rFonts w:eastAsia="DejaVu Sans"/>
          <w:color w:val="000007"/>
          <w:spacing w:val="3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sz w:val="22"/>
          <w:szCs w:val="22"/>
        </w:rPr>
        <w:t>nc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sz w:val="22"/>
          <w:szCs w:val="22"/>
        </w:rPr>
        <w:t>d</w:t>
      </w:r>
      <w:r w:rsidRPr="00E52F8C">
        <w:rPr>
          <w:rFonts w:eastAsia="DejaVu Sans"/>
          <w:color w:val="000007"/>
          <w:sz w:val="22"/>
          <w:szCs w:val="22"/>
        </w:rPr>
        <w:t>:</w:t>
      </w:r>
      <w:r w:rsidRPr="00E52F8C">
        <w:rPr>
          <w:rFonts w:eastAsia="DejaVu Sans"/>
          <w:color w:val="000007"/>
          <w:spacing w:val="5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1"/>
          <w:sz w:val="22"/>
          <w:szCs w:val="22"/>
        </w:rPr>
        <w:t>O</w:t>
      </w:r>
      <w:r w:rsidRPr="00E52F8C">
        <w:rPr>
          <w:rFonts w:eastAsia="DejaVu Sans"/>
          <w:color w:val="000007"/>
          <w:spacing w:val="-4"/>
          <w:sz w:val="22"/>
          <w:szCs w:val="22"/>
        </w:rPr>
        <w:t>r</w:t>
      </w:r>
      <w:r w:rsidRPr="00E52F8C">
        <w:rPr>
          <w:rFonts w:eastAsia="DejaVu Sans"/>
          <w:color w:val="000007"/>
          <w:spacing w:val="-1"/>
          <w:sz w:val="22"/>
          <w:szCs w:val="22"/>
        </w:rPr>
        <w:t>ac</w:t>
      </w:r>
      <w:r w:rsidRPr="00E52F8C">
        <w:rPr>
          <w:rFonts w:eastAsia="DejaVu Sans"/>
          <w:color w:val="000007"/>
          <w:spacing w:val="1"/>
          <w:sz w:val="22"/>
          <w:szCs w:val="22"/>
        </w:rPr>
        <w:t>l</w:t>
      </w:r>
      <w:r w:rsidRPr="00E52F8C">
        <w:rPr>
          <w:rFonts w:eastAsia="DejaVu Sans"/>
          <w:color w:val="000007"/>
          <w:sz w:val="22"/>
          <w:szCs w:val="22"/>
        </w:rPr>
        <w:t>e</w:t>
      </w:r>
      <w:r w:rsidRPr="00E52F8C">
        <w:rPr>
          <w:rFonts w:eastAsia="DejaVu Sans"/>
          <w:color w:val="000007"/>
          <w:spacing w:val="1"/>
          <w:sz w:val="22"/>
          <w:szCs w:val="22"/>
        </w:rPr>
        <w:t xml:space="preserve"> </w:t>
      </w:r>
      <w:r w:rsidR="001E5733" w:rsidRPr="00E52F8C">
        <w:rPr>
          <w:rFonts w:eastAsia="DejaVu Sans"/>
          <w:color w:val="000007"/>
          <w:spacing w:val="-1"/>
          <w:sz w:val="22"/>
          <w:szCs w:val="22"/>
        </w:rPr>
        <w:t>10/11</w:t>
      </w:r>
      <w:r w:rsidRPr="00E52F8C">
        <w:rPr>
          <w:rFonts w:eastAsia="DejaVu Sans"/>
          <w:color w:val="000007"/>
          <w:spacing w:val="-1"/>
          <w:sz w:val="22"/>
          <w:szCs w:val="22"/>
        </w:rPr>
        <w:t>g</w:t>
      </w:r>
      <w:r w:rsidRPr="00E52F8C">
        <w:rPr>
          <w:rFonts w:eastAsia="DejaVu Sans"/>
          <w:color w:val="000007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4"/>
          <w:sz w:val="22"/>
          <w:szCs w:val="22"/>
        </w:rPr>
        <w:t>P</w:t>
      </w:r>
      <w:r w:rsidRPr="00E52F8C">
        <w:rPr>
          <w:rFonts w:eastAsia="DejaVu Sans"/>
          <w:color w:val="000007"/>
          <w:spacing w:val="-3"/>
          <w:sz w:val="22"/>
          <w:szCs w:val="22"/>
        </w:rPr>
        <w:t>L</w:t>
      </w:r>
      <w:r w:rsidRPr="00E52F8C">
        <w:rPr>
          <w:rFonts w:eastAsia="DejaVu Sans"/>
          <w:color w:val="000007"/>
          <w:spacing w:val="3"/>
          <w:sz w:val="22"/>
          <w:szCs w:val="22"/>
        </w:rPr>
        <w:t>/</w:t>
      </w:r>
      <w:r w:rsidRPr="00E52F8C">
        <w:rPr>
          <w:rFonts w:eastAsia="DejaVu Sans"/>
          <w:color w:val="000007"/>
          <w:spacing w:val="-1"/>
          <w:sz w:val="22"/>
          <w:szCs w:val="22"/>
        </w:rPr>
        <w:t>SQ</w:t>
      </w:r>
      <w:r w:rsidRPr="00E52F8C">
        <w:rPr>
          <w:rFonts w:eastAsia="DejaVu Sans"/>
          <w:color w:val="000007"/>
          <w:spacing w:val="2"/>
          <w:sz w:val="22"/>
          <w:szCs w:val="22"/>
        </w:rPr>
        <w:t>L</w:t>
      </w:r>
      <w:r w:rsidRPr="00E52F8C">
        <w:rPr>
          <w:rFonts w:eastAsia="DejaVu Sans"/>
          <w:color w:val="000007"/>
          <w:sz w:val="22"/>
          <w:szCs w:val="22"/>
        </w:rPr>
        <w:t xml:space="preserve">, </w:t>
      </w:r>
      <w:r w:rsidR="00126D88" w:rsidRPr="00E52F8C">
        <w:rPr>
          <w:rFonts w:eastAsia="DejaVu Sans"/>
          <w:color w:val="000007"/>
          <w:sz w:val="22"/>
          <w:szCs w:val="22"/>
        </w:rPr>
        <w:t xml:space="preserve">Java, </w:t>
      </w:r>
      <w:r w:rsidRPr="00E52F8C">
        <w:rPr>
          <w:rFonts w:eastAsia="DejaVu Sans"/>
          <w:color w:val="000007"/>
          <w:spacing w:val="-1"/>
          <w:sz w:val="22"/>
          <w:szCs w:val="22"/>
        </w:rPr>
        <w:t>C</w:t>
      </w:r>
      <w:r w:rsidRPr="00E52F8C">
        <w:rPr>
          <w:rFonts w:eastAsia="DejaVu Sans"/>
          <w:color w:val="000007"/>
          <w:sz w:val="22"/>
          <w:szCs w:val="22"/>
        </w:rPr>
        <w:t>#</w:t>
      </w:r>
    </w:p>
    <w:p w14:paraId="1550031C" w14:textId="3D188522" w:rsidR="004B3D9E" w:rsidRPr="00E52F8C" w:rsidRDefault="00736C34" w:rsidP="00A15249">
      <w:pPr>
        <w:spacing w:line="300" w:lineRule="exact"/>
        <w:ind w:left="100"/>
        <w:jc w:val="both"/>
        <w:rPr>
          <w:rFonts w:eastAsia="DejaVu Sans"/>
          <w:b/>
          <w:color w:val="000007"/>
          <w:sz w:val="21"/>
          <w:szCs w:val="21"/>
          <w:u w:val="single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0B84CEE" w14:textId="77777777" w:rsidR="00736C34" w:rsidRPr="00E52F8C" w:rsidRDefault="00736C34">
      <w:pPr>
        <w:spacing w:line="300" w:lineRule="exact"/>
        <w:ind w:left="100"/>
        <w:rPr>
          <w:rFonts w:eastAsia="DejaVu Sans"/>
          <w:b/>
          <w:color w:val="000007"/>
          <w:spacing w:val="-2"/>
          <w:position w:val="-1"/>
          <w:sz w:val="28"/>
          <w:szCs w:val="28"/>
        </w:rPr>
      </w:pPr>
    </w:p>
    <w:p w14:paraId="7C7A99DA" w14:textId="77777777" w:rsidR="002F4CFF" w:rsidRPr="00E52F8C" w:rsidRDefault="005C2D05">
      <w:pPr>
        <w:spacing w:line="300" w:lineRule="exact"/>
        <w:ind w:left="100"/>
        <w:rPr>
          <w:rFonts w:eastAsia="DejaVu Sans"/>
          <w:sz w:val="28"/>
          <w:szCs w:val="28"/>
        </w:rPr>
      </w:pPr>
      <w:r w:rsidRPr="00E52F8C">
        <w:rPr>
          <w:rFonts w:eastAsia="DejaVu Sans"/>
          <w:b/>
          <w:color w:val="000007"/>
          <w:spacing w:val="-2"/>
          <w:position w:val="-1"/>
          <w:sz w:val="28"/>
          <w:szCs w:val="28"/>
        </w:rPr>
        <w:t>P</w:t>
      </w:r>
      <w:r w:rsidRPr="00E52F8C">
        <w:rPr>
          <w:rFonts w:eastAsia="DejaVu Sans"/>
          <w:b/>
          <w:color w:val="000007"/>
          <w:spacing w:val="2"/>
          <w:position w:val="-1"/>
          <w:sz w:val="28"/>
          <w:szCs w:val="28"/>
        </w:rPr>
        <w:t>r</w:t>
      </w:r>
      <w:r w:rsidRPr="00E52F8C">
        <w:rPr>
          <w:rFonts w:eastAsia="DejaVu Sans"/>
          <w:b/>
          <w:color w:val="000007"/>
          <w:spacing w:val="1"/>
          <w:position w:val="-1"/>
          <w:sz w:val="28"/>
          <w:szCs w:val="28"/>
        </w:rPr>
        <w:t>oj</w:t>
      </w:r>
      <w:r w:rsidRPr="00E52F8C">
        <w:rPr>
          <w:rFonts w:eastAsia="DejaVu Sans"/>
          <w:b/>
          <w:color w:val="000007"/>
          <w:spacing w:val="4"/>
          <w:position w:val="-1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-1"/>
          <w:position w:val="-1"/>
          <w:sz w:val="28"/>
          <w:szCs w:val="28"/>
        </w:rPr>
        <w:t>c</w:t>
      </w:r>
      <w:r w:rsidRPr="00E52F8C">
        <w:rPr>
          <w:rFonts w:eastAsia="DejaVu Sans"/>
          <w:b/>
          <w:color w:val="000007"/>
          <w:spacing w:val="2"/>
          <w:position w:val="-1"/>
          <w:sz w:val="28"/>
          <w:szCs w:val="28"/>
        </w:rPr>
        <w:t>t</w:t>
      </w:r>
      <w:r w:rsidRPr="00E52F8C">
        <w:rPr>
          <w:rFonts w:eastAsia="DejaVu Sans"/>
          <w:b/>
          <w:color w:val="000007"/>
          <w:position w:val="-1"/>
          <w:sz w:val="28"/>
          <w:szCs w:val="28"/>
        </w:rPr>
        <w:t>s</w:t>
      </w:r>
    </w:p>
    <w:p w14:paraId="066D3A8F" w14:textId="6475D3F8" w:rsidR="002F4CFF" w:rsidRPr="00E52F8C" w:rsidRDefault="002F4CFF" w:rsidP="00E52F8C">
      <w:pPr>
        <w:spacing w:before="5" w:line="220" w:lineRule="exact"/>
        <w:jc w:val="center"/>
        <w:rPr>
          <w:sz w:val="22"/>
          <w:szCs w:val="22"/>
        </w:rPr>
      </w:pPr>
    </w:p>
    <w:p w14:paraId="276C24E4" w14:textId="19BDE272" w:rsidR="002F4CFF" w:rsidRPr="00E52F8C" w:rsidRDefault="00C40F54" w:rsidP="002A5A85">
      <w:pPr>
        <w:spacing w:before="28"/>
        <w:ind w:firstLine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sz w:val="24"/>
          <w:szCs w:val="24"/>
          <w:highlight w:val="lightGray"/>
        </w:rPr>
        <w:t xml:space="preserve">ProConf - </w:t>
      </w:r>
      <w:r w:rsidR="002A5A85" w:rsidRPr="00E52F8C">
        <w:rPr>
          <w:rFonts w:eastAsia="DejaVu Sans"/>
          <w:b/>
          <w:bCs/>
          <w:sz w:val="24"/>
          <w:szCs w:val="24"/>
          <w:highlight w:val="lightGray"/>
        </w:rPr>
        <w:t>Meridian</w:t>
      </w:r>
      <w:r w:rsidR="00071954" w:rsidRPr="00E52F8C">
        <w:rPr>
          <w:rFonts w:eastAsia="DejaVu Sans"/>
          <w:b/>
          <w:bCs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sz w:val="24"/>
          <w:szCs w:val="24"/>
          <w:highlight w:val="lightGray"/>
        </w:rPr>
        <w:t>Data Migration</w:t>
      </w:r>
      <w:r w:rsidR="00071954" w:rsidRPr="00E52F8C">
        <w:rPr>
          <w:rFonts w:eastAsia="DejaVu Sans"/>
          <w:b/>
          <w:bCs/>
          <w:sz w:val="24"/>
          <w:szCs w:val="24"/>
          <w:highlight w:val="lightGray"/>
        </w:rPr>
        <w:t xml:space="preserve">– </w:t>
      </w:r>
      <w:r w:rsidR="002A5A85" w:rsidRPr="00E52F8C">
        <w:rPr>
          <w:rFonts w:eastAsia="DejaVu Sans"/>
          <w:b/>
          <w:bCs/>
          <w:sz w:val="24"/>
          <w:szCs w:val="24"/>
          <w:highlight w:val="lightGray"/>
        </w:rPr>
        <w:t>Mondelez</w:t>
      </w:r>
      <w:r w:rsidR="00071954" w:rsidRPr="00E52F8C">
        <w:rPr>
          <w:rFonts w:eastAsia="DejaVu Sans"/>
          <w:b/>
          <w:bCs/>
          <w:sz w:val="24"/>
          <w:szCs w:val="24"/>
          <w:highlight w:val="lightGray"/>
        </w:rPr>
        <w:t xml:space="preserve"> </w:t>
      </w:r>
      <w:r w:rsidR="002A5A85" w:rsidRPr="00E52F8C">
        <w:rPr>
          <w:rFonts w:eastAsia="DejaVu Sans"/>
          <w:b/>
          <w:bCs/>
          <w:sz w:val="24"/>
          <w:szCs w:val="24"/>
          <w:highlight w:val="lightGray"/>
        </w:rPr>
        <w:t>International</w:t>
      </w:r>
    </w:p>
    <w:p w14:paraId="7AD0075B" w14:textId="77777777" w:rsidR="002F4CFF" w:rsidRPr="00E52F8C" w:rsidRDefault="005C2D05">
      <w:pPr>
        <w:spacing w:line="22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3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pacing w:val="1"/>
          <w:sz w:val="21"/>
          <w:szCs w:val="21"/>
        </w:rPr>
        <w:t>ob</w:t>
      </w:r>
      <w:r w:rsidRPr="00E52F8C">
        <w:rPr>
          <w:rFonts w:eastAsia="DejaVu Sans"/>
          <w:color w:val="000007"/>
          <w:sz w:val="21"/>
          <w:szCs w:val="21"/>
        </w:rPr>
        <w:t xml:space="preserve">er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016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7"/>
          <w:sz w:val="21"/>
          <w:szCs w:val="21"/>
        </w:rPr>
        <w:t>P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t</w:t>
      </w:r>
    </w:p>
    <w:p w14:paraId="19B727AB" w14:textId="77777777" w:rsidR="002F4CFF" w:rsidRPr="00E52F8C" w:rsidRDefault="002F4CFF">
      <w:pPr>
        <w:spacing w:before="19" w:line="200" w:lineRule="exact"/>
      </w:pPr>
    </w:p>
    <w:p w14:paraId="22799D78" w14:textId="256E6981" w:rsidR="00AF0CDD" w:rsidRPr="00E52F8C" w:rsidRDefault="0079724D" w:rsidP="00AF0CDD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t xml:space="preserve">ProConf 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="00AF0CDD"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="00AF0CDD"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j</w:t>
      </w:r>
      <w:r w:rsidR="00AF0CDD" w:rsidRPr="00E52F8C">
        <w:rPr>
          <w:rFonts w:eastAsia="DejaVu Sans"/>
          <w:color w:val="6A6A6A"/>
          <w:sz w:val="21"/>
          <w:szCs w:val="21"/>
        </w:rPr>
        <w:t>e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="00AF0CDD" w:rsidRPr="00E52F8C">
        <w:rPr>
          <w:rFonts w:eastAsia="DejaVu Sans"/>
          <w:color w:val="6A6A6A"/>
          <w:sz w:val="21"/>
          <w:szCs w:val="21"/>
        </w:rPr>
        <w:t>t</w:t>
      </w:r>
      <w:r w:rsidR="00AF0CDD" w:rsidRPr="00E52F8C">
        <w:rPr>
          <w:rFonts w:eastAsia="DejaVu Sans"/>
          <w:color w:val="6A6A6A"/>
          <w:spacing w:val="-5"/>
          <w:sz w:val="21"/>
          <w:szCs w:val="21"/>
        </w:rPr>
        <w:t xml:space="preserve"> </w:t>
      </w:r>
      <w:r w:rsidR="00BB661F" w:rsidRPr="00E52F8C">
        <w:rPr>
          <w:rFonts w:eastAsia="DejaVu Sans"/>
          <w:color w:val="6A6A6A"/>
          <w:spacing w:val="-1"/>
          <w:sz w:val="21"/>
          <w:szCs w:val="21"/>
        </w:rPr>
        <w:t>is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 xml:space="preserve"> </w:t>
      </w:r>
      <w:r w:rsidR="004C6C36" w:rsidRPr="00E52F8C">
        <w:rPr>
          <w:rFonts w:eastAsia="DejaVu Sans"/>
          <w:color w:val="6A6A6A"/>
          <w:spacing w:val="-1"/>
          <w:sz w:val="21"/>
          <w:szCs w:val="21"/>
        </w:rPr>
        <w:t>about</w:t>
      </w:r>
      <w:r w:rsidR="00AF0CDD" w:rsidRPr="00E52F8C">
        <w:rPr>
          <w:rFonts w:eastAsia="DejaVu Sans"/>
          <w:color w:val="6A6A6A"/>
          <w:spacing w:val="-8"/>
          <w:sz w:val="21"/>
          <w:szCs w:val="21"/>
        </w:rPr>
        <w:t xml:space="preserve"> </w:t>
      </w:r>
      <w:r w:rsidR="004C6C36" w:rsidRPr="00E52F8C">
        <w:rPr>
          <w:rFonts w:eastAsia="DejaVu Sans"/>
          <w:color w:val="6A6A6A"/>
          <w:spacing w:val="-5"/>
          <w:sz w:val="21"/>
          <w:szCs w:val="21"/>
        </w:rPr>
        <w:t xml:space="preserve">migration of </w:t>
      </w:r>
      <w:r w:rsidR="00215CFB" w:rsidRPr="00E52F8C">
        <w:rPr>
          <w:rFonts w:eastAsia="DejaVu Sans"/>
          <w:color w:val="6A6A6A"/>
          <w:spacing w:val="-5"/>
          <w:sz w:val="21"/>
          <w:szCs w:val="21"/>
        </w:rPr>
        <w:t xml:space="preserve">some plants related </w:t>
      </w:r>
      <w:r w:rsidR="00D3571E" w:rsidRPr="00E52F8C">
        <w:rPr>
          <w:rFonts w:eastAsia="DejaVu Sans"/>
          <w:color w:val="6A6A6A"/>
          <w:spacing w:val="-5"/>
          <w:sz w:val="21"/>
          <w:szCs w:val="21"/>
        </w:rPr>
        <w:t xml:space="preserve">data </w:t>
      </w:r>
      <w:r w:rsidR="004E48C3" w:rsidRPr="00E52F8C">
        <w:rPr>
          <w:rFonts w:eastAsia="DejaVu Sans"/>
          <w:color w:val="6A6A6A"/>
          <w:spacing w:val="-4"/>
          <w:sz w:val="21"/>
          <w:szCs w:val="21"/>
        </w:rPr>
        <w:t xml:space="preserve">from </w:t>
      </w:r>
      <w:r w:rsidR="00E77194" w:rsidRPr="00E52F8C">
        <w:rPr>
          <w:rFonts w:eastAsia="DejaVu Sans"/>
          <w:color w:val="6A6A6A"/>
          <w:spacing w:val="-4"/>
          <w:sz w:val="21"/>
          <w:szCs w:val="21"/>
        </w:rPr>
        <w:t>its</w:t>
      </w:r>
      <w:r w:rsidR="00AF0CDD" w:rsidRPr="00E52F8C">
        <w:rPr>
          <w:rFonts w:eastAsia="DejaVu Sans"/>
          <w:color w:val="6A6A6A"/>
          <w:sz w:val="21"/>
          <w:szCs w:val="21"/>
        </w:rPr>
        <w:t xml:space="preserve"> 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="00AF0CDD" w:rsidRPr="00E52F8C">
        <w:rPr>
          <w:rFonts w:eastAsia="DejaVu Sans"/>
          <w:color w:val="6A6A6A"/>
          <w:sz w:val="21"/>
          <w:szCs w:val="21"/>
        </w:rPr>
        <w:t>a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="00AF0CDD" w:rsidRPr="00E52F8C">
        <w:rPr>
          <w:rFonts w:eastAsia="DejaVu Sans"/>
          <w:color w:val="6A6A6A"/>
          <w:sz w:val="21"/>
          <w:szCs w:val="21"/>
        </w:rPr>
        <w:t>a</w:t>
      </w:r>
      <w:r w:rsidR="00AF0CDD"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="00AF0CDD"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="00AF0CDD" w:rsidRPr="00E52F8C">
        <w:rPr>
          <w:rFonts w:eastAsia="DejaVu Sans"/>
          <w:color w:val="6A6A6A"/>
          <w:sz w:val="21"/>
          <w:szCs w:val="21"/>
        </w:rPr>
        <w:t>e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 xml:space="preserve"> 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="00AF0CDD" w:rsidRPr="00E52F8C">
        <w:rPr>
          <w:rFonts w:eastAsia="DejaVu Sans"/>
          <w:color w:val="6A6A6A"/>
          <w:sz w:val="21"/>
          <w:szCs w:val="21"/>
        </w:rPr>
        <w:t>o</w:t>
      </w:r>
      <w:r w:rsidR="00AF0CDD" w:rsidRPr="00E52F8C">
        <w:rPr>
          <w:rFonts w:eastAsia="DejaVu Sans"/>
          <w:color w:val="6A6A6A"/>
          <w:spacing w:val="-4"/>
          <w:sz w:val="21"/>
          <w:szCs w:val="21"/>
        </w:rPr>
        <w:t xml:space="preserve"> S</w:t>
      </w:r>
      <w:r w:rsidR="00AF0CDD" w:rsidRPr="00E52F8C">
        <w:rPr>
          <w:rFonts w:eastAsia="DejaVu Sans"/>
          <w:color w:val="6A6A6A"/>
          <w:sz w:val="21"/>
          <w:szCs w:val="21"/>
        </w:rPr>
        <w:t>e</w:t>
      </w:r>
      <w:r w:rsidR="00AF0CDD"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="00AF0CDD" w:rsidRPr="00E52F8C">
        <w:rPr>
          <w:rFonts w:eastAsia="DejaVu Sans"/>
          <w:color w:val="6A6A6A"/>
          <w:sz w:val="21"/>
          <w:szCs w:val="21"/>
        </w:rPr>
        <w:t>era</w:t>
      </w:r>
      <w:r w:rsidR="00AF0CDD"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="00AF0CDD" w:rsidRPr="00E52F8C">
        <w:rPr>
          <w:rFonts w:eastAsia="DejaVu Sans"/>
          <w:color w:val="6A6A6A"/>
          <w:sz w:val="21"/>
          <w:szCs w:val="21"/>
        </w:rPr>
        <w:t>t</w:t>
      </w:r>
    </w:p>
    <w:p w14:paraId="0F979CEA" w14:textId="2676791E" w:rsidR="00736C34" w:rsidRPr="00E52F8C" w:rsidRDefault="00AF0CDD" w:rsidP="00736C34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="00D53974" w:rsidRPr="00E52F8C">
        <w:rPr>
          <w:rFonts w:eastAsia="DejaVu Sans"/>
          <w:color w:val="6A6A6A"/>
          <w:spacing w:val="1"/>
          <w:sz w:val="21"/>
          <w:szCs w:val="21"/>
        </w:rPr>
        <w:t>’s database</w:t>
      </w:r>
      <w:r w:rsidR="002162A8" w:rsidRPr="00E52F8C">
        <w:rPr>
          <w:rFonts w:eastAsia="DejaVu Sans"/>
          <w:color w:val="6A6A6A"/>
          <w:sz w:val="21"/>
          <w:szCs w:val="21"/>
        </w:rPr>
        <w:t>, a</w:t>
      </w:r>
      <w:r w:rsidR="00385222" w:rsidRPr="00E52F8C">
        <w:rPr>
          <w:rFonts w:eastAsia="DejaVu Sans"/>
          <w:color w:val="6A6A6A"/>
          <w:sz w:val="21"/>
          <w:szCs w:val="21"/>
        </w:rPr>
        <w:t xml:space="preserve">s those plants were going to </w:t>
      </w:r>
      <w:r w:rsidR="006B1579" w:rsidRPr="00E52F8C">
        <w:rPr>
          <w:rFonts w:eastAsia="DejaVu Sans"/>
          <w:color w:val="6A6A6A"/>
          <w:sz w:val="21"/>
          <w:szCs w:val="21"/>
        </w:rPr>
        <w:t>separate from MDLZ</w:t>
      </w:r>
      <w:r w:rsidR="00650269" w:rsidRPr="00E52F8C">
        <w:rPr>
          <w:rFonts w:eastAsia="DejaVu Sans"/>
          <w:color w:val="6A6A6A"/>
          <w:sz w:val="21"/>
          <w:szCs w:val="21"/>
        </w:rPr>
        <w:t>.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re</w:t>
      </w:r>
      <w:r w:rsidRPr="00E52F8C">
        <w:rPr>
          <w:rFonts w:eastAsia="DejaVu Sans"/>
          <w:color w:val="6A6A6A"/>
          <w:spacing w:val="1"/>
          <w:sz w:val="21"/>
          <w:szCs w:val="21"/>
        </w:rPr>
        <w:t>qu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eep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h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="004E48C3" w:rsidRPr="00E52F8C">
        <w:rPr>
          <w:rFonts w:eastAsia="DejaVu Sans"/>
          <w:color w:val="6A6A6A"/>
          <w:sz w:val="21"/>
          <w:szCs w:val="21"/>
        </w:rPr>
        <w:t xml:space="preserve"> The </w:t>
      </w:r>
      <w:r w:rsidR="00B65D0E" w:rsidRPr="00E52F8C">
        <w:rPr>
          <w:rFonts w:eastAsia="DejaVu Sans"/>
          <w:color w:val="6A6A6A"/>
          <w:sz w:val="21"/>
          <w:szCs w:val="21"/>
        </w:rPr>
        <w:t>whole project includes</w:t>
      </w:r>
      <w:r w:rsidR="004E48C3" w:rsidRPr="00E52F8C">
        <w:rPr>
          <w:rFonts w:eastAsia="DejaVu Sans"/>
          <w:color w:val="6A6A6A"/>
          <w:sz w:val="21"/>
          <w:szCs w:val="21"/>
        </w:rPr>
        <w:t xml:space="preserve"> 4 major parts: Extraction, Transformation</w:t>
      </w:r>
      <w:r w:rsidR="00736C34" w:rsidRPr="00E52F8C">
        <w:rPr>
          <w:rFonts w:eastAsia="DejaVu Sans"/>
          <w:color w:val="6A6A6A"/>
          <w:sz w:val="21"/>
          <w:szCs w:val="21"/>
        </w:rPr>
        <w:t>, and Migration followed by Retirement.</w:t>
      </w:r>
    </w:p>
    <w:p w14:paraId="042952F6" w14:textId="7BA8A38F" w:rsidR="00AF0CDD" w:rsidRPr="00E52F8C" w:rsidRDefault="00AF0CDD" w:rsidP="00736C34">
      <w:pPr>
        <w:ind w:left="100"/>
        <w:rPr>
          <w:rFonts w:eastAsia="DejaVu Sans"/>
          <w:color w:val="6A6A6A"/>
          <w:spacing w:val="-4"/>
          <w:sz w:val="21"/>
          <w:szCs w:val="21"/>
        </w:rPr>
      </w:pPr>
    </w:p>
    <w:p w14:paraId="40605021" w14:textId="77777777" w:rsidR="002F4CFF" w:rsidRPr="00E52F8C" w:rsidRDefault="005C2D05">
      <w:pPr>
        <w:spacing w:before="33"/>
        <w:ind w:left="100" w:right="91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lastRenderedPageBreak/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Pr="00E52F8C">
        <w:rPr>
          <w:rFonts w:eastAsia="DejaVu Sans"/>
          <w:color w:val="6A6A6A"/>
          <w:sz w:val="21"/>
          <w:szCs w:val="21"/>
        </w:rPr>
        <w:t>M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z w:val="21"/>
          <w:szCs w:val="21"/>
        </w:rPr>
        <w:t>eb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nd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eve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op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gu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 xml:space="preserve">l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odu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="00071954"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="00071954" w:rsidRPr="00E52F8C">
        <w:rPr>
          <w:rFonts w:eastAsia="DejaVu Sans"/>
          <w:color w:val="6A6A6A"/>
          <w:sz w:val="21"/>
          <w:szCs w:val="21"/>
        </w:rPr>
        <w:t>e</w:t>
      </w:r>
      <w:r w:rsidR="00071954"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="00071954"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="00071954"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="00071954" w:rsidRPr="00E52F8C">
        <w:rPr>
          <w:rFonts w:eastAsia="DejaVu Sans"/>
          <w:color w:val="6A6A6A"/>
          <w:sz w:val="21"/>
          <w:szCs w:val="21"/>
        </w:rPr>
        <w:t>a</w:t>
      </w:r>
      <w:r w:rsidR="00071954"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="00071954"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="00071954" w:rsidRPr="00E52F8C">
        <w:rPr>
          <w:rFonts w:eastAsia="DejaVu Sans"/>
          <w:color w:val="6A6A6A"/>
          <w:spacing w:val="-1"/>
          <w:sz w:val="21"/>
          <w:szCs w:val="21"/>
        </w:rPr>
        <w:t xml:space="preserve"> (</w:t>
      </w:r>
      <w:r w:rsidR="00071954" w:rsidRPr="00E52F8C">
        <w:rPr>
          <w:rFonts w:eastAsia="DejaVu Sans"/>
          <w:color w:val="6A6A6A"/>
          <w:sz w:val="21"/>
          <w:szCs w:val="21"/>
        </w:rPr>
        <w:t>e</w:t>
      </w:r>
      <w:r w:rsidR="00071954" w:rsidRPr="00E52F8C">
        <w:rPr>
          <w:rFonts w:eastAsia="DejaVu Sans"/>
          <w:color w:val="6A6A6A"/>
          <w:spacing w:val="1"/>
          <w:sz w:val="21"/>
          <w:szCs w:val="21"/>
        </w:rPr>
        <w:t>.</w:t>
      </w:r>
      <w:r w:rsidR="00071954" w:rsidRPr="00E52F8C">
        <w:rPr>
          <w:rFonts w:eastAsia="DejaVu Sans"/>
          <w:color w:val="6A6A6A"/>
          <w:sz w:val="21"/>
          <w:szCs w:val="21"/>
        </w:rPr>
        <w:t>g.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aw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7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od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2"/>
          <w:sz w:val="21"/>
          <w:szCs w:val="21"/>
        </w:rPr>
        <w:t>k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)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49EED4A2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6A60321A" w14:textId="6D68712C" w:rsidR="00AF0CDD" w:rsidRPr="00E52F8C" w:rsidRDefault="00615DC3" w:rsidP="00AF0CDD">
      <w:pPr>
        <w:spacing w:before="5" w:line="240" w:lineRule="exact"/>
        <w:ind w:firstLine="100"/>
        <w:rPr>
          <w:sz w:val="24"/>
          <w:szCs w:val="24"/>
        </w:rPr>
      </w:pPr>
      <w:r w:rsidRPr="00E52F8C">
        <w:rPr>
          <w:sz w:val="24"/>
          <w:szCs w:val="24"/>
        </w:rPr>
        <w:t>Responsibility: Managed</w:t>
      </w:r>
      <w:r w:rsidR="00E37ABC" w:rsidRPr="00E52F8C">
        <w:rPr>
          <w:sz w:val="24"/>
          <w:szCs w:val="24"/>
        </w:rPr>
        <w:t xml:space="preserve"> the project single handedly</w:t>
      </w:r>
    </w:p>
    <w:p w14:paraId="076EF4D4" w14:textId="0A8DD749" w:rsidR="00AF0CDD" w:rsidRPr="00E52F8C" w:rsidRDefault="00AF0CDD" w:rsidP="00AF0CDD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spacing w:val="-5"/>
          <w:position w:val="-1"/>
          <w:sz w:val="22"/>
          <w:szCs w:val="22"/>
        </w:rPr>
        <w:t>Technologies Used: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L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/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SQ</w:t>
      </w:r>
      <w:r w:rsidRPr="00E52F8C">
        <w:rPr>
          <w:rFonts w:eastAsia="DejaVu Sans"/>
          <w:color w:val="000007"/>
          <w:position w:val="-1"/>
          <w:sz w:val="22"/>
          <w:szCs w:val="22"/>
        </w:rPr>
        <w:t>L</w:t>
      </w:r>
      <w:r w:rsidR="008D48BE" w:rsidRPr="00E52F8C">
        <w:rPr>
          <w:rFonts w:eastAsia="DejaVu Sans"/>
          <w:color w:val="000007"/>
          <w:position w:val="-1"/>
          <w:sz w:val="22"/>
          <w:szCs w:val="22"/>
        </w:rPr>
        <w:t xml:space="preserve">, </w:t>
      </w:r>
      <w:r w:rsidR="008D48BE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Java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an</w:t>
      </w:r>
      <w:r w:rsidRPr="00E52F8C">
        <w:rPr>
          <w:rFonts w:eastAsia="DejaVu Sans"/>
          <w:color w:val="000007"/>
          <w:position w:val="-1"/>
          <w:sz w:val="22"/>
          <w:szCs w:val="22"/>
        </w:rPr>
        <w:t>d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C</w:t>
      </w:r>
      <w:r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#</w:t>
      </w:r>
      <w:r w:rsidRPr="00E52F8C">
        <w:rPr>
          <w:rFonts w:eastAsia="DejaVu Sans"/>
          <w:color w:val="000007"/>
          <w:position w:val="-1"/>
          <w:sz w:val="22"/>
          <w:szCs w:val="22"/>
        </w:rPr>
        <w:t>.</w:t>
      </w:r>
    </w:p>
    <w:p w14:paraId="7E289972" w14:textId="77777777" w:rsidR="004B3D9E" w:rsidRPr="00E52F8C" w:rsidRDefault="004B3D9E" w:rsidP="00AF0CDD">
      <w:pPr>
        <w:spacing w:line="240" w:lineRule="exact"/>
        <w:ind w:left="100"/>
        <w:rPr>
          <w:rFonts w:eastAsia="DejaVu Sans"/>
          <w:sz w:val="22"/>
          <w:szCs w:val="22"/>
        </w:rPr>
      </w:pPr>
    </w:p>
    <w:p w14:paraId="5EF74F5A" w14:textId="77777777" w:rsidR="002F4CFF" w:rsidRPr="00E52F8C" w:rsidRDefault="00071954" w:rsidP="00071954">
      <w:pPr>
        <w:spacing w:before="95"/>
        <w:ind w:firstLine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sz w:val="24"/>
          <w:szCs w:val="24"/>
          <w:highlight w:val="lightGray"/>
        </w:rPr>
        <w:t>Meridian Retirement – Kraft Foods</w:t>
      </w:r>
    </w:p>
    <w:p w14:paraId="50AC1140" w14:textId="191E4EBB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4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>er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CD497B" w:rsidRPr="00E52F8C">
        <w:rPr>
          <w:rFonts w:eastAsia="DejaVu Sans"/>
          <w:color w:val="000007"/>
          <w:spacing w:val="-7"/>
          <w:sz w:val="21"/>
          <w:szCs w:val="21"/>
        </w:rPr>
        <w:t>September 2016</w:t>
      </w:r>
    </w:p>
    <w:p w14:paraId="741EB11E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2CF4DD8E" w14:textId="5EF3E978" w:rsidR="002F4CFF" w:rsidRPr="00E52F8C" w:rsidRDefault="005C2D05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2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j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="00D37A55" w:rsidRPr="00E52F8C">
        <w:rPr>
          <w:rFonts w:eastAsia="DejaVu Sans"/>
          <w:color w:val="6A6A6A"/>
          <w:spacing w:val="-1"/>
          <w:sz w:val="21"/>
          <w:szCs w:val="21"/>
        </w:rPr>
        <w:t>was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="00534747" w:rsidRPr="00E52F8C">
        <w:rPr>
          <w:rFonts w:eastAsia="DejaVu Sans"/>
          <w:color w:val="6A6A6A"/>
          <w:spacing w:val="-5"/>
          <w:sz w:val="21"/>
          <w:szCs w:val="21"/>
        </w:rPr>
        <w:t>migrate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pacing w:val="1"/>
          <w:sz w:val="21"/>
          <w:szCs w:val="21"/>
        </w:rPr>
        <w:t>ho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="00F06E71" w:rsidRPr="00E52F8C">
        <w:rPr>
          <w:rFonts w:eastAsia="DejaVu Sans"/>
          <w:color w:val="6A6A6A"/>
          <w:spacing w:val="1"/>
          <w:sz w:val="21"/>
          <w:szCs w:val="21"/>
        </w:rPr>
        <w:t xml:space="preserve"> from Meridian’s database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3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>e</w:t>
      </w:r>
    </w:p>
    <w:p w14:paraId="3C3A95C5" w14:textId="7A303537" w:rsidR="00736C34" w:rsidRPr="00E52F8C" w:rsidRDefault="005C2D05" w:rsidP="00736C34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="00262C95" w:rsidRPr="00E52F8C">
        <w:rPr>
          <w:rFonts w:eastAsia="DejaVu Sans"/>
          <w:color w:val="6A6A6A"/>
          <w:spacing w:val="1"/>
          <w:sz w:val="21"/>
          <w:szCs w:val="21"/>
        </w:rPr>
        <w:t>’s</w:t>
      </w:r>
      <w:r w:rsidR="00534747" w:rsidRPr="00E52F8C">
        <w:rPr>
          <w:rFonts w:eastAsia="DejaVu Sans"/>
          <w:color w:val="6A6A6A"/>
          <w:spacing w:val="1"/>
          <w:sz w:val="21"/>
          <w:szCs w:val="21"/>
        </w:rPr>
        <w:t xml:space="preserve"> database</w:t>
      </w:r>
      <w:r w:rsidR="00D40EEE" w:rsidRPr="00E52F8C">
        <w:rPr>
          <w:rFonts w:eastAsia="DejaVu Sans"/>
          <w:color w:val="6A6A6A"/>
          <w:spacing w:val="1"/>
          <w:sz w:val="21"/>
          <w:szCs w:val="21"/>
        </w:rPr>
        <w:t>,</w:t>
      </w:r>
      <w:r w:rsidR="00BD5BCB" w:rsidRPr="00E52F8C">
        <w:rPr>
          <w:rFonts w:eastAsia="DejaVu Sans"/>
          <w:color w:val="6A6A6A"/>
          <w:spacing w:val="1"/>
          <w:sz w:val="21"/>
          <w:szCs w:val="21"/>
        </w:rPr>
        <w:t xml:space="preserve"> as Kraft Foods was</w:t>
      </w:r>
      <w:r w:rsidR="00534747" w:rsidRPr="00E52F8C">
        <w:rPr>
          <w:rFonts w:eastAsia="DejaVu Sans"/>
          <w:color w:val="6A6A6A"/>
          <w:spacing w:val="1"/>
          <w:sz w:val="21"/>
          <w:szCs w:val="21"/>
        </w:rPr>
        <w:t xml:space="preserve"> going to merge with Heinz Company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re</w:t>
      </w:r>
      <w:r w:rsidRPr="00E52F8C">
        <w:rPr>
          <w:rFonts w:eastAsia="DejaVu Sans"/>
          <w:color w:val="6A6A6A"/>
          <w:spacing w:val="1"/>
          <w:sz w:val="21"/>
          <w:szCs w:val="21"/>
        </w:rPr>
        <w:t>qu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eep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ra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pacing w:val="-1"/>
          <w:sz w:val="21"/>
          <w:szCs w:val="21"/>
        </w:rPr>
        <w:t>it</w:t>
      </w:r>
      <w:r w:rsidRPr="00E52F8C">
        <w:rPr>
          <w:rFonts w:eastAsia="DejaVu Sans"/>
          <w:color w:val="6A6A6A"/>
          <w:sz w:val="21"/>
          <w:szCs w:val="21"/>
        </w:rPr>
        <w:t>h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.</w:t>
      </w:r>
      <w:r w:rsidR="00534747" w:rsidRPr="00E52F8C">
        <w:rPr>
          <w:rFonts w:eastAsia="DejaVu Sans"/>
          <w:color w:val="6A6A6A"/>
          <w:sz w:val="21"/>
          <w:szCs w:val="21"/>
        </w:rPr>
        <w:t xml:space="preserve"> The whole project included 4 major parts: Extraction, Transformation</w:t>
      </w:r>
      <w:r w:rsidR="00736C34" w:rsidRPr="00E52F8C">
        <w:rPr>
          <w:rFonts w:eastAsia="DejaVu Sans"/>
          <w:color w:val="6A6A6A"/>
          <w:sz w:val="21"/>
          <w:szCs w:val="21"/>
        </w:rPr>
        <w:t>, and Migration followed by Retirement.</w:t>
      </w:r>
    </w:p>
    <w:p w14:paraId="351F14B0" w14:textId="69249A26" w:rsidR="00C40F54" w:rsidRPr="00E52F8C" w:rsidRDefault="00C40F54">
      <w:pPr>
        <w:ind w:left="100"/>
        <w:rPr>
          <w:rFonts w:eastAsia="DejaVu Sans"/>
          <w:color w:val="6A6A6A"/>
          <w:sz w:val="21"/>
          <w:szCs w:val="21"/>
        </w:rPr>
      </w:pPr>
    </w:p>
    <w:p w14:paraId="5A92D4ED" w14:textId="77777777" w:rsidR="00C40F54" w:rsidRPr="00E52F8C" w:rsidRDefault="00C40F54" w:rsidP="00C40F54">
      <w:pPr>
        <w:ind w:left="100" w:right="91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PL</w:t>
      </w:r>
      <w:r w:rsidRPr="00E52F8C">
        <w:rPr>
          <w:rFonts w:eastAsia="DejaVu Sans"/>
          <w:color w:val="6A6A6A"/>
          <w:sz w:val="21"/>
          <w:szCs w:val="21"/>
        </w:rPr>
        <w:t>M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z w:val="21"/>
          <w:szCs w:val="21"/>
        </w:rPr>
        <w:t>eb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nd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eve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op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gu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 xml:space="preserve">l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odu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 xml:space="preserve"> (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.</w:t>
      </w:r>
      <w:r w:rsidRPr="00E52F8C">
        <w:rPr>
          <w:rFonts w:eastAsia="DejaVu Sans"/>
          <w:color w:val="6A6A6A"/>
          <w:sz w:val="21"/>
          <w:szCs w:val="21"/>
        </w:rPr>
        <w:t>g.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aw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7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od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2"/>
          <w:sz w:val="21"/>
          <w:szCs w:val="21"/>
        </w:rPr>
        <w:t>k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)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4DFF68E8" w14:textId="77777777" w:rsidR="00C40F54" w:rsidRPr="00E52F8C" w:rsidRDefault="00C40F54" w:rsidP="00C40F54">
      <w:pPr>
        <w:spacing w:before="5" w:line="240" w:lineRule="exact"/>
        <w:rPr>
          <w:sz w:val="24"/>
          <w:szCs w:val="24"/>
        </w:rPr>
      </w:pPr>
    </w:p>
    <w:p w14:paraId="5459A381" w14:textId="39815F20" w:rsidR="00AF0CDD" w:rsidRPr="00E52F8C" w:rsidRDefault="00AF0CDD" w:rsidP="00AF0CDD">
      <w:pPr>
        <w:spacing w:before="1" w:line="240" w:lineRule="exact"/>
        <w:ind w:firstLine="100"/>
        <w:rPr>
          <w:sz w:val="24"/>
          <w:szCs w:val="24"/>
        </w:rPr>
      </w:pPr>
      <w:r w:rsidRPr="00E52F8C">
        <w:rPr>
          <w:sz w:val="24"/>
          <w:szCs w:val="24"/>
        </w:rPr>
        <w:t>Responsibility: PL/SQL and console application programming</w:t>
      </w:r>
    </w:p>
    <w:p w14:paraId="431F2825" w14:textId="36473982" w:rsidR="00AF0CDD" w:rsidRPr="00E52F8C" w:rsidRDefault="00AF0CDD" w:rsidP="004B3D9E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spacing w:val="-5"/>
          <w:position w:val="-1"/>
          <w:sz w:val="22"/>
          <w:szCs w:val="22"/>
        </w:rPr>
        <w:t>Technologies Used:</w:t>
      </w:r>
      <w:r w:rsidR="005C2D05"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="005C2D05"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L</w:t>
      </w:r>
      <w:r w:rsidR="005C2D05"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/</w:t>
      </w:r>
      <w:r w:rsidR="005C2D05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SQ</w:t>
      </w:r>
      <w:r w:rsidR="005C2D05" w:rsidRPr="00E52F8C">
        <w:rPr>
          <w:rFonts w:eastAsia="DejaVu Sans"/>
          <w:color w:val="000007"/>
          <w:position w:val="-1"/>
          <w:sz w:val="22"/>
          <w:szCs w:val="22"/>
        </w:rPr>
        <w:t>L</w:t>
      </w:r>
      <w:r w:rsidR="00825371" w:rsidRPr="00E52F8C">
        <w:rPr>
          <w:rFonts w:eastAsia="DejaVu Sans"/>
          <w:color w:val="000007"/>
          <w:position w:val="-1"/>
          <w:sz w:val="22"/>
          <w:szCs w:val="22"/>
        </w:rPr>
        <w:t xml:space="preserve">, </w:t>
      </w:r>
      <w:r w:rsidR="00825371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Java</w:t>
      </w:r>
      <w:r w:rsidR="005C2D05"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="005C2D05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an</w:t>
      </w:r>
      <w:r w:rsidR="005C2D05" w:rsidRPr="00E52F8C">
        <w:rPr>
          <w:rFonts w:eastAsia="DejaVu Sans"/>
          <w:color w:val="000007"/>
          <w:position w:val="-1"/>
          <w:sz w:val="22"/>
          <w:szCs w:val="22"/>
        </w:rPr>
        <w:t>d</w:t>
      </w:r>
      <w:r w:rsidR="005C2D05"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C</w:t>
      </w:r>
      <w:r w:rsidR="005C2D05"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#</w:t>
      </w:r>
      <w:r w:rsidR="005C2D05" w:rsidRPr="00E52F8C">
        <w:rPr>
          <w:rFonts w:eastAsia="DejaVu Sans"/>
          <w:color w:val="000007"/>
          <w:position w:val="-1"/>
          <w:sz w:val="22"/>
          <w:szCs w:val="22"/>
        </w:rPr>
        <w:t>.</w:t>
      </w:r>
    </w:p>
    <w:p w14:paraId="1D53FE5E" w14:textId="77777777" w:rsidR="002F4CFF" w:rsidRPr="00E52F8C" w:rsidRDefault="002F4CFF">
      <w:pPr>
        <w:spacing w:before="7" w:line="220" w:lineRule="exact"/>
        <w:rPr>
          <w:sz w:val="22"/>
          <w:szCs w:val="22"/>
        </w:rPr>
      </w:pPr>
    </w:p>
    <w:p w14:paraId="3A521758" w14:textId="77777777" w:rsidR="00071954" w:rsidRPr="00E52F8C" w:rsidRDefault="00071954" w:rsidP="00AF0CDD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-7"/>
          <w:sz w:val="24"/>
          <w:szCs w:val="24"/>
          <w:highlight w:val="lightGray"/>
        </w:rPr>
        <w:t>x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mpl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me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3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gr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ss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g</w:t>
      </w:r>
    </w:p>
    <w:p w14:paraId="7A565179" w14:textId="77777777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nu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ry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p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l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</w:p>
    <w:p w14:paraId="5C808C3C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4A90CE9C" w14:textId="77777777" w:rsidR="002F4CFF" w:rsidRPr="00E52F8C" w:rsidRDefault="005C2D05">
      <w:pPr>
        <w:ind w:left="100" w:right="82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w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ict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2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t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E</w:t>
      </w:r>
      <w:r w:rsidRPr="00E52F8C">
        <w:rPr>
          <w:rFonts w:eastAsia="DejaVu Sans"/>
          <w:color w:val="6A6A6A"/>
          <w:spacing w:val="-5"/>
          <w:sz w:val="21"/>
          <w:szCs w:val="21"/>
        </w:rPr>
        <w:t>x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el</w:t>
      </w:r>
      <w:r w:rsidRPr="00E52F8C">
        <w:rPr>
          <w:rFonts w:eastAsia="DejaVu Sans"/>
          <w:color w:val="6A6A6A"/>
          <w:spacing w:val="19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20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h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al</w:t>
      </w:r>
      <w:r w:rsidRPr="00E52F8C">
        <w:rPr>
          <w:rFonts w:eastAsia="DejaVu Sans"/>
          <w:color w:val="6A6A6A"/>
          <w:spacing w:val="14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4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re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ss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ng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7EB2D77D" w14:textId="257FE37F" w:rsidR="00AF0CDD" w:rsidRPr="00E52F8C" w:rsidRDefault="005C2D05" w:rsidP="004B3D9E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spacing w:val="-39"/>
          <w:position w:val="-1"/>
          <w:sz w:val="22"/>
          <w:szCs w:val="22"/>
        </w:rPr>
        <w:t>T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chno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>l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og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>i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position w:val="-1"/>
          <w:sz w:val="22"/>
          <w:szCs w:val="22"/>
        </w:rPr>
        <w:t>s</w:t>
      </w:r>
      <w:r w:rsidRPr="00E52F8C">
        <w:rPr>
          <w:rFonts w:eastAsia="DejaVu Sans"/>
          <w:color w:val="000007"/>
          <w:spacing w:val="3"/>
          <w:position w:val="-1"/>
          <w:sz w:val="22"/>
          <w:szCs w:val="22"/>
        </w:rPr>
        <w:t xml:space="preserve"> </w:t>
      </w:r>
      <w:r w:rsidR="00071954"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U</w:t>
      </w:r>
      <w:r w:rsidR="00071954" w:rsidRPr="00E52F8C">
        <w:rPr>
          <w:rFonts w:eastAsia="DejaVu Sans"/>
          <w:color w:val="000007"/>
          <w:position w:val="-1"/>
          <w:sz w:val="22"/>
          <w:szCs w:val="22"/>
        </w:rPr>
        <w:t>s</w:t>
      </w:r>
      <w:r w:rsidR="00071954"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e</w:t>
      </w:r>
      <w:r w:rsidR="00071954" w:rsidRPr="00E52F8C">
        <w:rPr>
          <w:rFonts w:eastAsia="DejaVu Sans"/>
          <w:color w:val="000007"/>
          <w:position w:val="-1"/>
          <w:sz w:val="22"/>
          <w:szCs w:val="22"/>
        </w:rPr>
        <w:t>d</w:t>
      </w:r>
      <w:r w:rsidR="00071954" w:rsidRPr="00E52F8C">
        <w:rPr>
          <w:rFonts w:eastAsia="DejaVu Sans"/>
          <w:color w:val="000007"/>
          <w:spacing w:val="1"/>
          <w:position w:val="-1"/>
          <w:sz w:val="22"/>
          <w:szCs w:val="22"/>
        </w:rPr>
        <w:t>:</w:t>
      </w:r>
      <w:r w:rsidRPr="00E52F8C">
        <w:rPr>
          <w:rFonts w:eastAsia="DejaVu Sans"/>
          <w:color w:val="000007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J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ava2</w:t>
      </w:r>
      <w:r w:rsidRPr="00E52F8C">
        <w:rPr>
          <w:rFonts w:eastAsia="DejaVu Sans"/>
          <w:color w:val="000007"/>
          <w:position w:val="-1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position w:val="-1"/>
          <w:sz w:val="22"/>
          <w:szCs w:val="22"/>
        </w:rPr>
        <w:t>M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ySQ</w:t>
      </w:r>
      <w:r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L</w:t>
      </w:r>
      <w:r w:rsidRPr="00E52F8C">
        <w:rPr>
          <w:rFonts w:eastAsia="DejaVu Sans"/>
          <w:color w:val="000007"/>
          <w:position w:val="-1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W</w:t>
      </w:r>
      <w:r w:rsidRPr="00E52F8C">
        <w:rPr>
          <w:rFonts w:eastAsia="DejaVu Sans"/>
          <w:color w:val="000007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spacing w:val="-6"/>
          <w:position w:val="-1"/>
          <w:sz w:val="22"/>
          <w:szCs w:val="22"/>
        </w:rPr>
        <w:t>K</w:t>
      </w:r>
      <w:r w:rsidRPr="00E52F8C">
        <w:rPr>
          <w:rFonts w:eastAsia="DejaVu Sans"/>
          <w:color w:val="000007"/>
          <w:position w:val="-1"/>
          <w:sz w:val="22"/>
          <w:szCs w:val="22"/>
        </w:rPr>
        <w:t xml:space="preserve">A 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A</w:t>
      </w:r>
      <w:r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2"/>
          <w:position w:val="-1"/>
          <w:sz w:val="22"/>
          <w:szCs w:val="22"/>
        </w:rPr>
        <w:t>I</w:t>
      </w:r>
      <w:r w:rsidRPr="00E52F8C">
        <w:rPr>
          <w:rFonts w:eastAsia="DejaVu Sans"/>
          <w:color w:val="000007"/>
          <w:position w:val="-1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2"/>
          <w:position w:val="-1"/>
          <w:sz w:val="22"/>
          <w:szCs w:val="22"/>
        </w:rPr>
        <w:t>A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pach</w:t>
      </w:r>
      <w:r w:rsidRPr="00E52F8C">
        <w:rPr>
          <w:rFonts w:eastAsia="DejaVu Sans"/>
          <w:color w:val="000007"/>
          <w:position w:val="-1"/>
          <w:sz w:val="22"/>
          <w:szCs w:val="22"/>
        </w:rPr>
        <w:t>e</w:t>
      </w:r>
      <w:r w:rsidRPr="00E52F8C">
        <w:rPr>
          <w:rFonts w:eastAsia="DejaVu Sans"/>
          <w:color w:val="000007"/>
          <w:spacing w:val="1"/>
          <w:position w:val="-1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4"/>
          <w:position w:val="-1"/>
          <w:sz w:val="22"/>
          <w:szCs w:val="22"/>
        </w:rPr>
        <w:t>P</w:t>
      </w:r>
      <w:r w:rsidRPr="00E52F8C">
        <w:rPr>
          <w:rFonts w:eastAsia="DejaVu Sans"/>
          <w:color w:val="000007"/>
          <w:spacing w:val="-1"/>
          <w:position w:val="-1"/>
          <w:sz w:val="22"/>
          <w:szCs w:val="22"/>
        </w:rPr>
        <w:t>O</w:t>
      </w:r>
      <w:r w:rsidRPr="00E52F8C">
        <w:rPr>
          <w:rFonts w:eastAsia="DejaVu Sans"/>
          <w:color w:val="000007"/>
          <w:position w:val="-1"/>
          <w:sz w:val="22"/>
          <w:szCs w:val="22"/>
        </w:rPr>
        <w:t>I</w:t>
      </w:r>
    </w:p>
    <w:p w14:paraId="2A112A5F" w14:textId="6F935A5F" w:rsidR="00736C34" w:rsidRPr="00E52F8C" w:rsidRDefault="00736C34" w:rsidP="004B3D9E">
      <w:pPr>
        <w:spacing w:line="240" w:lineRule="exact"/>
        <w:ind w:left="100"/>
        <w:rPr>
          <w:rFonts w:eastAsia="DejaVu Sans"/>
          <w:color w:val="000007"/>
          <w:position w:val="-1"/>
          <w:sz w:val="22"/>
          <w:szCs w:val="22"/>
        </w:rPr>
      </w:pPr>
      <w:r w:rsidRPr="00E52F8C">
        <w:rPr>
          <w:rFonts w:eastAsia="DejaVu Sans"/>
          <w:color w:val="000007"/>
          <w:position w:val="-1"/>
          <w:sz w:val="22"/>
          <w:szCs w:val="22"/>
        </w:rPr>
        <w:t>Algorithm Used: K-Means</w:t>
      </w:r>
    </w:p>
    <w:p w14:paraId="2E01DEC8" w14:textId="77777777" w:rsidR="002F4CFF" w:rsidRPr="00E52F8C" w:rsidRDefault="002F4CFF">
      <w:pPr>
        <w:spacing w:before="2" w:line="220" w:lineRule="exact"/>
        <w:rPr>
          <w:sz w:val="22"/>
          <w:szCs w:val="22"/>
        </w:rPr>
      </w:pPr>
    </w:p>
    <w:p w14:paraId="18CC689D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8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at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7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</w:p>
    <w:p w14:paraId="74D60D39" w14:textId="77777777" w:rsidR="002F4CFF" w:rsidRPr="00E52F8C" w:rsidRDefault="005C2D05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014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b</w:t>
      </w:r>
      <w:r w:rsidRPr="00E52F8C">
        <w:rPr>
          <w:rFonts w:eastAsia="DejaVu Sans"/>
          <w:color w:val="000007"/>
          <w:sz w:val="21"/>
          <w:szCs w:val="21"/>
        </w:rPr>
        <w:t xml:space="preserve">er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014</w:t>
      </w:r>
    </w:p>
    <w:p w14:paraId="52C63AC4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19C9632C" w14:textId="77777777" w:rsidR="002F4CFF" w:rsidRPr="00E52F8C" w:rsidRDefault="005C2D05">
      <w:pPr>
        <w:ind w:left="100" w:right="92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w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 xml:space="preserve">r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gm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-2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 xml:space="preserve">t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E</w:t>
      </w:r>
      <w:r w:rsidRPr="00E52F8C">
        <w:rPr>
          <w:rFonts w:eastAsia="DejaVu Sans"/>
          <w:color w:val="6A6A6A"/>
          <w:spacing w:val="-5"/>
          <w:sz w:val="21"/>
          <w:szCs w:val="21"/>
        </w:rPr>
        <w:t>x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 xml:space="preserve">el </w:t>
      </w:r>
      <w:r w:rsidRPr="00E52F8C">
        <w:rPr>
          <w:rFonts w:eastAsia="DejaVu Sans"/>
          <w:color w:val="6A6A6A"/>
          <w:spacing w:val="-2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 xml:space="preserve"> a</w:t>
      </w:r>
      <w:r w:rsidRPr="00E52F8C">
        <w:rPr>
          <w:rFonts w:eastAsia="DejaVu Sans"/>
          <w:color w:val="6A6A6A"/>
          <w:spacing w:val="-1"/>
          <w:sz w:val="21"/>
          <w:szCs w:val="21"/>
        </w:rPr>
        <w:t>cc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g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ven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cl</w:t>
      </w:r>
      <w:r w:rsidRPr="00E52F8C">
        <w:rPr>
          <w:rFonts w:eastAsia="DejaVu Sans"/>
          <w:color w:val="6A6A6A"/>
          <w:spacing w:val="-4"/>
          <w:sz w:val="21"/>
          <w:szCs w:val="21"/>
        </w:rPr>
        <w:t>u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 xml:space="preserve">er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1A0DC84F" w14:textId="60D6A4DF" w:rsidR="00AF0CDD" w:rsidRPr="00E52F8C" w:rsidRDefault="005C2D05" w:rsidP="004B3D9E">
      <w:pPr>
        <w:spacing w:line="220" w:lineRule="exact"/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38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no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z w:val="21"/>
          <w:szCs w:val="21"/>
        </w:rPr>
        <w:t>es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071954" w:rsidRPr="00E52F8C">
        <w:rPr>
          <w:rFonts w:eastAsia="DejaVu Sans"/>
          <w:color w:val="000007"/>
          <w:spacing w:val="-1"/>
          <w:sz w:val="21"/>
          <w:szCs w:val="21"/>
        </w:rPr>
        <w:t>U</w:t>
      </w:r>
      <w:r w:rsidR="00071954"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="00071954" w:rsidRPr="00E52F8C">
        <w:rPr>
          <w:rFonts w:eastAsia="DejaVu Sans"/>
          <w:color w:val="000007"/>
          <w:sz w:val="21"/>
          <w:szCs w:val="21"/>
        </w:rPr>
        <w:t>ed</w:t>
      </w:r>
      <w:r w:rsidR="00071954" w:rsidRPr="00E52F8C">
        <w:rPr>
          <w:rFonts w:eastAsia="DejaVu Sans"/>
          <w:color w:val="000007"/>
          <w:spacing w:val="1"/>
          <w:sz w:val="21"/>
          <w:szCs w:val="21"/>
        </w:rPr>
        <w:t>:</w:t>
      </w:r>
      <w:r w:rsidRPr="00E52F8C">
        <w:rPr>
          <w:rFonts w:eastAsia="DejaVu Sans"/>
          <w:color w:val="000007"/>
          <w:spacing w:val="2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ava2,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pacing w:val="-3"/>
          <w:sz w:val="21"/>
          <w:szCs w:val="21"/>
        </w:rPr>
        <w:t>Q</w:t>
      </w:r>
      <w:r w:rsidRPr="00E52F8C">
        <w:rPr>
          <w:rFonts w:eastAsia="DejaVu Sans"/>
          <w:color w:val="000007"/>
          <w:sz w:val="21"/>
          <w:szCs w:val="21"/>
        </w:rPr>
        <w:t>L</w:t>
      </w:r>
    </w:p>
    <w:p w14:paraId="1DCA2C1C" w14:textId="77777777" w:rsidR="002F4CFF" w:rsidRPr="00E52F8C" w:rsidRDefault="002F4CFF">
      <w:pPr>
        <w:spacing w:before="19" w:line="200" w:lineRule="exact"/>
      </w:pPr>
    </w:p>
    <w:p w14:paraId="700AE47E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ib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ge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</w:p>
    <w:p w14:paraId="6CECAA0F" w14:textId="77777777" w:rsidR="002F4CFF" w:rsidRPr="00E52F8C" w:rsidRDefault="005C2D05">
      <w:pPr>
        <w:spacing w:before="3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>nu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z w:val="21"/>
          <w:szCs w:val="21"/>
        </w:rPr>
        <w:t>ry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013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013</w:t>
      </w:r>
    </w:p>
    <w:p w14:paraId="4E44FE0E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47D33B9F" w14:textId="77777777" w:rsidR="002F4CFF" w:rsidRPr="00E52F8C" w:rsidRDefault="005C2D05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5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1"/>
          <w:sz w:val="21"/>
          <w:szCs w:val="21"/>
        </w:rPr>
        <w:t>lic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7"/>
          <w:sz w:val="21"/>
          <w:szCs w:val="21"/>
        </w:rPr>
        <w:t>f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w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-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J</w:t>
      </w:r>
      <w:r w:rsidRPr="00E52F8C">
        <w:rPr>
          <w:rFonts w:eastAsia="DejaVu Sans"/>
          <w:color w:val="6A6A6A"/>
          <w:sz w:val="21"/>
          <w:szCs w:val="21"/>
        </w:rPr>
        <w:t>ava2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ll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 xml:space="preserve">e </w:t>
      </w:r>
      <w:r w:rsidRPr="00E52F8C">
        <w:rPr>
          <w:rFonts w:eastAsia="DejaVu Sans"/>
          <w:color w:val="6A6A6A"/>
          <w:spacing w:val="-1"/>
          <w:sz w:val="21"/>
          <w:szCs w:val="21"/>
        </w:rPr>
        <w:t>li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ry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m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6F9B5886" w14:textId="77777777" w:rsidR="00736C34" w:rsidRPr="00E52F8C" w:rsidRDefault="005C2D05" w:rsidP="00736C34">
      <w:pPr>
        <w:ind w:left="100"/>
        <w:rPr>
          <w:rFonts w:eastAsia="DejaVu Sans"/>
          <w:sz w:val="22"/>
          <w:szCs w:val="22"/>
        </w:rPr>
      </w:pPr>
      <w:r w:rsidRPr="00E52F8C">
        <w:rPr>
          <w:rFonts w:eastAsia="DejaVu Sans"/>
          <w:color w:val="000007"/>
          <w:spacing w:val="-39"/>
          <w:sz w:val="22"/>
          <w:szCs w:val="22"/>
        </w:rPr>
        <w:t>T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pacing w:val="-1"/>
          <w:sz w:val="22"/>
          <w:szCs w:val="22"/>
        </w:rPr>
        <w:t>chno</w:t>
      </w:r>
      <w:r w:rsidRPr="00E52F8C">
        <w:rPr>
          <w:rFonts w:eastAsia="DejaVu Sans"/>
          <w:color w:val="000007"/>
          <w:spacing w:val="1"/>
          <w:sz w:val="22"/>
          <w:szCs w:val="22"/>
        </w:rPr>
        <w:t>l</w:t>
      </w:r>
      <w:r w:rsidRPr="00E52F8C">
        <w:rPr>
          <w:rFonts w:eastAsia="DejaVu Sans"/>
          <w:color w:val="000007"/>
          <w:spacing w:val="-1"/>
          <w:sz w:val="22"/>
          <w:szCs w:val="22"/>
        </w:rPr>
        <w:t>og</w:t>
      </w:r>
      <w:r w:rsidRPr="00E52F8C">
        <w:rPr>
          <w:rFonts w:eastAsia="DejaVu Sans"/>
          <w:color w:val="000007"/>
          <w:spacing w:val="1"/>
          <w:sz w:val="22"/>
          <w:szCs w:val="22"/>
        </w:rPr>
        <w:t>i</w:t>
      </w:r>
      <w:r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Pr="00E52F8C">
        <w:rPr>
          <w:rFonts w:eastAsia="DejaVu Sans"/>
          <w:color w:val="000007"/>
          <w:sz w:val="22"/>
          <w:szCs w:val="22"/>
        </w:rPr>
        <w:t>s</w:t>
      </w:r>
      <w:r w:rsidRPr="00E52F8C">
        <w:rPr>
          <w:rFonts w:eastAsia="DejaVu Sans"/>
          <w:color w:val="000007"/>
          <w:spacing w:val="3"/>
          <w:sz w:val="22"/>
          <w:szCs w:val="22"/>
        </w:rPr>
        <w:t xml:space="preserve"> </w:t>
      </w:r>
      <w:r w:rsidR="00071954" w:rsidRPr="00E52F8C">
        <w:rPr>
          <w:rFonts w:eastAsia="DejaVu Sans"/>
          <w:color w:val="000007"/>
          <w:spacing w:val="-3"/>
          <w:sz w:val="22"/>
          <w:szCs w:val="22"/>
        </w:rPr>
        <w:t>U</w:t>
      </w:r>
      <w:r w:rsidR="00071954" w:rsidRPr="00E52F8C">
        <w:rPr>
          <w:rFonts w:eastAsia="DejaVu Sans"/>
          <w:color w:val="000007"/>
          <w:sz w:val="22"/>
          <w:szCs w:val="22"/>
        </w:rPr>
        <w:t>s</w:t>
      </w:r>
      <w:r w:rsidR="00071954" w:rsidRPr="00E52F8C">
        <w:rPr>
          <w:rFonts w:eastAsia="DejaVu Sans"/>
          <w:color w:val="000007"/>
          <w:spacing w:val="-2"/>
          <w:sz w:val="22"/>
          <w:szCs w:val="22"/>
        </w:rPr>
        <w:t>e</w:t>
      </w:r>
      <w:r w:rsidR="00071954" w:rsidRPr="00E52F8C">
        <w:rPr>
          <w:rFonts w:eastAsia="DejaVu Sans"/>
          <w:color w:val="000007"/>
          <w:sz w:val="22"/>
          <w:szCs w:val="22"/>
        </w:rPr>
        <w:t>d</w:t>
      </w:r>
      <w:r w:rsidR="00071954" w:rsidRPr="00E52F8C">
        <w:rPr>
          <w:rFonts w:eastAsia="DejaVu Sans"/>
          <w:color w:val="000007"/>
          <w:spacing w:val="1"/>
          <w:sz w:val="22"/>
          <w:szCs w:val="22"/>
        </w:rPr>
        <w:t>:</w:t>
      </w:r>
      <w:r w:rsidRPr="00E52F8C">
        <w:rPr>
          <w:rFonts w:eastAsia="DejaVu Sans"/>
          <w:color w:val="000007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sz w:val="22"/>
          <w:szCs w:val="22"/>
        </w:rPr>
        <w:t>J</w:t>
      </w:r>
      <w:r w:rsidRPr="00E52F8C">
        <w:rPr>
          <w:rFonts w:eastAsia="DejaVu Sans"/>
          <w:color w:val="000007"/>
          <w:spacing w:val="-1"/>
          <w:sz w:val="22"/>
          <w:szCs w:val="22"/>
        </w:rPr>
        <w:t>ava2</w:t>
      </w:r>
      <w:r w:rsidRPr="00E52F8C">
        <w:rPr>
          <w:rFonts w:eastAsia="DejaVu Sans"/>
          <w:color w:val="000007"/>
          <w:sz w:val="22"/>
          <w:szCs w:val="22"/>
        </w:rPr>
        <w:t>,</w:t>
      </w:r>
      <w:r w:rsidRPr="00E52F8C">
        <w:rPr>
          <w:rFonts w:eastAsia="DejaVu Sans"/>
          <w:color w:val="000007"/>
          <w:spacing w:val="4"/>
          <w:sz w:val="22"/>
          <w:szCs w:val="22"/>
        </w:rPr>
        <w:t xml:space="preserve"> </w:t>
      </w:r>
      <w:r w:rsidRPr="00E52F8C">
        <w:rPr>
          <w:rFonts w:eastAsia="DejaVu Sans"/>
          <w:color w:val="000007"/>
          <w:spacing w:val="-3"/>
          <w:sz w:val="22"/>
          <w:szCs w:val="22"/>
        </w:rPr>
        <w:t>M</w:t>
      </w:r>
      <w:r w:rsidRPr="00E52F8C">
        <w:rPr>
          <w:rFonts w:eastAsia="DejaVu Sans"/>
          <w:color w:val="000007"/>
          <w:spacing w:val="-1"/>
          <w:sz w:val="22"/>
          <w:szCs w:val="22"/>
        </w:rPr>
        <w:t>ySQ</w:t>
      </w:r>
      <w:r w:rsidRPr="00E52F8C">
        <w:rPr>
          <w:rFonts w:eastAsia="DejaVu Sans"/>
          <w:color w:val="000007"/>
          <w:sz w:val="22"/>
          <w:szCs w:val="22"/>
        </w:rPr>
        <w:t>L</w:t>
      </w:r>
    </w:p>
    <w:p w14:paraId="476D1C05" w14:textId="2E91120B" w:rsidR="002F4CFF" w:rsidRPr="00E52F8C" w:rsidRDefault="00736C34" w:rsidP="00A15249">
      <w:pPr>
        <w:ind w:left="100"/>
        <w:jc w:val="both"/>
        <w:rPr>
          <w:rFonts w:eastAsia="DejaVu Sans"/>
          <w:b/>
          <w:color w:val="000007"/>
          <w:sz w:val="21"/>
          <w:szCs w:val="21"/>
          <w:u w:val="single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E6E00FF" w14:textId="77777777" w:rsidR="00736C34" w:rsidRPr="00E52F8C" w:rsidRDefault="00736C34" w:rsidP="00736C34">
      <w:pPr>
        <w:ind w:left="100"/>
        <w:rPr>
          <w:rFonts w:eastAsia="DejaVu Sans"/>
          <w:sz w:val="22"/>
          <w:szCs w:val="22"/>
        </w:rPr>
      </w:pPr>
    </w:p>
    <w:p w14:paraId="3FD8C787" w14:textId="77777777" w:rsidR="002F4CFF" w:rsidRPr="00E52F8C" w:rsidRDefault="005C2D05">
      <w:pPr>
        <w:spacing w:line="300" w:lineRule="exact"/>
        <w:ind w:left="100"/>
        <w:rPr>
          <w:rFonts w:eastAsia="DejaVu Sans"/>
          <w:b/>
          <w:color w:val="000007"/>
          <w:w w:val="102"/>
          <w:position w:val="-1"/>
          <w:sz w:val="27"/>
          <w:szCs w:val="27"/>
        </w:rPr>
      </w:pPr>
      <w:r w:rsidRPr="00E52F8C">
        <w:rPr>
          <w:rFonts w:eastAsia="DejaVu Sans"/>
          <w:b/>
          <w:color w:val="000007"/>
          <w:spacing w:val="-2"/>
          <w:position w:val="-1"/>
          <w:sz w:val="27"/>
          <w:szCs w:val="27"/>
        </w:rPr>
        <w:t>H</w:t>
      </w:r>
      <w:r w:rsidRPr="00E52F8C">
        <w:rPr>
          <w:rFonts w:eastAsia="DejaVu Sans"/>
          <w:b/>
          <w:color w:val="000007"/>
          <w:spacing w:val="1"/>
          <w:position w:val="-1"/>
          <w:sz w:val="27"/>
          <w:szCs w:val="27"/>
        </w:rPr>
        <w:t>o</w:t>
      </w:r>
      <w:r w:rsidRPr="00E52F8C">
        <w:rPr>
          <w:rFonts w:eastAsia="DejaVu Sans"/>
          <w:b/>
          <w:color w:val="000007"/>
          <w:spacing w:val="4"/>
          <w:position w:val="-1"/>
          <w:sz w:val="27"/>
          <w:szCs w:val="27"/>
        </w:rPr>
        <w:t>n</w:t>
      </w:r>
      <w:r w:rsidRPr="00E52F8C">
        <w:rPr>
          <w:rFonts w:eastAsia="DejaVu Sans"/>
          <w:b/>
          <w:color w:val="000007"/>
          <w:spacing w:val="1"/>
          <w:position w:val="-1"/>
          <w:sz w:val="27"/>
          <w:szCs w:val="27"/>
        </w:rPr>
        <w:t>o</w:t>
      </w:r>
      <w:r w:rsidRPr="00E52F8C">
        <w:rPr>
          <w:rFonts w:eastAsia="DejaVu Sans"/>
          <w:b/>
          <w:color w:val="000007"/>
          <w:spacing w:val="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position w:val="-1"/>
          <w:sz w:val="27"/>
          <w:szCs w:val="27"/>
        </w:rPr>
        <w:t>s</w:t>
      </w:r>
      <w:r w:rsidRPr="00E52F8C">
        <w:rPr>
          <w:rFonts w:eastAsia="DejaVu Sans"/>
          <w:b/>
          <w:color w:val="000007"/>
          <w:spacing w:val="27"/>
          <w:position w:val="-1"/>
          <w:sz w:val="27"/>
          <w:szCs w:val="27"/>
        </w:rPr>
        <w:t xml:space="preserve"> </w:t>
      </w:r>
      <w:r w:rsidRPr="00E52F8C">
        <w:rPr>
          <w:rFonts w:eastAsia="DejaVu Sans"/>
          <w:b/>
          <w:color w:val="000007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-1"/>
          <w:position w:val="-1"/>
          <w:sz w:val="27"/>
          <w:szCs w:val="27"/>
        </w:rPr>
        <w:t>n</w:t>
      </w:r>
      <w:r w:rsidRPr="00E52F8C">
        <w:rPr>
          <w:rFonts w:eastAsia="DejaVu Sans"/>
          <w:b/>
          <w:color w:val="000007"/>
          <w:position w:val="-1"/>
          <w:sz w:val="27"/>
          <w:szCs w:val="27"/>
        </w:rPr>
        <w:t>d</w:t>
      </w:r>
      <w:r w:rsidRPr="00E52F8C">
        <w:rPr>
          <w:rFonts w:eastAsia="DejaVu Sans"/>
          <w:b/>
          <w:color w:val="000007"/>
          <w:spacing w:val="21"/>
          <w:position w:val="-1"/>
          <w:sz w:val="27"/>
          <w:szCs w:val="27"/>
        </w:rPr>
        <w:t xml:space="preserve"> </w:t>
      </w:r>
      <w:r w:rsidRPr="00E52F8C">
        <w:rPr>
          <w:rFonts w:eastAsia="DejaVu Sans"/>
          <w:b/>
          <w:color w:val="000007"/>
          <w:spacing w:val="1"/>
          <w:w w:val="102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3"/>
          <w:w w:val="102"/>
          <w:position w:val="-1"/>
          <w:sz w:val="27"/>
          <w:szCs w:val="27"/>
        </w:rPr>
        <w:t>w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a</w:t>
      </w:r>
      <w:r w:rsidRPr="00E52F8C">
        <w:rPr>
          <w:rFonts w:eastAsia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 w:rsidRPr="00E52F8C">
        <w:rPr>
          <w:rFonts w:eastAsia="DejaVu Sans"/>
          <w:b/>
          <w:color w:val="000007"/>
          <w:spacing w:val="-2"/>
          <w:w w:val="102"/>
          <w:position w:val="-1"/>
          <w:sz w:val="27"/>
          <w:szCs w:val="27"/>
        </w:rPr>
        <w:t>d</w:t>
      </w:r>
      <w:r w:rsidRPr="00E52F8C">
        <w:rPr>
          <w:rFonts w:eastAsia="DejaVu Sans"/>
          <w:b/>
          <w:color w:val="000007"/>
          <w:w w:val="102"/>
          <w:position w:val="-1"/>
          <w:sz w:val="27"/>
          <w:szCs w:val="27"/>
        </w:rPr>
        <w:t>s</w:t>
      </w:r>
    </w:p>
    <w:p w14:paraId="34E9E2C2" w14:textId="696C2FA8" w:rsidR="00AD64FD" w:rsidRPr="00E52F8C" w:rsidRDefault="00AD64FD">
      <w:pPr>
        <w:spacing w:line="300" w:lineRule="exact"/>
        <w:ind w:left="100"/>
        <w:rPr>
          <w:rFonts w:eastAsia="DejaVu Sans"/>
          <w:sz w:val="27"/>
          <w:szCs w:val="27"/>
        </w:rPr>
      </w:pPr>
    </w:p>
    <w:p w14:paraId="090BB543" w14:textId="77777777" w:rsidR="00AD64FD" w:rsidRPr="00E52F8C" w:rsidRDefault="00AD64FD" w:rsidP="00AD64FD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d</w:t>
      </w:r>
    </w:p>
    <w:p w14:paraId="213591C6" w14:textId="732D21BB" w:rsidR="00AD64FD" w:rsidRPr="00E52F8C" w:rsidRDefault="00AD64FD" w:rsidP="00AD64FD">
      <w:pPr>
        <w:spacing w:before="3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3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1"/>
          <w:sz w:val="21"/>
          <w:szCs w:val="21"/>
        </w:rPr>
        <w:t>it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Mar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017</w:t>
      </w:r>
    </w:p>
    <w:p w14:paraId="1F2628E1" w14:textId="77777777" w:rsidR="00AD64FD" w:rsidRPr="00E52F8C" w:rsidRDefault="00AD64FD" w:rsidP="00AD64FD">
      <w:pPr>
        <w:spacing w:before="5" w:line="240" w:lineRule="exact"/>
        <w:rPr>
          <w:sz w:val="24"/>
          <w:szCs w:val="24"/>
        </w:rPr>
      </w:pPr>
    </w:p>
    <w:p w14:paraId="15FB1250" w14:textId="35995F3C" w:rsidR="00AD64FD" w:rsidRPr="00E52F8C" w:rsidRDefault="00AD64FD" w:rsidP="00AD64FD">
      <w:pPr>
        <w:ind w:left="100" w:right="83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wa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13"/>
          <w:sz w:val="21"/>
          <w:szCs w:val="21"/>
        </w:rPr>
        <w:t xml:space="preserve"> </w:t>
      </w:r>
      <w:r w:rsidR="00DF28C2" w:rsidRPr="00E52F8C">
        <w:rPr>
          <w:rFonts w:eastAsia="DejaVu Sans"/>
          <w:color w:val="6A6A6A"/>
          <w:spacing w:val="-4"/>
          <w:sz w:val="21"/>
          <w:szCs w:val="21"/>
        </w:rPr>
        <w:t xml:space="preserve">exceeding the </w:t>
      </w:r>
      <w:r w:rsidR="00964F9C" w:rsidRPr="00E52F8C">
        <w:rPr>
          <w:rFonts w:eastAsia="DejaVu Sans"/>
          <w:color w:val="6A6A6A"/>
          <w:spacing w:val="-4"/>
          <w:sz w:val="21"/>
          <w:szCs w:val="21"/>
        </w:rPr>
        <w:t>client’s</w:t>
      </w:r>
      <w:r w:rsidR="00DF28C2" w:rsidRPr="00E52F8C">
        <w:rPr>
          <w:rFonts w:eastAsia="DejaVu Sans"/>
          <w:color w:val="6A6A6A"/>
          <w:spacing w:val="-4"/>
          <w:sz w:val="21"/>
          <w:szCs w:val="21"/>
        </w:rPr>
        <w:t xml:space="preserve"> expectations for the works assigned</w:t>
      </w:r>
      <w:r w:rsidRPr="00E52F8C">
        <w:rPr>
          <w:rFonts w:eastAsia="DejaVu Sans"/>
          <w:color w:val="6A6A6A"/>
          <w:sz w:val="21"/>
          <w:szCs w:val="21"/>
        </w:rPr>
        <w:t>.</w:t>
      </w:r>
    </w:p>
    <w:p w14:paraId="7A6B6C77" w14:textId="168189B4" w:rsidR="002F4CFF" w:rsidRPr="00E52F8C" w:rsidRDefault="002F4CFF">
      <w:pPr>
        <w:spacing w:line="220" w:lineRule="exact"/>
        <w:rPr>
          <w:sz w:val="22"/>
          <w:szCs w:val="22"/>
        </w:rPr>
      </w:pPr>
    </w:p>
    <w:p w14:paraId="062D1D0D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d</w:t>
      </w:r>
    </w:p>
    <w:p w14:paraId="0BC02D1B" w14:textId="77777777" w:rsidR="002F4CFF" w:rsidRPr="00E52F8C" w:rsidRDefault="005C2D05">
      <w:pPr>
        <w:spacing w:before="3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4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3"/>
          <w:sz w:val="21"/>
          <w:szCs w:val="21"/>
        </w:rPr>
        <w:t>f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ys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m</w:t>
      </w:r>
      <w:r w:rsidRPr="00E52F8C">
        <w:rPr>
          <w:rFonts w:eastAsia="DejaVu Sans"/>
          <w:color w:val="000007"/>
          <w:spacing w:val="-1"/>
          <w:sz w:val="21"/>
          <w:szCs w:val="21"/>
        </w:rPr>
        <w:t>it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016</w:t>
      </w:r>
    </w:p>
    <w:p w14:paraId="668F0CD1" w14:textId="77777777" w:rsidR="002F4CFF" w:rsidRPr="00E52F8C" w:rsidRDefault="002F4CFF">
      <w:pPr>
        <w:spacing w:before="5" w:line="240" w:lineRule="exact"/>
        <w:rPr>
          <w:sz w:val="24"/>
          <w:szCs w:val="24"/>
        </w:rPr>
      </w:pPr>
    </w:p>
    <w:p w14:paraId="55BC2ADE" w14:textId="77777777" w:rsidR="00736C34" w:rsidRPr="00E52F8C" w:rsidRDefault="005C2D05">
      <w:pPr>
        <w:ind w:left="100" w:right="83"/>
        <w:rPr>
          <w:rFonts w:eastAsia="DejaVu Sans"/>
          <w:color w:val="6A6A6A"/>
          <w:sz w:val="21"/>
          <w:szCs w:val="21"/>
        </w:rPr>
      </w:pPr>
      <w:r w:rsidRPr="00E52F8C">
        <w:rPr>
          <w:rFonts w:eastAsia="DejaVu Sans"/>
          <w:color w:val="6A6A6A"/>
          <w:spacing w:val="-3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3"/>
          <w:sz w:val="21"/>
          <w:szCs w:val="21"/>
        </w:rPr>
        <w:t>f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wa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pp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ci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ti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f</w:t>
      </w:r>
      <w:r w:rsidRPr="00E52F8C">
        <w:rPr>
          <w:rFonts w:eastAsia="DejaVu Sans"/>
          <w:color w:val="6A6A6A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q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pacing w:val="3"/>
          <w:sz w:val="21"/>
          <w:szCs w:val="21"/>
        </w:rPr>
        <w:t>k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y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-5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E</w:t>
      </w:r>
      <w:r w:rsidRPr="00E52F8C">
        <w:rPr>
          <w:rFonts w:eastAsia="DejaVu Sans"/>
          <w:color w:val="6A6A6A"/>
          <w:spacing w:val="-2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pacing w:val="2"/>
          <w:sz w:val="21"/>
          <w:szCs w:val="21"/>
        </w:rPr>
        <w:t>P</w:t>
      </w:r>
      <w:r w:rsidRPr="00E52F8C">
        <w:rPr>
          <w:rFonts w:eastAsia="DejaVu Sans"/>
          <w:color w:val="6A6A6A"/>
          <w:spacing w:val="-4"/>
          <w:sz w:val="21"/>
          <w:szCs w:val="21"/>
        </w:rPr>
        <w:t>E</w:t>
      </w:r>
      <w:r w:rsidRPr="00E52F8C">
        <w:rPr>
          <w:rFonts w:eastAsia="DejaVu Sans"/>
          <w:color w:val="6A6A6A"/>
          <w:sz w:val="21"/>
          <w:szCs w:val="21"/>
        </w:rPr>
        <w:t>C</w:t>
      </w:r>
      <w:r w:rsidRPr="00E52F8C">
        <w:rPr>
          <w:rFonts w:eastAsia="DejaVu Sans"/>
          <w:color w:val="6A6A6A"/>
          <w:spacing w:val="17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1"/>
          <w:sz w:val="21"/>
          <w:szCs w:val="21"/>
        </w:rPr>
        <w:t>l</w:t>
      </w:r>
      <w:r w:rsidRPr="00E52F8C">
        <w:rPr>
          <w:rFonts w:eastAsia="DejaVu Sans"/>
          <w:color w:val="6A6A6A"/>
          <w:spacing w:val="1"/>
          <w:sz w:val="21"/>
          <w:szCs w:val="21"/>
        </w:rPr>
        <w:t>p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g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z w:val="21"/>
          <w:szCs w:val="21"/>
        </w:rPr>
        <w:t>m</w:t>
      </w:r>
      <w:r w:rsidRPr="00E52F8C">
        <w:rPr>
          <w:rFonts w:eastAsia="DejaVu Sans"/>
          <w:color w:val="6A6A6A"/>
          <w:spacing w:val="1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o</w:t>
      </w:r>
      <w:r w:rsidRPr="00E52F8C">
        <w:rPr>
          <w:rFonts w:eastAsia="DejaVu Sans"/>
          <w:color w:val="6A6A6A"/>
          <w:spacing w:val="1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b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1"/>
          <w:sz w:val="21"/>
          <w:szCs w:val="21"/>
        </w:rPr>
        <w:t>il</w:t>
      </w:r>
      <w:r w:rsidRPr="00E52F8C">
        <w:rPr>
          <w:rFonts w:eastAsia="DejaVu Sans"/>
          <w:color w:val="6A6A6A"/>
          <w:sz w:val="21"/>
          <w:szCs w:val="21"/>
        </w:rPr>
        <w:t xml:space="preserve">d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b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q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z w:val="21"/>
          <w:szCs w:val="21"/>
        </w:rPr>
        <w:t>er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z w:val="21"/>
          <w:szCs w:val="21"/>
        </w:rPr>
        <w:t>es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z w:val="21"/>
          <w:szCs w:val="21"/>
        </w:rPr>
        <w:t xml:space="preserve">&amp; </w:t>
      </w:r>
      <w:r w:rsidRPr="00E52F8C">
        <w:rPr>
          <w:rFonts w:eastAsia="DejaVu Sans"/>
          <w:color w:val="6A6A6A"/>
          <w:spacing w:val="-5"/>
          <w:sz w:val="21"/>
          <w:szCs w:val="21"/>
        </w:rPr>
        <w:t>ex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pacing w:val="4"/>
          <w:sz w:val="21"/>
          <w:szCs w:val="21"/>
        </w:rPr>
        <w:t>t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n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p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o</w:t>
      </w:r>
      <w:r w:rsidRPr="00E52F8C">
        <w:rPr>
          <w:rFonts w:eastAsia="DejaVu Sans"/>
          <w:color w:val="6A6A6A"/>
          <w:spacing w:val="-1"/>
          <w:sz w:val="21"/>
          <w:szCs w:val="21"/>
        </w:rPr>
        <w:t>c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-4"/>
          <w:sz w:val="21"/>
          <w:szCs w:val="21"/>
        </w:rPr>
        <w:t>s</w:t>
      </w:r>
      <w:r w:rsidRPr="00E52F8C">
        <w:rPr>
          <w:rFonts w:eastAsia="DejaVu Sans"/>
          <w:color w:val="6A6A6A"/>
          <w:spacing w:val="1"/>
          <w:sz w:val="21"/>
          <w:szCs w:val="21"/>
        </w:rPr>
        <w:t>s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h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pacing w:val="1"/>
          <w:sz w:val="21"/>
          <w:szCs w:val="21"/>
        </w:rPr>
        <w:t>d-</w:t>
      </w:r>
      <w:r w:rsidRPr="00E52F8C">
        <w:rPr>
          <w:rFonts w:eastAsia="DejaVu Sans"/>
          <w:color w:val="6A6A6A"/>
          <w:sz w:val="21"/>
          <w:szCs w:val="21"/>
        </w:rPr>
        <w:t>w</w:t>
      </w:r>
      <w:r w:rsidRPr="00E52F8C">
        <w:rPr>
          <w:rFonts w:eastAsia="DejaVu Sans"/>
          <w:color w:val="6A6A6A"/>
          <w:spacing w:val="-4"/>
          <w:sz w:val="21"/>
          <w:szCs w:val="21"/>
        </w:rPr>
        <w:t>o</w:t>
      </w:r>
      <w:r w:rsidRPr="00E52F8C">
        <w:rPr>
          <w:rFonts w:eastAsia="DejaVu Sans"/>
          <w:color w:val="6A6A6A"/>
          <w:sz w:val="21"/>
          <w:szCs w:val="21"/>
        </w:rPr>
        <w:t>r</w:t>
      </w:r>
      <w:r w:rsidRPr="00E52F8C">
        <w:rPr>
          <w:rFonts w:eastAsia="DejaVu Sans"/>
          <w:color w:val="6A6A6A"/>
          <w:spacing w:val="3"/>
          <w:sz w:val="21"/>
          <w:szCs w:val="21"/>
        </w:rPr>
        <w:t>k</w:t>
      </w:r>
      <w:r w:rsidRPr="00E52F8C">
        <w:rPr>
          <w:rFonts w:eastAsia="DejaVu Sans"/>
          <w:color w:val="6A6A6A"/>
          <w:spacing w:val="-1"/>
          <w:sz w:val="21"/>
          <w:szCs w:val="21"/>
        </w:rPr>
        <w:t>i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pacing w:val="-4"/>
          <w:sz w:val="21"/>
          <w:szCs w:val="21"/>
        </w:rPr>
        <w:t>g</w:t>
      </w:r>
      <w:r w:rsidRPr="00E52F8C">
        <w:rPr>
          <w:rFonts w:eastAsia="DejaVu Sans"/>
          <w:color w:val="6A6A6A"/>
          <w:sz w:val="21"/>
          <w:szCs w:val="21"/>
        </w:rPr>
        <w:t>,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a</w:t>
      </w:r>
      <w:r w:rsidRPr="00E52F8C">
        <w:rPr>
          <w:rFonts w:eastAsia="DejaVu Sans"/>
          <w:color w:val="6A6A6A"/>
          <w:spacing w:val="1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d</w:t>
      </w:r>
      <w:r w:rsidRPr="00E52F8C">
        <w:rPr>
          <w:rFonts w:eastAsia="DejaVu Sans"/>
          <w:color w:val="6A6A6A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d</w:t>
      </w:r>
      <w:r w:rsidRPr="00E52F8C">
        <w:rPr>
          <w:rFonts w:eastAsia="DejaVu Sans"/>
          <w:color w:val="6A6A6A"/>
          <w:sz w:val="21"/>
          <w:szCs w:val="21"/>
        </w:rPr>
        <w:t>e</w:t>
      </w:r>
      <w:r w:rsidRPr="00E52F8C">
        <w:rPr>
          <w:rFonts w:eastAsia="DejaVu Sans"/>
          <w:color w:val="6A6A6A"/>
          <w:spacing w:val="1"/>
          <w:sz w:val="21"/>
          <w:szCs w:val="21"/>
        </w:rPr>
        <w:t>d</w:t>
      </w:r>
      <w:r w:rsidRPr="00E52F8C">
        <w:rPr>
          <w:rFonts w:eastAsia="DejaVu Sans"/>
          <w:color w:val="6A6A6A"/>
          <w:spacing w:val="-1"/>
          <w:sz w:val="21"/>
          <w:szCs w:val="21"/>
        </w:rPr>
        <w:t>ic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z w:val="21"/>
          <w:szCs w:val="21"/>
        </w:rPr>
        <w:t>ed</w:t>
      </w:r>
      <w:r w:rsidRPr="00E52F8C">
        <w:rPr>
          <w:rFonts w:eastAsia="DejaVu Sans"/>
          <w:color w:val="6A6A6A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6A6A6A"/>
          <w:spacing w:val="-4"/>
          <w:sz w:val="21"/>
          <w:szCs w:val="21"/>
        </w:rPr>
        <w:t>n</w:t>
      </w:r>
      <w:r w:rsidRPr="00E52F8C">
        <w:rPr>
          <w:rFonts w:eastAsia="DejaVu Sans"/>
          <w:color w:val="6A6A6A"/>
          <w:sz w:val="21"/>
          <w:szCs w:val="21"/>
        </w:rPr>
        <w:t>a</w:t>
      </w:r>
      <w:r w:rsidRPr="00E52F8C">
        <w:rPr>
          <w:rFonts w:eastAsia="DejaVu Sans"/>
          <w:color w:val="6A6A6A"/>
          <w:spacing w:val="-1"/>
          <w:sz w:val="21"/>
          <w:szCs w:val="21"/>
        </w:rPr>
        <w:t>t</w:t>
      </w:r>
      <w:r w:rsidRPr="00E52F8C">
        <w:rPr>
          <w:rFonts w:eastAsia="DejaVu Sans"/>
          <w:color w:val="6A6A6A"/>
          <w:spacing w:val="1"/>
          <w:sz w:val="21"/>
          <w:szCs w:val="21"/>
        </w:rPr>
        <w:t>u</w:t>
      </w:r>
      <w:r w:rsidRPr="00E52F8C">
        <w:rPr>
          <w:rFonts w:eastAsia="DejaVu Sans"/>
          <w:color w:val="6A6A6A"/>
          <w:spacing w:val="-5"/>
          <w:sz w:val="21"/>
          <w:szCs w:val="21"/>
        </w:rPr>
        <w:t>r</w:t>
      </w:r>
      <w:r w:rsidRPr="00E52F8C">
        <w:rPr>
          <w:rFonts w:eastAsia="DejaVu Sans"/>
          <w:color w:val="6A6A6A"/>
          <w:sz w:val="21"/>
          <w:szCs w:val="21"/>
        </w:rPr>
        <w:t>e.</w:t>
      </w:r>
    </w:p>
    <w:p w14:paraId="18EBADFB" w14:textId="741F97DD" w:rsidR="002F4CFF" w:rsidRPr="00E52F8C" w:rsidRDefault="00736C34" w:rsidP="00A15249">
      <w:pPr>
        <w:ind w:left="100" w:right="83"/>
        <w:jc w:val="both"/>
        <w:rPr>
          <w:rFonts w:eastAsia="DejaVu Sans"/>
          <w:b/>
          <w:sz w:val="21"/>
          <w:szCs w:val="21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47E39EC" w14:textId="2D28F7AD" w:rsidR="002F4CFF" w:rsidRPr="00E52F8C" w:rsidRDefault="002F4CFF">
      <w:pPr>
        <w:spacing w:line="200" w:lineRule="exact"/>
      </w:pPr>
    </w:p>
    <w:p w14:paraId="1980CE01" w14:textId="0AEE74AB" w:rsidR="002F4CFF" w:rsidRPr="00E52F8C" w:rsidRDefault="002F4CFF">
      <w:pPr>
        <w:spacing w:before="7" w:line="280" w:lineRule="exact"/>
        <w:rPr>
          <w:sz w:val="28"/>
          <w:szCs w:val="28"/>
        </w:rPr>
      </w:pPr>
    </w:p>
    <w:p w14:paraId="7D6BC9D6" w14:textId="4F486A52" w:rsidR="002F4CFF" w:rsidRPr="00E52F8C" w:rsidRDefault="005C2D05">
      <w:pPr>
        <w:ind w:left="100"/>
        <w:rPr>
          <w:rFonts w:eastAsia="DejaVu Sans"/>
          <w:sz w:val="28"/>
          <w:szCs w:val="28"/>
        </w:rPr>
      </w:pPr>
      <w:r w:rsidRPr="00E52F8C">
        <w:rPr>
          <w:rFonts w:eastAsia="DejaVu Sans"/>
          <w:b/>
          <w:color w:val="000007"/>
          <w:spacing w:val="1"/>
          <w:sz w:val="28"/>
          <w:szCs w:val="28"/>
        </w:rPr>
        <w:lastRenderedPageBreak/>
        <w:t>S</w:t>
      </w:r>
      <w:r w:rsidRPr="00E52F8C">
        <w:rPr>
          <w:rFonts w:eastAsia="DejaVu Sans"/>
          <w:b/>
          <w:color w:val="000007"/>
          <w:spacing w:val="-2"/>
          <w:sz w:val="28"/>
          <w:szCs w:val="28"/>
        </w:rPr>
        <w:t>k</w:t>
      </w:r>
      <w:r w:rsidRPr="00E52F8C">
        <w:rPr>
          <w:rFonts w:eastAsia="DejaVu Sans"/>
          <w:b/>
          <w:color w:val="000007"/>
          <w:spacing w:val="1"/>
          <w:sz w:val="28"/>
          <w:szCs w:val="28"/>
        </w:rPr>
        <w:t>ill</w:t>
      </w:r>
      <w:r w:rsidRPr="00E52F8C">
        <w:rPr>
          <w:rFonts w:eastAsia="DejaVu Sans"/>
          <w:b/>
          <w:color w:val="000007"/>
          <w:sz w:val="28"/>
          <w:szCs w:val="28"/>
        </w:rPr>
        <w:t>s</w:t>
      </w:r>
      <w:r w:rsidRPr="00E52F8C">
        <w:rPr>
          <w:rFonts w:eastAsia="DejaVu Sans"/>
          <w:b/>
          <w:color w:val="000007"/>
          <w:spacing w:val="-2"/>
          <w:sz w:val="28"/>
          <w:szCs w:val="28"/>
        </w:rPr>
        <w:t xml:space="preserve"> </w:t>
      </w:r>
      <w:r w:rsidRPr="00E52F8C">
        <w:rPr>
          <w:rFonts w:eastAsia="DejaVu Sans"/>
          <w:b/>
          <w:color w:val="000007"/>
          <w:sz w:val="28"/>
          <w:szCs w:val="28"/>
        </w:rPr>
        <w:t>&amp;</w:t>
      </w:r>
      <w:r w:rsidRPr="00E52F8C">
        <w:rPr>
          <w:rFonts w:eastAsia="DejaVu Sans"/>
          <w:b/>
          <w:color w:val="000007"/>
          <w:spacing w:val="-2"/>
          <w:sz w:val="28"/>
          <w:szCs w:val="28"/>
        </w:rPr>
        <w:t xml:space="preserve"> </w:t>
      </w:r>
      <w:r w:rsidRPr="00E52F8C">
        <w:rPr>
          <w:rFonts w:eastAsia="DejaVu Sans"/>
          <w:b/>
          <w:color w:val="000007"/>
          <w:spacing w:val="-3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3"/>
          <w:sz w:val="28"/>
          <w:szCs w:val="28"/>
        </w:rPr>
        <w:t>xp</w:t>
      </w:r>
      <w:r w:rsidRPr="00E52F8C">
        <w:rPr>
          <w:rFonts w:eastAsia="DejaVu Sans"/>
          <w:b/>
          <w:color w:val="000007"/>
          <w:spacing w:val="-1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2"/>
          <w:sz w:val="28"/>
          <w:szCs w:val="28"/>
        </w:rPr>
        <w:t>rt</w:t>
      </w:r>
      <w:r w:rsidRPr="00E52F8C">
        <w:rPr>
          <w:rFonts w:eastAsia="DejaVu Sans"/>
          <w:b/>
          <w:color w:val="000007"/>
          <w:spacing w:val="1"/>
          <w:sz w:val="28"/>
          <w:szCs w:val="28"/>
        </w:rPr>
        <w:t>i</w:t>
      </w:r>
      <w:r w:rsidRPr="00E52F8C">
        <w:rPr>
          <w:rFonts w:eastAsia="DejaVu Sans"/>
          <w:b/>
          <w:color w:val="000007"/>
          <w:spacing w:val="3"/>
          <w:sz w:val="28"/>
          <w:szCs w:val="28"/>
        </w:rPr>
        <w:t>s</w:t>
      </w:r>
      <w:r w:rsidRPr="00E52F8C">
        <w:rPr>
          <w:rFonts w:eastAsia="DejaVu Sans"/>
          <w:b/>
          <w:color w:val="000007"/>
          <w:sz w:val="28"/>
          <w:szCs w:val="28"/>
        </w:rPr>
        <w:t>e</w:t>
      </w:r>
      <w:bookmarkStart w:id="0" w:name="_GoBack"/>
      <w:bookmarkEnd w:id="0"/>
    </w:p>
    <w:p w14:paraId="2B2B0FE7" w14:textId="0FA28BCA" w:rsidR="002F4CFF" w:rsidRPr="00E52F8C" w:rsidRDefault="002F4CFF">
      <w:pPr>
        <w:spacing w:before="3" w:line="240" w:lineRule="exact"/>
        <w:rPr>
          <w:sz w:val="24"/>
          <w:szCs w:val="24"/>
        </w:rPr>
      </w:pPr>
    </w:p>
    <w:p w14:paraId="11E9A9CC" w14:textId="5C323352" w:rsidR="00736C34" w:rsidRPr="00E52F8C" w:rsidRDefault="005C2D05" w:rsidP="00736C34">
      <w:pPr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2"/>
          <w:sz w:val="21"/>
          <w:szCs w:val="21"/>
        </w:rPr>
        <w:t>P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pacing w:val="1"/>
          <w:sz w:val="21"/>
          <w:szCs w:val="21"/>
        </w:rPr>
        <w:t>h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J</w:t>
      </w:r>
      <w:r w:rsidRPr="00E52F8C">
        <w:rPr>
          <w:rFonts w:eastAsia="DejaVu Sans"/>
          <w:color w:val="000007"/>
          <w:sz w:val="21"/>
          <w:szCs w:val="21"/>
        </w:rPr>
        <w:t>ava,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#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4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4"/>
          <w:sz w:val="21"/>
          <w:szCs w:val="21"/>
        </w:rPr>
        <w:t>u</w:t>
      </w:r>
      <w:r w:rsidRPr="00E52F8C">
        <w:rPr>
          <w:rFonts w:eastAsia="DejaVu Sans"/>
          <w:color w:val="000007"/>
          <w:sz w:val="21"/>
          <w:szCs w:val="21"/>
        </w:rPr>
        <w:t>x,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pacing w:val="1"/>
          <w:sz w:val="21"/>
          <w:szCs w:val="21"/>
        </w:rPr>
        <w:t>/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2"/>
          <w:sz w:val="21"/>
          <w:szCs w:val="21"/>
        </w:rPr>
        <w:t>Q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3"/>
          <w:sz w:val="21"/>
          <w:szCs w:val="21"/>
        </w:rPr>
        <w:t>Q</w:t>
      </w:r>
      <w:r w:rsidRPr="00E52F8C">
        <w:rPr>
          <w:rFonts w:eastAsia="DejaVu Sans"/>
          <w:color w:val="000007"/>
          <w:spacing w:val="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051AF0" w:rsidRPr="00E52F8C">
        <w:rPr>
          <w:rFonts w:eastAsia="DejaVu Sans"/>
          <w:color w:val="000007"/>
          <w:spacing w:val="1"/>
          <w:sz w:val="21"/>
          <w:szCs w:val="21"/>
        </w:rPr>
        <w:t xml:space="preserve">NoSQL, </w:t>
      </w:r>
      <w:r w:rsidRPr="00E52F8C">
        <w:rPr>
          <w:rFonts w:eastAsia="DejaVu Sans"/>
          <w:color w:val="000007"/>
          <w:spacing w:val="-4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a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r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1"/>
          <w:sz w:val="21"/>
          <w:szCs w:val="21"/>
        </w:rPr>
        <w:t>ct</w:t>
      </w:r>
      <w:r w:rsidRPr="00E52F8C">
        <w:rPr>
          <w:rFonts w:eastAsia="DejaVu Sans"/>
          <w:color w:val="000007"/>
          <w:spacing w:val="1"/>
          <w:sz w:val="21"/>
          <w:szCs w:val="21"/>
        </w:rPr>
        <w:t>u</w:t>
      </w:r>
      <w:r w:rsidRPr="00E52F8C">
        <w:rPr>
          <w:rFonts w:eastAsia="DejaVu Sans"/>
          <w:color w:val="000007"/>
          <w:spacing w:val="-5"/>
          <w:sz w:val="21"/>
          <w:szCs w:val="21"/>
        </w:rPr>
        <w:t>r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s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="004B58A0" w:rsidRPr="00E52F8C">
        <w:rPr>
          <w:rFonts w:eastAsia="DejaVu Sans"/>
          <w:color w:val="000007"/>
          <w:sz w:val="21"/>
          <w:szCs w:val="21"/>
        </w:rPr>
        <w:t xml:space="preserve"> Algorithm,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TM</w:t>
      </w:r>
      <w:r w:rsidRPr="00E52F8C">
        <w:rPr>
          <w:rFonts w:eastAsia="DejaVu Sans"/>
          <w:color w:val="000007"/>
          <w:spacing w:val="-2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proofErr w:type="spellStart"/>
      <w:r w:rsidR="00D736A2">
        <w:rPr>
          <w:rFonts w:eastAsia="DejaVu Sans"/>
          <w:color w:val="000007"/>
          <w:spacing w:val="6"/>
          <w:sz w:val="21"/>
          <w:szCs w:val="21"/>
        </w:rPr>
        <w:t>Django</w:t>
      </w:r>
      <w:proofErr w:type="spellEnd"/>
      <w:r w:rsidR="00D736A2">
        <w:rPr>
          <w:rFonts w:eastAsia="DejaVu Sans"/>
          <w:color w:val="000007"/>
          <w:spacing w:val="6"/>
          <w:sz w:val="21"/>
          <w:szCs w:val="21"/>
        </w:rPr>
        <w:t xml:space="preserve">, MTV, </w:t>
      </w:r>
      <w:r w:rsidR="00E74FB5" w:rsidRPr="00E52F8C">
        <w:rPr>
          <w:rFonts w:eastAsia="DejaVu Sans"/>
          <w:color w:val="000007"/>
          <w:spacing w:val="6"/>
          <w:sz w:val="21"/>
          <w:szCs w:val="21"/>
        </w:rPr>
        <w:t xml:space="preserve">MVC, </w:t>
      </w:r>
      <w:r w:rsidRPr="00E52F8C">
        <w:rPr>
          <w:rFonts w:eastAsia="DejaVu Sans"/>
          <w:color w:val="000007"/>
          <w:spacing w:val="-2"/>
          <w:sz w:val="21"/>
          <w:szCs w:val="21"/>
        </w:rPr>
        <w:t>PL</w:t>
      </w:r>
      <w:r w:rsidRPr="00E52F8C">
        <w:rPr>
          <w:rFonts w:eastAsia="DejaVu Sans"/>
          <w:color w:val="000007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8"/>
          <w:sz w:val="21"/>
          <w:szCs w:val="21"/>
        </w:rPr>
        <w:t>T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z w:val="21"/>
          <w:szCs w:val="21"/>
        </w:rPr>
        <w:t>s</w:t>
      </w:r>
    </w:p>
    <w:p w14:paraId="376CA11F" w14:textId="57ED3FB0" w:rsidR="0062456D" w:rsidRPr="00E52F8C" w:rsidRDefault="00736C34" w:rsidP="00A15249">
      <w:pPr>
        <w:ind w:left="100"/>
        <w:jc w:val="both"/>
        <w:rPr>
          <w:rFonts w:eastAsia="DejaVu Sans"/>
          <w:b/>
          <w:color w:val="000007"/>
          <w:sz w:val="21"/>
          <w:szCs w:val="21"/>
          <w:u w:val="single"/>
        </w:rPr>
      </w:pPr>
      <w:r w:rsidRPr="00E52F8C">
        <w:rPr>
          <w:rFonts w:eastAsia="DejaVu Sans"/>
          <w:b/>
          <w:color w:val="000007"/>
          <w:sz w:val="21"/>
          <w:szCs w:val="2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E8AD738" w14:textId="77777777" w:rsidR="00736C34" w:rsidRPr="00E52F8C" w:rsidRDefault="00736C34" w:rsidP="00736C34">
      <w:pPr>
        <w:ind w:left="100"/>
        <w:rPr>
          <w:rFonts w:eastAsia="DejaVu Sans"/>
          <w:sz w:val="21"/>
          <w:szCs w:val="21"/>
        </w:rPr>
      </w:pPr>
    </w:p>
    <w:p w14:paraId="51A8B528" w14:textId="74669D4F" w:rsidR="002F4CFF" w:rsidRPr="00E52F8C" w:rsidRDefault="005C2D05">
      <w:pPr>
        <w:spacing w:line="300" w:lineRule="exact"/>
        <w:ind w:left="100"/>
        <w:rPr>
          <w:rFonts w:eastAsia="DejaVu Sans"/>
          <w:sz w:val="28"/>
          <w:szCs w:val="28"/>
        </w:rPr>
      </w:pPr>
      <w:r w:rsidRPr="00E52F8C">
        <w:rPr>
          <w:rFonts w:eastAsia="DejaVu Sans"/>
          <w:b/>
          <w:color w:val="000007"/>
          <w:spacing w:val="-3"/>
          <w:position w:val="-1"/>
          <w:sz w:val="28"/>
          <w:szCs w:val="28"/>
        </w:rPr>
        <w:t>E</w:t>
      </w:r>
      <w:r w:rsidRPr="00E52F8C">
        <w:rPr>
          <w:rFonts w:eastAsia="DejaVu Sans"/>
          <w:b/>
          <w:color w:val="000007"/>
          <w:spacing w:val="3"/>
          <w:position w:val="-1"/>
          <w:sz w:val="28"/>
          <w:szCs w:val="28"/>
        </w:rPr>
        <w:t>d</w:t>
      </w:r>
      <w:r w:rsidRPr="00E52F8C">
        <w:rPr>
          <w:rFonts w:eastAsia="DejaVu Sans"/>
          <w:b/>
          <w:color w:val="000007"/>
          <w:spacing w:val="4"/>
          <w:position w:val="-1"/>
          <w:sz w:val="28"/>
          <w:szCs w:val="28"/>
        </w:rPr>
        <w:t>u</w:t>
      </w:r>
      <w:r w:rsidRPr="00E52F8C">
        <w:rPr>
          <w:rFonts w:eastAsia="DejaVu Sans"/>
          <w:b/>
          <w:color w:val="000007"/>
          <w:spacing w:val="-1"/>
          <w:position w:val="-1"/>
          <w:sz w:val="28"/>
          <w:szCs w:val="28"/>
        </w:rPr>
        <w:t>c</w:t>
      </w:r>
      <w:r w:rsidRPr="00E52F8C">
        <w:rPr>
          <w:rFonts w:eastAsia="DejaVu Sans"/>
          <w:b/>
          <w:color w:val="000007"/>
          <w:spacing w:val="5"/>
          <w:position w:val="-1"/>
          <w:sz w:val="28"/>
          <w:szCs w:val="28"/>
        </w:rPr>
        <w:t>a</w:t>
      </w:r>
      <w:r w:rsidRPr="00E52F8C">
        <w:rPr>
          <w:rFonts w:eastAsia="DejaVu Sans"/>
          <w:b/>
          <w:color w:val="000007"/>
          <w:spacing w:val="-3"/>
          <w:position w:val="-1"/>
          <w:sz w:val="28"/>
          <w:szCs w:val="28"/>
        </w:rPr>
        <w:t>t</w:t>
      </w:r>
      <w:r w:rsidRPr="00E52F8C">
        <w:rPr>
          <w:rFonts w:eastAsia="DejaVu Sans"/>
          <w:b/>
          <w:color w:val="000007"/>
          <w:spacing w:val="1"/>
          <w:position w:val="-1"/>
          <w:sz w:val="28"/>
          <w:szCs w:val="28"/>
        </w:rPr>
        <w:t>i</w:t>
      </w:r>
      <w:r w:rsidRPr="00E52F8C">
        <w:rPr>
          <w:rFonts w:eastAsia="DejaVu Sans"/>
          <w:b/>
          <w:color w:val="000007"/>
          <w:spacing w:val="6"/>
          <w:position w:val="-1"/>
          <w:sz w:val="28"/>
          <w:szCs w:val="28"/>
        </w:rPr>
        <w:t>o</w:t>
      </w:r>
      <w:r w:rsidRPr="00E52F8C">
        <w:rPr>
          <w:rFonts w:eastAsia="DejaVu Sans"/>
          <w:b/>
          <w:color w:val="000007"/>
          <w:position w:val="-1"/>
          <w:sz w:val="28"/>
          <w:szCs w:val="28"/>
        </w:rPr>
        <w:t>n</w:t>
      </w:r>
    </w:p>
    <w:p w14:paraId="503AA3C9" w14:textId="5B68A035" w:rsidR="002F4CFF" w:rsidRPr="00E52F8C" w:rsidRDefault="002F4CFF">
      <w:pPr>
        <w:spacing w:before="8" w:line="240" w:lineRule="exact"/>
        <w:rPr>
          <w:sz w:val="24"/>
          <w:szCs w:val="24"/>
        </w:rPr>
      </w:pPr>
    </w:p>
    <w:p w14:paraId="74AA3134" w14:textId="77777777" w:rsidR="00071954" w:rsidRPr="00E52F8C" w:rsidRDefault="00071954">
      <w:pPr>
        <w:spacing w:line="220" w:lineRule="exact"/>
        <w:ind w:left="100"/>
        <w:rPr>
          <w:rFonts w:eastAsia="DejaVu Sans"/>
          <w:b/>
          <w:bCs/>
          <w:color w:val="000007"/>
          <w:spacing w:val="-1"/>
          <w:sz w:val="24"/>
          <w:szCs w:val="24"/>
        </w:rPr>
      </w:pPr>
      <w:r w:rsidRPr="00E52F8C">
        <w:rPr>
          <w:rFonts w:eastAsia="DejaVu Sans"/>
          <w:b/>
          <w:bCs/>
          <w:color w:val="000007"/>
          <w:spacing w:val="-1"/>
          <w:sz w:val="24"/>
          <w:szCs w:val="24"/>
          <w:highlight w:val="lightGray"/>
        </w:rPr>
        <w:t>National Institute of Technology Raipur</w:t>
      </w:r>
    </w:p>
    <w:p w14:paraId="402E9A44" w14:textId="602861DE" w:rsidR="002F4CFF" w:rsidRPr="00E52F8C" w:rsidRDefault="005C2D05">
      <w:pPr>
        <w:spacing w:line="22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1"/>
          <w:sz w:val="21"/>
          <w:szCs w:val="21"/>
        </w:rPr>
        <w:t>B</w:t>
      </w:r>
      <w:r w:rsidRPr="00E52F8C">
        <w:rPr>
          <w:rFonts w:eastAsia="DejaVu Sans"/>
          <w:color w:val="000007"/>
          <w:spacing w:val="-4"/>
          <w:sz w:val="21"/>
          <w:szCs w:val="21"/>
        </w:rPr>
        <w:t>a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 xml:space="preserve">r </w:t>
      </w:r>
      <w:r w:rsidRPr="00E52F8C">
        <w:rPr>
          <w:rFonts w:eastAsia="DejaVu Sans"/>
          <w:color w:val="000007"/>
          <w:spacing w:val="-4"/>
          <w:sz w:val="21"/>
          <w:szCs w:val="21"/>
        </w:rPr>
        <w:t>o</w:t>
      </w:r>
      <w:r w:rsidRPr="00E52F8C">
        <w:rPr>
          <w:rFonts w:eastAsia="DejaVu Sans"/>
          <w:color w:val="000007"/>
          <w:sz w:val="21"/>
          <w:szCs w:val="21"/>
        </w:rPr>
        <w:t>f</w:t>
      </w:r>
      <w:r w:rsidRPr="00E52F8C">
        <w:rPr>
          <w:rFonts w:eastAsia="DejaVu Sans"/>
          <w:color w:val="000007"/>
          <w:spacing w:val="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8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pacing w:val="1"/>
          <w:sz w:val="21"/>
          <w:szCs w:val="21"/>
        </w:rPr>
        <w:t>no</w:t>
      </w:r>
      <w:r w:rsidRPr="00E52F8C">
        <w:rPr>
          <w:rFonts w:eastAsia="DejaVu Sans"/>
          <w:color w:val="000007"/>
          <w:spacing w:val="-1"/>
          <w:sz w:val="21"/>
          <w:szCs w:val="21"/>
        </w:rPr>
        <w:t>l</w:t>
      </w:r>
      <w:r w:rsidRPr="00E52F8C">
        <w:rPr>
          <w:rFonts w:eastAsia="DejaVu Sans"/>
          <w:color w:val="000007"/>
          <w:spacing w:val="1"/>
          <w:sz w:val="21"/>
          <w:szCs w:val="21"/>
        </w:rPr>
        <w:t>og</w:t>
      </w:r>
      <w:r w:rsidRPr="00E52F8C">
        <w:rPr>
          <w:rFonts w:eastAsia="DejaVu Sans"/>
          <w:color w:val="000007"/>
          <w:sz w:val="21"/>
          <w:szCs w:val="21"/>
        </w:rPr>
        <w:t>y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1"/>
          <w:sz w:val="21"/>
          <w:szCs w:val="21"/>
        </w:rPr>
        <w:t>(B</w:t>
      </w:r>
      <w:r w:rsidRPr="00E52F8C">
        <w:rPr>
          <w:rFonts w:eastAsia="DejaVu Sans"/>
          <w:color w:val="000007"/>
          <w:spacing w:val="-4"/>
          <w:sz w:val="21"/>
          <w:szCs w:val="21"/>
        </w:rPr>
        <w:t>.</w:t>
      </w:r>
      <w:r w:rsidR="002761F9" w:rsidRPr="00E52F8C">
        <w:rPr>
          <w:rFonts w:eastAsia="DejaVu Sans"/>
          <w:color w:val="000007"/>
          <w:spacing w:val="-4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3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pacing w:val="-4"/>
          <w:sz w:val="21"/>
          <w:szCs w:val="21"/>
        </w:rPr>
        <w:t>h</w:t>
      </w:r>
      <w:r w:rsidRPr="00E52F8C">
        <w:rPr>
          <w:rFonts w:eastAsia="DejaVu Sans"/>
          <w:color w:val="000007"/>
          <w:sz w:val="21"/>
          <w:szCs w:val="21"/>
        </w:rPr>
        <w:t>.</w:t>
      </w:r>
      <w:r w:rsidRPr="00E52F8C">
        <w:rPr>
          <w:rFonts w:eastAsia="DejaVu Sans"/>
          <w:color w:val="000007"/>
          <w:spacing w:val="-1"/>
          <w:sz w:val="21"/>
          <w:szCs w:val="21"/>
        </w:rPr>
        <w:t>)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3"/>
          <w:sz w:val="21"/>
          <w:szCs w:val="21"/>
        </w:rPr>
        <w:t>C</w:t>
      </w:r>
      <w:r w:rsidRPr="00E52F8C">
        <w:rPr>
          <w:rFonts w:eastAsia="DejaVu Sans"/>
          <w:color w:val="000007"/>
          <w:spacing w:val="1"/>
          <w:sz w:val="21"/>
          <w:szCs w:val="21"/>
        </w:rPr>
        <w:t>o</w:t>
      </w:r>
      <w:r w:rsidRPr="00E52F8C">
        <w:rPr>
          <w:rFonts w:eastAsia="DejaVu Sans"/>
          <w:color w:val="000007"/>
          <w:spacing w:val="-4"/>
          <w:sz w:val="21"/>
          <w:szCs w:val="21"/>
        </w:rPr>
        <w:t>m</w:t>
      </w:r>
      <w:r w:rsidRPr="00E52F8C">
        <w:rPr>
          <w:rFonts w:eastAsia="DejaVu Sans"/>
          <w:color w:val="000007"/>
          <w:spacing w:val="1"/>
          <w:sz w:val="21"/>
          <w:szCs w:val="21"/>
        </w:rPr>
        <w:t>pu</w:t>
      </w:r>
      <w:r w:rsidRPr="00E52F8C">
        <w:rPr>
          <w:rFonts w:eastAsia="DejaVu Sans"/>
          <w:color w:val="000007"/>
          <w:spacing w:val="-1"/>
          <w:sz w:val="21"/>
          <w:szCs w:val="21"/>
        </w:rPr>
        <w:t>t</w:t>
      </w:r>
      <w:r w:rsidRPr="00E52F8C">
        <w:rPr>
          <w:rFonts w:eastAsia="DejaVu Sans"/>
          <w:color w:val="000007"/>
          <w:sz w:val="21"/>
          <w:szCs w:val="21"/>
        </w:rPr>
        <w:t xml:space="preserve">er </w:t>
      </w:r>
      <w:r w:rsidRPr="00E52F8C">
        <w:rPr>
          <w:rFonts w:eastAsia="DejaVu Sans"/>
          <w:color w:val="000007"/>
          <w:spacing w:val="-4"/>
          <w:sz w:val="21"/>
          <w:szCs w:val="21"/>
        </w:rPr>
        <w:t>S</w:t>
      </w:r>
      <w:r w:rsidRPr="00E52F8C">
        <w:rPr>
          <w:rFonts w:eastAsia="DejaVu Sans"/>
          <w:color w:val="000007"/>
          <w:spacing w:val="-1"/>
          <w:sz w:val="21"/>
          <w:szCs w:val="21"/>
        </w:rPr>
        <w:t>ci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</w:t>
      </w:r>
      <w:r w:rsidRPr="00E52F8C">
        <w:rPr>
          <w:rFonts w:eastAsia="DejaVu Sans"/>
          <w:color w:val="000007"/>
          <w:spacing w:val="-1"/>
          <w:sz w:val="21"/>
          <w:szCs w:val="21"/>
        </w:rPr>
        <w:t>c</w:t>
      </w:r>
      <w:r w:rsidRPr="00E52F8C">
        <w:rPr>
          <w:rFonts w:eastAsia="DejaVu Sans"/>
          <w:color w:val="000007"/>
          <w:sz w:val="21"/>
          <w:szCs w:val="21"/>
        </w:rPr>
        <w:t>e</w:t>
      </w:r>
      <w:r w:rsidRPr="00E52F8C">
        <w:rPr>
          <w:rFonts w:eastAsia="DejaVu Sans"/>
          <w:color w:val="000007"/>
          <w:spacing w:val="5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 xml:space="preserve">&amp; </w:t>
      </w:r>
      <w:r w:rsidRPr="00E52F8C">
        <w:rPr>
          <w:rFonts w:eastAsia="DejaVu Sans"/>
          <w:color w:val="000007"/>
          <w:spacing w:val="-4"/>
          <w:sz w:val="21"/>
          <w:szCs w:val="21"/>
        </w:rPr>
        <w:t>E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-4"/>
          <w:sz w:val="21"/>
          <w:szCs w:val="21"/>
        </w:rPr>
        <w:t>n</w:t>
      </w:r>
      <w:r w:rsidRPr="00E52F8C">
        <w:rPr>
          <w:rFonts w:eastAsia="DejaVu Sans"/>
          <w:color w:val="000007"/>
          <w:sz w:val="21"/>
          <w:szCs w:val="21"/>
        </w:rPr>
        <w:t>eer</w:t>
      </w:r>
      <w:r w:rsidRPr="00E52F8C">
        <w:rPr>
          <w:rFonts w:eastAsia="DejaVu Sans"/>
          <w:color w:val="000007"/>
          <w:spacing w:val="-1"/>
          <w:sz w:val="21"/>
          <w:szCs w:val="21"/>
        </w:rPr>
        <w:t>i</w:t>
      </w:r>
      <w:r w:rsidRPr="00E52F8C">
        <w:rPr>
          <w:rFonts w:eastAsia="DejaVu Sans"/>
          <w:color w:val="000007"/>
          <w:spacing w:val="1"/>
          <w:sz w:val="21"/>
          <w:szCs w:val="21"/>
        </w:rPr>
        <w:t>ng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011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015</w:t>
      </w:r>
    </w:p>
    <w:p w14:paraId="56E0FEA4" w14:textId="77777777" w:rsidR="002F4CFF" w:rsidRPr="00E52F8C" w:rsidRDefault="005C2D05">
      <w:pPr>
        <w:spacing w:line="22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 xml:space="preserve">e:  </w:t>
      </w:r>
      <w:r w:rsidRPr="00E52F8C">
        <w:rPr>
          <w:rFonts w:eastAsia="DejaVu Sans"/>
          <w:color w:val="000007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6</w:t>
      </w:r>
      <w:r w:rsidRPr="00E52F8C">
        <w:rPr>
          <w:rFonts w:eastAsia="DejaVu Sans"/>
          <w:color w:val="000007"/>
          <w:sz w:val="21"/>
          <w:szCs w:val="21"/>
        </w:rPr>
        <w:t>.96</w:t>
      </w:r>
      <w:r w:rsidRPr="00E52F8C">
        <w:rPr>
          <w:rFonts w:eastAsia="DejaVu Sans"/>
          <w:color w:val="000007"/>
          <w:spacing w:val="1"/>
          <w:sz w:val="21"/>
          <w:szCs w:val="21"/>
        </w:rPr>
        <w:t>/</w:t>
      </w:r>
      <w:r w:rsidRPr="00E52F8C">
        <w:rPr>
          <w:rFonts w:eastAsia="DejaVu Sans"/>
          <w:color w:val="000007"/>
          <w:spacing w:val="-5"/>
          <w:sz w:val="21"/>
          <w:szCs w:val="21"/>
        </w:rPr>
        <w:t>1</w:t>
      </w:r>
      <w:r w:rsidRPr="00E52F8C">
        <w:rPr>
          <w:rFonts w:eastAsia="DejaVu Sans"/>
          <w:color w:val="000007"/>
          <w:sz w:val="21"/>
          <w:szCs w:val="21"/>
        </w:rPr>
        <w:t>0</w:t>
      </w:r>
    </w:p>
    <w:p w14:paraId="1095AE8D" w14:textId="77777777" w:rsidR="002F4CFF" w:rsidRPr="00E52F8C" w:rsidRDefault="002F4CFF">
      <w:pPr>
        <w:spacing w:before="4" w:line="220" w:lineRule="exact"/>
        <w:rPr>
          <w:sz w:val="22"/>
          <w:szCs w:val="22"/>
        </w:rPr>
      </w:pPr>
    </w:p>
    <w:p w14:paraId="595609F3" w14:textId="77777777" w:rsidR="002F4CFF" w:rsidRPr="00E52F8C" w:rsidRDefault="005C2D05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proofErr w:type="spellStart"/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01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0</w:t>
      </w:r>
    </w:p>
    <w:p w14:paraId="54C887FE" w14:textId="6E8B6F2D" w:rsidR="002F4CFF" w:rsidRPr="00E52F8C" w:rsidRDefault="00483BAA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12</w:t>
      </w:r>
      <w:r w:rsidRPr="00E52F8C">
        <w:rPr>
          <w:rFonts w:eastAsia="DejaVu Sans"/>
          <w:color w:val="000007"/>
          <w:spacing w:val="-5"/>
          <w:sz w:val="21"/>
          <w:szCs w:val="21"/>
          <w:vertAlign w:val="superscript"/>
        </w:rPr>
        <w:t>th</w:t>
      </w:r>
      <w:r w:rsidR="005C2D05" w:rsidRPr="00E52F8C">
        <w:rPr>
          <w:rFonts w:eastAsia="DejaVu Sans"/>
          <w:color w:val="000007"/>
          <w:sz w:val="21"/>
          <w:szCs w:val="21"/>
        </w:rPr>
        <w:t>,</w:t>
      </w:r>
      <w:r w:rsidR="005C2D05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4"/>
          <w:sz w:val="21"/>
          <w:szCs w:val="21"/>
        </w:rPr>
        <w:t>PCM</w:t>
      </w:r>
      <w:r w:rsidR="005C2D05" w:rsidRPr="00E52F8C">
        <w:rPr>
          <w:rFonts w:eastAsia="DejaVu Sans"/>
          <w:color w:val="000007"/>
          <w:sz w:val="21"/>
          <w:szCs w:val="21"/>
        </w:rPr>
        <w:t>,</w:t>
      </w:r>
      <w:r w:rsidR="005C2D05"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009</w:t>
      </w:r>
      <w:r w:rsidR="005C2D05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z w:val="21"/>
          <w:szCs w:val="21"/>
        </w:rPr>
        <w:t>-</w:t>
      </w:r>
      <w:r w:rsidR="005C2D05"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="005C2D05"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="005C2D05" w:rsidRPr="00E52F8C">
        <w:rPr>
          <w:rFonts w:eastAsia="DejaVu Sans"/>
          <w:color w:val="000007"/>
          <w:sz w:val="21"/>
          <w:szCs w:val="21"/>
        </w:rPr>
        <w:t>010</w:t>
      </w:r>
    </w:p>
    <w:p w14:paraId="2C15F783" w14:textId="77777777" w:rsidR="002F4CFF" w:rsidRPr="00E52F8C" w:rsidRDefault="005C2D05">
      <w:pPr>
        <w:ind w:left="100"/>
        <w:rPr>
          <w:rFonts w:eastAsia="DejaVu Sans"/>
          <w:color w:val="000007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 xml:space="preserve">e:  </w:t>
      </w:r>
      <w:r w:rsidRPr="00E52F8C">
        <w:rPr>
          <w:rFonts w:eastAsia="DejaVu Sans"/>
          <w:color w:val="000007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7</w:t>
      </w:r>
      <w:r w:rsidRPr="00E52F8C">
        <w:rPr>
          <w:rFonts w:eastAsia="DejaVu Sans"/>
          <w:color w:val="000007"/>
          <w:sz w:val="21"/>
          <w:szCs w:val="21"/>
        </w:rPr>
        <w:t>2%</w:t>
      </w:r>
    </w:p>
    <w:p w14:paraId="2187773D" w14:textId="77777777" w:rsidR="00483BAA" w:rsidRPr="00E52F8C" w:rsidRDefault="00483BAA">
      <w:pPr>
        <w:ind w:left="100"/>
        <w:rPr>
          <w:rFonts w:eastAsia="DejaVu Sans"/>
          <w:color w:val="000007"/>
          <w:sz w:val="21"/>
          <w:szCs w:val="21"/>
        </w:rPr>
      </w:pPr>
    </w:p>
    <w:p w14:paraId="51D0AAE2" w14:textId="147C6E27" w:rsidR="00483BAA" w:rsidRPr="00E52F8C" w:rsidRDefault="00483BAA" w:rsidP="00483BAA">
      <w:pPr>
        <w:spacing w:before="28"/>
        <w:ind w:left="100"/>
        <w:rPr>
          <w:rFonts w:eastAsia="DejaVu Sans"/>
          <w:b/>
          <w:bCs/>
          <w:sz w:val="24"/>
          <w:szCs w:val="24"/>
        </w:rPr>
      </w:pPr>
      <w:proofErr w:type="spellStart"/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M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proofErr w:type="spellStart"/>
      <w:r w:rsidRPr="00E52F8C">
        <w:rPr>
          <w:rFonts w:eastAsia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s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r</w:t>
      </w:r>
      <w:proofErr w:type="spellEnd"/>
      <w:r w:rsidRPr="00E52F8C">
        <w:rPr>
          <w:rFonts w:eastAsia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C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E52F8C">
        <w:rPr>
          <w:rFonts w:eastAsia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E52F8C">
        <w:rPr>
          <w:rFonts w:eastAsia="DejaVu Sans"/>
          <w:b/>
          <w:bCs/>
          <w:color w:val="000007"/>
          <w:sz w:val="24"/>
          <w:szCs w:val="24"/>
          <w:highlight w:val="lightGray"/>
        </w:rPr>
        <w:t>,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E52F8C">
        <w:rPr>
          <w:rFonts w:eastAsia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 w:rsidRPr="00E52F8C">
        <w:rPr>
          <w:rFonts w:eastAsia="DejaVu Sans"/>
          <w:b/>
          <w:bCs/>
          <w:color w:val="000007"/>
          <w:spacing w:val="1"/>
          <w:sz w:val="24"/>
          <w:szCs w:val="24"/>
          <w:highlight w:val="lightGray"/>
        </w:rPr>
        <w:t>008</w:t>
      </w:r>
    </w:p>
    <w:p w14:paraId="4D387C7D" w14:textId="3C5DE277" w:rsidR="00483BAA" w:rsidRPr="00E52F8C" w:rsidRDefault="00483BAA" w:rsidP="00483BAA">
      <w:pPr>
        <w:spacing w:line="240" w:lineRule="exact"/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10</w:t>
      </w:r>
      <w:r w:rsidRPr="00E52F8C">
        <w:rPr>
          <w:rFonts w:eastAsia="DejaVu Sans"/>
          <w:color w:val="000007"/>
          <w:spacing w:val="-5"/>
          <w:sz w:val="21"/>
          <w:szCs w:val="21"/>
          <w:vertAlign w:val="superscript"/>
        </w:rPr>
        <w:t>th</w:t>
      </w:r>
      <w:r w:rsidRPr="00E52F8C">
        <w:rPr>
          <w:rFonts w:eastAsia="DejaVu Sans"/>
          <w:color w:val="000007"/>
          <w:sz w:val="21"/>
          <w:szCs w:val="21"/>
        </w:rPr>
        <w:t>,</w:t>
      </w:r>
      <w:r w:rsidRPr="00E52F8C">
        <w:rPr>
          <w:rFonts w:eastAsia="DejaVu Sans"/>
          <w:color w:val="000007"/>
          <w:spacing w:val="6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007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z w:val="21"/>
          <w:szCs w:val="21"/>
        </w:rPr>
        <w:t>-</w:t>
      </w:r>
      <w:r w:rsidRPr="00E52F8C">
        <w:rPr>
          <w:rFonts w:eastAsia="DejaVu Sans"/>
          <w:color w:val="000007"/>
          <w:spacing w:val="1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2</w:t>
      </w:r>
      <w:r w:rsidRPr="00E52F8C">
        <w:rPr>
          <w:rFonts w:eastAsia="DejaVu Sans"/>
          <w:color w:val="000007"/>
          <w:sz w:val="21"/>
          <w:szCs w:val="21"/>
        </w:rPr>
        <w:t>008</w:t>
      </w:r>
    </w:p>
    <w:p w14:paraId="0B0C9FD4" w14:textId="6399A388" w:rsidR="00483BAA" w:rsidRPr="00E52F8C" w:rsidRDefault="00483BAA" w:rsidP="00483BAA">
      <w:pPr>
        <w:ind w:left="100"/>
        <w:rPr>
          <w:rFonts w:eastAsia="DejaVu Sans"/>
          <w:sz w:val="21"/>
          <w:szCs w:val="21"/>
        </w:rPr>
      </w:pPr>
      <w:r w:rsidRPr="00E52F8C">
        <w:rPr>
          <w:rFonts w:eastAsia="DejaVu Sans"/>
          <w:color w:val="000007"/>
          <w:spacing w:val="-5"/>
          <w:sz w:val="21"/>
          <w:szCs w:val="21"/>
        </w:rPr>
        <w:t>G</w:t>
      </w:r>
      <w:r w:rsidRPr="00E52F8C">
        <w:rPr>
          <w:rFonts w:eastAsia="DejaVu Sans"/>
          <w:color w:val="000007"/>
          <w:sz w:val="21"/>
          <w:szCs w:val="21"/>
        </w:rPr>
        <w:t>ra</w:t>
      </w:r>
      <w:r w:rsidRPr="00E52F8C">
        <w:rPr>
          <w:rFonts w:eastAsia="DejaVu Sans"/>
          <w:color w:val="000007"/>
          <w:spacing w:val="1"/>
          <w:sz w:val="21"/>
          <w:szCs w:val="21"/>
        </w:rPr>
        <w:t>d</w:t>
      </w:r>
      <w:r w:rsidRPr="00E52F8C">
        <w:rPr>
          <w:rFonts w:eastAsia="DejaVu Sans"/>
          <w:color w:val="000007"/>
          <w:sz w:val="21"/>
          <w:szCs w:val="21"/>
        </w:rPr>
        <w:t xml:space="preserve">e:  </w:t>
      </w:r>
      <w:r w:rsidRPr="00E52F8C">
        <w:rPr>
          <w:rFonts w:eastAsia="DejaVu Sans"/>
          <w:color w:val="000007"/>
          <w:spacing w:val="13"/>
          <w:sz w:val="21"/>
          <w:szCs w:val="21"/>
        </w:rPr>
        <w:t xml:space="preserve"> </w:t>
      </w:r>
      <w:r w:rsidRPr="00E52F8C">
        <w:rPr>
          <w:rFonts w:eastAsia="DejaVu Sans"/>
          <w:color w:val="000007"/>
          <w:spacing w:val="-5"/>
          <w:sz w:val="21"/>
          <w:szCs w:val="21"/>
        </w:rPr>
        <w:t>83.4</w:t>
      </w:r>
      <w:r w:rsidRPr="00E52F8C">
        <w:rPr>
          <w:rFonts w:eastAsia="DejaVu Sans"/>
          <w:color w:val="000007"/>
          <w:sz w:val="21"/>
          <w:szCs w:val="21"/>
        </w:rPr>
        <w:t>%</w:t>
      </w:r>
    </w:p>
    <w:p w14:paraId="64F62404" w14:textId="77777777" w:rsidR="00483BAA" w:rsidRPr="00E52F8C" w:rsidRDefault="00483BAA">
      <w:pPr>
        <w:ind w:left="100"/>
        <w:rPr>
          <w:rFonts w:eastAsia="DejaVu Sans"/>
          <w:sz w:val="21"/>
          <w:szCs w:val="21"/>
        </w:rPr>
      </w:pPr>
    </w:p>
    <w:sectPr w:rsidR="00483BAA" w:rsidRPr="00E52F8C" w:rsidSect="00F469D7">
      <w:headerReference w:type="default" r:id="rId9"/>
      <w:footerReference w:type="default" r:id="rId10"/>
      <w:pgSz w:w="12240" w:h="15840"/>
      <w:pgMar w:top="1080" w:right="860" w:bottom="280" w:left="620" w:header="432" w:footer="4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4FD03" w14:textId="77777777" w:rsidR="00CA2B63" w:rsidRDefault="00CA2B63">
      <w:r>
        <w:separator/>
      </w:r>
    </w:p>
  </w:endnote>
  <w:endnote w:type="continuationSeparator" w:id="0">
    <w:p w14:paraId="7202D5E7" w14:textId="77777777" w:rsidR="00CA2B63" w:rsidRDefault="00CA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DB2E" w14:textId="77777777" w:rsidR="002F4CFF" w:rsidRPr="00E52F8C" w:rsidRDefault="00CA2B63">
    <w:pPr>
      <w:spacing w:line="200" w:lineRule="exact"/>
      <w:rPr>
        <w:sz w:val="17"/>
        <w:szCs w:val="17"/>
      </w:rPr>
    </w:pPr>
    <w:r>
      <w:rPr>
        <w:sz w:val="17"/>
        <w:szCs w:val="17"/>
      </w:rPr>
      <w:pict w14:anchorId="2DA35D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56.85pt;width:108.6pt;height:10.9pt;z-index:-251659264;mso-position-horizontal-relative:page;mso-position-vertical-relative:page" filled="f" stroked="f">
          <v:textbox style="mso-next-textbox:#_x0000_s2050" inset="0,0,0,0">
            <w:txbxContent>
              <w:p w14:paraId="67A49A8B" w14:textId="77777777" w:rsidR="002F4CFF" w:rsidRPr="00E52F8C" w:rsidRDefault="005C2D05">
                <w:pPr>
                  <w:spacing w:before="4"/>
                  <w:ind w:left="20" w:right="-27"/>
                  <w:rPr>
                    <w:rFonts w:eastAsia="DejaVu Sans"/>
                    <w:sz w:val="17"/>
                    <w:szCs w:val="17"/>
                  </w:rPr>
                </w:pPr>
                <w:proofErr w:type="gramStart"/>
                <w:r w:rsidRPr="00E52F8C">
                  <w:rPr>
                    <w:rFonts w:eastAsia="DejaVu Sans"/>
                    <w:color w:val="0000FF"/>
                    <w:spacing w:val="-3"/>
                    <w:w w:val="104"/>
                    <w:sz w:val="17"/>
                    <w:szCs w:val="17"/>
                    <w:u w:val="single" w:color="0000FF"/>
                  </w:rPr>
                  <w:t>t</w:t>
                </w:r>
                <w:r w:rsidRPr="00E52F8C">
                  <w:rPr>
                    <w:rFonts w:eastAsia="DejaVu Sans"/>
                    <w:color w:val="0000FF"/>
                    <w:spacing w:val="2"/>
                    <w:w w:val="104"/>
                    <w:sz w:val="17"/>
                    <w:szCs w:val="17"/>
                    <w:u w:val="single" w:color="0000FF"/>
                  </w:rPr>
                  <w:t>o</w:t>
                </w:r>
                <w:r w:rsidRPr="00E52F8C">
                  <w:rPr>
                    <w:rFonts w:eastAsia="DejaVu Sans"/>
                    <w:color w:val="0000FF"/>
                    <w:spacing w:val="4"/>
                    <w:w w:val="104"/>
                    <w:sz w:val="17"/>
                    <w:szCs w:val="17"/>
                    <w:u w:val="single" w:color="0000FF"/>
                  </w:rPr>
                  <w:t>r</w:t>
                </w:r>
                <w:r w:rsidRPr="00E52F8C">
                  <w:rPr>
                    <w:rFonts w:eastAsia="DejaVu Sans"/>
                    <w:color w:val="0000FF"/>
                    <w:spacing w:val="1"/>
                    <w:w w:val="104"/>
                    <w:sz w:val="17"/>
                    <w:szCs w:val="17"/>
                    <w:u w:val="single" w:color="0000FF"/>
                  </w:rPr>
                  <w:t>a</w:t>
                </w:r>
                <w:r w:rsidRPr="00E52F8C">
                  <w:rPr>
                    <w:rFonts w:eastAsia="DejaVu Sans"/>
                    <w:color w:val="0000FF"/>
                    <w:spacing w:val="-2"/>
                    <w:w w:val="104"/>
                    <w:sz w:val="17"/>
                    <w:szCs w:val="17"/>
                    <w:u w:val="single" w:color="0000FF"/>
                  </w:rPr>
                  <w:t>n</w:t>
                </w:r>
                <w:proofErr w:type="gramEnd"/>
                <w:hyperlink r:id="rId1"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s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 w:rsidRPr="00E52F8C">
                    <w:rPr>
                      <w:rFonts w:eastAsia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u</w:t>
                  </w:r>
                  <w:r w:rsidRPr="00E52F8C">
                    <w:rPr>
                      <w:rFonts w:eastAsia="DejaVu Sans"/>
                      <w:color w:val="0000FF"/>
                      <w:spacing w:val="4"/>
                      <w:w w:val="104"/>
                      <w:sz w:val="17"/>
                      <w:szCs w:val="17"/>
                      <w:u w:val="single" w:color="0000FF"/>
                    </w:rPr>
                    <w:t>@</w:t>
                  </w:r>
                  <w:r w:rsidRPr="00E52F8C">
                    <w:rPr>
                      <w:rFonts w:eastAsia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y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 w:rsidRPr="00E52F8C">
                    <w:rPr>
                      <w:rFonts w:eastAsia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spacing w:val="-3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 w:rsidRPr="00E52F8C">
                    <w:rPr>
                      <w:rFonts w:eastAsia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c</w:t>
                  </w:r>
                  <w:r w:rsidRPr="00E52F8C">
                    <w:rPr>
                      <w:rFonts w:eastAsia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rPr>
        <w:sz w:val="17"/>
        <w:szCs w:val="17"/>
      </w:rPr>
      <w:pict w14:anchorId="6F45AE8A">
        <v:shape id="_x0000_s2049" type="#_x0000_t202" style="position:absolute;margin-left:553.35pt;margin-top:756.85pt;width:9.65pt;height:10.9pt;z-index:-251658240;mso-position-horizontal-relative:page;mso-position-vertical-relative:page" filled="f" stroked="f">
          <v:textbox style="mso-next-textbox:#_x0000_s2049" inset="0,0,0,0">
            <w:txbxContent>
              <w:p w14:paraId="4315C989" w14:textId="77777777" w:rsidR="002F4CFF" w:rsidRDefault="005C2D05">
                <w:pPr>
                  <w:spacing w:before="4"/>
                  <w:ind w:left="40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DejaVu Sans" w:eastAsia="DejaVu Sans" w:hAnsi="DejaVu Sans" w:cs="DejaVu Sans"/>
                    <w:color w:val="000007"/>
                    <w:w w:val="104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 w:rsidR="004E3611">
                  <w:rPr>
                    <w:rFonts w:ascii="DejaVu Sans" w:eastAsia="DejaVu Sans" w:hAnsi="DejaVu Sans" w:cs="DejaVu Sans"/>
                    <w:noProof/>
                    <w:color w:val="000007"/>
                    <w:w w:val="104"/>
                    <w:sz w:val="17"/>
                    <w:szCs w:val="17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80809" w14:textId="77777777" w:rsidR="00CA2B63" w:rsidRDefault="00CA2B63">
      <w:r>
        <w:separator/>
      </w:r>
    </w:p>
  </w:footnote>
  <w:footnote w:type="continuationSeparator" w:id="0">
    <w:p w14:paraId="5852555F" w14:textId="77777777" w:rsidR="00CA2B63" w:rsidRDefault="00CA2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78A19" w14:textId="030998F3" w:rsidR="00F469D7" w:rsidRPr="00E52F8C" w:rsidRDefault="00F469D7">
    <w:pPr>
      <w:pStyle w:val="Header"/>
      <w:rPr>
        <w:sz w:val="17"/>
        <w:szCs w:val="17"/>
      </w:rPr>
    </w:pPr>
    <w:r w:rsidRPr="00E52F8C">
      <w:rPr>
        <w:sz w:val="17"/>
        <w:szCs w:val="17"/>
      </w:rPr>
      <w:ptab w:relativeTo="margin" w:alignment="right" w:leader="none"/>
    </w:r>
    <w:r w:rsidRPr="00E52F8C">
      <w:rPr>
        <w:sz w:val="17"/>
        <w:szCs w:val="17"/>
      </w:rPr>
      <w:t xml:space="preserve">Last updated: </w:t>
    </w:r>
    <w:r w:rsidRPr="00E52F8C">
      <w:rPr>
        <w:sz w:val="17"/>
        <w:szCs w:val="17"/>
      </w:rPr>
      <w:fldChar w:fldCharType="begin"/>
    </w:r>
    <w:r w:rsidRPr="00E52F8C">
      <w:rPr>
        <w:sz w:val="17"/>
        <w:szCs w:val="17"/>
      </w:rPr>
      <w:instrText xml:space="preserve"> DATE \@ "MMMM d, yyyy" </w:instrText>
    </w:r>
    <w:r w:rsidRPr="00E52F8C">
      <w:rPr>
        <w:sz w:val="17"/>
        <w:szCs w:val="17"/>
      </w:rPr>
      <w:fldChar w:fldCharType="separate"/>
    </w:r>
    <w:r w:rsidR="004E3611">
      <w:rPr>
        <w:noProof/>
        <w:sz w:val="17"/>
        <w:szCs w:val="17"/>
      </w:rPr>
      <w:t>August 2, 2017</w:t>
    </w:r>
    <w:r w:rsidRPr="00E52F8C">
      <w:rPr>
        <w:sz w:val="17"/>
        <w:szCs w:val="1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B0715"/>
    <w:multiLevelType w:val="multilevel"/>
    <w:tmpl w:val="C532C1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FF"/>
    <w:rsid w:val="0002329C"/>
    <w:rsid w:val="00046D03"/>
    <w:rsid w:val="00051AF0"/>
    <w:rsid w:val="00071954"/>
    <w:rsid w:val="00090682"/>
    <w:rsid w:val="00093910"/>
    <w:rsid w:val="00126D88"/>
    <w:rsid w:val="00133329"/>
    <w:rsid w:val="001C3910"/>
    <w:rsid w:val="001E5733"/>
    <w:rsid w:val="001F4F6F"/>
    <w:rsid w:val="00215CFB"/>
    <w:rsid w:val="002162A8"/>
    <w:rsid w:val="00262C95"/>
    <w:rsid w:val="00263CEC"/>
    <w:rsid w:val="002761F9"/>
    <w:rsid w:val="00296DA3"/>
    <w:rsid w:val="002A5A85"/>
    <w:rsid w:val="002F4CFF"/>
    <w:rsid w:val="00307139"/>
    <w:rsid w:val="003643CE"/>
    <w:rsid w:val="00370747"/>
    <w:rsid w:val="00385222"/>
    <w:rsid w:val="003C3A68"/>
    <w:rsid w:val="00433AB0"/>
    <w:rsid w:val="00434733"/>
    <w:rsid w:val="00457589"/>
    <w:rsid w:val="00483BAA"/>
    <w:rsid w:val="004B3D9E"/>
    <w:rsid w:val="004B58A0"/>
    <w:rsid w:val="004C0EDF"/>
    <w:rsid w:val="004C3321"/>
    <w:rsid w:val="004C6C36"/>
    <w:rsid w:val="004E3611"/>
    <w:rsid w:val="004E48C3"/>
    <w:rsid w:val="00534747"/>
    <w:rsid w:val="00591A3A"/>
    <w:rsid w:val="005C1C8D"/>
    <w:rsid w:val="005C2D05"/>
    <w:rsid w:val="005D13F7"/>
    <w:rsid w:val="006132B7"/>
    <w:rsid w:val="00615DC3"/>
    <w:rsid w:val="0062456D"/>
    <w:rsid w:val="00650269"/>
    <w:rsid w:val="00665141"/>
    <w:rsid w:val="00672C93"/>
    <w:rsid w:val="006926A7"/>
    <w:rsid w:val="006B1579"/>
    <w:rsid w:val="00700B89"/>
    <w:rsid w:val="00736C34"/>
    <w:rsid w:val="007555CD"/>
    <w:rsid w:val="0079724D"/>
    <w:rsid w:val="00812641"/>
    <w:rsid w:val="00825371"/>
    <w:rsid w:val="008806B9"/>
    <w:rsid w:val="008D48BE"/>
    <w:rsid w:val="0090347C"/>
    <w:rsid w:val="00906BC2"/>
    <w:rsid w:val="00964F9C"/>
    <w:rsid w:val="0098272C"/>
    <w:rsid w:val="009C25D6"/>
    <w:rsid w:val="009C2D0F"/>
    <w:rsid w:val="009E243E"/>
    <w:rsid w:val="009F1CDE"/>
    <w:rsid w:val="00A15249"/>
    <w:rsid w:val="00A2373F"/>
    <w:rsid w:val="00A44E5D"/>
    <w:rsid w:val="00AB18B0"/>
    <w:rsid w:val="00AD64FD"/>
    <w:rsid w:val="00AF0CDD"/>
    <w:rsid w:val="00B13F82"/>
    <w:rsid w:val="00B16AAB"/>
    <w:rsid w:val="00B65D0E"/>
    <w:rsid w:val="00BB661F"/>
    <w:rsid w:val="00BB6BC5"/>
    <w:rsid w:val="00BC70D9"/>
    <w:rsid w:val="00BD5BCB"/>
    <w:rsid w:val="00BE4FE5"/>
    <w:rsid w:val="00C40F54"/>
    <w:rsid w:val="00C754F9"/>
    <w:rsid w:val="00CA2B63"/>
    <w:rsid w:val="00CD497B"/>
    <w:rsid w:val="00D02BAF"/>
    <w:rsid w:val="00D22BFA"/>
    <w:rsid w:val="00D25D8A"/>
    <w:rsid w:val="00D3571E"/>
    <w:rsid w:val="00D37A55"/>
    <w:rsid w:val="00D40EEE"/>
    <w:rsid w:val="00D53974"/>
    <w:rsid w:val="00D57AC7"/>
    <w:rsid w:val="00D736A2"/>
    <w:rsid w:val="00DF28C2"/>
    <w:rsid w:val="00DF34E8"/>
    <w:rsid w:val="00E0604C"/>
    <w:rsid w:val="00E254CC"/>
    <w:rsid w:val="00E37ABC"/>
    <w:rsid w:val="00E52F8C"/>
    <w:rsid w:val="00E61EAB"/>
    <w:rsid w:val="00E63E6D"/>
    <w:rsid w:val="00E74FB5"/>
    <w:rsid w:val="00E77194"/>
    <w:rsid w:val="00EA4C47"/>
    <w:rsid w:val="00F06E71"/>
    <w:rsid w:val="00F43284"/>
    <w:rsid w:val="00F469D7"/>
    <w:rsid w:val="00F47359"/>
    <w:rsid w:val="00F52E09"/>
    <w:rsid w:val="00F81BA7"/>
    <w:rsid w:val="00F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32BA80"/>
  <w15:docId w15:val="{160F1750-77FA-4AD3-AFC5-CE271639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71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9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9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9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9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9D7"/>
  </w:style>
  <w:style w:type="paragraph" w:styleId="Footer">
    <w:name w:val="footer"/>
    <w:basedOn w:val="Normal"/>
    <w:link w:val="Foot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hu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toran sahu</dc:creator>
  <cp:lastModifiedBy>Toran Sahu</cp:lastModifiedBy>
  <cp:revision>28</cp:revision>
  <cp:lastPrinted>2017-08-02T05:31:00Z</cp:lastPrinted>
  <dcterms:created xsi:type="dcterms:W3CDTF">2017-05-19T10:50:00Z</dcterms:created>
  <dcterms:modified xsi:type="dcterms:W3CDTF">2017-08-02T05:35:00Z</dcterms:modified>
</cp:coreProperties>
</file>